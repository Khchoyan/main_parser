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72" w:type="dxa"/>
        <w:tblBorders>
          <w:top w:val="thinThickThinSmallGap" w:sz="24" w:space="0" w:color="auto"/>
          <w:bottom w:val="thinThickThin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6"/>
        <w:gridCol w:w="7946"/>
      </w:tblGrid>
      <w:tr w:rsidR="00CC7928" w:rsidRPr="007F71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26" w:type="dxa"/>
            <w:tcBorders>
              <w:top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shd w:val="clear" w:color="auto" w:fill="CCCCCC"/>
            <w:vAlign w:val="center"/>
          </w:tcPr>
          <w:p w:rsidR="00CC7928" w:rsidRPr="007F71FD" w:rsidRDefault="00CC7928" w:rsidP="00CC7928">
            <w:pPr>
              <w:jc w:val="center"/>
              <w:rPr>
                <w:b/>
                <w:sz w:val="48"/>
                <w:szCs w:val="48"/>
              </w:rPr>
            </w:pPr>
            <w:r w:rsidRPr="007F71FD">
              <w:rPr>
                <w:b/>
                <w:sz w:val="48"/>
                <w:szCs w:val="48"/>
              </w:rPr>
              <w:t>I</w:t>
            </w:r>
          </w:p>
        </w:tc>
        <w:tc>
          <w:tcPr>
            <w:tcW w:w="7946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</w:tcBorders>
            <w:vAlign w:val="center"/>
          </w:tcPr>
          <w:p w:rsidR="00CC7928" w:rsidRDefault="00CC7928" w:rsidP="00CC7928">
            <w:pPr>
              <w:spacing w:before="120" w:line="280" w:lineRule="exact"/>
              <w:ind w:left="-57" w:right="-57"/>
              <w:jc w:val="center"/>
              <w:rPr>
                <w:b/>
                <w:sz w:val="32"/>
              </w:rPr>
            </w:pPr>
            <w:r w:rsidRPr="007F71FD">
              <w:rPr>
                <w:b/>
                <w:sz w:val="32"/>
              </w:rPr>
              <w:t>ОСНОВНЫЕ ЭКОНОМ</w:t>
            </w:r>
            <w:r w:rsidRPr="007F71FD">
              <w:rPr>
                <w:b/>
                <w:sz w:val="32"/>
              </w:rPr>
              <w:t>И</w:t>
            </w:r>
            <w:r w:rsidRPr="007F71FD">
              <w:rPr>
                <w:b/>
                <w:sz w:val="32"/>
              </w:rPr>
              <w:t xml:space="preserve">ЧЕСКИЕ </w:t>
            </w:r>
          </w:p>
          <w:p w:rsidR="00CC7928" w:rsidRPr="007F71FD" w:rsidRDefault="00CC7928" w:rsidP="00CC7928">
            <w:pPr>
              <w:spacing w:after="120" w:line="280" w:lineRule="exact"/>
              <w:ind w:left="-57" w:right="-57"/>
              <w:jc w:val="center"/>
              <w:rPr>
                <w:b/>
                <w:sz w:val="32"/>
              </w:rPr>
            </w:pPr>
            <w:r w:rsidRPr="007F71FD">
              <w:rPr>
                <w:b/>
                <w:sz w:val="32"/>
              </w:rPr>
              <w:t>И СОЦИАЛЬНЫЕ ПОК</w:t>
            </w:r>
            <w:r w:rsidRPr="007F71FD">
              <w:rPr>
                <w:b/>
                <w:sz w:val="32"/>
              </w:rPr>
              <w:t>А</w:t>
            </w:r>
            <w:r w:rsidRPr="007F71FD">
              <w:rPr>
                <w:b/>
                <w:sz w:val="32"/>
              </w:rPr>
              <w:t>ЗАТЕЛИ</w:t>
            </w:r>
          </w:p>
        </w:tc>
      </w:tr>
    </w:tbl>
    <w:p w:rsidR="00730D41" w:rsidRDefault="00730D41" w:rsidP="00730D41">
      <w:pPr>
        <w:spacing w:before="240"/>
        <w:jc w:val="left"/>
      </w:pPr>
    </w:p>
    <w:tbl>
      <w:tblPr>
        <w:tblW w:w="9075" w:type="dxa"/>
        <w:tblInd w:w="-3" w:type="dxa"/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3854"/>
        <w:gridCol w:w="1740"/>
        <w:gridCol w:w="1740"/>
        <w:gridCol w:w="1741"/>
      </w:tblGrid>
      <w:tr w:rsidR="00730D41" w:rsidTr="00730D41">
        <w:trPr>
          <w:tblHeader/>
        </w:trPr>
        <w:tc>
          <w:tcPr>
            <w:tcW w:w="3854" w:type="dxa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single" w:sz="4" w:space="0" w:color="auto"/>
            </w:tcBorders>
          </w:tcPr>
          <w:p w:rsidR="00730D41" w:rsidRDefault="00730D41">
            <w:pPr>
              <w:spacing w:line="140" w:lineRule="exact"/>
              <w:jc w:val="center"/>
            </w:pPr>
          </w:p>
        </w:tc>
        <w:tc>
          <w:tcPr>
            <w:tcW w:w="1739" w:type="dxa"/>
            <w:tcBorders>
              <w:top w:val="doub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730D41" w:rsidRDefault="00730D41">
            <w:pPr>
              <w:spacing w:line="140" w:lineRule="exact"/>
              <w:ind w:left="-57" w:right="-57"/>
              <w:jc w:val="center"/>
              <w:rPr>
                <w:i/>
              </w:rPr>
            </w:pP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полугодие</w:t>
            </w:r>
            <w:r>
              <w:rPr>
                <w:i/>
              </w:rPr>
              <w:br/>
              <w:t>2024 г.</w:t>
            </w:r>
          </w:p>
        </w:tc>
        <w:tc>
          <w:tcPr>
            <w:tcW w:w="1739" w:type="dxa"/>
            <w:tcBorders>
              <w:top w:val="doub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730D41" w:rsidRDefault="00730D41">
            <w:pPr>
              <w:spacing w:line="140" w:lineRule="exact"/>
              <w:jc w:val="center"/>
              <w:rPr>
                <w:i/>
              </w:rPr>
            </w:pPr>
            <w:r>
              <w:rPr>
                <w:i/>
              </w:rPr>
              <w:t xml:space="preserve">В % к </w:t>
            </w:r>
            <w:r>
              <w:rPr>
                <w:i/>
              </w:rPr>
              <w:br/>
            </w: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полугодию</w:t>
            </w:r>
            <w:r>
              <w:rPr>
                <w:i/>
              </w:rPr>
              <w:br/>
              <w:t>2023</w:t>
            </w:r>
            <w:r>
              <w:rPr>
                <w:sz w:val="20"/>
              </w:rPr>
              <w:t> </w:t>
            </w:r>
            <w:r>
              <w:rPr>
                <w:i/>
              </w:rPr>
              <w:t>г.</w:t>
            </w:r>
          </w:p>
        </w:tc>
        <w:tc>
          <w:tcPr>
            <w:tcW w:w="1740" w:type="dxa"/>
            <w:tcBorders>
              <w:top w:val="double" w:sz="4" w:space="0" w:color="auto"/>
              <w:left w:val="single" w:sz="4" w:space="0" w:color="auto"/>
              <w:bottom w:val="single" w:sz="4" w:space="0" w:color="000000"/>
              <w:right w:val="double" w:sz="4" w:space="0" w:color="auto"/>
            </w:tcBorders>
            <w:hideMark/>
          </w:tcPr>
          <w:p w:rsidR="00730D41" w:rsidRDefault="00730D41">
            <w:pPr>
              <w:spacing w:line="140" w:lineRule="exact"/>
              <w:ind w:left="-57" w:right="-57"/>
              <w:jc w:val="center"/>
              <w:rPr>
                <w:i/>
              </w:rPr>
            </w:pPr>
            <w:r>
              <w:rPr>
                <w:i/>
                <w:u w:val="single"/>
              </w:rPr>
              <w:t>Справочно</w:t>
            </w:r>
            <w:r>
              <w:rPr>
                <w:i/>
              </w:rPr>
              <w:br/>
            </w: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полугодие 2023</w:t>
            </w:r>
            <w:r>
              <w:rPr>
                <w:sz w:val="20"/>
              </w:rPr>
              <w:t> </w:t>
            </w:r>
            <w:r>
              <w:rPr>
                <w:i/>
              </w:rPr>
              <w:t>г.</w:t>
            </w:r>
            <w:r>
              <w:rPr>
                <w:i/>
              </w:rPr>
              <w:br/>
              <w:t>в % к</w:t>
            </w:r>
            <w:r>
              <w:rPr>
                <w:i/>
              </w:rPr>
              <w:br/>
            </w: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полугодию 2022</w:t>
            </w:r>
            <w:r>
              <w:rPr>
                <w:sz w:val="20"/>
              </w:rPr>
              <w:t> </w:t>
            </w:r>
            <w:r>
              <w:rPr>
                <w:i/>
              </w:rPr>
              <w:t>г.</w:t>
            </w:r>
          </w:p>
        </w:tc>
      </w:tr>
      <w:tr w:rsidR="00730D41" w:rsidTr="00730D41">
        <w:tc>
          <w:tcPr>
            <w:tcW w:w="3854" w:type="dxa"/>
            <w:tcBorders>
              <w:top w:val="single" w:sz="4" w:space="0" w:color="00000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  <w:hideMark/>
          </w:tcPr>
          <w:p w:rsidR="00730D41" w:rsidRDefault="00730D41">
            <w:pPr>
              <w:spacing w:before="140" w:line="160" w:lineRule="exact"/>
              <w:ind w:right="-113"/>
              <w:jc w:val="left"/>
            </w:pPr>
            <w:r>
              <w:t>Валовой внутренний продукт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730D41" w:rsidRDefault="00730D41">
            <w:pPr>
              <w:spacing w:line="160" w:lineRule="exact"/>
              <w:ind w:left="-57" w:right="567"/>
              <w:jc w:val="right"/>
              <w:rPr>
                <w:color w:val="000000"/>
              </w:rPr>
            </w:pP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567"/>
              <w:jc w:val="right"/>
              <w:rPr>
                <w:color w:val="000000"/>
              </w:rPr>
            </w:pPr>
            <w:r>
              <w:rPr>
                <w:color w:val="000000"/>
              </w:rPr>
              <w:t>104,6</w:t>
            </w:r>
            <w:r>
              <w:rPr>
                <w:color w:val="000000"/>
                <w:vertAlign w:val="superscript"/>
              </w:rPr>
              <w:t>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567"/>
              <w:jc w:val="right"/>
              <w:rPr>
                <w:color w:val="000000"/>
              </w:rPr>
            </w:pPr>
            <w:r>
              <w:rPr>
                <w:color w:val="000000"/>
              </w:rPr>
              <w:t>101,8</w:t>
            </w:r>
          </w:p>
        </w:tc>
      </w:tr>
      <w:tr w:rsidR="00730D41" w:rsidTr="00730D41">
        <w:tc>
          <w:tcPr>
            <w:tcW w:w="3854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  <w:hideMark/>
          </w:tcPr>
          <w:p w:rsidR="00730D41" w:rsidRDefault="00730D41">
            <w:pPr>
              <w:spacing w:before="140" w:line="160" w:lineRule="exact"/>
              <w:ind w:right="-113"/>
              <w:jc w:val="left"/>
            </w:pPr>
            <w:r>
              <w:t>Инвестиции в основной капитал, млрд</w:t>
            </w:r>
            <w:r>
              <w:rPr>
                <w:i/>
              </w:rPr>
              <w:t> </w:t>
            </w:r>
            <w:r>
              <w:t>рублей</w:t>
            </w:r>
          </w:p>
        </w:tc>
        <w:tc>
          <w:tcPr>
            <w:tcW w:w="17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567"/>
              <w:jc w:val="right"/>
              <w:rPr>
                <w:color w:val="000000"/>
              </w:rPr>
            </w:pPr>
            <w:r>
              <w:rPr>
                <w:color w:val="000000"/>
              </w:rPr>
              <w:t>14 370,4</w:t>
            </w:r>
          </w:p>
        </w:tc>
        <w:tc>
          <w:tcPr>
            <w:tcW w:w="17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567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110,9</w:t>
            </w:r>
          </w:p>
        </w:tc>
        <w:tc>
          <w:tcPr>
            <w:tcW w:w="174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567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108</w:t>
            </w:r>
            <w:r>
              <w:rPr>
                <w:color w:val="000000"/>
              </w:rPr>
              <w:t>,0</w:t>
            </w:r>
          </w:p>
        </w:tc>
      </w:tr>
      <w:tr w:rsidR="00730D41" w:rsidTr="00730D41">
        <w:tc>
          <w:tcPr>
            <w:tcW w:w="3854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  <w:hideMark/>
          </w:tcPr>
          <w:p w:rsidR="00730D41" w:rsidRDefault="00730D41">
            <w:pPr>
              <w:spacing w:before="140" w:line="160" w:lineRule="exact"/>
              <w:ind w:right="-113"/>
              <w:jc w:val="left"/>
            </w:pPr>
            <w:r>
              <w:t>Реальные располагаемые денежные доходы</w:t>
            </w:r>
          </w:p>
        </w:tc>
        <w:tc>
          <w:tcPr>
            <w:tcW w:w="17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730D41" w:rsidRDefault="00730D41">
            <w:pPr>
              <w:spacing w:line="140" w:lineRule="exact"/>
              <w:ind w:left="-57" w:right="567"/>
              <w:jc w:val="right"/>
              <w:rPr>
                <w:color w:val="000000"/>
              </w:rPr>
            </w:pPr>
          </w:p>
        </w:tc>
        <w:tc>
          <w:tcPr>
            <w:tcW w:w="17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  <w:hideMark/>
          </w:tcPr>
          <w:p w:rsidR="00730D41" w:rsidRDefault="00730D41">
            <w:pPr>
              <w:spacing w:line="140" w:lineRule="exact"/>
              <w:ind w:left="-57" w:right="567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108,1</w:t>
            </w:r>
            <w:r>
              <w:rPr>
                <w:color w:val="000000"/>
                <w:szCs w:val="16"/>
                <w:vertAlign w:val="superscript"/>
              </w:rPr>
              <w:t>2)</w:t>
            </w:r>
          </w:p>
        </w:tc>
        <w:tc>
          <w:tcPr>
            <w:tcW w:w="174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567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105,1</w:t>
            </w:r>
            <w:r>
              <w:rPr>
                <w:color w:val="000000"/>
                <w:szCs w:val="16"/>
                <w:vertAlign w:val="superscript"/>
              </w:rPr>
              <w:t>3)</w:t>
            </w:r>
          </w:p>
        </w:tc>
      </w:tr>
      <w:tr w:rsidR="00730D41" w:rsidTr="00730D41">
        <w:tc>
          <w:tcPr>
            <w:tcW w:w="9072" w:type="dxa"/>
            <w:gridSpan w:val="4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:rsidR="00730D41" w:rsidRDefault="00730D41">
            <w:pPr>
              <w:spacing w:before="200" w:line="160" w:lineRule="exact"/>
              <w:ind w:left="227" w:hanging="227"/>
              <w:rPr>
                <w:i/>
              </w:rPr>
            </w:pPr>
            <w:r>
              <w:rPr>
                <w:i/>
              </w:rPr>
              <w:t>1) Предварительная оценка.</w:t>
            </w:r>
          </w:p>
          <w:p w:rsidR="00730D41" w:rsidRDefault="00730D41">
            <w:pPr>
              <w:spacing w:line="160" w:lineRule="exact"/>
              <w:ind w:left="284" w:hanging="284"/>
              <w:rPr>
                <w:i/>
                <w:color w:val="000000"/>
              </w:rPr>
            </w:pPr>
            <w:r>
              <w:rPr>
                <w:i/>
              </w:rPr>
              <w:t xml:space="preserve">2) </w:t>
            </w:r>
            <w:r>
              <w:rPr>
                <w:i/>
                <w:color w:val="000000"/>
              </w:rPr>
              <w:t>Оценка.</w:t>
            </w:r>
          </w:p>
          <w:p w:rsidR="00730D41" w:rsidRDefault="00730D41">
            <w:pPr>
              <w:spacing w:line="160" w:lineRule="exact"/>
              <w:ind w:left="284" w:hanging="284"/>
              <w:rPr>
                <w:i/>
              </w:rPr>
            </w:pPr>
            <w:r>
              <w:rPr>
                <w:i/>
              </w:rPr>
              <w:t>3) Предварительные данные.</w:t>
            </w:r>
          </w:p>
        </w:tc>
      </w:tr>
    </w:tbl>
    <w:p w:rsidR="00730D41" w:rsidRDefault="00730D41" w:rsidP="00730D41">
      <w:pPr>
        <w:spacing w:before="120" w:line="160" w:lineRule="exact"/>
        <w:ind w:left="284" w:hanging="284"/>
      </w:pPr>
    </w:p>
    <w:tbl>
      <w:tblPr>
        <w:tblW w:w="9075" w:type="dxa"/>
        <w:tblInd w:w="-3" w:type="dxa"/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3856"/>
        <w:gridCol w:w="746"/>
        <w:gridCol w:w="745"/>
        <w:gridCol w:w="746"/>
        <w:gridCol w:w="745"/>
        <w:gridCol w:w="746"/>
        <w:gridCol w:w="745"/>
        <w:gridCol w:w="746"/>
      </w:tblGrid>
      <w:tr w:rsidR="00730D41" w:rsidTr="00730D41">
        <w:trPr>
          <w:tblHeader/>
        </w:trPr>
        <w:tc>
          <w:tcPr>
            <w:tcW w:w="3854" w:type="dxa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30D41" w:rsidRDefault="00730D41">
            <w:pPr>
              <w:spacing w:line="140" w:lineRule="exact"/>
              <w:jc w:val="center"/>
            </w:pPr>
          </w:p>
        </w:tc>
        <w:tc>
          <w:tcPr>
            <w:tcW w:w="745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D41" w:rsidRDefault="00730D41">
            <w:pPr>
              <w:spacing w:line="14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Июль</w:t>
            </w:r>
            <w:r>
              <w:rPr>
                <w:i/>
              </w:rPr>
              <w:br/>
              <w:t>2024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г.</w:t>
            </w:r>
          </w:p>
        </w:tc>
        <w:tc>
          <w:tcPr>
            <w:tcW w:w="1491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D41" w:rsidRDefault="00730D41">
            <w:pPr>
              <w:spacing w:line="140" w:lineRule="exact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  <w:tc>
          <w:tcPr>
            <w:tcW w:w="745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D41" w:rsidRDefault="00730D41">
            <w:pPr>
              <w:spacing w:line="14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Январь-июль-</w:t>
            </w:r>
            <w:r>
              <w:rPr>
                <w:i/>
              </w:rPr>
              <w:br/>
              <w:t>2024</w:t>
            </w:r>
            <w:r>
              <w:rPr>
                <w:sz w:val="20"/>
              </w:rPr>
              <w:t> </w:t>
            </w:r>
            <w:r>
              <w:rPr>
                <w:i/>
              </w:rPr>
              <w:t>г.</w:t>
            </w:r>
            <w:r>
              <w:rPr>
                <w:i/>
              </w:rPr>
              <w:br/>
              <w:t>в % к</w:t>
            </w:r>
            <w:r>
              <w:rPr>
                <w:i/>
              </w:rPr>
              <w:br/>
              <w:t>январю-</w:t>
            </w:r>
            <w:r>
              <w:rPr>
                <w:i/>
              </w:rPr>
              <w:br/>
              <w:t>июлю</w:t>
            </w:r>
            <w:r>
              <w:rPr>
                <w:i/>
              </w:rPr>
              <w:br/>
              <w:t>2023</w:t>
            </w:r>
            <w:r>
              <w:rPr>
                <w:sz w:val="20"/>
              </w:rPr>
              <w:t> </w:t>
            </w:r>
            <w:r>
              <w:rPr>
                <w:i/>
              </w:rPr>
              <w:t>г.</w:t>
            </w:r>
          </w:p>
        </w:tc>
        <w:tc>
          <w:tcPr>
            <w:tcW w:w="2237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730D41" w:rsidRDefault="00730D41">
            <w:pPr>
              <w:spacing w:line="140" w:lineRule="exact"/>
              <w:jc w:val="center"/>
              <w:rPr>
                <w:i/>
              </w:rPr>
            </w:pPr>
            <w:r>
              <w:rPr>
                <w:i/>
              </w:rPr>
              <w:t>Справочно</w:t>
            </w:r>
          </w:p>
        </w:tc>
      </w:tr>
      <w:tr w:rsidR="00730D41" w:rsidTr="00730D41">
        <w:trPr>
          <w:tblHeader/>
        </w:trPr>
        <w:tc>
          <w:tcPr>
            <w:tcW w:w="9072" w:type="dxa"/>
            <w:vMerge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D41" w:rsidRDefault="00730D41">
            <w:pPr>
              <w:jc w:val="left"/>
            </w:pPr>
          </w:p>
        </w:tc>
        <w:tc>
          <w:tcPr>
            <w:tcW w:w="745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D41" w:rsidRDefault="00730D41">
            <w:pPr>
              <w:jc w:val="left"/>
              <w:rPr>
                <w:i/>
              </w:rPr>
            </w:pPr>
          </w:p>
        </w:tc>
        <w:tc>
          <w:tcPr>
            <w:tcW w:w="7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D41" w:rsidRDefault="00730D41">
            <w:pPr>
              <w:spacing w:line="14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июлю</w:t>
            </w:r>
            <w:r>
              <w:rPr>
                <w:i/>
              </w:rPr>
              <w:br/>
              <w:t>2023</w:t>
            </w:r>
            <w:r>
              <w:rPr>
                <w:sz w:val="20"/>
              </w:rPr>
              <w:t> </w:t>
            </w:r>
            <w:r>
              <w:rPr>
                <w:i/>
              </w:rPr>
              <w:t>г.</w:t>
            </w:r>
          </w:p>
        </w:tc>
        <w:tc>
          <w:tcPr>
            <w:tcW w:w="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D41" w:rsidRDefault="00730D41">
            <w:pPr>
              <w:spacing w:line="14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июню</w:t>
            </w:r>
            <w:r>
              <w:rPr>
                <w:i/>
              </w:rPr>
              <w:br/>
              <w:t>2024</w:t>
            </w:r>
            <w:r>
              <w:rPr>
                <w:sz w:val="20"/>
              </w:rPr>
              <w:t> </w:t>
            </w:r>
            <w:r>
              <w:rPr>
                <w:i/>
              </w:rPr>
              <w:t>г.</w:t>
            </w:r>
          </w:p>
        </w:tc>
        <w:tc>
          <w:tcPr>
            <w:tcW w:w="745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D41" w:rsidRDefault="00730D41">
            <w:pPr>
              <w:jc w:val="left"/>
              <w:rPr>
                <w:i/>
              </w:rPr>
            </w:pPr>
          </w:p>
        </w:tc>
        <w:tc>
          <w:tcPr>
            <w:tcW w:w="1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D41" w:rsidRDefault="00730D41">
            <w:pPr>
              <w:spacing w:line="140" w:lineRule="exact"/>
              <w:jc w:val="center"/>
              <w:rPr>
                <w:i/>
              </w:rPr>
            </w:pPr>
            <w:r>
              <w:rPr>
                <w:i/>
              </w:rPr>
              <w:t>июль 2023</w:t>
            </w:r>
            <w:r>
              <w:rPr>
                <w:sz w:val="20"/>
              </w:rPr>
              <w:t> </w:t>
            </w:r>
            <w:r>
              <w:rPr>
                <w:i/>
              </w:rPr>
              <w:t>г. в % к</w:t>
            </w:r>
          </w:p>
        </w:tc>
        <w:tc>
          <w:tcPr>
            <w:tcW w:w="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730D41" w:rsidRDefault="00730D41">
            <w:pPr>
              <w:spacing w:line="14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январь-</w:t>
            </w:r>
            <w:r>
              <w:rPr>
                <w:i/>
              </w:rPr>
              <w:br/>
              <w:t xml:space="preserve">июль </w:t>
            </w:r>
            <w:r>
              <w:rPr>
                <w:i/>
              </w:rPr>
              <w:br/>
              <w:t>2023</w:t>
            </w:r>
            <w:r>
              <w:rPr>
                <w:sz w:val="20"/>
              </w:rPr>
              <w:t> </w:t>
            </w:r>
            <w:r>
              <w:rPr>
                <w:i/>
              </w:rPr>
              <w:t>г.</w:t>
            </w:r>
            <w:r>
              <w:rPr>
                <w:i/>
              </w:rPr>
              <w:br/>
              <w:t>в % к</w:t>
            </w:r>
            <w:r>
              <w:rPr>
                <w:i/>
              </w:rPr>
              <w:br/>
              <w:t>январю-</w:t>
            </w:r>
            <w:r>
              <w:rPr>
                <w:i/>
              </w:rPr>
              <w:br/>
              <w:t>июлю</w:t>
            </w:r>
            <w:r>
              <w:rPr>
                <w:i/>
              </w:rPr>
              <w:br/>
              <w:t>2022</w:t>
            </w:r>
            <w:r>
              <w:rPr>
                <w:sz w:val="20"/>
              </w:rPr>
              <w:t> </w:t>
            </w:r>
            <w:r>
              <w:rPr>
                <w:i/>
              </w:rPr>
              <w:t>г.</w:t>
            </w:r>
          </w:p>
        </w:tc>
      </w:tr>
      <w:tr w:rsidR="00730D41" w:rsidTr="00730D41">
        <w:trPr>
          <w:tblHeader/>
        </w:trPr>
        <w:tc>
          <w:tcPr>
            <w:tcW w:w="9072" w:type="dxa"/>
            <w:vMerge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D41" w:rsidRDefault="00730D41">
            <w:pPr>
              <w:jc w:val="left"/>
            </w:pPr>
          </w:p>
        </w:tc>
        <w:tc>
          <w:tcPr>
            <w:tcW w:w="745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D41" w:rsidRDefault="00730D41">
            <w:pPr>
              <w:jc w:val="left"/>
              <w:rPr>
                <w:i/>
              </w:rPr>
            </w:pPr>
          </w:p>
        </w:tc>
        <w:tc>
          <w:tcPr>
            <w:tcW w:w="1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D41" w:rsidRDefault="00730D41">
            <w:pPr>
              <w:jc w:val="left"/>
              <w:rPr>
                <w:i/>
              </w:rPr>
            </w:pPr>
          </w:p>
        </w:tc>
        <w:tc>
          <w:tcPr>
            <w:tcW w:w="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D41" w:rsidRDefault="00730D41">
            <w:pPr>
              <w:jc w:val="left"/>
              <w:rPr>
                <w:i/>
              </w:rPr>
            </w:pPr>
          </w:p>
        </w:tc>
        <w:tc>
          <w:tcPr>
            <w:tcW w:w="745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D41" w:rsidRDefault="00730D41">
            <w:pPr>
              <w:jc w:val="left"/>
              <w:rPr>
                <w:i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D41" w:rsidRDefault="00730D41">
            <w:pPr>
              <w:spacing w:line="14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июлю</w:t>
            </w:r>
            <w:r>
              <w:rPr>
                <w:i/>
              </w:rPr>
              <w:br/>
              <w:t>2022</w:t>
            </w:r>
            <w:r>
              <w:rPr>
                <w:sz w:val="20"/>
              </w:rPr>
              <w:t> </w:t>
            </w:r>
            <w:r>
              <w:rPr>
                <w:i/>
              </w:rPr>
              <w:t>г.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D41" w:rsidRDefault="00730D41">
            <w:pPr>
              <w:spacing w:line="14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июню</w:t>
            </w:r>
            <w:r>
              <w:rPr>
                <w:i/>
              </w:rPr>
              <w:br/>
              <w:t>2023</w:t>
            </w:r>
            <w:r>
              <w:rPr>
                <w:sz w:val="20"/>
              </w:rPr>
              <w:t> </w:t>
            </w:r>
            <w:r>
              <w:rPr>
                <w:i/>
              </w:rPr>
              <w:t>г.</w:t>
            </w:r>
          </w:p>
        </w:tc>
        <w:tc>
          <w:tcPr>
            <w:tcW w:w="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730D41" w:rsidRDefault="00730D41">
            <w:pPr>
              <w:jc w:val="left"/>
              <w:rPr>
                <w:i/>
              </w:rPr>
            </w:pPr>
          </w:p>
        </w:tc>
      </w:tr>
      <w:tr w:rsidR="00730D41" w:rsidTr="00730D41">
        <w:tc>
          <w:tcPr>
            <w:tcW w:w="3854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  <w:hideMark/>
          </w:tcPr>
          <w:p w:rsidR="00730D41" w:rsidRDefault="00730D41">
            <w:pPr>
              <w:spacing w:before="140" w:line="160" w:lineRule="exact"/>
              <w:ind w:right="-113"/>
              <w:jc w:val="left"/>
            </w:pPr>
            <w:r>
              <w:t xml:space="preserve">Индекс выпуска товаров и услуг </w:t>
            </w:r>
            <w:r>
              <w:br/>
              <w:t xml:space="preserve"> по базовым видам экономической деятельности</w:t>
            </w:r>
          </w:p>
        </w:tc>
        <w:tc>
          <w:tcPr>
            <w:tcW w:w="7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</w:p>
        </w:tc>
        <w:tc>
          <w:tcPr>
            <w:tcW w:w="7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104,1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105,6</w:t>
            </w:r>
          </w:p>
        </w:tc>
        <w:tc>
          <w:tcPr>
            <w:tcW w:w="7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105,8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108,4</w:t>
            </w:r>
          </w:p>
        </w:tc>
        <w:tc>
          <w:tcPr>
            <w:tcW w:w="7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104,5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103,9</w:t>
            </w:r>
          </w:p>
        </w:tc>
      </w:tr>
      <w:tr w:rsidR="00730D41" w:rsidTr="00730D41">
        <w:tc>
          <w:tcPr>
            <w:tcW w:w="3854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  <w:hideMark/>
          </w:tcPr>
          <w:p w:rsidR="00730D41" w:rsidRDefault="00730D41">
            <w:pPr>
              <w:spacing w:before="140" w:line="160" w:lineRule="exact"/>
              <w:ind w:right="-113"/>
              <w:jc w:val="left"/>
            </w:pPr>
            <w:r>
              <w:t>Индекс промышленного производства</w:t>
            </w:r>
          </w:p>
        </w:tc>
        <w:tc>
          <w:tcPr>
            <w:tcW w:w="7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</w:p>
        </w:tc>
        <w:tc>
          <w:tcPr>
            <w:tcW w:w="7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103,3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102,1</w:t>
            </w:r>
          </w:p>
        </w:tc>
        <w:tc>
          <w:tcPr>
            <w:tcW w:w="7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104,8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105,8</w:t>
            </w:r>
            <w:r>
              <w:rPr>
                <w:vertAlign w:val="superscript"/>
              </w:rPr>
              <w:t>4)</w:t>
            </w:r>
          </w:p>
        </w:tc>
        <w:tc>
          <w:tcPr>
            <w:tcW w:w="7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101,6</w:t>
            </w:r>
            <w:r>
              <w:rPr>
                <w:vertAlign w:val="superscript"/>
              </w:rPr>
              <w:t>4)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103,1</w:t>
            </w:r>
            <w:r>
              <w:rPr>
                <w:vertAlign w:val="superscript"/>
              </w:rPr>
              <w:t>4)</w:t>
            </w:r>
          </w:p>
        </w:tc>
      </w:tr>
      <w:tr w:rsidR="00730D41" w:rsidTr="00730D41">
        <w:tc>
          <w:tcPr>
            <w:tcW w:w="3854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  <w:hideMark/>
          </w:tcPr>
          <w:p w:rsidR="00730D41" w:rsidRDefault="00730D41">
            <w:pPr>
              <w:spacing w:before="140" w:line="160" w:lineRule="exact"/>
              <w:ind w:right="-113"/>
              <w:jc w:val="left"/>
            </w:pPr>
            <w:r>
              <w:t>Продукция сельского хозяйства, млрд</w:t>
            </w:r>
            <w:r>
              <w:rPr>
                <w:i/>
              </w:rPr>
              <w:t> </w:t>
            </w:r>
            <w:r>
              <w:t>рублей</w:t>
            </w:r>
          </w:p>
        </w:tc>
        <w:tc>
          <w:tcPr>
            <w:tcW w:w="7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873,3</w:t>
            </w:r>
          </w:p>
        </w:tc>
        <w:tc>
          <w:tcPr>
            <w:tcW w:w="7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105,2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193,3</w:t>
            </w:r>
          </w:p>
        </w:tc>
        <w:tc>
          <w:tcPr>
            <w:tcW w:w="7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102,0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95,5</w:t>
            </w:r>
          </w:p>
        </w:tc>
        <w:tc>
          <w:tcPr>
            <w:tcW w:w="7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183,2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99,7</w:t>
            </w:r>
          </w:p>
        </w:tc>
      </w:tr>
      <w:tr w:rsidR="00730D41" w:rsidTr="00730D41">
        <w:tc>
          <w:tcPr>
            <w:tcW w:w="3854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  <w:hideMark/>
          </w:tcPr>
          <w:p w:rsidR="00730D41" w:rsidRDefault="00730D41">
            <w:pPr>
              <w:spacing w:before="140" w:line="160" w:lineRule="exact"/>
              <w:ind w:right="-113"/>
              <w:jc w:val="left"/>
            </w:pPr>
            <w:r>
              <w:t xml:space="preserve">Ввод в действие жилых домов, </w:t>
            </w:r>
            <w:r>
              <w:br/>
              <w:t xml:space="preserve"> млн м</w:t>
            </w:r>
            <w:r>
              <w:rPr>
                <w:vertAlign w:val="superscript"/>
              </w:rPr>
              <w:t>2</w:t>
            </w:r>
            <w:r>
              <w:t xml:space="preserve"> общей площади жилых помещений</w:t>
            </w:r>
          </w:p>
        </w:tc>
        <w:tc>
          <w:tcPr>
            <w:tcW w:w="7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8,6</w:t>
            </w:r>
          </w:p>
        </w:tc>
        <w:tc>
          <w:tcPr>
            <w:tcW w:w="7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109,5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89,4</w:t>
            </w:r>
          </w:p>
        </w:tc>
        <w:tc>
          <w:tcPr>
            <w:tcW w:w="7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103,4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98,4</w:t>
            </w:r>
          </w:p>
        </w:tc>
        <w:tc>
          <w:tcPr>
            <w:tcW w:w="7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88,7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99,0</w:t>
            </w:r>
          </w:p>
        </w:tc>
      </w:tr>
      <w:tr w:rsidR="00730D41" w:rsidTr="00730D41">
        <w:tc>
          <w:tcPr>
            <w:tcW w:w="3854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  <w:hideMark/>
          </w:tcPr>
          <w:p w:rsidR="00730D41" w:rsidRDefault="00730D41">
            <w:pPr>
              <w:spacing w:before="140" w:line="160" w:lineRule="exact"/>
              <w:ind w:right="-113"/>
              <w:jc w:val="left"/>
            </w:pPr>
            <w:r>
              <w:t>Грузооборот транспорта, млрд</w:t>
            </w:r>
            <w:r>
              <w:rPr>
                <w:i/>
              </w:rPr>
              <w:t> </w:t>
            </w:r>
            <w:r>
              <w:t>т-км</w:t>
            </w:r>
          </w:p>
        </w:tc>
        <w:tc>
          <w:tcPr>
            <w:tcW w:w="7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455,9</w:t>
            </w:r>
          </w:p>
        </w:tc>
        <w:tc>
          <w:tcPr>
            <w:tcW w:w="7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101,5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105,1</w:t>
            </w:r>
          </w:p>
        </w:tc>
        <w:tc>
          <w:tcPr>
            <w:tcW w:w="7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100,3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99,3</w:t>
            </w:r>
          </w:p>
        </w:tc>
        <w:tc>
          <w:tcPr>
            <w:tcW w:w="7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102,8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98,1</w:t>
            </w:r>
          </w:p>
        </w:tc>
      </w:tr>
      <w:tr w:rsidR="00730D41" w:rsidTr="00730D41">
        <w:tc>
          <w:tcPr>
            <w:tcW w:w="3854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  <w:hideMark/>
          </w:tcPr>
          <w:p w:rsidR="00730D41" w:rsidRDefault="00730D41">
            <w:pPr>
              <w:spacing w:before="80" w:line="160" w:lineRule="exact"/>
              <w:jc w:val="left"/>
            </w:pPr>
            <w:r>
              <w:t xml:space="preserve">   в том числе  железнодорожного транспорта</w:t>
            </w:r>
          </w:p>
        </w:tc>
        <w:tc>
          <w:tcPr>
            <w:tcW w:w="7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208,7</w:t>
            </w:r>
          </w:p>
        </w:tc>
        <w:tc>
          <w:tcPr>
            <w:tcW w:w="7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94,8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101,9</w:t>
            </w:r>
          </w:p>
        </w:tc>
        <w:tc>
          <w:tcPr>
            <w:tcW w:w="7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94,4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102,8</w:t>
            </w:r>
          </w:p>
        </w:tc>
        <w:tc>
          <w:tcPr>
            <w:tcW w:w="7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103,3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101,6</w:t>
            </w:r>
          </w:p>
        </w:tc>
      </w:tr>
      <w:tr w:rsidR="00730D41" w:rsidTr="00730D41">
        <w:tc>
          <w:tcPr>
            <w:tcW w:w="3854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  <w:hideMark/>
          </w:tcPr>
          <w:p w:rsidR="00730D41" w:rsidRDefault="00730D41">
            <w:pPr>
              <w:spacing w:before="140" w:line="160" w:lineRule="exact"/>
              <w:ind w:right="-113"/>
              <w:jc w:val="left"/>
            </w:pPr>
            <w:r>
              <w:t>Оборот розничной торговли, млрд</w:t>
            </w:r>
            <w:r>
              <w:rPr>
                <w:i/>
              </w:rPr>
              <w:t> </w:t>
            </w:r>
            <w:r>
              <w:t>рублей</w:t>
            </w:r>
          </w:p>
        </w:tc>
        <w:tc>
          <w:tcPr>
            <w:tcW w:w="7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4 719,9</w:t>
            </w:r>
          </w:p>
        </w:tc>
        <w:tc>
          <w:tcPr>
            <w:tcW w:w="7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106,1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103,7</w:t>
            </w:r>
          </w:p>
        </w:tc>
        <w:tc>
          <w:tcPr>
            <w:tcW w:w="7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108,4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113,7</w:t>
            </w:r>
          </w:p>
        </w:tc>
        <w:tc>
          <w:tcPr>
            <w:tcW w:w="7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104,0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104,4</w:t>
            </w:r>
          </w:p>
        </w:tc>
      </w:tr>
      <w:tr w:rsidR="00730D41" w:rsidTr="00730D41">
        <w:tc>
          <w:tcPr>
            <w:tcW w:w="3854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  <w:hideMark/>
          </w:tcPr>
          <w:p w:rsidR="00730D41" w:rsidRDefault="00730D41">
            <w:pPr>
              <w:spacing w:before="140" w:line="160" w:lineRule="exact"/>
              <w:ind w:right="-113"/>
              <w:jc w:val="left"/>
              <w:rPr>
                <w:color w:val="000000"/>
              </w:rPr>
            </w:pPr>
            <w:r>
              <w:rPr>
                <w:color w:val="000000"/>
              </w:rPr>
              <w:t>Объем платных услуг населению, млрд</w:t>
            </w:r>
            <w:r>
              <w:rPr>
                <w:i/>
              </w:rPr>
              <w:t> </w:t>
            </w:r>
            <w:r>
              <w:rPr>
                <w:color w:val="000000"/>
              </w:rPr>
              <w:t>рублей</w:t>
            </w:r>
          </w:p>
        </w:tc>
        <w:tc>
          <w:tcPr>
            <w:tcW w:w="7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rPr>
                <w:lang w:val="en-US"/>
              </w:rPr>
              <w:t>1 453</w:t>
            </w:r>
            <w:r>
              <w:t>,9</w:t>
            </w:r>
          </w:p>
        </w:tc>
        <w:tc>
          <w:tcPr>
            <w:tcW w:w="7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103,1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100,2</w:t>
            </w:r>
          </w:p>
        </w:tc>
        <w:tc>
          <w:tcPr>
            <w:tcW w:w="7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103,8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108,3</w:t>
            </w:r>
          </w:p>
        </w:tc>
        <w:tc>
          <w:tcPr>
            <w:tcW w:w="7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100,2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106,4</w:t>
            </w:r>
          </w:p>
        </w:tc>
      </w:tr>
      <w:tr w:rsidR="00730D41" w:rsidTr="00730D41">
        <w:tc>
          <w:tcPr>
            <w:tcW w:w="3854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  <w:hideMark/>
          </w:tcPr>
          <w:p w:rsidR="00730D41" w:rsidRDefault="00730D41">
            <w:pPr>
              <w:spacing w:before="140" w:line="160" w:lineRule="exact"/>
              <w:ind w:right="-113"/>
              <w:jc w:val="left"/>
            </w:pPr>
            <w:r>
              <w:t xml:space="preserve">Индекс потребительских цен </w:t>
            </w:r>
          </w:p>
        </w:tc>
        <w:tc>
          <w:tcPr>
            <w:tcW w:w="7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</w:p>
        </w:tc>
        <w:tc>
          <w:tcPr>
            <w:tcW w:w="7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109,1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101,1</w:t>
            </w:r>
          </w:p>
        </w:tc>
        <w:tc>
          <w:tcPr>
            <w:tcW w:w="7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108,1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104,3</w:t>
            </w:r>
          </w:p>
        </w:tc>
        <w:tc>
          <w:tcPr>
            <w:tcW w:w="7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100,6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105,4</w:t>
            </w:r>
          </w:p>
        </w:tc>
      </w:tr>
      <w:tr w:rsidR="00730D41" w:rsidTr="00730D41">
        <w:tc>
          <w:tcPr>
            <w:tcW w:w="3854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  <w:hideMark/>
          </w:tcPr>
          <w:p w:rsidR="00730D41" w:rsidRDefault="00730D41">
            <w:pPr>
              <w:spacing w:before="140" w:line="160" w:lineRule="exact"/>
              <w:ind w:right="-113"/>
              <w:jc w:val="left"/>
            </w:pPr>
            <w:r>
              <w:t>Индекс цен производителей промышленных товаров</w:t>
            </w:r>
          </w:p>
        </w:tc>
        <w:tc>
          <w:tcPr>
            <w:tcW w:w="7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</w:p>
        </w:tc>
        <w:tc>
          <w:tcPr>
            <w:tcW w:w="7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113,7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101,1</w:t>
            </w:r>
          </w:p>
        </w:tc>
        <w:tc>
          <w:tcPr>
            <w:tcW w:w="7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117,1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104,1</w:t>
            </w:r>
          </w:p>
        </w:tc>
        <w:tc>
          <w:tcPr>
            <w:tcW w:w="7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101,4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94,8</w:t>
            </w:r>
          </w:p>
        </w:tc>
      </w:tr>
      <w:tr w:rsidR="00730D41" w:rsidTr="00730D41">
        <w:tc>
          <w:tcPr>
            <w:tcW w:w="3854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  <w:hideMark/>
          </w:tcPr>
          <w:p w:rsidR="00730D41" w:rsidRDefault="00730D41">
            <w:pPr>
              <w:spacing w:before="140" w:line="160" w:lineRule="exact"/>
              <w:ind w:right="-113"/>
              <w:jc w:val="left"/>
            </w:pPr>
            <w:r>
              <w:t xml:space="preserve">Общая численность безработных </w:t>
            </w:r>
            <w:r>
              <w:br/>
              <w:t xml:space="preserve"> (в возрасте 15 лет и старше), млн</w:t>
            </w:r>
            <w:r>
              <w:rPr>
                <w:i/>
              </w:rPr>
              <w:t> </w:t>
            </w:r>
            <w:r>
              <w:t>человек</w:t>
            </w:r>
          </w:p>
        </w:tc>
        <w:tc>
          <w:tcPr>
            <w:tcW w:w="7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1,9</w:t>
            </w:r>
          </w:p>
        </w:tc>
        <w:tc>
          <w:tcPr>
            <w:tcW w:w="7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81,9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100,2</w:t>
            </w:r>
          </w:p>
        </w:tc>
        <w:tc>
          <w:tcPr>
            <w:tcW w:w="7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80,0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77,4</w:t>
            </w:r>
            <w:r>
              <w:rPr>
                <w:vertAlign w:val="superscript"/>
              </w:rPr>
              <w:t>5)</w:t>
            </w:r>
          </w:p>
        </w:tc>
        <w:tc>
          <w:tcPr>
            <w:tcW w:w="7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96,8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81,3</w:t>
            </w:r>
            <w:r>
              <w:rPr>
                <w:vertAlign w:val="superscript"/>
              </w:rPr>
              <w:t>5)</w:t>
            </w:r>
          </w:p>
        </w:tc>
      </w:tr>
      <w:tr w:rsidR="00730D41" w:rsidTr="00730D41">
        <w:tc>
          <w:tcPr>
            <w:tcW w:w="3854" w:type="dxa"/>
            <w:tcBorders>
              <w:top w:val="single" w:sz="4" w:space="0" w:color="808080"/>
              <w:left w:val="doub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:rsidR="00730D41" w:rsidRDefault="00730D41">
            <w:pPr>
              <w:spacing w:before="140" w:line="160" w:lineRule="exact"/>
              <w:ind w:right="-113"/>
              <w:jc w:val="left"/>
            </w:pPr>
            <w:r>
              <w:t xml:space="preserve">Численность официально зарегистрированных </w:t>
            </w:r>
            <w:r>
              <w:br/>
              <w:t xml:space="preserve"> безработных (по данным </w:t>
            </w:r>
            <w:proofErr w:type="spellStart"/>
            <w:r>
              <w:t>Роструда</w:t>
            </w:r>
            <w:proofErr w:type="spellEnd"/>
            <w:r>
              <w:t>), млн</w:t>
            </w:r>
            <w:r>
              <w:rPr>
                <w:i/>
              </w:rPr>
              <w:t> </w:t>
            </w:r>
            <w:r>
              <w:t>человек</w:t>
            </w:r>
          </w:p>
        </w:tc>
        <w:tc>
          <w:tcPr>
            <w:tcW w:w="745" w:type="dxa"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0,4</w:t>
            </w:r>
          </w:p>
        </w:tc>
        <w:tc>
          <w:tcPr>
            <w:tcW w:w="745" w:type="dxa"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72,8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97,9</w:t>
            </w:r>
          </w:p>
        </w:tc>
        <w:tc>
          <w:tcPr>
            <w:tcW w:w="745" w:type="dxa"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72,9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auto"/>
              <w:bottom w:val="single" w:sz="4" w:space="0" w:color="000000"/>
              <w:right w:val="single" w:sz="4" w:space="0" w:color="808080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73,1</w:t>
            </w:r>
          </w:p>
        </w:tc>
        <w:tc>
          <w:tcPr>
            <w:tcW w:w="745" w:type="dxa"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97,4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double" w:sz="4" w:space="0" w:color="auto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77,1</w:t>
            </w:r>
          </w:p>
        </w:tc>
      </w:tr>
      <w:tr w:rsidR="00730D41" w:rsidTr="00730D41">
        <w:tc>
          <w:tcPr>
            <w:tcW w:w="9072" w:type="dxa"/>
            <w:gridSpan w:val="8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:rsidR="00730D41" w:rsidRDefault="00730D41">
            <w:pPr>
              <w:spacing w:before="200" w:line="160" w:lineRule="exact"/>
              <w:ind w:left="227" w:hanging="227"/>
              <w:rPr>
                <w:iCs/>
                <w:szCs w:val="16"/>
              </w:rPr>
            </w:pPr>
            <w:r>
              <w:rPr>
                <w:rFonts w:eastAsia="Gungsuh"/>
                <w:bCs/>
                <w:i/>
                <w:szCs w:val="16"/>
              </w:rPr>
              <w:t xml:space="preserve">4) Данные уточнены в соответствии с регламентом разработки и публикации данных по производству и отгрузке продукции </w:t>
            </w:r>
            <w:r>
              <w:rPr>
                <w:rFonts w:eastAsia="Gungsuh"/>
                <w:bCs/>
                <w:i/>
                <w:szCs w:val="16"/>
              </w:rPr>
              <w:br/>
              <w:t xml:space="preserve">и </w:t>
            </w:r>
            <w:r>
              <w:rPr>
                <w:i/>
                <w:iCs/>
                <w:szCs w:val="16"/>
              </w:rPr>
              <w:t>динамике промышленного производства (приказ Росстата от 18.08.2020 г. № 470)</w:t>
            </w:r>
            <w:r>
              <w:rPr>
                <w:iCs/>
                <w:szCs w:val="16"/>
              </w:rPr>
              <w:t>.</w:t>
            </w:r>
          </w:p>
          <w:p w:rsidR="00730D41" w:rsidRDefault="00730D41">
            <w:pPr>
              <w:spacing w:line="160" w:lineRule="exact"/>
              <w:ind w:left="227" w:hanging="227"/>
              <w:rPr>
                <w:i/>
              </w:rPr>
            </w:pPr>
            <w:r>
              <w:rPr>
                <w:i/>
              </w:rPr>
              <w:t>5) Данные пересчитаны с учетом итогов ВПН-2020.</w:t>
            </w:r>
          </w:p>
        </w:tc>
      </w:tr>
    </w:tbl>
    <w:p w:rsidR="00730D41" w:rsidRDefault="00730D41" w:rsidP="00730D41">
      <w:pPr>
        <w:spacing w:before="120" w:line="160" w:lineRule="exact"/>
        <w:ind w:left="284" w:hanging="284"/>
      </w:pPr>
    </w:p>
    <w:tbl>
      <w:tblPr>
        <w:tblW w:w="9075" w:type="dxa"/>
        <w:tblInd w:w="-3" w:type="dxa"/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3856"/>
        <w:gridCol w:w="746"/>
        <w:gridCol w:w="745"/>
        <w:gridCol w:w="746"/>
        <w:gridCol w:w="745"/>
        <w:gridCol w:w="746"/>
        <w:gridCol w:w="745"/>
        <w:gridCol w:w="746"/>
      </w:tblGrid>
      <w:tr w:rsidR="00730D41" w:rsidTr="00730D41">
        <w:trPr>
          <w:tblHeader/>
        </w:trPr>
        <w:tc>
          <w:tcPr>
            <w:tcW w:w="3854" w:type="dxa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30D41" w:rsidRDefault="00730D41">
            <w:pPr>
              <w:spacing w:line="140" w:lineRule="exact"/>
              <w:jc w:val="center"/>
            </w:pPr>
          </w:p>
        </w:tc>
        <w:tc>
          <w:tcPr>
            <w:tcW w:w="745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D41" w:rsidRDefault="00730D41">
            <w:pPr>
              <w:spacing w:line="14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Июнь</w:t>
            </w:r>
            <w:r>
              <w:rPr>
                <w:i/>
              </w:rPr>
              <w:br/>
              <w:t>2024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г.</w:t>
            </w:r>
          </w:p>
        </w:tc>
        <w:tc>
          <w:tcPr>
            <w:tcW w:w="1491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D41" w:rsidRDefault="00730D41">
            <w:pPr>
              <w:spacing w:line="140" w:lineRule="exact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  <w:tc>
          <w:tcPr>
            <w:tcW w:w="745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D41" w:rsidRDefault="00730D41">
            <w:pPr>
              <w:spacing w:line="140" w:lineRule="exact"/>
              <w:ind w:left="-57" w:right="-57"/>
              <w:jc w:val="center"/>
              <w:rPr>
                <w:i/>
              </w:rPr>
            </w:pP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полу-</w:t>
            </w:r>
            <w:proofErr w:type="spellStart"/>
            <w:r>
              <w:rPr>
                <w:i/>
              </w:rPr>
              <w:t>годие</w:t>
            </w:r>
            <w:proofErr w:type="spellEnd"/>
            <w:r>
              <w:rPr>
                <w:i/>
              </w:rPr>
              <w:t>-</w:t>
            </w:r>
            <w:r>
              <w:rPr>
                <w:i/>
              </w:rPr>
              <w:br/>
              <w:t>2024</w:t>
            </w:r>
            <w:r>
              <w:rPr>
                <w:sz w:val="20"/>
              </w:rPr>
              <w:t> </w:t>
            </w:r>
            <w:r>
              <w:rPr>
                <w:i/>
              </w:rPr>
              <w:t>г.</w:t>
            </w:r>
            <w:r>
              <w:rPr>
                <w:i/>
              </w:rPr>
              <w:br/>
              <w:t>в % к</w:t>
            </w:r>
            <w:r>
              <w:rPr>
                <w:i/>
              </w:rPr>
              <w:br/>
            </w: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полу-</w:t>
            </w:r>
            <w:r>
              <w:rPr>
                <w:i/>
              </w:rPr>
              <w:br/>
            </w:r>
            <w:proofErr w:type="spellStart"/>
            <w:r>
              <w:rPr>
                <w:i/>
              </w:rPr>
              <w:t>годию</w:t>
            </w:r>
            <w:proofErr w:type="spellEnd"/>
            <w:r>
              <w:rPr>
                <w:i/>
              </w:rPr>
              <w:br/>
              <w:t>2023</w:t>
            </w:r>
            <w:r>
              <w:rPr>
                <w:sz w:val="20"/>
              </w:rPr>
              <w:t> </w:t>
            </w:r>
            <w:r>
              <w:rPr>
                <w:i/>
              </w:rPr>
              <w:t>г.</w:t>
            </w:r>
          </w:p>
        </w:tc>
        <w:tc>
          <w:tcPr>
            <w:tcW w:w="2237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730D41" w:rsidRDefault="00730D41">
            <w:pPr>
              <w:spacing w:line="140" w:lineRule="exact"/>
              <w:jc w:val="center"/>
              <w:rPr>
                <w:i/>
              </w:rPr>
            </w:pPr>
            <w:r>
              <w:rPr>
                <w:i/>
              </w:rPr>
              <w:t>Справочно</w:t>
            </w:r>
          </w:p>
        </w:tc>
      </w:tr>
      <w:tr w:rsidR="00730D41" w:rsidTr="00730D41">
        <w:trPr>
          <w:tblHeader/>
        </w:trPr>
        <w:tc>
          <w:tcPr>
            <w:tcW w:w="3854" w:type="dxa"/>
            <w:vMerge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D41" w:rsidRDefault="00730D41">
            <w:pPr>
              <w:jc w:val="left"/>
            </w:pPr>
          </w:p>
        </w:tc>
        <w:tc>
          <w:tcPr>
            <w:tcW w:w="745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D41" w:rsidRDefault="00730D41">
            <w:pPr>
              <w:jc w:val="left"/>
              <w:rPr>
                <w:i/>
              </w:rPr>
            </w:pPr>
          </w:p>
        </w:tc>
        <w:tc>
          <w:tcPr>
            <w:tcW w:w="7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D41" w:rsidRDefault="00730D41">
            <w:pPr>
              <w:spacing w:line="14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июню</w:t>
            </w:r>
            <w:r>
              <w:rPr>
                <w:i/>
              </w:rPr>
              <w:br/>
              <w:t>2023</w:t>
            </w:r>
            <w:r>
              <w:rPr>
                <w:sz w:val="20"/>
              </w:rPr>
              <w:t> </w:t>
            </w:r>
            <w:r>
              <w:rPr>
                <w:i/>
              </w:rPr>
              <w:t>г.</w:t>
            </w:r>
          </w:p>
        </w:tc>
        <w:tc>
          <w:tcPr>
            <w:tcW w:w="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D41" w:rsidRDefault="00730D41">
            <w:pPr>
              <w:spacing w:line="14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маю</w:t>
            </w:r>
            <w:r>
              <w:rPr>
                <w:i/>
              </w:rPr>
              <w:br/>
              <w:t>2024</w:t>
            </w:r>
            <w:r>
              <w:rPr>
                <w:sz w:val="20"/>
              </w:rPr>
              <w:t> </w:t>
            </w:r>
            <w:r>
              <w:rPr>
                <w:i/>
              </w:rPr>
              <w:t>г.</w:t>
            </w:r>
          </w:p>
        </w:tc>
        <w:tc>
          <w:tcPr>
            <w:tcW w:w="745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D41" w:rsidRDefault="00730D41">
            <w:pPr>
              <w:jc w:val="left"/>
              <w:rPr>
                <w:i/>
              </w:rPr>
            </w:pPr>
          </w:p>
        </w:tc>
        <w:tc>
          <w:tcPr>
            <w:tcW w:w="1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30D41" w:rsidRDefault="00730D41">
            <w:pPr>
              <w:spacing w:line="140" w:lineRule="exact"/>
              <w:jc w:val="center"/>
              <w:rPr>
                <w:i/>
              </w:rPr>
            </w:pPr>
            <w:r>
              <w:rPr>
                <w:i/>
              </w:rPr>
              <w:t>июнь 2023</w:t>
            </w:r>
            <w:r>
              <w:rPr>
                <w:sz w:val="20"/>
              </w:rPr>
              <w:t> </w:t>
            </w:r>
            <w:r>
              <w:rPr>
                <w:i/>
              </w:rPr>
              <w:t>г. в % к</w:t>
            </w:r>
          </w:p>
        </w:tc>
        <w:tc>
          <w:tcPr>
            <w:tcW w:w="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730D41" w:rsidRDefault="00730D41">
            <w:pPr>
              <w:spacing w:line="140" w:lineRule="exact"/>
              <w:ind w:left="-57" w:right="-57"/>
              <w:jc w:val="center"/>
              <w:rPr>
                <w:i/>
              </w:rPr>
            </w:pP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полу-</w:t>
            </w:r>
            <w:r>
              <w:rPr>
                <w:i/>
              </w:rPr>
              <w:br/>
            </w:r>
            <w:proofErr w:type="spellStart"/>
            <w:r>
              <w:rPr>
                <w:i/>
              </w:rPr>
              <w:t>годие</w:t>
            </w:r>
            <w:proofErr w:type="spellEnd"/>
            <w:r>
              <w:rPr>
                <w:i/>
              </w:rPr>
              <w:t xml:space="preserve"> </w:t>
            </w:r>
            <w:r>
              <w:rPr>
                <w:i/>
              </w:rPr>
              <w:br/>
              <w:t>2023</w:t>
            </w:r>
            <w:r>
              <w:rPr>
                <w:sz w:val="20"/>
              </w:rPr>
              <w:t> </w:t>
            </w:r>
            <w:r>
              <w:rPr>
                <w:i/>
              </w:rPr>
              <w:t>г.</w:t>
            </w:r>
            <w:r>
              <w:rPr>
                <w:i/>
              </w:rPr>
              <w:br/>
              <w:t>в % к</w:t>
            </w:r>
            <w:r>
              <w:rPr>
                <w:i/>
              </w:rPr>
              <w:br/>
            </w: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полу-</w:t>
            </w:r>
            <w:r>
              <w:rPr>
                <w:i/>
              </w:rPr>
              <w:br/>
            </w:r>
            <w:proofErr w:type="spellStart"/>
            <w:r>
              <w:rPr>
                <w:i/>
              </w:rPr>
              <w:t>годию</w:t>
            </w:r>
            <w:proofErr w:type="spellEnd"/>
            <w:r>
              <w:rPr>
                <w:i/>
              </w:rPr>
              <w:br/>
              <w:t>2022</w:t>
            </w:r>
            <w:r>
              <w:rPr>
                <w:sz w:val="20"/>
              </w:rPr>
              <w:t> </w:t>
            </w:r>
            <w:r>
              <w:rPr>
                <w:i/>
              </w:rPr>
              <w:t>г.</w:t>
            </w:r>
          </w:p>
        </w:tc>
      </w:tr>
      <w:tr w:rsidR="00730D41" w:rsidTr="00730D41">
        <w:trPr>
          <w:tblHeader/>
        </w:trPr>
        <w:tc>
          <w:tcPr>
            <w:tcW w:w="3854" w:type="dxa"/>
            <w:vMerge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D41" w:rsidRDefault="00730D41">
            <w:pPr>
              <w:jc w:val="left"/>
            </w:pPr>
          </w:p>
        </w:tc>
        <w:tc>
          <w:tcPr>
            <w:tcW w:w="745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D41" w:rsidRDefault="00730D41">
            <w:pPr>
              <w:jc w:val="left"/>
              <w:rPr>
                <w:i/>
              </w:rPr>
            </w:pPr>
          </w:p>
        </w:tc>
        <w:tc>
          <w:tcPr>
            <w:tcW w:w="1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D41" w:rsidRDefault="00730D41">
            <w:pPr>
              <w:jc w:val="left"/>
              <w:rPr>
                <w:i/>
              </w:rPr>
            </w:pPr>
          </w:p>
        </w:tc>
        <w:tc>
          <w:tcPr>
            <w:tcW w:w="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D41" w:rsidRDefault="00730D41">
            <w:pPr>
              <w:jc w:val="left"/>
              <w:rPr>
                <w:i/>
              </w:rPr>
            </w:pPr>
          </w:p>
        </w:tc>
        <w:tc>
          <w:tcPr>
            <w:tcW w:w="745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D41" w:rsidRDefault="00730D41">
            <w:pPr>
              <w:jc w:val="left"/>
              <w:rPr>
                <w:i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D41" w:rsidRDefault="00730D41">
            <w:pPr>
              <w:spacing w:line="14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июню</w:t>
            </w:r>
            <w:r>
              <w:rPr>
                <w:i/>
              </w:rPr>
              <w:br/>
              <w:t>2022</w:t>
            </w:r>
            <w:r>
              <w:rPr>
                <w:sz w:val="20"/>
              </w:rPr>
              <w:t> </w:t>
            </w:r>
            <w:r>
              <w:rPr>
                <w:i/>
              </w:rPr>
              <w:t>г.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D41" w:rsidRDefault="00730D41">
            <w:pPr>
              <w:spacing w:line="14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маю</w:t>
            </w:r>
            <w:r>
              <w:rPr>
                <w:i/>
              </w:rPr>
              <w:br/>
              <w:t>2023</w:t>
            </w:r>
            <w:r>
              <w:rPr>
                <w:sz w:val="20"/>
              </w:rPr>
              <w:t> </w:t>
            </w:r>
            <w:r>
              <w:rPr>
                <w:i/>
              </w:rPr>
              <w:t>г.</w:t>
            </w:r>
          </w:p>
        </w:tc>
        <w:tc>
          <w:tcPr>
            <w:tcW w:w="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730D41" w:rsidRDefault="00730D41">
            <w:pPr>
              <w:jc w:val="left"/>
              <w:rPr>
                <w:i/>
              </w:rPr>
            </w:pPr>
          </w:p>
        </w:tc>
      </w:tr>
      <w:tr w:rsidR="00730D41" w:rsidTr="00730D41">
        <w:tc>
          <w:tcPr>
            <w:tcW w:w="3854" w:type="dxa"/>
            <w:tcBorders>
              <w:top w:val="single" w:sz="4" w:space="0" w:color="808080"/>
              <w:left w:val="doub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:rsidR="00730D41" w:rsidRDefault="00730D41">
            <w:pPr>
              <w:spacing w:before="140" w:line="160" w:lineRule="exact"/>
              <w:ind w:right="-113"/>
              <w:jc w:val="left"/>
            </w:pPr>
            <w:r>
              <w:t xml:space="preserve">Среднемесячная начисленная заработная плата </w:t>
            </w:r>
            <w:r>
              <w:br/>
              <w:t xml:space="preserve"> работников организаций:</w:t>
            </w:r>
          </w:p>
        </w:tc>
        <w:tc>
          <w:tcPr>
            <w:tcW w:w="745" w:type="dxa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vAlign w:val="bottom"/>
          </w:tcPr>
          <w:p w:rsidR="00730D41" w:rsidRPr="00730D41" w:rsidRDefault="00730D41">
            <w:pPr>
              <w:spacing w:line="160" w:lineRule="exact"/>
              <w:ind w:left="-57" w:right="113"/>
              <w:jc w:val="right"/>
            </w:pPr>
          </w:p>
        </w:tc>
        <w:tc>
          <w:tcPr>
            <w:tcW w:w="745" w:type="dxa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vAlign w:val="bottom"/>
          </w:tcPr>
          <w:p w:rsidR="00730D41" w:rsidRPr="00730D41" w:rsidRDefault="00730D41">
            <w:pPr>
              <w:spacing w:line="160" w:lineRule="exact"/>
              <w:ind w:left="-57" w:right="113"/>
              <w:jc w:val="right"/>
            </w:pP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vAlign w:val="bottom"/>
          </w:tcPr>
          <w:p w:rsidR="00730D41" w:rsidRPr="00730D41" w:rsidRDefault="00730D41">
            <w:pPr>
              <w:spacing w:line="160" w:lineRule="exact"/>
              <w:ind w:left="-57" w:right="113"/>
              <w:jc w:val="right"/>
            </w:pPr>
          </w:p>
        </w:tc>
        <w:tc>
          <w:tcPr>
            <w:tcW w:w="745" w:type="dxa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auto"/>
            </w:tcBorders>
            <w:vAlign w:val="bottom"/>
          </w:tcPr>
          <w:p w:rsidR="00730D41" w:rsidRPr="00730D41" w:rsidRDefault="00730D41">
            <w:pPr>
              <w:spacing w:line="160" w:lineRule="exact"/>
              <w:ind w:left="-57" w:right="113"/>
              <w:jc w:val="right"/>
            </w:pP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auto"/>
              <w:bottom w:val="nil"/>
              <w:right w:val="single" w:sz="4" w:space="0" w:color="808080"/>
            </w:tcBorders>
            <w:vAlign w:val="bottom"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</w:p>
        </w:tc>
        <w:tc>
          <w:tcPr>
            <w:tcW w:w="745" w:type="dxa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vAlign w:val="bottom"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nil"/>
              <w:right w:val="double" w:sz="4" w:space="0" w:color="auto"/>
            </w:tcBorders>
            <w:vAlign w:val="bottom"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</w:p>
        </w:tc>
      </w:tr>
      <w:tr w:rsidR="00730D41" w:rsidTr="00730D41">
        <w:tc>
          <w:tcPr>
            <w:tcW w:w="3854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  <w:hideMark/>
          </w:tcPr>
          <w:p w:rsidR="00730D41" w:rsidRDefault="00730D41">
            <w:pPr>
              <w:spacing w:before="80" w:line="160" w:lineRule="exact"/>
              <w:jc w:val="left"/>
            </w:pPr>
            <w:r>
              <w:t xml:space="preserve">   номинальная, рублей</w:t>
            </w:r>
          </w:p>
        </w:tc>
        <w:tc>
          <w:tcPr>
            <w:tcW w:w="74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  <w:rPr>
                <w:lang w:val="en-US"/>
              </w:rPr>
            </w:pPr>
            <w:r>
              <w:rPr>
                <w:lang w:val="en-US"/>
              </w:rPr>
              <w:t>89 145</w:t>
            </w:r>
          </w:p>
        </w:tc>
        <w:tc>
          <w:tcPr>
            <w:tcW w:w="74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  <w:rPr>
                <w:lang w:val="en-US"/>
              </w:rPr>
            </w:pPr>
            <w:r>
              <w:rPr>
                <w:lang w:val="en-US"/>
              </w:rPr>
              <w:t>115,3</w:t>
            </w:r>
          </w:p>
        </w:tc>
        <w:tc>
          <w:tcPr>
            <w:tcW w:w="74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  <w:rPr>
                <w:lang w:val="en-US"/>
              </w:rPr>
            </w:pPr>
            <w:r>
              <w:rPr>
                <w:lang w:val="en-US"/>
              </w:rPr>
              <w:t>103,2</w:t>
            </w:r>
          </w:p>
        </w:tc>
        <w:tc>
          <w:tcPr>
            <w:tcW w:w="74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  <w:rPr>
                <w:lang w:val="en-US"/>
              </w:rPr>
            </w:pPr>
            <w:r>
              <w:rPr>
                <w:lang w:val="en-US"/>
              </w:rPr>
              <w:t>118,1</w:t>
            </w:r>
          </w:p>
        </w:tc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114,1</w:t>
            </w:r>
          </w:p>
        </w:tc>
        <w:tc>
          <w:tcPr>
            <w:tcW w:w="74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105,2</w:t>
            </w:r>
          </w:p>
        </w:tc>
        <w:tc>
          <w:tcPr>
            <w:tcW w:w="746" w:type="dxa"/>
            <w:tcBorders>
              <w:top w:val="nil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112,7</w:t>
            </w:r>
          </w:p>
        </w:tc>
      </w:tr>
      <w:tr w:rsidR="00730D41" w:rsidTr="00730D41">
        <w:tc>
          <w:tcPr>
            <w:tcW w:w="3854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bottom"/>
            <w:hideMark/>
          </w:tcPr>
          <w:p w:rsidR="00730D41" w:rsidRDefault="00730D41">
            <w:pPr>
              <w:spacing w:before="80" w:line="160" w:lineRule="exact"/>
              <w:jc w:val="left"/>
            </w:pPr>
            <w:r>
              <w:t xml:space="preserve">   реальная </w:t>
            </w:r>
          </w:p>
        </w:tc>
        <w:tc>
          <w:tcPr>
            <w:tcW w:w="745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vAlign w:val="bottom"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</w:p>
        </w:tc>
        <w:tc>
          <w:tcPr>
            <w:tcW w:w="745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  <w:rPr>
                <w:lang w:val="en-US"/>
              </w:rPr>
            </w:pPr>
            <w:r>
              <w:rPr>
                <w:lang w:val="en-US"/>
              </w:rPr>
              <w:t>106</w:t>
            </w:r>
            <w:r>
              <w:t>,</w:t>
            </w:r>
            <w:r>
              <w:rPr>
                <w:lang w:val="en-US"/>
              </w:rPr>
              <w:t>2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102,5</w:t>
            </w:r>
          </w:p>
        </w:tc>
        <w:tc>
          <w:tcPr>
            <w:tcW w:w="745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auto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109,4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auto"/>
              <w:bottom w:val="double" w:sz="4" w:space="0" w:color="auto"/>
              <w:right w:val="single" w:sz="4" w:space="0" w:color="808080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110,5</w:t>
            </w:r>
          </w:p>
        </w:tc>
        <w:tc>
          <w:tcPr>
            <w:tcW w:w="745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104,8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vAlign w:val="bottom"/>
            <w:hideMark/>
          </w:tcPr>
          <w:p w:rsidR="00730D41" w:rsidRDefault="00730D41">
            <w:pPr>
              <w:spacing w:line="160" w:lineRule="exact"/>
              <w:ind w:left="-57" w:right="113"/>
              <w:jc w:val="right"/>
            </w:pPr>
            <w:r>
              <w:t>106,8</w:t>
            </w:r>
          </w:p>
        </w:tc>
      </w:tr>
    </w:tbl>
    <w:p w:rsidR="00CC7928" w:rsidRPr="00AF1615" w:rsidRDefault="00CC7928" w:rsidP="00730D41">
      <w:pPr>
        <w:spacing w:line="160" w:lineRule="exact"/>
        <w:ind w:left="284" w:hanging="284"/>
        <w:rPr>
          <w:szCs w:val="16"/>
        </w:rPr>
      </w:pPr>
    </w:p>
    <w:sectPr w:rsidR="00CC7928" w:rsidRPr="00AF1615" w:rsidSect="00F26195">
      <w:footerReference w:type="even" r:id="rId7"/>
      <w:footerReference w:type="default" r:id="rId8"/>
      <w:type w:val="continuous"/>
      <w:pgSz w:w="11906" w:h="16838" w:code="9"/>
      <w:pgMar w:top="1985" w:right="1701" w:bottom="1985" w:left="1701" w:header="567" w:footer="141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D41D9" w:rsidRDefault="000D41D9">
      <w:r>
        <w:separator/>
      </w:r>
    </w:p>
  </w:endnote>
  <w:endnote w:type="continuationSeparator" w:id="0">
    <w:p w:rsidR="000D41D9" w:rsidRDefault="000D4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ournalRub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CYR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CSRS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 CYR"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OfficinaSansCTT">
    <w:altName w:val="Times New Roman"/>
    <w:panose1 w:val="020B0604020202020204"/>
    <w:charset w:val="CC"/>
    <w:family w:val="auto"/>
    <w:notTrueType/>
    <w:pitch w:val="variable"/>
    <w:sig w:usb0="00000203" w:usb1="00000000" w:usb2="00000000" w:usb3="00000000" w:csb0="00000005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61C40" w:rsidRDefault="00861C40" w:rsidP="0092099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861C40" w:rsidRDefault="00861C40">
    <w:pPr>
      <w:pStyle w:val="aa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61C40" w:rsidRDefault="00861C40">
    <w:pPr>
      <w:pStyle w:val="aa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D41D9" w:rsidRDefault="000D41D9">
      <w:r>
        <w:separator/>
      </w:r>
    </w:p>
  </w:footnote>
  <w:footnote w:type="continuationSeparator" w:id="0">
    <w:p w:rsidR="000D41D9" w:rsidRDefault="000D41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lvl w:ilvl="0">
      <w:start w:val="1"/>
      <w:numFmt w:val="upperRoman"/>
      <w:lvlText w:val="%1."/>
      <w:lvlJc w:val="left"/>
      <w:pPr>
        <w:tabs>
          <w:tab w:val="num" w:pos="1429"/>
        </w:tabs>
        <w:ind w:left="1429" w:hanging="72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upperRoman"/>
      <w:lvlText w:val="%1."/>
      <w:lvlJc w:val="left"/>
      <w:pPr>
        <w:tabs>
          <w:tab w:val="num" w:pos="721"/>
        </w:tabs>
        <w:ind w:left="721" w:hanging="720"/>
      </w:pPr>
    </w:lvl>
    <w:lvl w:ilvl="1">
      <w:start w:val="1"/>
      <w:numFmt w:val="upperLetter"/>
      <w:lvlText w:val="%2."/>
      <w:lvlJc w:val="left"/>
      <w:pPr>
        <w:tabs>
          <w:tab w:val="num" w:pos="1081"/>
        </w:tabs>
        <w:ind w:left="1081" w:hanging="360"/>
      </w:pPr>
    </w:lvl>
    <w:lvl w:ilvl="2">
      <w:start w:val="1"/>
      <w:numFmt w:val="lowerRoman"/>
      <w:lvlText w:val="%3."/>
      <w:lvlJc w:val="left"/>
      <w:pPr>
        <w:tabs>
          <w:tab w:val="num" w:pos="1801"/>
        </w:tabs>
        <w:ind w:left="1801" w:hanging="180"/>
      </w:pPr>
    </w:lvl>
    <w:lvl w:ilvl="3">
      <w:start w:val="1"/>
      <w:numFmt w:val="decimal"/>
      <w:lvlText w:val="%4."/>
      <w:lvlJc w:val="left"/>
      <w:pPr>
        <w:tabs>
          <w:tab w:val="num" w:pos="2521"/>
        </w:tabs>
        <w:ind w:left="2521" w:hanging="360"/>
      </w:pPr>
    </w:lvl>
    <w:lvl w:ilvl="4">
      <w:start w:val="1"/>
      <w:numFmt w:val="lowerLetter"/>
      <w:lvlText w:val="%5."/>
      <w:lvlJc w:val="left"/>
      <w:pPr>
        <w:tabs>
          <w:tab w:val="num" w:pos="3241"/>
        </w:tabs>
        <w:ind w:left="3241" w:hanging="360"/>
      </w:pPr>
    </w:lvl>
    <w:lvl w:ilvl="5">
      <w:start w:val="1"/>
      <w:numFmt w:val="lowerRoman"/>
      <w:lvlText w:val="%6."/>
      <w:lvlJc w:val="left"/>
      <w:pPr>
        <w:tabs>
          <w:tab w:val="num" w:pos="3961"/>
        </w:tabs>
        <w:ind w:left="3961" w:hanging="180"/>
      </w:pPr>
    </w:lvl>
    <w:lvl w:ilvl="6">
      <w:start w:val="1"/>
      <w:numFmt w:val="decimal"/>
      <w:lvlText w:val="%7."/>
      <w:lvlJc w:val="left"/>
      <w:pPr>
        <w:tabs>
          <w:tab w:val="num" w:pos="4681"/>
        </w:tabs>
        <w:ind w:left="4681" w:hanging="360"/>
      </w:pPr>
    </w:lvl>
    <w:lvl w:ilvl="7">
      <w:start w:val="1"/>
      <w:numFmt w:val="lowerLetter"/>
      <w:lvlText w:val="%8."/>
      <w:lvlJc w:val="left"/>
      <w:pPr>
        <w:tabs>
          <w:tab w:val="num" w:pos="5401"/>
        </w:tabs>
        <w:ind w:left="5401" w:hanging="360"/>
      </w:pPr>
    </w:lvl>
    <w:lvl w:ilvl="8">
      <w:start w:val="1"/>
      <w:numFmt w:val="lowerRoman"/>
      <w:lvlText w:val="%9."/>
      <w:lvlJc w:val="left"/>
      <w:pPr>
        <w:tabs>
          <w:tab w:val="num" w:pos="6121"/>
        </w:tabs>
        <w:ind w:left="6121" w:hanging="18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"/>
      <w:lvlJc w:val="left"/>
      <w:pPr>
        <w:tabs>
          <w:tab w:val="num" w:pos="1080"/>
        </w:tabs>
        <w:ind w:left="1060" w:hanging="34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b/>
        <w:i w:val="0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</w:lvl>
  </w:abstractNum>
  <w:abstractNum w:abstractNumId="6" w15:restartNumberingAfterBreak="0">
    <w:nsid w:val="00BA149D"/>
    <w:multiLevelType w:val="hybridMultilevel"/>
    <w:tmpl w:val="9E4C74D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2C26F8E"/>
    <w:multiLevelType w:val="hybridMultilevel"/>
    <w:tmpl w:val="E70C4DCC"/>
    <w:lvl w:ilvl="0" w:tplc="F320A17E">
      <w:start w:val="1"/>
      <w:numFmt w:val="decimal"/>
      <w:lvlText w:val="%1)"/>
      <w:lvlJc w:val="left"/>
      <w:pPr>
        <w:ind w:left="3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6" w:hanging="360"/>
      </w:pPr>
    </w:lvl>
    <w:lvl w:ilvl="2" w:tplc="0419001B" w:tentative="1">
      <w:start w:val="1"/>
      <w:numFmt w:val="lowerRoman"/>
      <w:lvlText w:val="%3."/>
      <w:lvlJc w:val="right"/>
      <w:pPr>
        <w:ind w:left="1836" w:hanging="180"/>
      </w:pPr>
    </w:lvl>
    <w:lvl w:ilvl="3" w:tplc="0419000F" w:tentative="1">
      <w:start w:val="1"/>
      <w:numFmt w:val="decimal"/>
      <w:lvlText w:val="%4."/>
      <w:lvlJc w:val="left"/>
      <w:pPr>
        <w:ind w:left="2556" w:hanging="360"/>
      </w:pPr>
    </w:lvl>
    <w:lvl w:ilvl="4" w:tplc="04190019" w:tentative="1">
      <w:start w:val="1"/>
      <w:numFmt w:val="lowerLetter"/>
      <w:lvlText w:val="%5."/>
      <w:lvlJc w:val="left"/>
      <w:pPr>
        <w:ind w:left="3276" w:hanging="360"/>
      </w:pPr>
    </w:lvl>
    <w:lvl w:ilvl="5" w:tplc="0419001B" w:tentative="1">
      <w:start w:val="1"/>
      <w:numFmt w:val="lowerRoman"/>
      <w:lvlText w:val="%6."/>
      <w:lvlJc w:val="right"/>
      <w:pPr>
        <w:ind w:left="3996" w:hanging="180"/>
      </w:pPr>
    </w:lvl>
    <w:lvl w:ilvl="6" w:tplc="0419000F" w:tentative="1">
      <w:start w:val="1"/>
      <w:numFmt w:val="decimal"/>
      <w:lvlText w:val="%7."/>
      <w:lvlJc w:val="left"/>
      <w:pPr>
        <w:ind w:left="4716" w:hanging="360"/>
      </w:pPr>
    </w:lvl>
    <w:lvl w:ilvl="7" w:tplc="04190019" w:tentative="1">
      <w:start w:val="1"/>
      <w:numFmt w:val="lowerLetter"/>
      <w:lvlText w:val="%8."/>
      <w:lvlJc w:val="left"/>
      <w:pPr>
        <w:ind w:left="5436" w:hanging="360"/>
      </w:pPr>
    </w:lvl>
    <w:lvl w:ilvl="8" w:tplc="0419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8" w15:restartNumberingAfterBreak="0">
    <w:nsid w:val="06201BB7"/>
    <w:multiLevelType w:val="hybridMultilevel"/>
    <w:tmpl w:val="45483252"/>
    <w:lvl w:ilvl="0" w:tplc="A3C42138">
      <w:start w:val="1"/>
      <w:numFmt w:val="upperRoman"/>
      <w:lvlText w:val="%1."/>
      <w:lvlJc w:val="left"/>
      <w:pPr>
        <w:tabs>
          <w:tab w:val="num" w:pos="721"/>
        </w:tabs>
        <w:ind w:left="721" w:hanging="720"/>
      </w:pPr>
      <w:rPr>
        <w:rFonts w:hint="default"/>
      </w:rPr>
    </w:lvl>
    <w:lvl w:ilvl="1" w:tplc="C8A60BCA">
      <w:start w:val="1"/>
      <w:numFmt w:val="upperLetter"/>
      <w:pStyle w:val="7"/>
      <w:lvlText w:val="%2."/>
      <w:lvlJc w:val="left"/>
      <w:pPr>
        <w:tabs>
          <w:tab w:val="num" w:pos="1081"/>
        </w:tabs>
        <w:ind w:left="108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1"/>
        </w:tabs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1"/>
        </w:tabs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1"/>
        </w:tabs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1"/>
        </w:tabs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1"/>
        </w:tabs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1"/>
        </w:tabs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1"/>
        </w:tabs>
        <w:ind w:left="6121" w:hanging="180"/>
      </w:pPr>
    </w:lvl>
  </w:abstractNum>
  <w:abstractNum w:abstractNumId="9" w15:restartNumberingAfterBreak="0">
    <w:nsid w:val="06911F5E"/>
    <w:multiLevelType w:val="hybridMultilevel"/>
    <w:tmpl w:val="331AC9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B44279"/>
    <w:multiLevelType w:val="singleLevel"/>
    <w:tmpl w:val="986A9A52"/>
    <w:lvl w:ilvl="0">
      <w:start w:val="1"/>
      <w:numFmt w:val="bullet"/>
      <w:lvlText w:val="-"/>
      <w:lvlJc w:val="left"/>
      <w:pPr>
        <w:tabs>
          <w:tab w:val="num" w:pos="1236"/>
        </w:tabs>
        <w:ind w:left="1236" w:hanging="360"/>
      </w:pPr>
      <w:rPr>
        <w:rFonts w:hint="default"/>
      </w:rPr>
    </w:lvl>
  </w:abstractNum>
  <w:abstractNum w:abstractNumId="11" w15:restartNumberingAfterBreak="0">
    <w:nsid w:val="11B80247"/>
    <w:multiLevelType w:val="hybridMultilevel"/>
    <w:tmpl w:val="74A45A7A"/>
    <w:lvl w:ilvl="0" w:tplc="8292B244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2013D3"/>
    <w:multiLevelType w:val="multilevel"/>
    <w:tmpl w:val="8B8CF1EC"/>
    <w:lvl w:ilvl="0">
      <w:start w:val="1"/>
      <w:numFmt w:val="decimal"/>
      <w:lvlText w:val="%1).......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 w:val="0"/>
        <w:i/>
        <w:sz w:val="16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1)%3.%4.%5.%6.%7.%8.%9.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  <w:b w:val="0"/>
        <w:i/>
        <w:sz w:val="16"/>
      </w:rPr>
    </w:lvl>
  </w:abstractNum>
  <w:abstractNum w:abstractNumId="13" w15:restartNumberingAfterBreak="0">
    <w:nsid w:val="15CD1413"/>
    <w:multiLevelType w:val="hybridMultilevel"/>
    <w:tmpl w:val="897CDAE6"/>
    <w:lvl w:ilvl="0" w:tplc="FFFFFFFF">
      <w:start w:val="1"/>
      <w:numFmt w:val="bullet"/>
      <w:lvlText w:val="-"/>
      <w:lvlJc w:val="left"/>
      <w:pPr>
        <w:tabs>
          <w:tab w:val="num" w:pos="1680"/>
        </w:tabs>
        <w:ind w:left="1680" w:hanging="9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8FB7B4E"/>
    <w:multiLevelType w:val="hybridMultilevel"/>
    <w:tmpl w:val="524489D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A9A417E"/>
    <w:multiLevelType w:val="singleLevel"/>
    <w:tmpl w:val="8AF0ACD0"/>
    <w:lvl w:ilvl="0">
      <w:start w:val="1"/>
      <w:numFmt w:val="decimal"/>
      <w:lvlText w:val="2.7.%1. "/>
      <w:legacy w:legacy="1" w:legacySpace="0" w:legacyIndent="283"/>
      <w:lvlJc w:val="left"/>
      <w:pPr>
        <w:ind w:left="992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6" w15:restartNumberingAfterBreak="0">
    <w:nsid w:val="1ADD3447"/>
    <w:multiLevelType w:val="hybridMultilevel"/>
    <w:tmpl w:val="613484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693329"/>
    <w:multiLevelType w:val="hybridMultilevel"/>
    <w:tmpl w:val="1AE88A90"/>
    <w:lvl w:ilvl="0" w:tplc="8FB6BD56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8" w15:restartNumberingAfterBreak="0">
    <w:nsid w:val="1C790AD6"/>
    <w:multiLevelType w:val="hybridMultilevel"/>
    <w:tmpl w:val="C7F461A4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CF10A7F"/>
    <w:multiLevelType w:val="hybridMultilevel"/>
    <w:tmpl w:val="96DAB8AA"/>
    <w:lvl w:ilvl="0" w:tplc="E064022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sz w:val="1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5F73E5"/>
    <w:multiLevelType w:val="singleLevel"/>
    <w:tmpl w:val="FFB0A208"/>
    <w:lvl w:ilvl="0">
      <w:start w:val="12"/>
      <w:numFmt w:val="decimal"/>
      <w:lvlText w:val="2.7.%1. "/>
      <w:legacy w:legacy="1" w:legacySpace="0" w:legacyIndent="283"/>
      <w:lvlJc w:val="left"/>
      <w:pPr>
        <w:ind w:left="992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1" w15:restartNumberingAfterBreak="0">
    <w:nsid w:val="1E7B0E44"/>
    <w:multiLevelType w:val="singleLevel"/>
    <w:tmpl w:val="041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22444F18"/>
    <w:multiLevelType w:val="multilevel"/>
    <w:tmpl w:val="247E57DC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cs="Arial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Arial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Arial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cs="Arial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Aria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Arial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cs="Arial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Arial" w:hint="default"/>
      </w:rPr>
    </w:lvl>
  </w:abstractNum>
  <w:abstractNum w:abstractNumId="23" w15:restartNumberingAfterBreak="0">
    <w:nsid w:val="264F688A"/>
    <w:multiLevelType w:val="hybridMultilevel"/>
    <w:tmpl w:val="375885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B31408"/>
    <w:multiLevelType w:val="hybridMultilevel"/>
    <w:tmpl w:val="4FE21F9A"/>
    <w:lvl w:ilvl="0" w:tplc="58DAF804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5" w15:restartNumberingAfterBreak="0">
    <w:nsid w:val="2D531219"/>
    <w:multiLevelType w:val="hybridMultilevel"/>
    <w:tmpl w:val="FD3C6EC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1C06147"/>
    <w:multiLevelType w:val="hybridMultilevel"/>
    <w:tmpl w:val="1D2EB080"/>
    <w:lvl w:ilvl="0" w:tplc="CC56A1A8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291788"/>
    <w:multiLevelType w:val="hybridMultilevel"/>
    <w:tmpl w:val="BA1C75BA"/>
    <w:lvl w:ilvl="0" w:tplc="D9B6C9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/>
        <w:sz w:val="1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8100813"/>
    <w:multiLevelType w:val="singleLevel"/>
    <w:tmpl w:val="FFB0A208"/>
    <w:lvl w:ilvl="0">
      <w:start w:val="12"/>
      <w:numFmt w:val="decimal"/>
      <w:lvlText w:val="2.7.%1. "/>
      <w:legacy w:legacy="1" w:legacySpace="0" w:legacyIndent="283"/>
      <w:lvlJc w:val="left"/>
      <w:pPr>
        <w:ind w:left="992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9" w15:restartNumberingAfterBreak="0">
    <w:nsid w:val="3A865E59"/>
    <w:multiLevelType w:val="hybridMultilevel"/>
    <w:tmpl w:val="0CDEE15C"/>
    <w:lvl w:ilvl="0" w:tplc="FFFFFFFF">
      <w:start w:val="1"/>
      <w:numFmt w:val="bullet"/>
      <w:pStyle w:val="a"/>
      <w:lvlText w:val="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CBC477B"/>
    <w:multiLevelType w:val="hybridMultilevel"/>
    <w:tmpl w:val="D116D7F6"/>
    <w:lvl w:ilvl="0" w:tplc="BB089F10">
      <w:start w:val="1"/>
      <w:numFmt w:val="decimal"/>
      <w:lvlText w:val="%1)"/>
      <w:lvlJc w:val="left"/>
      <w:pPr>
        <w:ind w:left="303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023" w:hanging="360"/>
      </w:pPr>
    </w:lvl>
    <w:lvl w:ilvl="2" w:tplc="0419001B" w:tentative="1">
      <w:start w:val="1"/>
      <w:numFmt w:val="lowerRoman"/>
      <w:lvlText w:val="%3."/>
      <w:lvlJc w:val="right"/>
      <w:pPr>
        <w:ind w:left="1743" w:hanging="180"/>
      </w:pPr>
    </w:lvl>
    <w:lvl w:ilvl="3" w:tplc="0419000F" w:tentative="1">
      <w:start w:val="1"/>
      <w:numFmt w:val="decimal"/>
      <w:lvlText w:val="%4."/>
      <w:lvlJc w:val="left"/>
      <w:pPr>
        <w:ind w:left="2463" w:hanging="360"/>
      </w:pPr>
    </w:lvl>
    <w:lvl w:ilvl="4" w:tplc="04190019" w:tentative="1">
      <w:start w:val="1"/>
      <w:numFmt w:val="lowerLetter"/>
      <w:lvlText w:val="%5."/>
      <w:lvlJc w:val="left"/>
      <w:pPr>
        <w:ind w:left="3183" w:hanging="360"/>
      </w:pPr>
    </w:lvl>
    <w:lvl w:ilvl="5" w:tplc="0419001B" w:tentative="1">
      <w:start w:val="1"/>
      <w:numFmt w:val="lowerRoman"/>
      <w:lvlText w:val="%6."/>
      <w:lvlJc w:val="right"/>
      <w:pPr>
        <w:ind w:left="3903" w:hanging="180"/>
      </w:pPr>
    </w:lvl>
    <w:lvl w:ilvl="6" w:tplc="0419000F" w:tentative="1">
      <w:start w:val="1"/>
      <w:numFmt w:val="decimal"/>
      <w:lvlText w:val="%7."/>
      <w:lvlJc w:val="left"/>
      <w:pPr>
        <w:ind w:left="4623" w:hanging="360"/>
      </w:pPr>
    </w:lvl>
    <w:lvl w:ilvl="7" w:tplc="04190019" w:tentative="1">
      <w:start w:val="1"/>
      <w:numFmt w:val="lowerLetter"/>
      <w:lvlText w:val="%8."/>
      <w:lvlJc w:val="left"/>
      <w:pPr>
        <w:ind w:left="5343" w:hanging="360"/>
      </w:pPr>
    </w:lvl>
    <w:lvl w:ilvl="8" w:tplc="0419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31" w15:restartNumberingAfterBreak="0">
    <w:nsid w:val="3E132A31"/>
    <w:multiLevelType w:val="singleLevel"/>
    <w:tmpl w:val="848EB0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 w15:restartNumberingAfterBreak="0">
    <w:nsid w:val="3FDA3CF3"/>
    <w:multiLevelType w:val="hybridMultilevel"/>
    <w:tmpl w:val="FE12A544"/>
    <w:lvl w:ilvl="0" w:tplc="972609E4">
      <w:start w:val="1"/>
      <w:numFmt w:val="upperRoman"/>
      <w:pStyle w:val="6"/>
      <w:lvlText w:val="%1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1" w:tplc="A4A4B10E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65249AC4">
      <w:start w:val="3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3" w15:restartNumberingAfterBreak="0">
    <w:nsid w:val="45CF61C2"/>
    <w:multiLevelType w:val="hybridMultilevel"/>
    <w:tmpl w:val="E21AC0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2E3F00"/>
    <w:multiLevelType w:val="hybridMultilevel"/>
    <w:tmpl w:val="4D4CAD30"/>
    <w:lvl w:ilvl="0" w:tplc="FFFFFFFF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35" w15:restartNumberingAfterBreak="0">
    <w:nsid w:val="4DC367FB"/>
    <w:multiLevelType w:val="hybridMultilevel"/>
    <w:tmpl w:val="5888B1B0"/>
    <w:lvl w:ilvl="0" w:tplc="2508F88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sz w:val="1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1B37411"/>
    <w:multiLevelType w:val="singleLevel"/>
    <w:tmpl w:val="05CCB920"/>
    <w:lvl w:ilvl="0">
      <w:start w:val="1"/>
      <w:numFmt w:val="decimal"/>
      <w:pStyle w:val="1"/>
      <w:lvlText w:val="%1."/>
      <w:lvlJc w:val="left"/>
      <w:pPr>
        <w:tabs>
          <w:tab w:val="num" w:pos="927"/>
        </w:tabs>
        <w:ind w:left="0" w:firstLine="567"/>
      </w:pPr>
      <w:rPr>
        <w:b/>
        <w:i w:val="0"/>
      </w:rPr>
    </w:lvl>
  </w:abstractNum>
  <w:abstractNum w:abstractNumId="37" w15:restartNumberingAfterBreak="0">
    <w:nsid w:val="53496E88"/>
    <w:multiLevelType w:val="singleLevel"/>
    <w:tmpl w:val="731C9002"/>
    <w:lvl w:ilvl="0">
      <w:start w:val="1"/>
      <w:numFmt w:val="decimal"/>
      <w:lvlText w:val="%1)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38" w15:restartNumberingAfterBreak="0">
    <w:nsid w:val="54C668F8"/>
    <w:multiLevelType w:val="hybridMultilevel"/>
    <w:tmpl w:val="88246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65074C"/>
    <w:multiLevelType w:val="hybridMultilevel"/>
    <w:tmpl w:val="29FE6EDC"/>
    <w:lvl w:ilvl="0" w:tplc="FFFFFFFF">
      <w:start w:val="1"/>
      <w:numFmt w:val="decimal"/>
      <w:pStyle w:val="a0"/>
      <w:lvlText w:val="%1."/>
      <w:lvlJc w:val="left"/>
      <w:pPr>
        <w:tabs>
          <w:tab w:val="num" w:pos="1571"/>
        </w:tabs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40" w15:restartNumberingAfterBreak="0">
    <w:nsid w:val="5FEE72F4"/>
    <w:multiLevelType w:val="singleLevel"/>
    <w:tmpl w:val="8334D72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1" w15:restartNumberingAfterBreak="0">
    <w:nsid w:val="604743CA"/>
    <w:multiLevelType w:val="hybridMultilevel"/>
    <w:tmpl w:val="EB3AA578"/>
    <w:lvl w:ilvl="0" w:tplc="952AD3C0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42" w15:restartNumberingAfterBreak="0">
    <w:nsid w:val="63D705E8"/>
    <w:multiLevelType w:val="hybridMultilevel"/>
    <w:tmpl w:val="C77676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9700EC"/>
    <w:multiLevelType w:val="singleLevel"/>
    <w:tmpl w:val="041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4" w15:restartNumberingAfterBreak="0">
    <w:nsid w:val="72BF5F38"/>
    <w:multiLevelType w:val="hybridMultilevel"/>
    <w:tmpl w:val="D3A29A34"/>
    <w:lvl w:ilvl="0" w:tplc="4DB69470">
      <w:start w:val="1"/>
      <w:numFmt w:val="decimal"/>
      <w:lvlText w:val="%1)"/>
      <w:lvlJc w:val="left"/>
      <w:pPr>
        <w:ind w:left="644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F430AA"/>
    <w:multiLevelType w:val="hybridMultilevel"/>
    <w:tmpl w:val="EA3EF232"/>
    <w:lvl w:ilvl="0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46" w15:restartNumberingAfterBreak="0">
    <w:nsid w:val="7C5D4062"/>
    <w:multiLevelType w:val="multilevel"/>
    <w:tmpl w:val="6D96842C"/>
    <w:lvl w:ilvl="0">
      <w:start w:val="1"/>
      <w:numFmt w:val="decimal"/>
      <w:lvlText w:val="%1)......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b w:val="0"/>
        <w:i/>
        <w:sz w:val="16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1)%3.%4.%5.%6.%7.%8.%9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b w:val="0"/>
        <w:i/>
        <w:sz w:val="16"/>
      </w:rPr>
    </w:lvl>
  </w:abstractNum>
  <w:abstractNum w:abstractNumId="47" w15:restartNumberingAfterBreak="0">
    <w:nsid w:val="7C616821"/>
    <w:multiLevelType w:val="multilevel"/>
    <w:tmpl w:val="0150BA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48" w15:restartNumberingAfterBreak="0">
    <w:nsid w:val="7F900A10"/>
    <w:multiLevelType w:val="hybridMultilevel"/>
    <w:tmpl w:val="CEC298CE"/>
    <w:lvl w:ilvl="0">
      <w:start w:val="1"/>
      <w:numFmt w:val="decimal"/>
      <w:lvlText w:val="%1)"/>
      <w:lvlJc w:val="left"/>
      <w:pPr>
        <w:ind w:left="303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23" w:hanging="360"/>
      </w:pPr>
    </w:lvl>
    <w:lvl w:ilvl="2" w:tentative="1">
      <w:start w:val="1"/>
      <w:numFmt w:val="lowerRoman"/>
      <w:lvlText w:val="%3."/>
      <w:lvlJc w:val="right"/>
      <w:pPr>
        <w:ind w:left="1743" w:hanging="180"/>
      </w:pPr>
    </w:lvl>
    <w:lvl w:ilvl="3" w:tentative="1">
      <w:start w:val="1"/>
      <w:numFmt w:val="decimal"/>
      <w:lvlText w:val="%4."/>
      <w:lvlJc w:val="left"/>
      <w:pPr>
        <w:ind w:left="2463" w:hanging="360"/>
      </w:pPr>
    </w:lvl>
    <w:lvl w:ilvl="4" w:tentative="1">
      <w:start w:val="1"/>
      <w:numFmt w:val="lowerLetter"/>
      <w:lvlText w:val="%5."/>
      <w:lvlJc w:val="left"/>
      <w:pPr>
        <w:ind w:left="3183" w:hanging="360"/>
      </w:pPr>
    </w:lvl>
    <w:lvl w:ilvl="5" w:tentative="1">
      <w:start w:val="1"/>
      <w:numFmt w:val="lowerRoman"/>
      <w:lvlText w:val="%6."/>
      <w:lvlJc w:val="right"/>
      <w:pPr>
        <w:ind w:left="3903" w:hanging="180"/>
      </w:pPr>
    </w:lvl>
    <w:lvl w:ilvl="6" w:tentative="1">
      <w:start w:val="1"/>
      <w:numFmt w:val="decimal"/>
      <w:lvlText w:val="%7."/>
      <w:lvlJc w:val="left"/>
      <w:pPr>
        <w:ind w:left="4623" w:hanging="360"/>
      </w:pPr>
    </w:lvl>
    <w:lvl w:ilvl="7" w:tentative="1">
      <w:start w:val="1"/>
      <w:numFmt w:val="lowerLetter"/>
      <w:lvlText w:val="%8."/>
      <w:lvlJc w:val="left"/>
      <w:pPr>
        <w:ind w:left="5343" w:hanging="360"/>
      </w:pPr>
    </w:lvl>
    <w:lvl w:ilvl="8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49" w15:restartNumberingAfterBreak="0">
    <w:nsid w:val="7FD85DE3"/>
    <w:multiLevelType w:val="singleLevel"/>
    <w:tmpl w:val="278474CA"/>
    <w:lvl w:ilvl="0">
      <w:start w:val="2"/>
      <w:numFmt w:val="decimal"/>
      <w:lvlText w:val="6.%1. "/>
      <w:legacy w:legacy="1" w:legacySpace="0" w:legacyIndent="360"/>
      <w:lvlJc w:val="left"/>
      <w:pPr>
        <w:ind w:left="792" w:hanging="360"/>
      </w:pPr>
      <w:rPr>
        <w:rFonts w:ascii="Times New Roman" w:hAnsi="Times New Roman" w:hint="default"/>
        <w:b w:val="0"/>
        <w:i w:val="0"/>
        <w:sz w:val="24"/>
      </w:rPr>
    </w:lvl>
  </w:abstractNum>
  <w:num w:numId="1" w16cid:durableId="1587227569">
    <w:abstractNumId w:val="49"/>
  </w:num>
  <w:num w:numId="2" w16cid:durableId="1378118060">
    <w:abstractNumId w:val="47"/>
  </w:num>
  <w:num w:numId="3" w16cid:durableId="1001548011">
    <w:abstractNumId w:val="36"/>
  </w:num>
  <w:num w:numId="4" w16cid:durableId="1349942774">
    <w:abstractNumId w:val="18"/>
  </w:num>
  <w:num w:numId="5" w16cid:durableId="418135673">
    <w:abstractNumId w:val="14"/>
  </w:num>
  <w:num w:numId="6" w16cid:durableId="1738504593">
    <w:abstractNumId w:val="29"/>
  </w:num>
  <w:num w:numId="7" w16cid:durableId="267853933">
    <w:abstractNumId w:val="39"/>
  </w:num>
  <w:num w:numId="8" w16cid:durableId="801846488">
    <w:abstractNumId w:val="32"/>
  </w:num>
  <w:num w:numId="9" w16cid:durableId="7368022">
    <w:abstractNumId w:val="8"/>
  </w:num>
  <w:num w:numId="10" w16cid:durableId="1120488563">
    <w:abstractNumId w:val="37"/>
  </w:num>
  <w:num w:numId="11" w16cid:durableId="232204139">
    <w:abstractNumId w:val="31"/>
  </w:num>
  <w:num w:numId="12" w16cid:durableId="1969967461">
    <w:abstractNumId w:val="21"/>
  </w:num>
  <w:num w:numId="13" w16cid:durableId="1716540710">
    <w:abstractNumId w:val="43"/>
    <w:lvlOverride w:ilvl="0">
      <w:lvl w:ilvl="0">
        <w:start w:val="2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4" w16cid:durableId="1617522911">
    <w:abstractNumId w:val="34"/>
  </w:num>
  <w:num w:numId="15" w16cid:durableId="1670593228">
    <w:abstractNumId w:val="45"/>
  </w:num>
  <w:num w:numId="16" w16cid:durableId="1890726583">
    <w:abstractNumId w:val="13"/>
  </w:num>
  <w:num w:numId="17" w16cid:durableId="1144203001">
    <w:abstractNumId w:val="28"/>
  </w:num>
  <w:num w:numId="18" w16cid:durableId="1781340630">
    <w:abstractNumId w:val="15"/>
  </w:num>
  <w:num w:numId="19" w16cid:durableId="1668828532">
    <w:abstractNumId w:val="20"/>
  </w:num>
  <w:num w:numId="20" w16cid:durableId="438063604">
    <w:abstractNumId w:val="40"/>
  </w:num>
  <w:num w:numId="21" w16cid:durableId="1053387590">
    <w:abstractNumId w:val="35"/>
  </w:num>
  <w:num w:numId="22" w16cid:durableId="669679450">
    <w:abstractNumId w:val="12"/>
  </w:num>
  <w:num w:numId="23" w16cid:durableId="1908609198">
    <w:abstractNumId w:val="27"/>
  </w:num>
  <w:num w:numId="24" w16cid:durableId="562716929">
    <w:abstractNumId w:val="6"/>
  </w:num>
  <w:num w:numId="25" w16cid:durableId="579874034">
    <w:abstractNumId w:val="25"/>
  </w:num>
  <w:num w:numId="26" w16cid:durableId="1784376906">
    <w:abstractNumId w:val="46"/>
  </w:num>
  <w:num w:numId="27" w16cid:durableId="1708333603">
    <w:abstractNumId w:val="19"/>
  </w:num>
  <w:num w:numId="28" w16cid:durableId="1952743275">
    <w:abstractNumId w:val="3"/>
  </w:num>
  <w:num w:numId="29" w16cid:durableId="56176397">
    <w:abstractNumId w:val="5"/>
  </w:num>
  <w:num w:numId="30" w16cid:durableId="840657898">
    <w:abstractNumId w:val="24"/>
  </w:num>
  <w:num w:numId="31" w16cid:durableId="1008799534">
    <w:abstractNumId w:val="44"/>
  </w:num>
  <w:num w:numId="32" w16cid:durableId="485048796">
    <w:abstractNumId w:val="48"/>
  </w:num>
  <w:num w:numId="33" w16cid:durableId="1461922739">
    <w:abstractNumId w:val="30"/>
  </w:num>
  <w:num w:numId="34" w16cid:durableId="661667550">
    <w:abstractNumId w:val="22"/>
  </w:num>
  <w:num w:numId="35" w16cid:durableId="2064021936">
    <w:abstractNumId w:val="4"/>
  </w:num>
  <w:num w:numId="36" w16cid:durableId="358508751">
    <w:abstractNumId w:val="42"/>
  </w:num>
  <w:num w:numId="37" w16cid:durableId="275140788">
    <w:abstractNumId w:val="0"/>
  </w:num>
  <w:num w:numId="38" w16cid:durableId="1365135669">
    <w:abstractNumId w:val="1"/>
  </w:num>
  <w:num w:numId="39" w16cid:durableId="544634262">
    <w:abstractNumId w:val="2"/>
  </w:num>
  <w:num w:numId="40" w16cid:durableId="1559587338">
    <w:abstractNumId w:val="10"/>
  </w:num>
  <w:num w:numId="41" w16cid:durableId="1586375876">
    <w:abstractNumId w:val="11"/>
  </w:num>
  <w:num w:numId="42" w16cid:durableId="578711409">
    <w:abstractNumId w:val="26"/>
  </w:num>
  <w:num w:numId="43" w16cid:durableId="47338689">
    <w:abstractNumId w:val="23"/>
  </w:num>
  <w:num w:numId="44" w16cid:durableId="955331007">
    <w:abstractNumId w:val="16"/>
  </w:num>
  <w:num w:numId="45" w16cid:durableId="863134980">
    <w:abstractNumId w:val="7"/>
  </w:num>
  <w:num w:numId="46" w16cid:durableId="360016607">
    <w:abstractNumId w:val="9"/>
  </w:num>
  <w:num w:numId="47" w16cid:durableId="824124524">
    <w:abstractNumId w:val="38"/>
  </w:num>
  <w:num w:numId="48" w16cid:durableId="4946096">
    <w:abstractNumId w:val="33"/>
  </w:num>
  <w:num w:numId="49" w16cid:durableId="971911297">
    <w:abstractNumId w:val="41"/>
  </w:num>
  <w:num w:numId="50" w16cid:durableId="52197930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7"/>
  <w:activeWritingStyle w:appName="MSWord" w:lang="ru-RU" w:vendorID="1" w:dllVersion="512" w:checkStyle="1"/>
  <w:activeWritingStyle w:appName="MSWord" w:lang="ru-MD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357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77E0"/>
    <w:rsid w:val="00001C04"/>
    <w:rsid w:val="00002CB1"/>
    <w:rsid w:val="000061C1"/>
    <w:rsid w:val="00006F0F"/>
    <w:rsid w:val="000071D9"/>
    <w:rsid w:val="00007232"/>
    <w:rsid w:val="00007492"/>
    <w:rsid w:val="00010459"/>
    <w:rsid w:val="00010A97"/>
    <w:rsid w:val="00012F63"/>
    <w:rsid w:val="00013427"/>
    <w:rsid w:val="000144D3"/>
    <w:rsid w:val="0001495A"/>
    <w:rsid w:val="00015E7D"/>
    <w:rsid w:val="0001711F"/>
    <w:rsid w:val="00017BED"/>
    <w:rsid w:val="00021E55"/>
    <w:rsid w:val="00023632"/>
    <w:rsid w:val="0002380B"/>
    <w:rsid w:val="00023967"/>
    <w:rsid w:val="00024ECB"/>
    <w:rsid w:val="00026701"/>
    <w:rsid w:val="00026C4D"/>
    <w:rsid w:val="00030F4E"/>
    <w:rsid w:val="00030FFB"/>
    <w:rsid w:val="00032041"/>
    <w:rsid w:val="000328A3"/>
    <w:rsid w:val="00033555"/>
    <w:rsid w:val="000340CF"/>
    <w:rsid w:val="000358E7"/>
    <w:rsid w:val="0003617A"/>
    <w:rsid w:val="00036700"/>
    <w:rsid w:val="00036B38"/>
    <w:rsid w:val="0004015C"/>
    <w:rsid w:val="00040D02"/>
    <w:rsid w:val="00040E67"/>
    <w:rsid w:val="00041941"/>
    <w:rsid w:val="00042239"/>
    <w:rsid w:val="000424A7"/>
    <w:rsid w:val="00042D6F"/>
    <w:rsid w:val="00044ED2"/>
    <w:rsid w:val="00045900"/>
    <w:rsid w:val="00045D0D"/>
    <w:rsid w:val="00046BEB"/>
    <w:rsid w:val="00046F13"/>
    <w:rsid w:val="00050124"/>
    <w:rsid w:val="000521F6"/>
    <w:rsid w:val="0005236A"/>
    <w:rsid w:val="00052563"/>
    <w:rsid w:val="0005305D"/>
    <w:rsid w:val="0005306F"/>
    <w:rsid w:val="00053B25"/>
    <w:rsid w:val="00056798"/>
    <w:rsid w:val="00056E25"/>
    <w:rsid w:val="000650D2"/>
    <w:rsid w:val="00065EED"/>
    <w:rsid w:val="00065F77"/>
    <w:rsid w:val="000673FE"/>
    <w:rsid w:val="00072E77"/>
    <w:rsid w:val="0007313A"/>
    <w:rsid w:val="00074EA9"/>
    <w:rsid w:val="00075727"/>
    <w:rsid w:val="000763D2"/>
    <w:rsid w:val="0007674C"/>
    <w:rsid w:val="00076BBF"/>
    <w:rsid w:val="00080449"/>
    <w:rsid w:val="000810CB"/>
    <w:rsid w:val="0008127F"/>
    <w:rsid w:val="000820B4"/>
    <w:rsid w:val="00082B5E"/>
    <w:rsid w:val="00082C14"/>
    <w:rsid w:val="00082DCB"/>
    <w:rsid w:val="000837F9"/>
    <w:rsid w:val="00083AEC"/>
    <w:rsid w:val="00083E5E"/>
    <w:rsid w:val="000846F5"/>
    <w:rsid w:val="0008478B"/>
    <w:rsid w:val="0008505B"/>
    <w:rsid w:val="00086386"/>
    <w:rsid w:val="0008698F"/>
    <w:rsid w:val="00087C82"/>
    <w:rsid w:val="00087F5E"/>
    <w:rsid w:val="00090439"/>
    <w:rsid w:val="000909DD"/>
    <w:rsid w:val="000921F8"/>
    <w:rsid w:val="00092990"/>
    <w:rsid w:val="000963E9"/>
    <w:rsid w:val="00096D79"/>
    <w:rsid w:val="00096D8B"/>
    <w:rsid w:val="00097E61"/>
    <w:rsid w:val="000A00A5"/>
    <w:rsid w:val="000A115B"/>
    <w:rsid w:val="000A1658"/>
    <w:rsid w:val="000A387B"/>
    <w:rsid w:val="000A3DBF"/>
    <w:rsid w:val="000A6BC1"/>
    <w:rsid w:val="000B158A"/>
    <w:rsid w:val="000B20DD"/>
    <w:rsid w:val="000B3345"/>
    <w:rsid w:val="000B369B"/>
    <w:rsid w:val="000B4CCD"/>
    <w:rsid w:val="000B4FBE"/>
    <w:rsid w:val="000B5705"/>
    <w:rsid w:val="000B5ECA"/>
    <w:rsid w:val="000B65BB"/>
    <w:rsid w:val="000B65F0"/>
    <w:rsid w:val="000C0C60"/>
    <w:rsid w:val="000C0CE3"/>
    <w:rsid w:val="000C2FDB"/>
    <w:rsid w:val="000C4D94"/>
    <w:rsid w:val="000C4DDF"/>
    <w:rsid w:val="000C67A1"/>
    <w:rsid w:val="000C67FB"/>
    <w:rsid w:val="000C71B5"/>
    <w:rsid w:val="000C7A02"/>
    <w:rsid w:val="000C7F62"/>
    <w:rsid w:val="000D0B99"/>
    <w:rsid w:val="000D0D84"/>
    <w:rsid w:val="000D26B6"/>
    <w:rsid w:val="000D2A02"/>
    <w:rsid w:val="000D41D9"/>
    <w:rsid w:val="000D4350"/>
    <w:rsid w:val="000D493D"/>
    <w:rsid w:val="000D4B1D"/>
    <w:rsid w:val="000D4D7A"/>
    <w:rsid w:val="000D5151"/>
    <w:rsid w:val="000D5461"/>
    <w:rsid w:val="000D5DCE"/>
    <w:rsid w:val="000E066D"/>
    <w:rsid w:val="000E194A"/>
    <w:rsid w:val="000E2115"/>
    <w:rsid w:val="000E3930"/>
    <w:rsid w:val="000E3A69"/>
    <w:rsid w:val="000E3B75"/>
    <w:rsid w:val="000E3EAC"/>
    <w:rsid w:val="000E4059"/>
    <w:rsid w:val="000E4736"/>
    <w:rsid w:val="000E5AC3"/>
    <w:rsid w:val="000E5F83"/>
    <w:rsid w:val="000E64EE"/>
    <w:rsid w:val="000E6B1A"/>
    <w:rsid w:val="000F03A2"/>
    <w:rsid w:val="000F0BEF"/>
    <w:rsid w:val="000F1DD2"/>
    <w:rsid w:val="000F45DF"/>
    <w:rsid w:val="000F52A8"/>
    <w:rsid w:val="000F73E6"/>
    <w:rsid w:val="000F755C"/>
    <w:rsid w:val="000F7907"/>
    <w:rsid w:val="00100EC5"/>
    <w:rsid w:val="0010109A"/>
    <w:rsid w:val="00103184"/>
    <w:rsid w:val="00104B1A"/>
    <w:rsid w:val="00107720"/>
    <w:rsid w:val="001079B1"/>
    <w:rsid w:val="001100A0"/>
    <w:rsid w:val="00110CE7"/>
    <w:rsid w:val="0011229C"/>
    <w:rsid w:val="00113000"/>
    <w:rsid w:val="00113A14"/>
    <w:rsid w:val="001177D1"/>
    <w:rsid w:val="00120083"/>
    <w:rsid w:val="00121A6D"/>
    <w:rsid w:val="00122E90"/>
    <w:rsid w:val="00123643"/>
    <w:rsid w:val="00123A1A"/>
    <w:rsid w:val="0012454E"/>
    <w:rsid w:val="00124FE3"/>
    <w:rsid w:val="001253AC"/>
    <w:rsid w:val="001253F1"/>
    <w:rsid w:val="00125971"/>
    <w:rsid w:val="00125E83"/>
    <w:rsid w:val="001263BB"/>
    <w:rsid w:val="00126669"/>
    <w:rsid w:val="0012675A"/>
    <w:rsid w:val="00126F09"/>
    <w:rsid w:val="00127227"/>
    <w:rsid w:val="001275B1"/>
    <w:rsid w:val="00132E46"/>
    <w:rsid w:val="00134F9F"/>
    <w:rsid w:val="00135E62"/>
    <w:rsid w:val="00137577"/>
    <w:rsid w:val="00137FC1"/>
    <w:rsid w:val="0014052A"/>
    <w:rsid w:val="00140B3F"/>
    <w:rsid w:val="00140F46"/>
    <w:rsid w:val="0014138A"/>
    <w:rsid w:val="00141CB6"/>
    <w:rsid w:val="001424A3"/>
    <w:rsid w:val="0014266A"/>
    <w:rsid w:val="001426C2"/>
    <w:rsid w:val="001432F7"/>
    <w:rsid w:val="00143656"/>
    <w:rsid w:val="001439BB"/>
    <w:rsid w:val="00143A4B"/>
    <w:rsid w:val="00143E45"/>
    <w:rsid w:val="0014581C"/>
    <w:rsid w:val="001477E0"/>
    <w:rsid w:val="0014797A"/>
    <w:rsid w:val="0015009B"/>
    <w:rsid w:val="00150C5C"/>
    <w:rsid w:val="001563C4"/>
    <w:rsid w:val="001567F0"/>
    <w:rsid w:val="00157004"/>
    <w:rsid w:val="001606B9"/>
    <w:rsid w:val="00160B3A"/>
    <w:rsid w:val="001637A7"/>
    <w:rsid w:val="001640F0"/>
    <w:rsid w:val="0016410D"/>
    <w:rsid w:val="00164F28"/>
    <w:rsid w:val="00165405"/>
    <w:rsid w:val="00166CA3"/>
    <w:rsid w:val="00167562"/>
    <w:rsid w:val="00167F9B"/>
    <w:rsid w:val="001706F0"/>
    <w:rsid w:val="00171617"/>
    <w:rsid w:val="00171835"/>
    <w:rsid w:val="00172124"/>
    <w:rsid w:val="0017230B"/>
    <w:rsid w:val="00172532"/>
    <w:rsid w:val="001737E9"/>
    <w:rsid w:val="00173A05"/>
    <w:rsid w:val="00173EF0"/>
    <w:rsid w:val="0017462E"/>
    <w:rsid w:val="00174AAB"/>
    <w:rsid w:val="00174CC8"/>
    <w:rsid w:val="00174D20"/>
    <w:rsid w:val="00176BDE"/>
    <w:rsid w:val="001813E9"/>
    <w:rsid w:val="00183812"/>
    <w:rsid w:val="00184493"/>
    <w:rsid w:val="00184EBC"/>
    <w:rsid w:val="001861AC"/>
    <w:rsid w:val="00190C2D"/>
    <w:rsid w:val="00194910"/>
    <w:rsid w:val="00194DAC"/>
    <w:rsid w:val="00196309"/>
    <w:rsid w:val="001A06D2"/>
    <w:rsid w:val="001A25D7"/>
    <w:rsid w:val="001A6F6A"/>
    <w:rsid w:val="001A798F"/>
    <w:rsid w:val="001A7A61"/>
    <w:rsid w:val="001A7CFE"/>
    <w:rsid w:val="001B0778"/>
    <w:rsid w:val="001B0CC3"/>
    <w:rsid w:val="001B1280"/>
    <w:rsid w:val="001B3E38"/>
    <w:rsid w:val="001B41CE"/>
    <w:rsid w:val="001B4D73"/>
    <w:rsid w:val="001B5A29"/>
    <w:rsid w:val="001B5B27"/>
    <w:rsid w:val="001B761A"/>
    <w:rsid w:val="001B79EC"/>
    <w:rsid w:val="001B7AEC"/>
    <w:rsid w:val="001C10A5"/>
    <w:rsid w:val="001C15D4"/>
    <w:rsid w:val="001C1BC0"/>
    <w:rsid w:val="001C2527"/>
    <w:rsid w:val="001C253F"/>
    <w:rsid w:val="001C29F7"/>
    <w:rsid w:val="001C2AC1"/>
    <w:rsid w:val="001C44B3"/>
    <w:rsid w:val="001C5C64"/>
    <w:rsid w:val="001C5D2C"/>
    <w:rsid w:val="001C5D5B"/>
    <w:rsid w:val="001C6402"/>
    <w:rsid w:val="001C655A"/>
    <w:rsid w:val="001C7563"/>
    <w:rsid w:val="001D1009"/>
    <w:rsid w:val="001D3396"/>
    <w:rsid w:val="001D35A4"/>
    <w:rsid w:val="001D5C88"/>
    <w:rsid w:val="001D6116"/>
    <w:rsid w:val="001D637A"/>
    <w:rsid w:val="001E2903"/>
    <w:rsid w:val="001E5A12"/>
    <w:rsid w:val="001E6694"/>
    <w:rsid w:val="001F4654"/>
    <w:rsid w:val="001F47B0"/>
    <w:rsid w:val="001F5F28"/>
    <w:rsid w:val="001F7F91"/>
    <w:rsid w:val="00200003"/>
    <w:rsid w:val="00200820"/>
    <w:rsid w:val="002011D2"/>
    <w:rsid w:val="002038C4"/>
    <w:rsid w:val="00204209"/>
    <w:rsid w:val="00204B2B"/>
    <w:rsid w:val="002059F8"/>
    <w:rsid w:val="002061CD"/>
    <w:rsid w:val="0021034D"/>
    <w:rsid w:val="00210999"/>
    <w:rsid w:val="00210E04"/>
    <w:rsid w:val="00210FC2"/>
    <w:rsid w:val="00212CE1"/>
    <w:rsid w:val="002143BA"/>
    <w:rsid w:val="00215389"/>
    <w:rsid w:val="00216A3E"/>
    <w:rsid w:val="0021705E"/>
    <w:rsid w:val="0021778B"/>
    <w:rsid w:val="0022010A"/>
    <w:rsid w:val="00220C6A"/>
    <w:rsid w:val="00220D09"/>
    <w:rsid w:val="00221C39"/>
    <w:rsid w:val="002244EE"/>
    <w:rsid w:val="00225B8B"/>
    <w:rsid w:val="00225F9E"/>
    <w:rsid w:val="00226219"/>
    <w:rsid w:val="00226733"/>
    <w:rsid w:val="00226CE0"/>
    <w:rsid w:val="00227655"/>
    <w:rsid w:val="00231E9A"/>
    <w:rsid w:val="00232671"/>
    <w:rsid w:val="0023344C"/>
    <w:rsid w:val="002335C3"/>
    <w:rsid w:val="00234E4A"/>
    <w:rsid w:val="00235CA9"/>
    <w:rsid w:val="002361C5"/>
    <w:rsid w:val="00240ABA"/>
    <w:rsid w:val="0024171F"/>
    <w:rsid w:val="00241AF1"/>
    <w:rsid w:val="00241E94"/>
    <w:rsid w:val="00242957"/>
    <w:rsid w:val="00242B5D"/>
    <w:rsid w:val="00243AB3"/>
    <w:rsid w:val="00245C99"/>
    <w:rsid w:val="0024603D"/>
    <w:rsid w:val="002462DF"/>
    <w:rsid w:val="002471BD"/>
    <w:rsid w:val="00250DBE"/>
    <w:rsid w:val="0025294F"/>
    <w:rsid w:val="00254AEB"/>
    <w:rsid w:val="0025521C"/>
    <w:rsid w:val="00255BBD"/>
    <w:rsid w:val="00260FF7"/>
    <w:rsid w:val="00260FFC"/>
    <w:rsid w:val="00261169"/>
    <w:rsid w:val="00262092"/>
    <w:rsid w:val="00262505"/>
    <w:rsid w:val="00263303"/>
    <w:rsid w:val="00263F66"/>
    <w:rsid w:val="00264563"/>
    <w:rsid w:val="00264788"/>
    <w:rsid w:val="00264AB1"/>
    <w:rsid w:val="002650D3"/>
    <w:rsid w:val="00266E75"/>
    <w:rsid w:val="0026710A"/>
    <w:rsid w:val="00270288"/>
    <w:rsid w:val="00270BF9"/>
    <w:rsid w:val="00271F90"/>
    <w:rsid w:val="0027271A"/>
    <w:rsid w:val="002735C9"/>
    <w:rsid w:val="00274839"/>
    <w:rsid w:val="00275A09"/>
    <w:rsid w:val="00275D05"/>
    <w:rsid w:val="0027659C"/>
    <w:rsid w:val="0027758E"/>
    <w:rsid w:val="002802FC"/>
    <w:rsid w:val="002803D4"/>
    <w:rsid w:val="002806BE"/>
    <w:rsid w:val="00282424"/>
    <w:rsid w:val="00284078"/>
    <w:rsid w:val="002846E5"/>
    <w:rsid w:val="002852D7"/>
    <w:rsid w:val="0028688A"/>
    <w:rsid w:val="00286F9F"/>
    <w:rsid w:val="00287771"/>
    <w:rsid w:val="00287CBC"/>
    <w:rsid w:val="002902EB"/>
    <w:rsid w:val="00290B4E"/>
    <w:rsid w:val="00292494"/>
    <w:rsid w:val="002926F7"/>
    <w:rsid w:val="00292785"/>
    <w:rsid w:val="00296FC5"/>
    <w:rsid w:val="002A2254"/>
    <w:rsid w:val="002A2611"/>
    <w:rsid w:val="002A3D77"/>
    <w:rsid w:val="002A3F2B"/>
    <w:rsid w:val="002A46BB"/>
    <w:rsid w:val="002A5520"/>
    <w:rsid w:val="002A56F2"/>
    <w:rsid w:val="002A5E0F"/>
    <w:rsid w:val="002A6A22"/>
    <w:rsid w:val="002A6D33"/>
    <w:rsid w:val="002A7760"/>
    <w:rsid w:val="002B01FB"/>
    <w:rsid w:val="002B09D0"/>
    <w:rsid w:val="002B0D33"/>
    <w:rsid w:val="002B0E13"/>
    <w:rsid w:val="002B16B8"/>
    <w:rsid w:val="002B2A0A"/>
    <w:rsid w:val="002B2F0C"/>
    <w:rsid w:val="002B4733"/>
    <w:rsid w:val="002B529A"/>
    <w:rsid w:val="002B56AC"/>
    <w:rsid w:val="002B58E1"/>
    <w:rsid w:val="002B64BB"/>
    <w:rsid w:val="002B774A"/>
    <w:rsid w:val="002C07AD"/>
    <w:rsid w:val="002C0E8C"/>
    <w:rsid w:val="002C51B9"/>
    <w:rsid w:val="002C5B10"/>
    <w:rsid w:val="002C7EB2"/>
    <w:rsid w:val="002D0B1A"/>
    <w:rsid w:val="002D0FED"/>
    <w:rsid w:val="002D14B2"/>
    <w:rsid w:val="002D5135"/>
    <w:rsid w:val="002D59F0"/>
    <w:rsid w:val="002D7A94"/>
    <w:rsid w:val="002E1638"/>
    <w:rsid w:val="002E1E89"/>
    <w:rsid w:val="002E23CB"/>
    <w:rsid w:val="002E2EEB"/>
    <w:rsid w:val="002E635F"/>
    <w:rsid w:val="002E6C7B"/>
    <w:rsid w:val="002E753F"/>
    <w:rsid w:val="002E7B83"/>
    <w:rsid w:val="002F0503"/>
    <w:rsid w:val="002F0C03"/>
    <w:rsid w:val="002F21CC"/>
    <w:rsid w:val="002F2946"/>
    <w:rsid w:val="002F2CEA"/>
    <w:rsid w:val="002F3FE1"/>
    <w:rsid w:val="002F46FE"/>
    <w:rsid w:val="002F4EC0"/>
    <w:rsid w:val="002F71AD"/>
    <w:rsid w:val="002F76E4"/>
    <w:rsid w:val="002F7AF4"/>
    <w:rsid w:val="002F7BD3"/>
    <w:rsid w:val="003012B2"/>
    <w:rsid w:val="00302134"/>
    <w:rsid w:val="00302296"/>
    <w:rsid w:val="00302739"/>
    <w:rsid w:val="003037E4"/>
    <w:rsid w:val="00304DB3"/>
    <w:rsid w:val="0030505C"/>
    <w:rsid w:val="003054CC"/>
    <w:rsid w:val="003059EE"/>
    <w:rsid w:val="00305C94"/>
    <w:rsid w:val="00305E23"/>
    <w:rsid w:val="003065AB"/>
    <w:rsid w:val="003075AB"/>
    <w:rsid w:val="00312111"/>
    <w:rsid w:val="00313CE3"/>
    <w:rsid w:val="00314614"/>
    <w:rsid w:val="00314FE8"/>
    <w:rsid w:val="00315538"/>
    <w:rsid w:val="00316BE7"/>
    <w:rsid w:val="00316DC8"/>
    <w:rsid w:val="00316E04"/>
    <w:rsid w:val="003174FD"/>
    <w:rsid w:val="0031793D"/>
    <w:rsid w:val="0032021C"/>
    <w:rsid w:val="003206EE"/>
    <w:rsid w:val="00320B82"/>
    <w:rsid w:val="003219EA"/>
    <w:rsid w:val="003255FE"/>
    <w:rsid w:val="003271B7"/>
    <w:rsid w:val="00330028"/>
    <w:rsid w:val="003301F1"/>
    <w:rsid w:val="00330D9A"/>
    <w:rsid w:val="00333C86"/>
    <w:rsid w:val="003371B7"/>
    <w:rsid w:val="0033771C"/>
    <w:rsid w:val="0033790D"/>
    <w:rsid w:val="00342AB6"/>
    <w:rsid w:val="00344C80"/>
    <w:rsid w:val="0034501F"/>
    <w:rsid w:val="00345FDB"/>
    <w:rsid w:val="00346B31"/>
    <w:rsid w:val="00351D1C"/>
    <w:rsid w:val="003521A6"/>
    <w:rsid w:val="00353846"/>
    <w:rsid w:val="00354800"/>
    <w:rsid w:val="00354A39"/>
    <w:rsid w:val="00354AD8"/>
    <w:rsid w:val="003551EE"/>
    <w:rsid w:val="003602E6"/>
    <w:rsid w:val="003635C6"/>
    <w:rsid w:val="00363EB1"/>
    <w:rsid w:val="00364B4B"/>
    <w:rsid w:val="00364E0E"/>
    <w:rsid w:val="003664EE"/>
    <w:rsid w:val="00366F7F"/>
    <w:rsid w:val="00370966"/>
    <w:rsid w:val="00371586"/>
    <w:rsid w:val="003725EA"/>
    <w:rsid w:val="00372FB1"/>
    <w:rsid w:val="00374720"/>
    <w:rsid w:val="00375379"/>
    <w:rsid w:val="003768FE"/>
    <w:rsid w:val="00376C54"/>
    <w:rsid w:val="003773AE"/>
    <w:rsid w:val="00377404"/>
    <w:rsid w:val="00380439"/>
    <w:rsid w:val="00380D13"/>
    <w:rsid w:val="003851BF"/>
    <w:rsid w:val="003855A5"/>
    <w:rsid w:val="00385D7D"/>
    <w:rsid w:val="00386CB6"/>
    <w:rsid w:val="00391E7E"/>
    <w:rsid w:val="00392603"/>
    <w:rsid w:val="00392C54"/>
    <w:rsid w:val="00392DFF"/>
    <w:rsid w:val="00394A4F"/>
    <w:rsid w:val="003953E0"/>
    <w:rsid w:val="003965F1"/>
    <w:rsid w:val="00396803"/>
    <w:rsid w:val="00397A90"/>
    <w:rsid w:val="00397BED"/>
    <w:rsid w:val="003A031C"/>
    <w:rsid w:val="003A0AEF"/>
    <w:rsid w:val="003A0B40"/>
    <w:rsid w:val="003A16F1"/>
    <w:rsid w:val="003A1F1E"/>
    <w:rsid w:val="003A404B"/>
    <w:rsid w:val="003B00D8"/>
    <w:rsid w:val="003B1223"/>
    <w:rsid w:val="003B1E34"/>
    <w:rsid w:val="003B39E5"/>
    <w:rsid w:val="003B468C"/>
    <w:rsid w:val="003B4A2C"/>
    <w:rsid w:val="003B5AA1"/>
    <w:rsid w:val="003B6311"/>
    <w:rsid w:val="003B64AA"/>
    <w:rsid w:val="003B77CC"/>
    <w:rsid w:val="003C1594"/>
    <w:rsid w:val="003C2C24"/>
    <w:rsid w:val="003C2F68"/>
    <w:rsid w:val="003C42C1"/>
    <w:rsid w:val="003C4418"/>
    <w:rsid w:val="003C4478"/>
    <w:rsid w:val="003C4578"/>
    <w:rsid w:val="003C4C5B"/>
    <w:rsid w:val="003C4EB4"/>
    <w:rsid w:val="003C5908"/>
    <w:rsid w:val="003C616A"/>
    <w:rsid w:val="003C7764"/>
    <w:rsid w:val="003D118B"/>
    <w:rsid w:val="003D1BF2"/>
    <w:rsid w:val="003D23F0"/>
    <w:rsid w:val="003D245E"/>
    <w:rsid w:val="003D24A2"/>
    <w:rsid w:val="003D3648"/>
    <w:rsid w:val="003D3CBD"/>
    <w:rsid w:val="003D438D"/>
    <w:rsid w:val="003D4428"/>
    <w:rsid w:val="003D5BD1"/>
    <w:rsid w:val="003D67A7"/>
    <w:rsid w:val="003D78FF"/>
    <w:rsid w:val="003E0888"/>
    <w:rsid w:val="003E2B2B"/>
    <w:rsid w:val="003E3701"/>
    <w:rsid w:val="003E3A64"/>
    <w:rsid w:val="003E480E"/>
    <w:rsid w:val="003E6634"/>
    <w:rsid w:val="003E6CA7"/>
    <w:rsid w:val="003E70BD"/>
    <w:rsid w:val="003E7BA1"/>
    <w:rsid w:val="003F00F0"/>
    <w:rsid w:val="003F09D6"/>
    <w:rsid w:val="003F09E9"/>
    <w:rsid w:val="003F0C80"/>
    <w:rsid w:val="003F0E1B"/>
    <w:rsid w:val="003F3761"/>
    <w:rsid w:val="003F3B09"/>
    <w:rsid w:val="003F3BFC"/>
    <w:rsid w:val="003F59A7"/>
    <w:rsid w:val="003F60FA"/>
    <w:rsid w:val="003F6319"/>
    <w:rsid w:val="003F64D3"/>
    <w:rsid w:val="003F7B2C"/>
    <w:rsid w:val="003F7FF9"/>
    <w:rsid w:val="0040037D"/>
    <w:rsid w:val="004027AD"/>
    <w:rsid w:val="00402922"/>
    <w:rsid w:val="00404038"/>
    <w:rsid w:val="0040503C"/>
    <w:rsid w:val="00405542"/>
    <w:rsid w:val="00405B0D"/>
    <w:rsid w:val="00406726"/>
    <w:rsid w:val="00407397"/>
    <w:rsid w:val="00407A9D"/>
    <w:rsid w:val="004101F0"/>
    <w:rsid w:val="004112BB"/>
    <w:rsid w:val="00411C69"/>
    <w:rsid w:val="0041259D"/>
    <w:rsid w:val="00412EBC"/>
    <w:rsid w:val="0041311E"/>
    <w:rsid w:val="00413D13"/>
    <w:rsid w:val="00414507"/>
    <w:rsid w:val="0041505F"/>
    <w:rsid w:val="004151AB"/>
    <w:rsid w:val="004158CE"/>
    <w:rsid w:val="00415EFB"/>
    <w:rsid w:val="0041622B"/>
    <w:rsid w:val="00420AF8"/>
    <w:rsid w:val="00420CE2"/>
    <w:rsid w:val="00421032"/>
    <w:rsid w:val="00421213"/>
    <w:rsid w:val="0042147F"/>
    <w:rsid w:val="00421CC6"/>
    <w:rsid w:val="004233A7"/>
    <w:rsid w:val="0042570C"/>
    <w:rsid w:val="00427A4C"/>
    <w:rsid w:val="004301BA"/>
    <w:rsid w:val="004302EA"/>
    <w:rsid w:val="00431540"/>
    <w:rsid w:val="00432BFF"/>
    <w:rsid w:val="00432D4F"/>
    <w:rsid w:val="0043324E"/>
    <w:rsid w:val="00433293"/>
    <w:rsid w:val="0043344F"/>
    <w:rsid w:val="004349D2"/>
    <w:rsid w:val="00436877"/>
    <w:rsid w:val="00437C03"/>
    <w:rsid w:val="00437C3F"/>
    <w:rsid w:val="00440721"/>
    <w:rsid w:val="004415BD"/>
    <w:rsid w:val="00441D36"/>
    <w:rsid w:val="00441D81"/>
    <w:rsid w:val="00442F24"/>
    <w:rsid w:val="004455C1"/>
    <w:rsid w:val="00446A0C"/>
    <w:rsid w:val="00450C23"/>
    <w:rsid w:val="00451C78"/>
    <w:rsid w:val="00453C3F"/>
    <w:rsid w:val="0045525A"/>
    <w:rsid w:val="00456D4B"/>
    <w:rsid w:val="0046011D"/>
    <w:rsid w:val="0046389B"/>
    <w:rsid w:val="00463CCE"/>
    <w:rsid w:val="00465730"/>
    <w:rsid w:val="00465F8D"/>
    <w:rsid w:val="00466F76"/>
    <w:rsid w:val="00471A07"/>
    <w:rsid w:val="00471A49"/>
    <w:rsid w:val="00472EE2"/>
    <w:rsid w:val="00473814"/>
    <w:rsid w:val="0047427C"/>
    <w:rsid w:val="00476F11"/>
    <w:rsid w:val="00480719"/>
    <w:rsid w:val="004807ED"/>
    <w:rsid w:val="00480BB0"/>
    <w:rsid w:val="0048109C"/>
    <w:rsid w:val="0048134C"/>
    <w:rsid w:val="004825B6"/>
    <w:rsid w:val="00482E6F"/>
    <w:rsid w:val="00483A44"/>
    <w:rsid w:val="004845EA"/>
    <w:rsid w:val="00484A88"/>
    <w:rsid w:val="00484F4B"/>
    <w:rsid w:val="0048655F"/>
    <w:rsid w:val="00487C0E"/>
    <w:rsid w:val="004922C2"/>
    <w:rsid w:val="0049483F"/>
    <w:rsid w:val="00495C07"/>
    <w:rsid w:val="00496B8E"/>
    <w:rsid w:val="00496CB3"/>
    <w:rsid w:val="004974AD"/>
    <w:rsid w:val="004A01FD"/>
    <w:rsid w:val="004A02F2"/>
    <w:rsid w:val="004A075F"/>
    <w:rsid w:val="004A13BC"/>
    <w:rsid w:val="004A2134"/>
    <w:rsid w:val="004A2A07"/>
    <w:rsid w:val="004A2C1D"/>
    <w:rsid w:val="004A32D0"/>
    <w:rsid w:val="004A35D5"/>
    <w:rsid w:val="004A3A0A"/>
    <w:rsid w:val="004A5023"/>
    <w:rsid w:val="004A509D"/>
    <w:rsid w:val="004A5A13"/>
    <w:rsid w:val="004A607E"/>
    <w:rsid w:val="004A698C"/>
    <w:rsid w:val="004A6C39"/>
    <w:rsid w:val="004A7FE4"/>
    <w:rsid w:val="004B147C"/>
    <w:rsid w:val="004B3E62"/>
    <w:rsid w:val="004B4EA8"/>
    <w:rsid w:val="004B6E8F"/>
    <w:rsid w:val="004B6FB2"/>
    <w:rsid w:val="004B7B6E"/>
    <w:rsid w:val="004C0192"/>
    <w:rsid w:val="004C0617"/>
    <w:rsid w:val="004C11A1"/>
    <w:rsid w:val="004C17A5"/>
    <w:rsid w:val="004C1B0B"/>
    <w:rsid w:val="004C2733"/>
    <w:rsid w:val="004C2DA6"/>
    <w:rsid w:val="004C4080"/>
    <w:rsid w:val="004C4491"/>
    <w:rsid w:val="004C4874"/>
    <w:rsid w:val="004C4CAA"/>
    <w:rsid w:val="004C699F"/>
    <w:rsid w:val="004C6CB4"/>
    <w:rsid w:val="004C75E9"/>
    <w:rsid w:val="004D2B91"/>
    <w:rsid w:val="004D3D63"/>
    <w:rsid w:val="004D53D1"/>
    <w:rsid w:val="004D667F"/>
    <w:rsid w:val="004D684D"/>
    <w:rsid w:val="004D7869"/>
    <w:rsid w:val="004E0AC1"/>
    <w:rsid w:val="004E2AF2"/>
    <w:rsid w:val="004E2B53"/>
    <w:rsid w:val="004E4347"/>
    <w:rsid w:val="004E60BD"/>
    <w:rsid w:val="004E6545"/>
    <w:rsid w:val="004E6C14"/>
    <w:rsid w:val="004F0C96"/>
    <w:rsid w:val="004F56E0"/>
    <w:rsid w:val="004F7E8A"/>
    <w:rsid w:val="00501E33"/>
    <w:rsid w:val="0050280F"/>
    <w:rsid w:val="00503CAE"/>
    <w:rsid w:val="005061DC"/>
    <w:rsid w:val="00506C09"/>
    <w:rsid w:val="00506D4F"/>
    <w:rsid w:val="00507DFB"/>
    <w:rsid w:val="005118CE"/>
    <w:rsid w:val="00512AB1"/>
    <w:rsid w:val="0051345C"/>
    <w:rsid w:val="00514965"/>
    <w:rsid w:val="00514D25"/>
    <w:rsid w:val="00514DE6"/>
    <w:rsid w:val="005158F3"/>
    <w:rsid w:val="00515EE8"/>
    <w:rsid w:val="00516AAA"/>
    <w:rsid w:val="00517F71"/>
    <w:rsid w:val="0052096E"/>
    <w:rsid w:val="00520A6A"/>
    <w:rsid w:val="00520B10"/>
    <w:rsid w:val="005219A2"/>
    <w:rsid w:val="005226C2"/>
    <w:rsid w:val="00525380"/>
    <w:rsid w:val="005261A3"/>
    <w:rsid w:val="00526DBB"/>
    <w:rsid w:val="00527DA5"/>
    <w:rsid w:val="00527FBD"/>
    <w:rsid w:val="0053031F"/>
    <w:rsid w:val="00531081"/>
    <w:rsid w:val="00531315"/>
    <w:rsid w:val="00531713"/>
    <w:rsid w:val="00531D2C"/>
    <w:rsid w:val="00533DB1"/>
    <w:rsid w:val="00534A90"/>
    <w:rsid w:val="00535119"/>
    <w:rsid w:val="00535838"/>
    <w:rsid w:val="00536A09"/>
    <w:rsid w:val="005379C7"/>
    <w:rsid w:val="00540BE0"/>
    <w:rsid w:val="00541075"/>
    <w:rsid w:val="005416AE"/>
    <w:rsid w:val="00542F5D"/>
    <w:rsid w:val="00543D49"/>
    <w:rsid w:val="00545856"/>
    <w:rsid w:val="00545AD4"/>
    <w:rsid w:val="005461A2"/>
    <w:rsid w:val="005471CA"/>
    <w:rsid w:val="005502E4"/>
    <w:rsid w:val="00550469"/>
    <w:rsid w:val="005507E6"/>
    <w:rsid w:val="005511B9"/>
    <w:rsid w:val="005545D5"/>
    <w:rsid w:val="005562B2"/>
    <w:rsid w:val="00556537"/>
    <w:rsid w:val="005570B3"/>
    <w:rsid w:val="005608BE"/>
    <w:rsid w:val="00561570"/>
    <w:rsid w:val="00561A09"/>
    <w:rsid w:val="00561A33"/>
    <w:rsid w:val="00561B4E"/>
    <w:rsid w:val="00562381"/>
    <w:rsid w:val="0056281C"/>
    <w:rsid w:val="00564AC7"/>
    <w:rsid w:val="00564AD5"/>
    <w:rsid w:val="0056520B"/>
    <w:rsid w:val="005660FE"/>
    <w:rsid w:val="00566C93"/>
    <w:rsid w:val="00567AF2"/>
    <w:rsid w:val="00571E32"/>
    <w:rsid w:val="00574342"/>
    <w:rsid w:val="0057461E"/>
    <w:rsid w:val="005749A8"/>
    <w:rsid w:val="00574C2B"/>
    <w:rsid w:val="0057663F"/>
    <w:rsid w:val="00580430"/>
    <w:rsid w:val="00582404"/>
    <w:rsid w:val="00582CDF"/>
    <w:rsid w:val="00583582"/>
    <w:rsid w:val="0058446F"/>
    <w:rsid w:val="00584557"/>
    <w:rsid w:val="00585952"/>
    <w:rsid w:val="00585DD2"/>
    <w:rsid w:val="00587420"/>
    <w:rsid w:val="0059007F"/>
    <w:rsid w:val="0059252A"/>
    <w:rsid w:val="00592B66"/>
    <w:rsid w:val="00592E7A"/>
    <w:rsid w:val="0059308F"/>
    <w:rsid w:val="00593241"/>
    <w:rsid w:val="005948C9"/>
    <w:rsid w:val="0059690E"/>
    <w:rsid w:val="005978E4"/>
    <w:rsid w:val="00597977"/>
    <w:rsid w:val="005A1FA7"/>
    <w:rsid w:val="005A231A"/>
    <w:rsid w:val="005A2646"/>
    <w:rsid w:val="005A3C02"/>
    <w:rsid w:val="005A52CF"/>
    <w:rsid w:val="005A57B0"/>
    <w:rsid w:val="005A5E1B"/>
    <w:rsid w:val="005A6CBB"/>
    <w:rsid w:val="005A70D2"/>
    <w:rsid w:val="005A7E09"/>
    <w:rsid w:val="005A7F11"/>
    <w:rsid w:val="005B0FBE"/>
    <w:rsid w:val="005B18D8"/>
    <w:rsid w:val="005B1D3F"/>
    <w:rsid w:val="005B74D2"/>
    <w:rsid w:val="005B78C4"/>
    <w:rsid w:val="005C1ED2"/>
    <w:rsid w:val="005C369B"/>
    <w:rsid w:val="005C4B6A"/>
    <w:rsid w:val="005C5365"/>
    <w:rsid w:val="005C7C03"/>
    <w:rsid w:val="005D0B25"/>
    <w:rsid w:val="005D1BF9"/>
    <w:rsid w:val="005D1C64"/>
    <w:rsid w:val="005D27AC"/>
    <w:rsid w:val="005D3A91"/>
    <w:rsid w:val="005D48CE"/>
    <w:rsid w:val="005D497E"/>
    <w:rsid w:val="005D5DC2"/>
    <w:rsid w:val="005D6CAD"/>
    <w:rsid w:val="005D7686"/>
    <w:rsid w:val="005E0033"/>
    <w:rsid w:val="005E12D4"/>
    <w:rsid w:val="005E1909"/>
    <w:rsid w:val="005E1BB1"/>
    <w:rsid w:val="005E2119"/>
    <w:rsid w:val="005E2C24"/>
    <w:rsid w:val="005E3869"/>
    <w:rsid w:val="005E40E5"/>
    <w:rsid w:val="005E4403"/>
    <w:rsid w:val="005E4FA1"/>
    <w:rsid w:val="005E51DD"/>
    <w:rsid w:val="005E6B21"/>
    <w:rsid w:val="005E7D78"/>
    <w:rsid w:val="005F2112"/>
    <w:rsid w:val="005F212A"/>
    <w:rsid w:val="005F2E42"/>
    <w:rsid w:val="005F3DDA"/>
    <w:rsid w:val="005F5BFE"/>
    <w:rsid w:val="005F5FE1"/>
    <w:rsid w:val="005F7DC0"/>
    <w:rsid w:val="00600386"/>
    <w:rsid w:val="00602FDC"/>
    <w:rsid w:val="0060301B"/>
    <w:rsid w:val="006033D9"/>
    <w:rsid w:val="00603630"/>
    <w:rsid w:val="00605E37"/>
    <w:rsid w:val="0060620F"/>
    <w:rsid w:val="006069F8"/>
    <w:rsid w:val="00606DF0"/>
    <w:rsid w:val="006108CC"/>
    <w:rsid w:val="00610D78"/>
    <w:rsid w:val="00612C5E"/>
    <w:rsid w:val="006133BD"/>
    <w:rsid w:val="006147B7"/>
    <w:rsid w:val="00614A20"/>
    <w:rsid w:val="00614E6C"/>
    <w:rsid w:val="006160E4"/>
    <w:rsid w:val="006164B6"/>
    <w:rsid w:val="0061655C"/>
    <w:rsid w:val="006206EB"/>
    <w:rsid w:val="006209EE"/>
    <w:rsid w:val="00620F83"/>
    <w:rsid w:val="006238BC"/>
    <w:rsid w:val="006246E6"/>
    <w:rsid w:val="00626E26"/>
    <w:rsid w:val="00627180"/>
    <w:rsid w:val="006271BF"/>
    <w:rsid w:val="00627CDA"/>
    <w:rsid w:val="00627E57"/>
    <w:rsid w:val="0063020B"/>
    <w:rsid w:val="00630567"/>
    <w:rsid w:val="00630B20"/>
    <w:rsid w:val="00632898"/>
    <w:rsid w:val="00632EA1"/>
    <w:rsid w:val="00633BC2"/>
    <w:rsid w:val="00634E4D"/>
    <w:rsid w:val="00635DEA"/>
    <w:rsid w:val="00636852"/>
    <w:rsid w:val="00637010"/>
    <w:rsid w:val="006373A6"/>
    <w:rsid w:val="0063798E"/>
    <w:rsid w:val="0064056A"/>
    <w:rsid w:val="006411D0"/>
    <w:rsid w:val="00641455"/>
    <w:rsid w:val="00641C2F"/>
    <w:rsid w:val="00642387"/>
    <w:rsid w:val="006423C0"/>
    <w:rsid w:val="006431A3"/>
    <w:rsid w:val="00645859"/>
    <w:rsid w:val="00645D34"/>
    <w:rsid w:val="006509EA"/>
    <w:rsid w:val="00651819"/>
    <w:rsid w:val="00652868"/>
    <w:rsid w:val="0065446B"/>
    <w:rsid w:val="00654656"/>
    <w:rsid w:val="00655746"/>
    <w:rsid w:val="006559AD"/>
    <w:rsid w:val="006572C3"/>
    <w:rsid w:val="0065744F"/>
    <w:rsid w:val="0066067C"/>
    <w:rsid w:val="00661232"/>
    <w:rsid w:val="0066134F"/>
    <w:rsid w:val="00662609"/>
    <w:rsid w:val="00662ED9"/>
    <w:rsid w:val="00664236"/>
    <w:rsid w:val="006648F7"/>
    <w:rsid w:val="00666568"/>
    <w:rsid w:val="0066765D"/>
    <w:rsid w:val="00667E37"/>
    <w:rsid w:val="0067165E"/>
    <w:rsid w:val="00671BB5"/>
    <w:rsid w:val="00673AB9"/>
    <w:rsid w:val="0067407B"/>
    <w:rsid w:val="00675983"/>
    <w:rsid w:val="00675A6D"/>
    <w:rsid w:val="00676A6E"/>
    <w:rsid w:val="00677FE0"/>
    <w:rsid w:val="00681E4A"/>
    <w:rsid w:val="00682818"/>
    <w:rsid w:val="0068292C"/>
    <w:rsid w:val="006837C3"/>
    <w:rsid w:val="00684AAE"/>
    <w:rsid w:val="00685C10"/>
    <w:rsid w:val="00687BF6"/>
    <w:rsid w:val="006903E6"/>
    <w:rsid w:val="00691569"/>
    <w:rsid w:val="006922B2"/>
    <w:rsid w:val="006924F4"/>
    <w:rsid w:val="006942C1"/>
    <w:rsid w:val="00695436"/>
    <w:rsid w:val="00696225"/>
    <w:rsid w:val="0069672A"/>
    <w:rsid w:val="006A0726"/>
    <w:rsid w:val="006A10AD"/>
    <w:rsid w:val="006A14CC"/>
    <w:rsid w:val="006A284D"/>
    <w:rsid w:val="006A7857"/>
    <w:rsid w:val="006A79DA"/>
    <w:rsid w:val="006A7A1B"/>
    <w:rsid w:val="006B154E"/>
    <w:rsid w:val="006B2004"/>
    <w:rsid w:val="006B2740"/>
    <w:rsid w:val="006B397F"/>
    <w:rsid w:val="006B6CEB"/>
    <w:rsid w:val="006B79DB"/>
    <w:rsid w:val="006C0193"/>
    <w:rsid w:val="006C02BE"/>
    <w:rsid w:val="006C0CC7"/>
    <w:rsid w:val="006C1275"/>
    <w:rsid w:val="006C1CC3"/>
    <w:rsid w:val="006C2281"/>
    <w:rsid w:val="006C373D"/>
    <w:rsid w:val="006C46EA"/>
    <w:rsid w:val="006C47FD"/>
    <w:rsid w:val="006C605F"/>
    <w:rsid w:val="006C669A"/>
    <w:rsid w:val="006C747A"/>
    <w:rsid w:val="006C7731"/>
    <w:rsid w:val="006C7B73"/>
    <w:rsid w:val="006D1876"/>
    <w:rsid w:val="006D1A02"/>
    <w:rsid w:val="006D218F"/>
    <w:rsid w:val="006D2A99"/>
    <w:rsid w:val="006D5EF4"/>
    <w:rsid w:val="006D7850"/>
    <w:rsid w:val="006E0584"/>
    <w:rsid w:val="006E0712"/>
    <w:rsid w:val="006E4751"/>
    <w:rsid w:val="006E4C19"/>
    <w:rsid w:val="006E4F79"/>
    <w:rsid w:val="006E53DD"/>
    <w:rsid w:val="006E6459"/>
    <w:rsid w:val="006E6A5C"/>
    <w:rsid w:val="006E7942"/>
    <w:rsid w:val="006E7960"/>
    <w:rsid w:val="006F09AC"/>
    <w:rsid w:val="006F1474"/>
    <w:rsid w:val="006F1B4E"/>
    <w:rsid w:val="006F2CF5"/>
    <w:rsid w:val="006F2DDA"/>
    <w:rsid w:val="006F557C"/>
    <w:rsid w:val="006F5A21"/>
    <w:rsid w:val="006F6871"/>
    <w:rsid w:val="006F743D"/>
    <w:rsid w:val="006F79B1"/>
    <w:rsid w:val="00700DBD"/>
    <w:rsid w:val="0070133E"/>
    <w:rsid w:val="00701616"/>
    <w:rsid w:val="007024BD"/>
    <w:rsid w:val="00702580"/>
    <w:rsid w:val="00702E53"/>
    <w:rsid w:val="00703F21"/>
    <w:rsid w:val="00704012"/>
    <w:rsid w:val="00705750"/>
    <w:rsid w:val="007061FD"/>
    <w:rsid w:val="00706468"/>
    <w:rsid w:val="007112D6"/>
    <w:rsid w:val="00711C20"/>
    <w:rsid w:val="00712CFB"/>
    <w:rsid w:val="0071310E"/>
    <w:rsid w:val="00713637"/>
    <w:rsid w:val="007138F5"/>
    <w:rsid w:val="00713BF1"/>
    <w:rsid w:val="00713C8E"/>
    <w:rsid w:val="00714724"/>
    <w:rsid w:val="00715DF5"/>
    <w:rsid w:val="007175E3"/>
    <w:rsid w:val="0071762A"/>
    <w:rsid w:val="00717B34"/>
    <w:rsid w:val="00717D44"/>
    <w:rsid w:val="00717DE8"/>
    <w:rsid w:val="007206C4"/>
    <w:rsid w:val="0072077C"/>
    <w:rsid w:val="00720FBA"/>
    <w:rsid w:val="0072120A"/>
    <w:rsid w:val="0072183A"/>
    <w:rsid w:val="00721EFD"/>
    <w:rsid w:val="00723E6A"/>
    <w:rsid w:val="007252BD"/>
    <w:rsid w:val="007273E2"/>
    <w:rsid w:val="00727C11"/>
    <w:rsid w:val="00727ECA"/>
    <w:rsid w:val="00730D41"/>
    <w:rsid w:val="0073170D"/>
    <w:rsid w:val="00731FBC"/>
    <w:rsid w:val="007334EF"/>
    <w:rsid w:val="007338EF"/>
    <w:rsid w:val="0073524A"/>
    <w:rsid w:val="00735E12"/>
    <w:rsid w:val="0073684B"/>
    <w:rsid w:val="0073712D"/>
    <w:rsid w:val="0073731A"/>
    <w:rsid w:val="0073797F"/>
    <w:rsid w:val="00740F0F"/>
    <w:rsid w:val="00740FAF"/>
    <w:rsid w:val="0074187B"/>
    <w:rsid w:val="0074227C"/>
    <w:rsid w:val="0074332A"/>
    <w:rsid w:val="00743730"/>
    <w:rsid w:val="00745835"/>
    <w:rsid w:val="00745AFE"/>
    <w:rsid w:val="00747AD9"/>
    <w:rsid w:val="007504E1"/>
    <w:rsid w:val="007518DD"/>
    <w:rsid w:val="00752CF0"/>
    <w:rsid w:val="00753156"/>
    <w:rsid w:val="007537ED"/>
    <w:rsid w:val="007538E3"/>
    <w:rsid w:val="007542B5"/>
    <w:rsid w:val="007548A4"/>
    <w:rsid w:val="00755342"/>
    <w:rsid w:val="00755517"/>
    <w:rsid w:val="00756A2F"/>
    <w:rsid w:val="00756CB8"/>
    <w:rsid w:val="00760B75"/>
    <w:rsid w:val="00761174"/>
    <w:rsid w:val="00761347"/>
    <w:rsid w:val="00761398"/>
    <w:rsid w:val="00761938"/>
    <w:rsid w:val="00762296"/>
    <w:rsid w:val="007627B8"/>
    <w:rsid w:val="00762FA6"/>
    <w:rsid w:val="00763190"/>
    <w:rsid w:val="0076395A"/>
    <w:rsid w:val="0076451D"/>
    <w:rsid w:val="007645C8"/>
    <w:rsid w:val="00764EA1"/>
    <w:rsid w:val="00764F89"/>
    <w:rsid w:val="00765C34"/>
    <w:rsid w:val="00766297"/>
    <w:rsid w:val="00766989"/>
    <w:rsid w:val="00766C08"/>
    <w:rsid w:val="007673BE"/>
    <w:rsid w:val="007676CE"/>
    <w:rsid w:val="00767733"/>
    <w:rsid w:val="00767DD9"/>
    <w:rsid w:val="007700C5"/>
    <w:rsid w:val="007733A5"/>
    <w:rsid w:val="007748E5"/>
    <w:rsid w:val="00776906"/>
    <w:rsid w:val="00776B9B"/>
    <w:rsid w:val="0077724E"/>
    <w:rsid w:val="00780833"/>
    <w:rsid w:val="00783649"/>
    <w:rsid w:val="00784030"/>
    <w:rsid w:val="0078462F"/>
    <w:rsid w:val="007870FC"/>
    <w:rsid w:val="0079069F"/>
    <w:rsid w:val="00791720"/>
    <w:rsid w:val="00792157"/>
    <w:rsid w:val="0079253A"/>
    <w:rsid w:val="0079326C"/>
    <w:rsid w:val="0079516A"/>
    <w:rsid w:val="00795778"/>
    <w:rsid w:val="00796104"/>
    <w:rsid w:val="0079681E"/>
    <w:rsid w:val="00796AD1"/>
    <w:rsid w:val="007978BB"/>
    <w:rsid w:val="00797CDA"/>
    <w:rsid w:val="007A3E29"/>
    <w:rsid w:val="007A40A7"/>
    <w:rsid w:val="007A454B"/>
    <w:rsid w:val="007A5473"/>
    <w:rsid w:val="007A5489"/>
    <w:rsid w:val="007A5AA2"/>
    <w:rsid w:val="007A67E7"/>
    <w:rsid w:val="007A6FD1"/>
    <w:rsid w:val="007B0EEE"/>
    <w:rsid w:val="007B368E"/>
    <w:rsid w:val="007B3DD0"/>
    <w:rsid w:val="007B44E6"/>
    <w:rsid w:val="007B498E"/>
    <w:rsid w:val="007B522D"/>
    <w:rsid w:val="007B5577"/>
    <w:rsid w:val="007C1C57"/>
    <w:rsid w:val="007C2891"/>
    <w:rsid w:val="007C299F"/>
    <w:rsid w:val="007C2FCD"/>
    <w:rsid w:val="007C3D04"/>
    <w:rsid w:val="007C4544"/>
    <w:rsid w:val="007C5122"/>
    <w:rsid w:val="007C706A"/>
    <w:rsid w:val="007D0894"/>
    <w:rsid w:val="007D0C6E"/>
    <w:rsid w:val="007D3585"/>
    <w:rsid w:val="007D39AA"/>
    <w:rsid w:val="007D43C0"/>
    <w:rsid w:val="007E08E3"/>
    <w:rsid w:val="007E3A4C"/>
    <w:rsid w:val="007E3AFF"/>
    <w:rsid w:val="007E3F7B"/>
    <w:rsid w:val="007E403F"/>
    <w:rsid w:val="007E4210"/>
    <w:rsid w:val="007E6560"/>
    <w:rsid w:val="007E7AEC"/>
    <w:rsid w:val="007F0293"/>
    <w:rsid w:val="007F12E0"/>
    <w:rsid w:val="007F24FC"/>
    <w:rsid w:val="007F2A35"/>
    <w:rsid w:val="007F2FFB"/>
    <w:rsid w:val="007F4035"/>
    <w:rsid w:val="007F483F"/>
    <w:rsid w:val="007F48F9"/>
    <w:rsid w:val="007F4F7F"/>
    <w:rsid w:val="007F6791"/>
    <w:rsid w:val="007F732F"/>
    <w:rsid w:val="007F7A55"/>
    <w:rsid w:val="00800F18"/>
    <w:rsid w:val="00801942"/>
    <w:rsid w:val="00801B5B"/>
    <w:rsid w:val="008042B2"/>
    <w:rsid w:val="00805111"/>
    <w:rsid w:val="008064A9"/>
    <w:rsid w:val="00807668"/>
    <w:rsid w:val="008077CE"/>
    <w:rsid w:val="00810510"/>
    <w:rsid w:val="00810E4E"/>
    <w:rsid w:val="00811E2F"/>
    <w:rsid w:val="00813D3D"/>
    <w:rsid w:val="00813FE8"/>
    <w:rsid w:val="00815483"/>
    <w:rsid w:val="008155D7"/>
    <w:rsid w:val="00820084"/>
    <w:rsid w:val="0082026D"/>
    <w:rsid w:val="00820433"/>
    <w:rsid w:val="00822158"/>
    <w:rsid w:val="00824A40"/>
    <w:rsid w:val="00824E95"/>
    <w:rsid w:val="00827050"/>
    <w:rsid w:val="00827B44"/>
    <w:rsid w:val="00831558"/>
    <w:rsid w:val="008317B0"/>
    <w:rsid w:val="00831F12"/>
    <w:rsid w:val="008328E7"/>
    <w:rsid w:val="00832A05"/>
    <w:rsid w:val="00832F12"/>
    <w:rsid w:val="00833E5B"/>
    <w:rsid w:val="008344F2"/>
    <w:rsid w:val="00834C7A"/>
    <w:rsid w:val="00835FD2"/>
    <w:rsid w:val="00836B77"/>
    <w:rsid w:val="00840D09"/>
    <w:rsid w:val="00840D55"/>
    <w:rsid w:val="00841667"/>
    <w:rsid w:val="008419F4"/>
    <w:rsid w:val="00842ECE"/>
    <w:rsid w:val="00842F15"/>
    <w:rsid w:val="008438A4"/>
    <w:rsid w:val="00843CE9"/>
    <w:rsid w:val="00844648"/>
    <w:rsid w:val="008450D8"/>
    <w:rsid w:val="00845890"/>
    <w:rsid w:val="008460BA"/>
    <w:rsid w:val="0084640E"/>
    <w:rsid w:val="0084672C"/>
    <w:rsid w:val="008474C3"/>
    <w:rsid w:val="008476C1"/>
    <w:rsid w:val="00847EB2"/>
    <w:rsid w:val="00851146"/>
    <w:rsid w:val="008517FC"/>
    <w:rsid w:val="0085230B"/>
    <w:rsid w:val="00852508"/>
    <w:rsid w:val="00852779"/>
    <w:rsid w:val="0085297B"/>
    <w:rsid w:val="00852D92"/>
    <w:rsid w:val="00854C9F"/>
    <w:rsid w:val="00855595"/>
    <w:rsid w:val="00856E20"/>
    <w:rsid w:val="00861AFC"/>
    <w:rsid w:val="00861C40"/>
    <w:rsid w:val="00864010"/>
    <w:rsid w:val="00864CE5"/>
    <w:rsid w:val="0086533D"/>
    <w:rsid w:val="00867120"/>
    <w:rsid w:val="0087003E"/>
    <w:rsid w:val="0087005C"/>
    <w:rsid w:val="00870E8F"/>
    <w:rsid w:val="0087195D"/>
    <w:rsid w:val="00871C44"/>
    <w:rsid w:val="00872292"/>
    <w:rsid w:val="008728B0"/>
    <w:rsid w:val="008749E9"/>
    <w:rsid w:val="00874FC2"/>
    <w:rsid w:val="0087606D"/>
    <w:rsid w:val="00876A6B"/>
    <w:rsid w:val="008772F5"/>
    <w:rsid w:val="008809C9"/>
    <w:rsid w:val="00880B85"/>
    <w:rsid w:val="00880EF6"/>
    <w:rsid w:val="0088148E"/>
    <w:rsid w:val="00881FBC"/>
    <w:rsid w:val="00883E0F"/>
    <w:rsid w:val="00883E20"/>
    <w:rsid w:val="00884F01"/>
    <w:rsid w:val="00885C60"/>
    <w:rsid w:val="00886F59"/>
    <w:rsid w:val="00887113"/>
    <w:rsid w:val="00890C0D"/>
    <w:rsid w:val="00893E89"/>
    <w:rsid w:val="00895D2B"/>
    <w:rsid w:val="00895EDF"/>
    <w:rsid w:val="00895FBD"/>
    <w:rsid w:val="00895FDA"/>
    <w:rsid w:val="00896880"/>
    <w:rsid w:val="00896B93"/>
    <w:rsid w:val="00897311"/>
    <w:rsid w:val="0089736B"/>
    <w:rsid w:val="00897586"/>
    <w:rsid w:val="008A020C"/>
    <w:rsid w:val="008A0A4F"/>
    <w:rsid w:val="008A1197"/>
    <w:rsid w:val="008A21B5"/>
    <w:rsid w:val="008A226C"/>
    <w:rsid w:val="008A275E"/>
    <w:rsid w:val="008A2779"/>
    <w:rsid w:val="008A367D"/>
    <w:rsid w:val="008A47DF"/>
    <w:rsid w:val="008A5198"/>
    <w:rsid w:val="008A579C"/>
    <w:rsid w:val="008A5939"/>
    <w:rsid w:val="008A641A"/>
    <w:rsid w:val="008A70A0"/>
    <w:rsid w:val="008B0314"/>
    <w:rsid w:val="008B0455"/>
    <w:rsid w:val="008B2EDD"/>
    <w:rsid w:val="008B31CC"/>
    <w:rsid w:val="008B3754"/>
    <w:rsid w:val="008B393A"/>
    <w:rsid w:val="008B4E7D"/>
    <w:rsid w:val="008B52B4"/>
    <w:rsid w:val="008B64AE"/>
    <w:rsid w:val="008B6D4A"/>
    <w:rsid w:val="008B71E2"/>
    <w:rsid w:val="008B7D76"/>
    <w:rsid w:val="008C04B7"/>
    <w:rsid w:val="008C1F59"/>
    <w:rsid w:val="008C2B80"/>
    <w:rsid w:val="008C4BF4"/>
    <w:rsid w:val="008C6AF2"/>
    <w:rsid w:val="008D3A1E"/>
    <w:rsid w:val="008D6C6A"/>
    <w:rsid w:val="008D7BFD"/>
    <w:rsid w:val="008E0070"/>
    <w:rsid w:val="008E0556"/>
    <w:rsid w:val="008E0B6B"/>
    <w:rsid w:val="008E29A6"/>
    <w:rsid w:val="008E4484"/>
    <w:rsid w:val="008E4B5D"/>
    <w:rsid w:val="008E52D7"/>
    <w:rsid w:val="008E6089"/>
    <w:rsid w:val="008E703C"/>
    <w:rsid w:val="008F066E"/>
    <w:rsid w:val="008F07D3"/>
    <w:rsid w:val="008F128F"/>
    <w:rsid w:val="008F397D"/>
    <w:rsid w:val="008F4255"/>
    <w:rsid w:val="008F4A16"/>
    <w:rsid w:val="008F519D"/>
    <w:rsid w:val="008F664B"/>
    <w:rsid w:val="008F679C"/>
    <w:rsid w:val="009002D7"/>
    <w:rsid w:val="00900590"/>
    <w:rsid w:val="00900624"/>
    <w:rsid w:val="00900850"/>
    <w:rsid w:val="00902A47"/>
    <w:rsid w:val="009043DA"/>
    <w:rsid w:val="00904E80"/>
    <w:rsid w:val="00905213"/>
    <w:rsid w:val="00907BBF"/>
    <w:rsid w:val="00910562"/>
    <w:rsid w:val="009110D0"/>
    <w:rsid w:val="0091132D"/>
    <w:rsid w:val="009127DE"/>
    <w:rsid w:val="00915C2C"/>
    <w:rsid w:val="0091617D"/>
    <w:rsid w:val="00916207"/>
    <w:rsid w:val="0091737F"/>
    <w:rsid w:val="00917F04"/>
    <w:rsid w:val="00920998"/>
    <w:rsid w:val="00921398"/>
    <w:rsid w:val="009221D7"/>
    <w:rsid w:val="009238E7"/>
    <w:rsid w:val="00924045"/>
    <w:rsid w:val="009245F5"/>
    <w:rsid w:val="00925F42"/>
    <w:rsid w:val="00927C84"/>
    <w:rsid w:val="00927F9D"/>
    <w:rsid w:val="00930465"/>
    <w:rsid w:val="009308D8"/>
    <w:rsid w:val="00931252"/>
    <w:rsid w:val="009323C9"/>
    <w:rsid w:val="009335D7"/>
    <w:rsid w:val="00933920"/>
    <w:rsid w:val="009341E1"/>
    <w:rsid w:val="0093476E"/>
    <w:rsid w:val="00934776"/>
    <w:rsid w:val="009349D0"/>
    <w:rsid w:val="00935032"/>
    <w:rsid w:val="00935308"/>
    <w:rsid w:val="009353AC"/>
    <w:rsid w:val="009355C3"/>
    <w:rsid w:val="00935B5E"/>
    <w:rsid w:val="009422E2"/>
    <w:rsid w:val="00943021"/>
    <w:rsid w:val="00944B1F"/>
    <w:rsid w:val="00944BC9"/>
    <w:rsid w:val="0094579C"/>
    <w:rsid w:val="00946389"/>
    <w:rsid w:val="00947FE4"/>
    <w:rsid w:val="009501F6"/>
    <w:rsid w:val="00951D13"/>
    <w:rsid w:val="00954A96"/>
    <w:rsid w:val="00954FD1"/>
    <w:rsid w:val="0095506A"/>
    <w:rsid w:val="009557BC"/>
    <w:rsid w:val="00960215"/>
    <w:rsid w:val="0096032B"/>
    <w:rsid w:val="009621D9"/>
    <w:rsid w:val="00962953"/>
    <w:rsid w:val="00962F61"/>
    <w:rsid w:val="00963EE9"/>
    <w:rsid w:val="00963F90"/>
    <w:rsid w:val="00964312"/>
    <w:rsid w:val="00964499"/>
    <w:rsid w:val="00964DA0"/>
    <w:rsid w:val="0096550D"/>
    <w:rsid w:val="00966EA7"/>
    <w:rsid w:val="00967912"/>
    <w:rsid w:val="00967DB6"/>
    <w:rsid w:val="0097025C"/>
    <w:rsid w:val="00970417"/>
    <w:rsid w:val="00970A29"/>
    <w:rsid w:val="00970CAE"/>
    <w:rsid w:val="00970D4D"/>
    <w:rsid w:val="00972AA1"/>
    <w:rsid w:val="009739A8"/>
    <w:rsid w:val="009750E0"/>
    <w:rsid w:val="009762F2"/>
    <w:rsid w:val="00977C51"/>
    <w:rsid w:val="009810A3"/>
    <w:rsid w:val="009826C7"/>
    <w:rsid w:val="00983B70"/>
    <w:rsid w:val="00983C51"/>
    <w:rsid w:val="0098502A"/>
    <w:rsid w:val="0098546A"/>
    <w:rsid w:val="0098722C"/>
    <w:rsid w:val="00991BE2"/>
    <w:rsid w:val="0099359F"/>
    <w:rsid w:val="00993A04"/>
    <w:rsid w:val="00993E3B"/>
    <w:rsid w:val="0099445D"/>
    <w:rsid w:val="00996369"/>
    <w:rsid w:val="00997988"/>
    <w:rsid w:val="00997C2E"/>
    <w:rsid w:val="009A0107"/>
    <w:rsid w:val="009A13C2"/>
    <w:rsid w:val="009A2326"/>
    <w:rsid w:val="009A3FE0"/>
    <w:rsid w:val="009A4987"/>
    <w:rsid w:val="009A4CF7"/>
    <w:rsid w:val="009A4E90"/>
    <w:rsid w:val="009A5182"/>
    <w:rsid w:val="009A5D9C"/>
    <w:rsid w:val="009A61B5"/>
    <w:rsid w:val="009B0FE3"/>
    <w:rsid w:val="009B106A"/>
    <w:rsid w:val="009B145A"/>
    <w:rsid w:val="009B30B8"/>
    <w:rsid w:val="009B327E"/>
    <w:rsid w:val="009B3DDF"/>
    <w:rsid w:val="009B4271"/>
    <w:rsid w:val="009B4833"/>
    <w:rsid w:val="009B4B87"/>
    <w:rsid w:val="009B501A"/>
    <w:rsid w:val="009B5DAE"/>
    <w:rsid w:val="009B753C"/>
    <w:rsid w:val="009B7739"/>
    <w:rsid w:val="009B7909"/>
    <w:rsid w:val="009C099F"/>
    <w:rsid w:val="009C33B3"/>
    <w:rsid w:val="009C3935"/>
    <w:rsid w:val="009C471A"/>
    <w:rsid w:val="009C5FA4"/>
    <w:rsid w:val="009C6416"/>
    <w:rsid w:val="009C6620"/>
    <w:rsid w:val="009C7451"/>
    <w:rsid w:val="009D03DC"/>
    <w:rsid w:val="009D0E22"/>
    <w:rsid w:val="009D23D2"/>
    <w:rsid w:val="009D2675"/>
    <w:rsid w:val="009D3161"/>
    <w:rsid w:val="009D32C6"/>
    <w:rsid w:val="009D439E"/>
    <w:rsid w:val="009D58EE"/>
    <w:rsid w:val="009D64DA"/>
    <w:rsid w:val="009D707B"/>
    <w:rsid w:val="009D708A"/>
    <w:rsid w:val="009D7094"/>
    <w:rsid w:val="009D73E2"/>
    <w:rsid w:val="009D75BA"/>
    <w:rsid w:val="009E0CEF"/>
    <w:rsid w:val="009E0FBB"/>
    <w:rsid w:val="009E20F7"/>
    <w:rsid w:val="009E272A"/>
    <w:rsid w:val="009E577C"/>
    <w:rsid w:val="009E627F"/>
    <w:rsid w:val="009E690A"/>
    <w:rsid w:val="009E71F8"/>
    <w:rsid w:val="009E74D8"/>
    <w:rsid w:val="009F1A0E"/>
    <w:rsid w:val="009F1F65"/>
    <w:rsid w:val="009F39CB"/>
    <w:rsid w:val="009F3FA9"/>
    <w:rsid w:val="009F47E2"/>
    <w:rsid w:val="009F53C9"/>
    <w:rsid w:val="009F58CF"/>
    <w:rsid w:val="009F6A38"/>
    <w:rsid w:val="009F6F86"/>
    <w:rsid w:val="009F740B"/>
    <w:rsid w:val="009F74DB"/>
    <w:rsid w:val="009F7929"/>
    <w:rsid w:val="009F79E8"/>
    <w:rsid w:val="009F7AF5"/>
    <w:rsid w:val="00A004E1"/>
    <w:rsid w:val="00A014E8"/>
    <w:rsid w:val="00A02588"/>
    <w:rsid w:val="00A02AA2"/>
    <w:rsid w:val="00A043FF"/>
    <w:rsid w:val="00A05833"/>
    <w:rsid w:val="00A06023"/>
    <w:rsid w:val="00A066EB"/>
    <w:rsid w:val="00A10A57"/>
    <w:rsid w:val="00A1249C"/>
    <w:rsid w:val="00A13E92"/>
    <w:rsid w:val="00A1417D"/>
    <w:rsid w:val="00A14C54"/>
    <w:rsid w:val="00A15CEA"/>
    <w:rsid w:val="00A17D10"/>
    <w:rsid w:val="00A20690"/>
    <w:rsid w:val="00A22ACF"/>
    <w:rsid w:val="00A2395E"/>
    <w:rsid w:val="00A248A8"/>
    <w:rsid w:val="00A26C60"/>
    <w:rsid w:val="00A27083"/>
    <w:rsid w:val="00A27C90"/>
    <w:rsid w:val="00A31142"/>
    <w:rsid w:val="00A314D0"/>
    <w:rsid w:val="00A31F20"/>
    <w:rsid w:val="00A348F0"/>
    <w:rsid w:val="00A355E6"/>
    <w:rsid w:val="00A361DF"/>
    <w:rsid w:val="00A40B23"/>
    <w:rsid w:val="00A417BD"/>
    <w:rsid w:val="00A419B7"/>
    <w:rsid w:val="00A41E1C"/>
    <w:rsid w:val="00A43059"/>
    <w:rsid w:val="00A43644"/>
    <w:rsid w:val="00A43F97"/>
    <w:rsid w:val="00A441AA"/>
    <w:rsid w:val="00A44980"/>
    <w:rsid w:val="00A454EF"/>
    <w:rsid w:val="00A50010"/>
    <w:rsid w:val="00A50204"/>
    <w:rsid w:val="00A527F6"/>
    <w:rsid w:val="00A52A83"/>
    <w:rsid w:val="00A52E5A"/>
    <w:rsid w:val="00A53582"/>
    <w:rsid w:val="00A53A85"/>
    <w:rsid w:val="00A53B04"/>
    <w:rsid w:val="00A544ED"/>
    <w:rsid w:val="00A56593"/>
    <w:rsid w:val="00A567F9"/>
    <w:rsid w:val="00A57492"/>
    <w:rsid w:val="00A601CA"/>
    <w:rsid w:val="00A605D3"/>
    <w:rsid w:val="00A611A7"/>
    <w:rsid w:val="00A616DC"/>
    <w:rsid w:val="00A61C9F"/>
    <w:rsid w:val="00A63CCF"/>
    <w:rsid w:val="00A63FB1"/>
    <w:rsid w:val="00A64BAC"/>
    <w:rsid w:val="00A6517E"/>
    <w:rsid w:val="00A67147"/>
    <w:rsid w:val="00A72AAE"/>
    <w:rsid w:val="00A72D46"/>
    <w:rsid w:val="00A739C6"/>
    <w:rsid w:val="00A74586"/>
    <w:rsid w:val="00A750A4"/>
    <w:rsid w:val="00A75D7B"/>
    <w:rsid w:val="00A778FC"/>
    <w:rsid w:val="00A8171B"/>
    <w:rsid w:val="00A81848"/>
    <w:rsid w:val="00A8284F"/>
    <w:rsid w:val="00A82887"/>
    <w:rsid w:val="00A8375C"/>
    <w:rsid w:val="00A83B50"/>
    <w:rsid w:val="00A83CCD"/>
    <w:rsid w:val="00A84055"/>
    <w:rsid w:val="00A84787"/>
    <w:rsid w:val="00A84A97"/>
    <w:rsid w:val="00A854AF"/>
    <w:rsid w:val="00A86B22"/>
    <w:rsid w:val="00A86C1B"/>
    <w:rsid w:val="00A87211"/>
    <w:rsid w:val="00A8763C"/>
    <w:rsid w:val="00A8787C"/>
    <w:rsid w:val="00A909DF"/>
    <w:rsid w:val="00A93AC8"/>
    <w:rsid w:val="00A941DF"/>
    <w:rsid w:val="00A94873"/>
    <w:rsid w:val="00A94E86"/>
    <w:rsid w:val="00A94FD9"/>
    <w:rsid w:val="00A955A9"/>
    <w:rsid w:val="00A97280"/>
    <w:rsid w:val="00AA0D87"/>
    <w:rsid w:val="00AA132F"/>
    <w:rsid w:val="00AA2627"/>
    <w:rsid w:val="00AA288C"/>
    <w:rsid w:val="00AA3F80"/>
    <w:rsid w:val="00AA6B76"/>
    <w:rsid w:val="00AA7372"/>
    <w:rsid w:val="00AB093A"/>
    <w:rsid w:val="00AB0A6A"/>
    <w:rsid w:val="00AB0C6F"/>
    <w:rsid w:val="00AB2BDB"/>
    <w:rsid w:val="00AB31BE"/>
    <w:rsid w:val="00AB37D2"/>
    <w:rsid w:val="00AB4DEB"/>
    <w:rsid w:val="00AB653A"/>
    <w:rsid w:val="00AB717B"/>
    <w:rsid w:val="00AB7246"/>
    <w:rsid w:val="00AB72C5"/>
    <w:rsid w:val="00AC19B9"/>
    <w:rsid w:val="00AC39DF"/>
    <w:rsid w:val="00AC5EB8"/>
    <w:rsid w:val="00AC6FAB"/>
    <w:rsid w:val="00AC74DC"/>
    <w:rsid w:val="00AC7555"/>
    <w:rsid w:val="00AD0313"/>
    <w:rsid w:val="00AD18E0"/>
    <w:rsid w:val="00AD271F"/>
    <w:rsid w:val="00AD4F4F"/>
    <w:rsid w:val="00AD5C0B"/>
    <w:rsid w:val="00AD644B"/>
    <w:rsid w:val="00AD6520"/>
    <w:rsid w:val="00AE0485"/>
    <w:rsid w:val="00AE106E"/>
    <w:rsid w:val="00AE1B02"/>
    <w:rsid w:val="00AE1CD6"/>
    <w:rsid w:val="00AE6437"/>
    <w:rsid w:val="00AE73F7"/>
    <w:rsid w:val="00AF1576"/>
    <w:rsid w:val="00AF1615"/>
    <w:rsid w:val="00AF2BBF"/>
    <w:rsid w:val="00AF4C96"/>
    <w:rsid w:val="00AF5F11"/>
    <w:rsid w:val="00AF67CC"/>
    <w:rsid w:val="00AF6C0E"/>
    <w:rsid w:val="00B001B1"/>
    <w:rsid w:val="00B01128"/>
    <w:rsid w:val="00B02806"/>
    <w:rsid w:val="00B02E98"/>
    <w:rsid w:val="00B05763"/>
    <w:rsid w:val="00B05F06"/>
    <w:rsid w:val="00B0648A"/>
    <w:rsid w:val="00B069BF"/>
    <w:rsid w:val="00B07CEC"/>
    <w:rsid w:val="00B07EED"/>
    <w:rsid w:val="00B1013F"/>
    <w:rsid w:val="00B10D03"/>
    <w:rsid w:val="00B11044"/>
    <w:rsid w:val="00B11086"/>
    <w:rsid w:val="00B11325"/>
    <w:rsid w:val="00B11761"/>
    <w:rsid w:val="00B12DA8"/>
    <w:rsid w:val="00B13B9D"/>
    <w:rsid w:val="00B17940"/>
    <w:rsid w:val="00B206DC"/>
    <w:rsid w:val="00B21C03"/>
    <w:rsid w:val="00B22452"/>
    <w:rsid w:val="00B22CDB"/>
    <w:rsid w:val="00B25166"/>
    <w:rsid w:val="00B25662"/>
    <w:rsid w:val="00B2675C"/>
    <w:rsid w:val="00B26858"/>
    <w:rsid w:val="00B31F8A"/>
    <w:rsid w:val="00B3282A"/>
    <w:rsid w:val="00B32B80"/>
    <w:rsid w:val="00B336BB"/>
    <w:rsid w:val="00B34105"/>
    <w:rsid w:val="00B342A2"/>
    <w:rsid w:val="00B35D57"/>
    <w:rsid w:val="00B36AF9"/>
    <w:rsid w:val="00B40079"/>
    <w:rsid w:val="00B40EAA"/>
    <w:rsid w:val="00B415A9"/>
    <w:rsid w:val="00B41D0A"/>
    <w:rsid w:val="00B4238D"/>
    <w:rsid w:val="00B438DB"/>
    <w:rsid w:val="00B446DE"/>
    <w:rsid w:val="00B453F1"/>
    <w:rsid w:val="00B45D8D"/>
    <w:rsid w:val="00B4725E"/>
    <w:rsid w:val="00B47B31"/>
    <w:rsid w:val="00B51DEA"/>
    <w:rsid w:val="00B5338C"/>
    <w:rsid w:val="00B53AB2"/>
    <w:rsid w:val="00B54E78"/>
    <w:rsid w:val="00B56498"/>
    <w:rsid w:val="00B617BB"/>
    <w:rsid w:val="00B61DC7"/>
    <w:rsid w:val="00B641B9"/>
    <w:rsid w:val="00B64547"/>
    <w:rsid w:val="00B65B37"/>
    <w:rsid w:val="00B65BE9"/>
    <w:rsid w:val="00B66BED"/>
    <w:rsid w:val="00B7040F"/>
    <w:rsid w:val="00B707C7"/>
    <w:rsid w:val="00B71A7B"/>
    <w:rsid w:val="00B72349"/>
    <w:rsid w:val="00B72544"/>
    <w:rsid w:val="00B726A8"/>
    <w:rsid w:val="00B7557A"/>
    <w:rsid w:val="00B75E07"/>
    <w:rsid w:val="00B77109"/>
    <w:rsid w:val="00B7755F"/>
    <w:rsid w:val="00B804B8"/>
    <w:rsid w:val="00B80A62"/>
    <w:rsid w:val="00B81BF0"/>
    <w:rsid w:val="00B82659"/>
    <w:rsid w:val="00B83381"/>
    <w:rsid w:val="00B83FF7"/>
    <w:rsid w:val="00B84660"/>
    <w:rsid w:val="00B84BA6"/>
    <w:rsid w:val="00B856D9"/>
    <w:rsid w:val="00B8570D"/>
    <w:rsid w:val="00B904E4"/>
    <w:rsid w:val="00B9240C"/>
    <w:rsid w:val="00B9417B"/>
    <w:rsid w:val="00B94DFC"/>
    <w:rsid w:val="00B95363"/>
    <w:rsid w:val="00BA0191"/>
    <w:rsid w:val="00BA0777"/>
    <w:rsid w:val="00BA0890"/>
    <w:rsid w:val="00BA3DCF"/>
    <w:rsid w:val="00BA4189"/>
    <w:rsid w:val="00BA4918"/>
    <w:rsid w:val="00BA4952"/>
    <w:rsid w:val="00BA49BD"/>
    <w:rsid w:val="00BA5766"/>
    <w:rsid w:val="00BA6506"/>
    <w:rsid w:val="00BA76C0"/>
    <w:rsid w:val="00BA7AE9"/>
    <w:rsid w:val="00BB008E"/>
    <w:rsid w:val="00BB0392"/>
    <w:rsid w:val="00BB047C"/>
    <w:rsid w:val="00BB077D"/>
    <w:rsid w:val="00BB08E7"/>
    <w:rsid w:val="00BB2696"/>
    <w:rsid w:val="00BB31FB"/>
    <w:rsid w:val="00BB32A4"/>
    <w:rsid w:val="00BB4B5F"/>
    <w:rsid w:val="00BB53F7"/>
    <w:rsid w:val="00BB5F32"/>
    <w:rsid w:val="00BB5FA9"/>
    <w:rsid w:val="00BB7222"/>
    <w:rsid w:val="00BB7C0C"/>
    <w:rsid w:val="00BC392F"/>
    <w:rsid w:val="00BC4F1A"/>
    <w:rsid w:val="00BC51DD"/>
    <w:rsid w:val="00BC5CFB"/>
    <w:rsid w:val="00BC63CC"/>
    <w:rsid w:val="00BC6C01"/>
    <w:rsid w:val="00BC791B"/>
    <w:rsid w:val="00BD10A1"/>
    <w:rsid w:val="00BD10EA"/>
    <w:rsid w:val="00BD18AB"/>
    <w:rsid w:val="00BD2182"/>
    <w:rsid w:val="00BD2846"/>
    <w:rsid w:val="00BD34F1"/>
    <w:rsid w:val="00BD37D9"/>
    <w:rsid w:val="00BD4A16"/>
    <w:rsid w:val="00BD4C94"/>
    <w:rsid w:val="00BD53AF"/>
    <w:rsid w:val="00BE0677"/>
    <w:rsid w:val="00BE0EB5"/>
    <w:rsid w:val="00BE1595"/>
    <w:rsid w:val="00BE1C6F"/>
    <w:rsid w:val="00BE3B54"/>
    <w:rsid w:val="00BE4A0D"/>
    <w:rsid w:val="00BE5395"/>
    <w:rsid w:val="00BE5649"/>
    <w:rsid w:val="00BE5810"/>
    <w:rsid w:val="00BE6005"/>
    <w:rsid w:val="00BE63A6"/>
    <w:rsid w:val="00BF0BF4"/>
    <w:rsid w:val="00BF1238"/>
    <w:rsid w:val="00BF3460"/>
    <w:rsid w:val="00BF3D07"/>
    <w:rsid w:val="00C00650"/>
    <w:rsid w:val="00C01455"/>
    <w:rsid w:val="00C01A42"/>
    <w:rsid w:val="00C03890"/>
    <w:rsid w:val="00C044E8"/>
    <w:rsid w:val="00C05210"/>
    <w:rsid w:val="00C05B25"/>
    <w:rsid w:val="00C06795"/>
    <w:rsid w:val="00C10019"/>
    <w:rsid w:val="00C1594A"/>
    <w:rsid w:val="00C16C04"/>
    <w:rsid w:val="00C16CEB"/>
    <w:rsid w:val="00C17FDE"/>
    <w:rsid w:val="00C201E1"/>
    <w:rsid w:val="00C2036D"/>
    <w:rsid w:val="00C21E1B"/>
    <w:rsid w:val="00C2294C"/>
    <w:rsid w:val="00C22E79"/>
    <w:rsid w:val="00C22EEA"/>
    <w:rsid w:val="00C238A7"/>
    <w:rsid w:val="00C242B3"/>
    <w:rsid w:val="00C254D9"/>
    <w:rsid w:val="00C25BBF"/>
    <w:rsid w:val="00C26211"/>
    <w:rsid w:val="00C26344"/>
    <w:rsid w:val="00C26BB1"/>
    <w:rsid w:val="00C3145E"/>
    <w:rsid w:val="00C31789"/>
    <w:rsid w:val="00C350E5"/>
    <w:rsid w:val="00C3528C"/>
    <w:rsid w:val="00C35E0C"/>
    <w:rsid w:val="00C36439"/>
    <w:rsid w:val="00C369A6"/>
    <w:rsid w:val="00C375D8"/>
    <w:rsid w:val="00C40BD2"/>
    <w:rsid w:val="00C41724"/>
    <w:rsid w:val="00C424E5"/>
    <w:rsid w:val="00C439C0"/>
    <w:rsid w:val="00C44291"/>
    <w:rsid w:val="00C45DF1"/>
    <w:rsid w:val="00C4716D"/>
    <w:rsid w:val="00C4740D"/>
    <w:rsid w:val="00C50053"/>
    <w:rsid w:val="00C5005E"/>
    <w:rsid w:val="00C5090C"/>
    <w:rsid w:val="00C53919"/>
    <w:rsid w:val="00C53F48"/>
    <w:rsid w:val="00C54313"/>
    <w:rsid w:val="00C55E8B"/>
    <w:rsid w:val="00C5654C"/>
    <w:rsid w:val="00C56845"/>
    <w:rsid w:val="00C57B11"/>
    <w:rsid w:val="00C608B2"/>
    <w:rsid w:val="00C61771"/>
    <w:rsid w:val="00C62E5E"/>
    <w:rsid w:val="00C63175"/>
    <w:rsid w:val="00C63753"/>
    <w:rsid w:val="00C63C5E"/>
    <w:rsid w:val="00C64400"/>
    <w:rsid w:val="00C64D4F"/>
    <w:rsid w:val="00C652ED"/>
    <w:rsid w:val="00C66059"/>
    <w:rsid w:val="00C6762C"/>
    <w:rsid w:val="00C67E2B"/>
    <w:rsid w:val="00C70DA4"/>
    <w:rsid w:val="00C71A0C"/>
    <w:rsid w:val="00C725CF"/>
    <w:rsid w:val="00C73597"/>
    <w:rsid w:val="00C74E7D"/>
    <w:rsid w:val="00C7538A"/>
    <w:rsid w:val="00C7581A"/>
    <w:rsid w:val="00C75AD8"/>
    <w:rsid w:val="00C7660D"/>
    <w:rsid w:val="00C77078"/>
    <w:rsid w:val="00C776F5"/>
    <w:rsid w:val="00C77C4C"/>
    <w:rsid w:val="00C8337E"/>
    <w:rsid w:val="00C85C6C"/>
    <w:rsid w:val="00C873BC"/>
    <w:rsid w:val="00C904C3"/>
    <w:rsid w:val="00C919F1"/>
    <w:rsid w:val="00C941EC"/>
    <w:rsid w:val="00C94788"/>
    <w:rsid w:val="00C94EBE"/>
    <w:rsid w:val="00C956C6"/>
    <w:rsid w:val="00C9616C"/>
    <w:rsid w:val="00C96DF4"/>
    <w:rsid w:val="00CA116D"/>
    <w:rsid w:val="00CA1288"/>
    <w:rsid w:val="00CA2C96"/>
    <w:rsid w:val="00CA4622"/>
    <w:rsid w:val="00CA4BB2"/>
    <w:rsid w:val="00CA5622"/>
    <w:rsid w:val="00CA5A0F"/>
    <w:rsid w:val="00CA6C42"/>
    <w:rsid w:val="00CA6E27"/>
    <w:rsid w:val="00CA7320"/>
    <w:rsid w:val="00CA7891"/>
    <w:rsid w:val="00CB063E"/>
    <w:rsid w:val="00CB1CD4"/>
    <w:rsid w:val="00CB3E73"/>
    <w:rsid w:val="00CB45FC"/>
    <w:rsid w:val="00CB4E2C"/>
    <w:rsid w:val="00CB4F7E"/>
    <w:rsid w:val="00CB592D"/>
    <w:rsid w:val="00CB6806"/>
    <w:rsid w:val="00CB6926"/>
    <w:rsid w:val="00CC08E5"/>
    <w:rsid w:val="00CC0F74"/>
    <w:rsid w:val="00CC38F6"/>
    <w:rsid w:val="00CC3C24"/>
    <w:rsid w:val="00CC3DDA"/>
    <w:rsid w:val="00CC47B8"/>
    <w:rsid w:val="00CC4B49"/>
    <w:rsid w:val="00CC4C14"/>
    <w:rsid w:val="00CC7928"/>
    <w:rsid w:val="00CD29F4"/>
    <w:rsid w:val="00CD2FD0"/>
    <w:rsid w:val="00CD663A"/>
    <w:rsid w:val="00CD6826"/>
    <w:rsid w:val="00CD73EB"/>
    <w:rsid w:val="00CD7665"/>
    <w:rsid w:val="00CD79D4"/>
    <w:rsid w:val="00CE0DF0"/>
    <w:rsid w:val="00CE0E82"/>
    <w:rsid w:val="00CE1BA8"/>
    <w:rsid w:val="00CE27BD"/>
    <w:rsid w:val="00CE448B"/>
    <w:rsid w:val="00CE4A49"/>
    <w:rsid w:val="00CE5987"/>
    <w:rsid w:val="00CF0042"/>
    <w:rsid w:val="00CF035C"/>
    <w:rsid w:val="00CF0E83"/>
    <w:rsid w:val="00CF2D94"/>
    <w:rsid w:val="00CF38E5"/>
    <w:rsid w:val="00CF39F4"/>
    <w:rsid w:val="00CF42ED"/>
    <w:rsid w:val="00CF4FD7"/>
    <w:rsid w:val="00CF5876"/>
    <w:rsid w:val="00CF721E"/>
    <w:rsid w:val="00CF797B"/>
    <w:rsid w:val="00CF7F73"/>
    <w:rsid w:val="00D041EF"/>
    <w:rsid w:val="00D04274"/>
    <w:rsid w:val="00D0515F"/>
    <w:rsid w:val="00D05C74"/>
    <w:rsid w:val="00D06162"/>
    <w:rsid w:val="00D0712D"/>
    <w:rsid w:val="00D100A1"/>
    <w:rsid w:val="00D13B0D"/>
    <w:rsid w:val="00D13EE4"/>
    <w:rsid w:val="00D16B42"/>
    <w:rsid w:val="00D17359"/>
    <w:rsid w:val="00D17D6C"/>
    <w:rsid w:val="00D20090"/>
    <w:rsid w:val="00D21328"/>
    <w:rsid w:val="00D229B2"/>
    <w:rsid w:val="00D25FEF"/>
    <w:rsid w:val="00D2609B"/>
    <w:rsid w:val="00D274FB"/>
    <w:rsid w:val="00D2775F"/>
    <w:rsid w:val="00D3538C"/>
    <w:rsid w:val="00D36B1F"/>
    <w:rsid w:val="00D37B92"/>
    <w:rsid w:val="00D40500"/>
    <w:rsid w:val="00D40EFC"/>
    <w:rsid w:val="00D41DF4"/>
    <w:rsid w:val="00D4555D"/>
    <w:rsid w:val="00D459D0"/>
    <w:rsid w:val="00D45CB9"/>
    <w:rsid w:val="00D4605B"/>
    <w:rsid w:val="00D475E1"/>
    <w:rsid w:val="00D5060B"/>
    <w:rsid w:val="00D529A9"/>
    <w:rsid w:val="00D53A8E"/>
    <w:rsid w:val="00D5427D"/>
    <w:rsid w:val="00D54677"/>
    <w:rsid w:val="00D5484B"/>
    <w:rsid w:val="00D5506B"/>
    <w:rsid w:val="00D550CE"/>
    <w:rsid w:val="00D57904"/>
    <w:rsid w:val="00D60165"/>
    <w:rsid w:val="00D62982"/>
    <w:rsid w:val="00D630BA"/>
    <w:rsid w:val="00D63385"/>
    <w:rsid w:val="00D63A85"/>
    <w:rsid w:val="00D6436A"/>
    <w:rsid w:val="00D65439"/>
    <w:rsid w:val="00D66583"/>
    <w:rsid w:val="00D70F3E"/>
    <w:rsid w:val="00D7101A"/>
    <w:rsid w:val="00D712AC"/>
    <w:rsid w:val="00D72BEC"/>
    <w:rsid w:val="00D7394C"/>
    <w:rsid w:val="00D743E2"/>
    <w:rsid w:val="00D74491"/>
    <w:rsid w:val="00D748A5"/>
    <w:rsid w:val="00D7494C"/>
    <w:rsid w:val="00D80485"/>
    <w:rsid w:val="00D82290"/>
    <w:rsid w:val="00D82A8D"/>
    <w:rsid w:val="00D8392B"/>
    <w:rsid w:val="00D8431C"/>
    <w:rsid w:val="00D849F4"/>
    <w:rsid w:val="00D86862"/>
    <w:rsid w:val="00D87E88"/>
    <w:rsid w:val="00D90EBA"/>
    <w:rsid w:val="00D9151E"/>
    <w:rsid w:val="00D929D8"/>
    <w:rsid w:val="00D92CEE"/>
    <w:rsid w:val="00D93A2B"/>
    <w:rsid w:val="00D945A2"/>
    <w:rsid w:val="00D966F5"/>
    <w:rsid w:val="00DA3783"/>
    <w:rsid w:val="00DA40F2"/>
    <w:rsid w:val="00DA4CDA"/>
    <w:rsid w:val="00DA4F00"/>
    <w:rsid w:val="00DA560E"/>
    <w:rsid w:val="00DA5933"/>
    <w:rsid w:val="00DA6E7C"/>
    <w:rsid w:val="00DB0352"/>
    <w:rsid w:val="00DB15DA"/>
    <w:rsid w:val="00DB1648"/>
    <w:rsid w:val="00DB1D94"/>
    <w:rsid w:val="00DB1F16"/>
    <w:rsid w:val="00DB39DD"/>
    <w:rsid w:val="00DB49AA"/>
    <w:rsid w:val="00DB652E"/>
    <w:rsid w:val="00DC01BC"/>
    <w:rsid w:val="00DC06E9"/>
    <w:rsid w:val="00DC0874"/>
    <w:rsid w:val="00DC0AA5"/>
    <w:rsid w:val="00DC3344"/>
    <w:rsid w:val="00DC40FC"/>
    <w:rsid w:val="00DC4631"/>
    <w:rsid w:val="00DC4761"/>
    <w:rsid w:val="00DC75EF"/>
    <w:rsid w:val="00DC7DE7"/>
    <w:rsid w:val="00DD23D3"/>
    <w:rsid w:val="00DD2426"/>
    <w:rsid w:val="00DD2488"/>
    <w:rsid w:val="00DD2C30"/>
    <w:rsid w:val="00DD3C6C"/>
    <w:rsid w:val="00DD3E1F"/>
    <w:rsid w:val="00DD430F"/>
    <w:rsid w:val="00DD4408"/>
    <w:rsid w:val="00DD44E6"/>
    <w:rsid w:val="00DD47BB"/>
    <w:rsid w:val="00DD6A6A"/>
    <w:rsid w:val="00DD788B"/>
    <w:rsid w:val="00DE10C3"/>
    <w:rsid w:val="00DE10C5"/>
    <w:rsid w:val="00DE3729"/>
    <w:rsid w:val="00DE5B92"/>
    <w:rsid w:val="00DE6640"/>
    <w:rsid w:val="00DE6CFB"/>
    <w:rsid w:val="00DE7777"/>
    <w:rsid w:val="00DF13B7"/>
    <w:rsid w:val="00DF427C"/>
    <w:rsid w:val="00DF5198"/>
    <w:rsid w:val="00DF5A86"/>
    <w:rsid w:val="00DF5B42"/>
    <w:rsid w:val="00DF5E46"/>
    <w:rsid w:val="00DF66D0"/>
    <w:rsid w:val="00DF7C04"/>
    <w:rsid w:val="00E0148A"/>
    <w:rsid w:val="00E0225B"/>
    <w:rsid w:val="00E02D15"/>
    <w:rsid w:val="00E03365"/>
    <w:rsid w:val="00E03CDB"/>
    <w:rsid w:val="00E04FC7"/>
    <w:rsid w:val="00E06A5D"/>
    <w:rsid w:val="00E06DC2"/>
    <w:rsid w:val="00E120B2"/>
    <w:rsid w:val="00E12193"/>
    <w:rsid w:val="00E13196"/>
    <w:rsid w:val="00E13780"/>
    <w:rsid w:val="00E1410F"/>
    <w:rsid w:val="00E16C4E"/>
    <w:rsid w:val="00E171F2"/>
    <w:rsid w:val="00E206B2"/>
    <w:rsid w:val="00E20E08"/>
    <w:rsid w:val="00E20ECB"/>
    <w:rsid w:val="00E21D65"/>
    <w:rsid w:val="00E21DDB"/>
    <w:rsid w:val="00E22006"/>
    <w:rsid w:val="00E22C2B"/>
    <w:rsid w:val="00E24568"/>
    <w:rsid w:val="00E25F0E"/>
    <w:rsid w:val="00E2687E"/>
    <w:rsid w:val="00E27DAA"/>
    <w:rsid w:val="00E3004E"/>
    <w:rsid w:val="00E30E75"/>
    <w:rsid w:val="00E312F2"/>
    <w:rsid w:val="00E31F0B"/>
    <w:rsid w:val="00E32BE5"/>
    <w:rsid w:val="00E32C03"/>
    <w:rsid w:val="00E3324B"/>
    <w:rsid w:val="00E33915"/>
    <w:rsid w:val="00E35467"/>
    <w:rsid w:val="00E4076F"/>
    <w:rsid w:val="00E40794"/>
    <w:rsid w:val="00E40D4C"/>
    <w:rsid w:val="00E41357"/>
    <w:rsid w:val="00E41448"/>
    <w:rsid w:val="00E415D2"/>
    <w:rsid w:val="00E421FB"/>
    <w:rsid w:val="00E428B6"/>
    <w:rsid w:val="00E42B12"/>
    <w:rsid w:val="00E44BCB"/>
    <w:rsid w:val="00E46F4F"/>
    <w:rsid w:val="00E5075B"/>
    <w:rsid w:val="00E50AEB"/>
    <w:rsid w:val="00E50B7C"/>
    <w:rsid w:val="00E517F4"/>
    <w:rsid w:val="00E51B75"/>
    <w:rsid w:val="00E53808"/>
    <w:rsid w:val="00E53D51"/>
    <w:rsid w:val="00E54DD8"/>
    <w:rsid w:val="00E563BF"/>
    <w:rsid w:val="00E56504"/>
    <w:rsid w:val="00E56720"/>
    <w:rsid w:val="00E56985"/>
    <w:rsid w:val="00E56F94"/>
    <w:rsid w:val="00E577E6"/>
    <w:rsid w:val="00E57EF1"/>
    <w:rsid w:val="00E6020C"/>
    <w:rsid w:val="00E60766"/>
    <w:rsid w:val="00E61777"/>
    <w:rsid w:val="00E6186E"/>
    <w:rsid w:val="00E62B1C"/>
    <w:rsid w:val="00E6389F"/>
    <w:rsid w:val="00E645A7"/>
    <w:rsid w:val="00E64F32"/>
    <w:rsid w:val="00E650C0"/>
    <w:rsid w:val="00E6701A"/>
    <w:rsid w:val="00E70CEF"/>
    <w:rsid w:val="00E7112A"/>
    <w:rsid w:val="00E71AB7"/>
    <w:rsid w:val="00E74D3F"/>
    <w:rsid w:val="00E76026"/>
    <w:rsid w:val="00E774D6"/>
    <w:rsid w:val="00E777E6"/>
    <w:rsid w:val="00E807D4"/>
    <w:rsid w:val="00E80AF8"/>
    <w:rsid w:val="00E816F6"/>
    <w:rsid w:val="00E8257B"/>
    <w:rsid w:val="00E839D9"/>
    <w:rsid w:val="00E848F5"/>
    <w:rsid w:val="00E85219"/>
    <w:rsid w:val="00E85584"/>
    <w:rsid w:val="00E86C78"/>
    <w:rsid w:val="00E8747B"/>
    <w:rsid w:val="00E90010"/>
    <w:rsid w:val="00E90659"/>
    <w:rsid w:val="00E95292"/>
    <w:rsid w:val="00E95601"/>
    <w:rsid w:val="00E95C66"/>
    <w:rsid w:val="00E95E48"/>
    <w:rsid w:val="00E97455"/>
    <w:rsid w:val="00E97FA9"/>
    <w:rsid w:val="00EA20B0"/>
    <w:rsid w:val="00EA2180"/>
    <w:rsid w:val="00EA2C7A"/>
    <w:rsid w:val="00EA30CF"/>
    <w:rsid w:val="00EA4905"/>
    <w:rsid w:val="00EA54E9"/>
    <w:rsid w:val="00EA6719"/>
    <w:rsid w:val="00EA7898"/>
    <w:rsid w:val="00EB09ED"/>
    <w:rsid w:val="00EB1639"/>
    <w:rsid w:val="00EB22F3"/>
    <w:rsid w:val="00EB2502"/>
    <w:rsid w:val="00EB2D36"/>
    <w:rsid w:val="00EB32EF"/>
    <w:rsid w:val="00EB4E23"/>
    <w:rsid w:val="00EB6AA5"/>
    <w:rsid w:val="00EB6B3C"/>
    <w:rsid w:val="00EB789E"/>
    <w:rsid w:val="00EC0381"/>
    <w:rsid w:val="00EC040B"/>
    <w:rsid w:val="00EC05EE"/>
    <w:rsid w:val="00EC0F03"/>
    <w:rsid w:val="00EC1290"/>
    <w:rsid w:val="00EC3B7B"/>
    <w:rsid w:val="00EC3D5E"/>
    <w:rsid w:val="00EC536A"/>
    <w:rsid w:val="00EC5858"/>
    <w:rsid w:val="00EC792E"/>
    <w:rsid w:val="00ED1342"/>
    <w:rsid w:val="00ED1F56"/>
    <w:rsid w:val="00ED2870"/>
    <w:rsid w:val="00ED3660"/>
    <w:rsid w:val="00ED4DB8"/>
    <w:rsid w:val="00ED5388"/>
    <w:rsid w:val="00ED55C6"/>
    <w:rsid w:val="00ED6B4F"/>
    <w:rsid w:val="00ED76C7"/>
    <w:rsid w:val="00ED7DE7"/>
    <w:rsid w:val="00EE00BA"/>
    <w:rsid w:val="00EE03FB"/>
    <w:rsid w:val="00EE0942"/>
    <w:rsid w:val="00EE3365"/>
    <w:rsid w:val="00EE3758"/>
    <w:rsid w:val="00EE424D"/>
    <w:rsid w:val="00EE5015"/>
    <w:rsid w:val="00EE550A"/>
    <w:rsid w:val="00EE696C"/>
    <w:rsid w:val="00EE70D1"/>
    <w:rsid w:val="00EE73F8"/>
    <w:rsid w:val="00EE74FC"/>
    <w:rsid w:val="00EF001E"/>
    <w:rsid w:val="00EF0428"/>
    <w:rsid w:val="00EF0459"/>
    <w:rsid w:val="00EF0D07"/>
    <w:rsid w:val="00EF21FE"/>
    <w:rsid w:val="00EF307E"/>
    <w:rsid w:val="00EF3AD8"/>
    <w:rsid w:val="00EF3C7C"/>
    <w:rsid w:val="00EF41FB"/>
    <w:rsid w:val="00EF53AD"/>
    <w:rsid w:val="00EF6A9C"/>
    <w:rsid w:val="00EF6FA9"/>
    <w:rsid w:val="00F007F5"/>
    <w:rsid w:val="00F00BF7"/>
    <w:rsid w:val="00F00E20"/>
    <w:rsid w:val="00F01812"/>
    <w:rsid w:val="00F029B0"/>
    <w:rsid w:val="00F02CA4"/>
    <w:rsid w:val="00F0323D"/>
    <w:rsid w:val="00F04BF0"/>
    <w:rsid w:val="00F06751"/>
    <w:rsid w:val="00F1047A"/>
    <w:rsid w:val="00F1144E"/>
    <w:rsid w:val="00F1167C"/>
    <w:rsid w:val="00F1294A"/>
    <w:rsid w:val="00F14205"/>
    <w:rsid w:val="00F14CAC"/>
    <w:rsid w:val="00F162EC"/>
    <w:rsid w:val="00F1766D"/>
    <w:rsid w:val="00F17AE5"/>
    <w:rsid w:val="00F201C5"/>
    <w:rsid w:val="00F21663"/>
    <w:rsid w:val="00F21ED8"/>
    <w:rsid w:val="00F22550"/>
    <w:rsid w:val="00F22D14"/>
    <w:rsid w:val="00F249EF"/>
    <w:rsid w:val="00F26195"/>
    <w:rsid w:val="00F26609"/>
    <w:rsid w:val="00F27FA7"/>
    <w:rsid w:val="00F31B09"/>
    <w:rsid w:val="00F344D8"/>
    <w:rsid w:val="00F41EE4"/>
    <w:rsid w:val="00F42964"/>
    <w:rsid w:val="00F429D9"/>
    <w:rsid w:val="00F45A82"/>
    <w:rsid w:val="00F46A58"/>
    <w:rsid w:val="00F46F3C"/>
    <w:rsid w:val="00F474A3"/>
    <w:rsid w:val="00F501F3"/>
    <w:rsid w:val="00F50221"/>
    <w:rsid w:val="00F50243"/>
    <w:rsid w:val="00F5041A"/>
    <w:rsid w:val="00F5087E"/>
    <w:rsid w:val="00F5286F"/>
    <w:rsid w:val="00F53F0D"/>
    <w:rsid w:val="00F56B4E"/>
    <w:rsid w:val="00F57F27"/>
    <w:rsid w:val="00F60F68"/>
    <w:rsid w:val="00F61128"/>
    <w:rsid w:val="00F61F4E"/>
    <w:rsid w:val="00F62A89"/>
    <w:rsid w:val="00F643DD"/>
    <w:rsid w:val="00F64E81"/>
    <w:rsid w:val="00F65A5E"/>
    <w:rsid w:val="00F65E2A"/>
    <w:rsid w:val="00F66A68"/>
    <w:rsid w:val="00F66E3F"/>
    <w:rsid w:val="00F66F83"/>
    <w:rsid w:val="00F67382"/>
    <w:rsid w:val="00F67A3F"/>
    <w:rsid w:val="00F67B72"/>
    <w:rsid w:val="00F704D2"/>
    <w:rsid w:val="00F704EE"/>
    <w:rsid w:val="00F70BA5"/>
    <w:rsid w:val="00F712E4"/>
    <w:rsid w:val="00F71715"/>
    <w:rsid w:val="00F73693"/>
    <w:rsid w:val="00F75DEE"/>
    <w:rsid w:val="00F763CE"/>
    <w:rsid w:val="00F768DD"/>
    <w:rsid w:val="00F77705"/>
    <w:rsid w:val="00F81E89"/>
    <w:rsid w:val="00F829D8"/>
    <w:rsid w:val="00F835C8"/>
    <w:rsid w:val="00F83C89"/>
    <w:rsid w:val="00F84177"/>
    <w:rsid w:val="00F85FD4"/>
    <w:rsid w:val="00F86679"/>
    <w:rsid w:val="00F86C3D"/>
    <w:rsid w:val="00F90744"/>
    <w:rsid w:val="00F974AD"/>
    <w:rsid w:val="00F97BFF"/>
    <w:rsid w:val="00FA07AC"/>
    <w:rsid w:val="00FA1E6E"/>
    <w:rsid w:val="00FA33EF"/>
    <w:rsid w:val="00FA3F1A"/>
    <w:rsid w:val="00FA435F"/>
    <w:rsid w:val="00FA52DB"/>
    <w:rsid w:val="00FA6196"/>
    <w:rsid w:val="00FA6C33"/>
    <w:rsid w:val="00FA7B33"/>
    <w:rsid w:val="00FA7EFD"/>
    <w:rsid w:val="00FB0D17"/>
    <w:rsid w:val="00FB0F28"/>
    <w:rsid w:val="00FB45D9"/>
    <w:rsid w:val="00FB4D3D"/>
    <w:rsid w:val="00FB5259"/>
    <w:rsid w:val="00FB5428"/>
    <w:rsid w:val="00FB5F69"/>
    <w:rsid w:val="00FB6754"/>
    <w:rsid w:val="00FC0193"/>
    <w:rsid w:val="00FC0CCD"/>
    <w:rsid w:val="00FC17CB"/>
    <w:rsid w:val="00FC2D99"/>
    <w:rsid w:val="00FC30DD"/>
    <w:rsid w:val="00FC32C5"/>
    <w:rsid w:val="00FC3937"/>
    <w:rsid w:val="00FC64A2"/>
    <w:rsid w:val="00FC65A2"/>
    <w:rsid w:val="00FC6BD6"/>
    <w:rsid w:val="00FD0862"/>
    <w:rsid w:val="00FD125A"/>
    <w:rsid w:val="00FD1A7A"/>
    <w:rsid w:val="00FD1FAE"/>
    <w:rsid w:val="00FD235E"/>
    <w:rsid w:val="00FD2E43"/>
    <w:rsid w:val="00FD3974"/>
    <w:rsid w:val="00FD4A87"/>
    <w:rsid w:val="00FD501E"/>
    <w:rsid w:val="00FD568F"/>
    <w:rsid w:val="00FD63BA"/>
    <w:rsid w:val="00FD65F7"/>
    <w:rsid w:val="00FE06ED"/>
    <w:rsid w:val="00FE1355"/>
    <w:rsid w:val="00FE1A00"/>
    <w:rsid w:val="00FE1BE2"/>
    <w:rsid w:val="00FE1F4D"/>
    <w:rsid w:val="00FE2456"/>
    <w:rsid w:val="00FE3623"/>
    <w:rsid w:val="00FE4979"/>
    <w:rsid w:val="00FE6351"/>
    <w:rsid w:val="00FE636F"/>
    <w:rsid w:val="00FF065C"/>
    <w:rsid w:val="00FF0CB5"/>
    <w:rsid w:val="00FF1248"/>
    <w:rsid w:val="00FF193A"/>
    <w:rsid w:val="00FF218E"/>
    <w:rsid w:val="00FF3392"/>
    <w:rsid w:val="00FF37D2"/>
    <w:rsid w:val="00FF38D9"/>
    <w:rsid w:val="00FF4E4F"/>
    <w:rsid w:val="00FF5A8F"/>
    <w:rsid w:val="00FF68DB"/>
    <w:rsid w:val="00FF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24B0B74E-FBDF-1B40-92F5-5A006072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413D13"/>
    <w:pPr>
      <w:jc w:val="both"/>
    </w:pPr>
    <w:rPr>
      <w:sz w:val="16"/>
      <w:szCs w:val="24"/>
    </w:rPr>
  </w:style>
  <w:style w:type="paragraph" w:styleId="10">
    <w:name w:val="heading 1"/>
    <w:basedOn w:val="a1"/>
    <w:next w:val="a1"/>
    <w:link w:val="11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pPr>
      <w:keepNext/>
      <w:widowControl w:val="0"/>
      <w:spacing w:line="180" w:lineRule="exact"/>
      <w:jc w:val="center"/>
      <w:outlineLvl w:val="1"/>
    </w:pPr>
    <w:rPr>
      <w:i/>
      <w:szCs w:val="20"/>
    </w:rPr>
  </w:style>
  <w:style w:type="paragraph" w:styleId="3">
    <w:name w:val="heading 3"/>
    <w:basedOn w:val="a1"/>
    <w:next w:val="a1"/>
    <w:link w:val="30"/>
    <w:qFormat/>
    <w:pPr>
      <w:keepNext/>
      <w:spacing w:before="240" w:line="160" w:lineRule="exact"/>
      <w:ind w:right="-113"/>
      <w:jc w:val="left"/>
      <w:outlineLvl w:val="2"/>
    </w:pPr>
    <w:rPr>
      <w:b/>
    </w:rPr>
  </w:style>
  <w:style w:type="paragraph" w:styleId="4">
    <w:name w:val="heading 4"/>
    <w:basedOn w:val="a1"/>
    <w:next w:val="a1"/>
    <w:link w:val="40"/>
    <w:qFormat/>
    <w:pPr>
      <w:keepNext/>
      <w:spacing w:before="240" w:line="180" w:lineRule="exact"/>
      <w:ind w:left="-57" w:right="-57"/>
      <w:jc w:val="left"/>
      <w:outlineLvl w:val="3"/>
    </w:pPr>
    <w:rPr>
      <w:b/>
    </w:rPr>
  </w:style>
  <w:style w:type="paragraph" w:styleId="5">
    <w:name w:val="heading 5"/>
    <w:basedOn w:val="a1"/>
    <w:next w:val="a1"/>
    <w:link w:val="50"/>
    <w:qFormat/>
    <w:pPr>
      <w:keepNext/>
      <w:pBdr>
        <w:top w:val="thinThickThinSmallGap" w:sz="24" w:space="1" w:color="auto"/>
        <w:bottom w:val="thinThickThinSmallGap" w:sz="24" w:space="1" w:color="auto"/>
      </w:pBdr>
      <w:shd w:val="clear" w:color="auto" w:fill="FFFFFF"/>
      <w:jc w:val="center"/>
      <w:outlineLvl w:val="4"/>
    </w:pPr>
    <w:rPr>
      <w:rFonts w:ascii="Arial" w:hAnsi="Arial"/>
      <w:b/>
      <w:sz w:val="24"/>
      <w:szCs w:val="20"/>
    </w:rPr>
  </w:style>
  <w:style w:type="paragraph" w:styleId="6">
    <w:name w:val="heading 6"/>
    <w:basedOn w:val="a1"/>
    <w:next w:val="a1"/>
    <w:link w:val="60"/>
    <w:qFormat/>
    <w:pPr>
      <w:keepNext/>
      <w:widowControl w:val="0"/>
      <w:numPr>
        <w:numId w:val="8"/>
      </w:numPr>
      <w:tabs>
        <w:tab w:val="clear" w:pos="1429"/>
      </w:tabs>
      <w:ind w:left="0" w:firstLine="0"/>
      <w:outlineLvl w:val="5"/>
    </w:pPr>
    <w:rPr>
      <w:b/>
      <w:color w:val="000000"/>
      <w:sz w:val="24"/>
      <w:szCs w:val="20"/>
    </w:rPr>
  </w:style>
  <w:style w:type="paragraph" w:styleId="7">
    <w:name w:val="heading 7"/>
    <w:basedOn w:val="a1"/>
    <w:next w:val="a1"/>
    <w:link w:val="70"/>
    <w:qFormat/>
    <w:pPr>
      <w:keepNext/>
      <w:widowControl w:val="0"/>
      <w:numPr>
        <w:ilvl w:val="1"/>
        <w:numId w:val="9"/>
      </w:numPr>
      <w:outlineLvl w:val="6"/>
    </w:pPr>
    <w:rPr>
      <w:b/>
      <w:bCs/>
      <w:i/>
      <w:iCs/>
      <w:color w:val="000000"/>
      <w:sz w:val="24"/>
      <w:szCs w:val="20"/>
    </w:rPr>
  </w:style>
  <w:style w:type="paragraph" w:styleId="8">
    <w:name w:val="heading 8"/>
    <w:basedOn w:val="a1"/>
    <w:next w:val="a1"/>
    <w:link w:val="80"/>
    <w:qFormat/>
    <w:pPr>
      <w:keepNext/>
      <w:jc w:val="center"/>
      <w:outlineLvl w:val="7"/>
    </w:pPr>
    <w:rPr>
      <w:b/>
      <w:bCs/>
      <w:caps/>
    </w:rPr>
  </w:style>
  <w:style w:type="paragraph" w:styleId="9">
    <w:name w:val="heading 9"/>
    <w:basedOn w:val="a1"/>
    <w:next w:val="a1"/>
    <w:link w:val="90"/>
    <w:qFormat/>
    <w:pPr>
      <w:keepNext/>
      <w:spacing w:before="240"/>
      <w:ind w:firstLine="709"/>
      <w:jc w:val="center"/>
      <w:outlineLvl w:val="8"/>
    </w:pPr>
    <w:rPr>
      <w:b/>
      <w:bCs/>
      <w:caps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character" w:customStyle="1" w:styleId="11">
    <w:name w:val="Заголовок 1 Знак"/>
    <w:link w:val="10"/>
    <w:locked/>
    <w:rsid w:val="00150C5C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20">
    <w:name w:val="Заголовок 2 Знак"/>
    <w:link w:val="2"/>
    <w:semiHidden/>
    <w:locked/>
    <w:rsid w:val="00150C5C"/>
    <w:rPr>
      <w:i/>
      <w:sz w:val="16"/>
      <w:lang w:val="ru-RU" w:eastAsia="ru-RU" w:bidi="ar-SA"/>
    </w:rPr>
  </w:style>
  <w:style w:type="character" w:customStyle="1" w:styleId="30">
    <w:name w:val="Заголовок 3 Знак"/>
    <w:link w:val="3"/>
    <w:semiHidden/>
    <w:locked/>
    <w:rsid w:val="00150C5C"/>
    <w:rPr>
      <w:b/>
      <w:sz w:val="16"/>
      <w:szCs w:val="24"/>
      <w:lang w:val="ru-RU" w:eastAsia="ru-RU" w:bidi="ar-SA"/>
    </w:rPr>
  </w:style>
  <w:style w:type="character" w:customStyle="1" w:styleId="40">
    <w:name w:val="Заголовок 4 Знак"/>
    <w:link w:val="4"/>
    <w:semiHidden/>
    <w:locked/>
    <w:rsid w:val="00150C5C"/>
    <w:rPr>
      <w:b/>
      <w:sz w:val="16"/>
      <w:szCs w:val="24"/>
      <w:lang w:val="ru-RU" w:eastAsia="ru-RU" w:bidi="ar-SA"/>
    </w:rPr>
  </w:style>
  <w:style w:type="character" w:customStyle="1" w:styleId="50">
    <w:name w:val="Заголовок 5 Знак"/>
    <w:link w:val="5"/>
    <w:semiHidden/>
    <w:locked/>
    <w:rsid w:val="00150C5C"/>
    <w:rPr>
      <w:rFonts w:ascii="Arial" w:hAnsi="Arial"/>
      <w:b/>
      <w:sz w:val="24"/>
      <w:lang w:val="ru-RU" w:eastAsia="ru-RU" w:bidi="ar-SA"/>
    </w:rPr>
  </w:style>
  <w:style w:type="character" w:customStyle="1" w:styleId="60">
    <w:name w:val="Заголовок 6 Знак"/>
    <w:link w:val="6"/>
    <w:semiHidden/>
    <w:locked/>
    <w:rsid w:val="00150C5C"/>
    <w:rPr>
      <w:b/>
      <w:color w:val="000000"/>
      <w:sz w:val="24"/>
      <w:lang w:val="ru-RU" w:eastAsia="ru-RU" w:bidi="ar-SA"/>
    </w:rPr>
  </w:style>
  <w:style w:type="character" w:customStyle="1" w:styleId="70">
    <w:name w:val="Заголовок 7 Знак"/>
    <w:link w:val="7"/>
    <w:semiHidden/>
    <w:locked/>
    <w:rsid w:val="00150C5C"/>
    <w:rPr>
      <w:b/>
      <w:bCs/>
      <w:i/>
      <w:iCs/>
      <w:color w:val="000000"/>
      <w:sz w:val="24"/>
      <w:lang w:val="ru-RU" w:eastAsia="ru-RU" w:bidi="ar-SA"/>
    </w:rPr>
  </w:style>
  <w:style w:type="character" w:customStyle="1" w:styleId="80">
    <w:name w:val="Заголовок 8 Знак"/>
    <w:link w:val="8"/>
    <w:semiHidden/>
    <w:locked/>
    <w:rsid w:val="00150C5C"/>
    <w:rPr>
      <w:b/>
      <w:bCs/>
      <w:caps/>
      <w:sz w:val="16"/>
      <w:szCs w:val="24"/>
      <w:lang w:val="ru-RU" w:eastAsia="ru-RU" w:bidi="ar-SA"/>
    </w:rPr>
  </w:style>
  <w:style w:type="character" w:customStyle="1" w:styleId="90">
    <w:name w:val="Заголовок 9 Знак"/>
    <w:link w:val="9"/>
    <w:semiHidden/>
    <w:locked/>
    <w:rsid w:val="00150C5C"/>
    <w:rPr>
      <w:b/>
      <w:bCs/>
      <w:caps/>
      <w:sz w:val="16"/>
      <w:szCs w:val="24"/>
      <w:lang w:val="ru-RU" w:eastAsia="ru-RU" w:bidi="ar-SA"/>
    </w:rPr>
  </w:style>
  <w:style w:type="paragraph" w:customStyle="1" w:styleId="12">
    <w:name w:val="цифры1"/>
    <w:basedOn w:val="a1"/>
    <w:pPr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">
    <w:name w:val="заголовок 13"/>
    <w:basedOn w:val="a1"/>
    <w:next w:val="a1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121">
    <w:name w:val="заголовок 121"/>
    <w:basedOn w:val="a1"/>
    <w:next w:val="a1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321">
    <w:name w:val="заголовок 321"/>
    <w:basedOn w:val="a1"/>
    <w:next w:val="a1"/>
    <w:pPr>
      <w:keepNext/>
      <w:widowControl w:val="0"/>
      <w:spacing w:line="200" w:lineRule="exact"/>
      <w:ind w:left="142" w:right="-57" w:hanging="142"/>
    </w:pPr>
    <w:rPr>
      <w:b/>
      <w:sz w:val="20"/>
      <w:szCs w:val="20"/>
    </w:rPr>
  </w:style>
  <w:style w:type="paragraph" w:customStyle="1" w:styleId="31">
    <w:name w:val="заголовок 31"/>
    <w:basedOn w:val="a1"/>
    <w:next w:val="a1"/>
    <w:pPr>
      <w:keepNext/>
      <w:widowControl w:val="0"/>
      <w:spacing w:line="200" w:lineRule="exact"/>
      <w:ind w:left="142" w:right="-57" w:hanging="142"/>
    </w:pPr>
    <w:rPr>
      <w:b/>
      <w:sz w:val="20"/>
      <w:szCs w:val="20"/>
    </w:rPr>
  </w:style>
  <w:style w:type="paragraph" w:customStyle="1" w:styleId="110">
    <w:name w:val="заголовок 11"/>
    <w:basedOn w:val="a1"/>
    <w:next w:val="a1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21">
    <w:name w:val="заголовок 21"/>
    <w:basedOn w:val="a1"/>
    <w:next w:val="a1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111">
    <w:name w:val="цифры11"/>
    <w:basedOn w:val="a1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32">
    <w:name w:val="заголовок 32"/>
    <w:basedOn w:val="a1"/>
    <w:next w:val="a1"/>
    <w:pPr>
      <w:keepNext/>
      <w:widowControl w:val="0"/>
      <w:spacing w:line="200" w:lineRule="exact"/>
      <w:ind w:left="142" w:right="-57" w:hanging="142"/>
    </w:pPr>
    <w:rPr>
      <w:b/>
      <w:sz w:val="20"/>
      <w:szCs w:val="20"/>
    </w:rPr>
  </w:style>
  <w:style w:type="paragraph" w:customStyle="1" w:styleId="120">
    <w:name w:val="заголовок 12"/>
    <w:basedOn w:val="a1"/>
    <w:next w:val="a1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Normal2">
    <w:name w:val="Normal2"/>
    <w:rPr>
      <w:snapToGrid w:val="0"/>
      <w:sz w:val="24"/>
    </w:rPr>
  </w:style>
  <w:style w:type="paragraph" w:customStyle="1" w:styleId="33">
    <w:name w:val="заголовок 3"/>
    <w:basedOn w:val="a1"/>
    <w:next w:val="a1"/>
    <w:pPr>
      <w:keepNext/>
      <w:widowControl w:val="0"/>
      <w:spacing w:line="200" w:lineRule="exact"/>
      <w:ind w:left="142" w:right="-57" w:hanging="142"/>
    </w:pPr>
    <w:rPr>
      <w:b/>
      <w:sz w:val="20"/>
      <w:szCs w:val="20"/>
    </w:rPr>
  </w:style>
  <w:style w:type="paragraph" w:customStyle="1" w:styleId="Normal">
    <w:name w:val="Normal"/>
    <w:rPr>
      <w:snapToGrid w:val="0"/>
      <w:sz w:val="24"/>
    </w:rPr>
  </w:style>
  <w:style w:type="character" w:customStyle="1" w:styleId="a5">
    <w:name w:val="номер страницы"/>
    <w:basedOn w:val="a2"/>
  </w:style>
  <w:style w:type="paragraph" w:customStyle="1" w:styleId="14">
    <w:name w:val="заголовок 1"/>
    <w:basedOn w:val="a1"/>
    <w:next w:val="a1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34">
    <w:name w:val="çàãîëîâîê 3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1">
    <w:name w:val="Список 1"/>
    <w:basedOn w:val="a1"/>
    <w:pPr>
      <w:numPr>
        <w:numId w:val="3"/>
      </w:numPr>
      <w:tabs>
        <w:tab w:val="clear" w:pos="927"/>
      </w:tabs>
      <w:spacing w:before="120" w:after="120"/>
      <w:ind w:left="360" w:hanging="360"/>
    </w:pPr>
    <w:rPr>
      <w:szCs w:val="20"/>
    </w:rPr>
  </w:style>
  <w:style w:type="paragraph" w:customStyle="1" w:styleId="a">
    <w:name w:val="Список с маркерами"/>
    <w:basedOn w:val="a6"/>
    <w:pPr>
      <w:widowControl/>
      <w:numPr>
        <w:numId w:val="6"/>
      </w:numPr>
      <w:autoSpaceDE w:val="0"/>
      <w:autoSpaceDN w:val="0"/>
      <w:adjustRightInd w:val="0"/>
      <w:spacing w:before="120" w:after="0" w:line="288" w:lineRule="auto"/>
    </w:pPr>
    <w:rPr>
      <w:rFonts w:cs="Arial"/>
      <w:sz w:val="26"/>
      <w:szCs w:val="24"/>
    </w:rPr>
  </w:style>
  <w:style w:type="paragraph" w:styleId="a6">
    <w:name w:val="Body Text"/>
    <w:basedOn w:val="a1"/>
    <w:link w:val="a7"/>
    <w:pPr>
      <w:widowControl w:val="0"/>
      <w:spacing w:after="120"/>
    </w:pPr>
    <w:rPr>
      <w:sz w:val="20"/>
      <w:szCs w:val="20"/>
    </w:rPr>
  </w:style>
  <w:style w:type="character" w:customStyle="1" w:styleId="a7">
    <w:name w:val="Основной текст Знак"/>
    <w:link w:val="a6"/>
    <w:semiHidden/>
    <w:locked/>
    <w:rsid w:val="005733EE"/>
    <w:rPr>
      <w:lang w:val="ru-RU" w:eastAsia="ru-RU" w:bidi="ar-SA"/>
    </w:rPr>
  </w:style>
  <w:style w:type="paragraph" w:customStyle="1" w:styleId="a0">
    <w:name w:val="Список с номерами"/>
    <w:basedOn w:val="a8"/>
    <w:pPr>
      <w:numPr>
        <w:numId w:val="7"/>
      </w:numPr>
      <w:tabs>
        <w:tab w:val="clear" w:pos="1571"/>
        <w:tab w:val="num" w:pos="1276"/>
      </w:tabs>
      <w:overflowPunct/>
      <w:autoSpaceDE/>
      <w:autoSpaceDN/>
      <w:adjustRightInd/>
      <w:ind w:left="0" w:firstLine="851"/>
      <w:textAlignment w:val="auto"/>
    </w:pPr>
  </w:style>
  <w:style w:type="paragraph" w:customStyle="1" w:styleId="a8">
    <w:name w:val="Абзац"/>
    <w:basedOn w:val="a1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41">
    <w:name w:val="Ñòèëü141"/>
    <w:basedOn w:val="a6"/>
    <w:pPr>
      <w:jc w:val="center"/>
    </w:pPr>
    <w:rPr>
      <w:rFonts w:ascii="Arial" w:hAnsi="Arial"/>
      <w:b/>
      <w:sz w:val="28"/>
    </w:rPr>
  </w:style>
  <w:style w:type="paragraph" w:customStyle="1" w:styleId="BodyTextIndent23">
    <w:name w:val="Body Text Indent 23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40">
    <w:name w:val="xl40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2">
    <w:name w:val="Список 11"/>
    <w:basedOn w:val="a1"/>
    <w:pPr>
      <w:numPr>
        <w:numId w:val="3"/>
      </w:numPr>
      <w:tabs>
        <w:tab w:val="clear" w:pos="927"/>
      </w:tabs>
      <w:spacing w:before="120" w:after="120"/>
      <w:ind w:left="360" w:hanging="360"/>
    </w:pPr>
    <w:rPr>
      <w:szCs w:val="20"/>
    </w:rPr>
  </w:style>
  <w:style w:type="paragraph" w:customStyle="1" w:styleId="15">
    <w:name w:val="Список с маркерами1"/>
    <w:basedOn w:val="a6"/>
    <w:pPr>
      <w:widowControl/>
      <w:numPr>
        <w:numId w:val="6"/>
      </w:numPr>
      <w:autoSpaceDE w:val="0"/>
      <w:autoSpaceDN w:val="0"/>
      <w:adjustRightInd w:val="0"/>
      <w:spacing w:before="120" w:after="0" w:line="288" w:lineRule="auto"/>
    </w:pPr>
    <w:rPr>
      <w:rFonts w:cs="Arial"/>
      <w:sz w:val="26"/>
      <w:szCs w:val="24"/>
    </w:rPr>
  </w:style>
  <w:style w:type="paragraph" w:customStyle="1" w:styleId="16">
    <w:name w:val="Список с номерами1"/>
    <w:basedOn w:val="a8"/>
    <w:pPr>
      <w:numPr>
        <w:numId w:val="7"/>
      </w:numPr>
      <w:tabs>
        <w:tab w:val="clear" w:pos="1571"/>
        <w:tab w:val="num" w:pos="1276"/>
      </w:tabs>
      <w:overflowPunct/>
      <w:autoSpaceDE/>
      <w:autoSpaceDN/>
      <w:adjustRightInd/>
      <w:ind w:left="0" w:firstLine="851"/>
      <w:textAlignment w:val="auto"/>
    </w:pPr>
  </w:style>
  <w:style w:type="paragraph" w:customStyle="1" w:styleId="17">
    <w:name w:val="Абзац1"/>
    <w:basedOn w:val="a1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Normal1">
    <w:name w:val="Normal1"/>
    <w:rPr>
      <w:snapToGrid w:val="0"/>
    </w:rPr>
  </w:style>
  <w:style w:type="paragraph" w:customStyle="1" w:styleId="310">
    <w:name w:val="çàãîëîâîê 31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116">
    <w:name w:val="Список 116"/>
    <w:basedOn w:val="a1"/>
    <w:pPr>
      <w:tabs>
        <w:tab w:val="num" w:pos="360"/>
      </w:tabs>
      <w:spacing w:before="120" w:after="120"/>
      <w:ind w:left="360" w:hanging="360"/>
    </w:pPr>
    <w:rPr>
      <w:szCs w:val="20"/>
    </w:rPr>
  </w:style>
  <w:style w:type="paragraph" w:customStyle="1" w:styleId="81">
    <w:name w:val="Список с маркерами8"/>
    <w:basedOn w:val="a6"/>
    <w:pPr>
      <w:widowControl/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</w:pPr>
    <w:rPr>
      <w:rFonts w:cs="Arial"/>
      <w:sz w:val="26"/>
      <w:szCs w:val="24"/>
    </w:rPr>
  </w:style>
  <w:style w:type="paragraph" w:customStyle="1" w:styleId="82">
    <w:name w:val="Список с номерами8"/>
    <w:basedOn w:val="a8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15">
    <w:name w:val="xl2415"/>
    <w:basedOn w:val="a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BodyTextIndent231">
    <w:name w:val="Body Text Indent 231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0">
    <w:name w:val="заголовок 33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1411">
    <w:name w:val="Ñòèëü1411"/>
    <w:basedOn w:val="a6"/>
    <w:pPr>
      <w:jc w:val="center"/>
    </w:pPr>
    <w:rPr>
      <w:rFonts w:ascii="Arial" w:hAnsi="Arial"/>
      <w:b/>
      <w:sz w:val="28"/>
    </w:rPr>
  </w:style>
  <w:style w:type="paragraph" w:customStyle="1" w:styleId="BodyTextIndent2212">
    <w:name w:val="Body Text Indent 2212"/>
    <w:basedOn w:val="a1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xl24">
    <w:name w:val="xl24"/>
    <w:basedOn w:val="a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320">
    <w:name w:val="çàãîëîâîê 32"/>
    <w:basedOn w:val="a1"/>
    <w:next w:val="a1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">
    <w:name w:val="Body Text Indent 2"/>
    <w:basedOn w:val="a1"/>
    <w:pPr>
      <w:widowControl w:val="0"/>
      <w:spacing w:before="120"/>
      <w:ind w:firstLine="720"/>
    </w:pPr>
    <w:rPr>
      <w:szCs w:val="20"/>
    </w:rPr>
  </w:style>
  <w:style w:type="paragraph" w:customStyle="1" w:styleId="122">
    <w:name w:val="Список 12"/>
    <w:basedOn w:val="a1"/>
    <w:pPr>
      <w:numPr>
        <w:numId w:val="2"/>
      </w:numPr>
      <w:spacing w:before="120" w:after="120"/>
    </w:pPr>
    <w:rPr>
      <w:szCs w:val="20"/>
    </w:rPr>
  </w:style>
  <w:style w:type="paragraph" w:customStyle="1" w:styleId="22">
    <w:name w:val="Абзац2"/>
    <w:basedOn w:val="a1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8">
    <w:name w:val="Ñòèëü1"/>
    <w:basedOn w:val="a6"/>
    <w:pPr>
      <w:jc w:val="center"/>
    </w:pPr>
    <w:rPr>
      <w:rFonts w:ascii="Arial" w:hAnsi="Arial"/>
      <w:b/>
      <w:sz w:val="28"/>
    </w:rPr>
  </w:style>
  <w:style w:type="paragraph" w:customStyle="1" w:styleId="BodyText2">
    <w:name w:val="Body Text 2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311">
    <w:name w:val="Верхний колонтитул31"/>
    <w:basedOn w:val="a1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412">
    <w:name w:val="Ñòèëü1412"/>
    <w:basedOn w:val="a6"/>
    <w:pPr>
      <w:jc w:val="center"/>
    </w:pPr>
    <w:rPr>
      <w:rFonts w:ascii="Arial" w:hAnsi="Arial"/>
      <w:b/>
      <w:sz w:val="28"/>
    </w:rPr>
  </w:style>
  <w:style w:type="paragraph" w:customStyle="1" w:styleId="340">
    <w:name w:val="заголовок 34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35">
    <w:name w:val="Верхний колонтитул3"/>
    <w:basedOn w:val="a1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331">
    <w:name w:val="çàãîëîâîê 33"/>
    <w:basedOn w:val="a1"/>
    <w:next w:val="a1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41">
    <w:name w:val="Body Text 241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BodyTextIndent2311">
    <w:name w:val="Body Text Indent 2311"/>
    <w:basedOn w:val="a1"/>
    <w:pPr>
      <w:widowControl w:val="0"/>
      <w:spacing w:before="120"/>
      <w:ind w:firstLine="720"/>
    </w:pPr>
    <w:rPr>
      <w:szCs w:val="20"/>
    </w:rPr>
  </w:style>
  <w:style w:type="paragraph" w:customStyle="1" w:styleId="3110">
    <w:name w:val="çàãîëîâîê 311"/>
    <w:basedOn w:val="a1"/>
    <w:next w:val="a1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70">
    <w:name w:val="Ñòèëü17"/>
    <w:basedOn w:val="a6"/>
    <w:pPr>
      <w:jc w:val="center"/>
    </w:pPr>
    <w:rPr>
      <w:rFonts w:ascii="Arial" w:hAnsi="Arial"/>
      <w:b/>
      <w:sz w:val="28"/>
    </w:rPr>
  </w:style>
  <w:style w:type="paragraph" w:customStyle="1" w:styleId="341">
    <w:name w:val="çàãîëîâîê 34"/>
    <w:basedOn w:val="a1"/>
    <w:next w:val="a1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0">
    <w:name w:val="çàãîëîâîê 321"/>
    <w:basedOn w:val="a1"/>
    <w:next w:val="a1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41">
    <w:name w:val="Body Text Indent 241"/>
    <w:basedOn w:val="a1"/>
    <w:pPr>
      <w:widowControl w:val="0"/>
      <w:spacing w:before="120"/>
      <w:ind w:firstLine="720"/>
    </w:pPr>
    <w:rPr>
      <w:szCs w:val="20"/>
    </w:rPr>
  </w:style>
  <w:style w:type="paragraph" w:customStyle="1" w:styleId="1211111121">
    <w:name w:val="Ñòèëü1211111121"/>
    <w:basedOn w:val="a6"/>
    <w:pPr>
      <w:jc w:val="center"/>
    </w:pPr>
    <w:rPr>
      <w:rFonts w:ascii="Arial" w:hAnsi="Arial"/>
      <w:b/>
      <w:sz w:val="28"/>
    </w:rPr>
  </w:style>
  <w:style w:type="paragraph" w:customStyle="1" w:styleId="BodyText26">
    <w:name w:val="Body Text 26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BodyText23">
    <w:name w:val="Body Text 23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BodyText22">
    <w:name w:val="Body Text 22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113">
    <w:name w:val="Ñòèëü113"/>
    <w:basedOn w:val="a6"/>
    <w:pPr>
      <w:jc w:val="center"/>
    </w:pPr>
    <w:rPr>
      <w:rFonts w:ascii="Arial" w:hAnsi="Arial"/>
      <w:b/>
      <w:sz w:val="28"/>
    </w:rPr>
  </w:style>
  <w:style w:type="paragraph" w:customStyle="1" w:styleId="14121111">
    <w:name w:val="Ñòèëü14121111"/>
    <w:basedOn w:val="a6"/>
    <w:pPr>
      <w:jc w:val="center"/>
    </w:pPr>
    <w:rPr>
      <w:rFonts w:ascii="Arial" w:hAnsi="Arial"/>
      <w:b/>
      <w:sz w:val="28"/>
    </w:rPr>
  </w:style>
  <w:style w:type="paragraph" w:customStyle="1" w:styleId="191111">
    <w:name w:val="Ñòèëü191111"/>
    <w:basedOn w:val="a6"/>
    <w:pPr>
      <w:jc w:val="center"/>
    </w:pPr>
    <w:rPr>
      <w:rFonts w:ascii="Arial" w:hAnsi="Arial"/>
      <w:b/>
      <w:sz w:val="28"/>
    </w:rPr>
  </w:style>
  <w:style w:type="paragraph" w:customStyle="1" w:styleId="321211">
    <w:name w:val="çàãîëîâîê 321211"/>
    <w:basedOn w:val="a1"/>
    <w:next w:val="a1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10">
    <w:name w:val="текст сноски21"/>
    <w:basedOn w:val="a1"/>
    <w:pPr>
      <w:widowControl w:val="0"/>
    </w:pPr>
    <w:rPr>
      <w:szCs w:val="20"/>
    </w:rPr>
  </w:style>
  <w:style w:type="paragraph" w:customStyle="1" w:styleId="BodyText23121111">
    <w:name w:val="Body Text 23121111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3121111">
    <w:name w:val="çàãîëîâîê 3121111"/>
    <w:basedOn w:val="a1"/>
    <w:next w:val="a1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">
    <w:name w:val="çàãîëîâîê 331111"/>
    <w:basedOn w:val="a1"/>
    <w:next w:val="a1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23">
    <w:name w:val="Body Text 223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BodyText2611">
    <w:name w:val="Body Text 2611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350">
    <w:name w:val="çàãîëîâîê 35"/>
    <w:basedOn w:val="a1"/>
    <w:next w:val="a1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1">
    <w:name w:val="xl401"/>
    <w:basedOn w:val="a1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BodyTextIndent232">
    <w:name w:val="Body Text Indent 232"/>
    <w:basedOn w:val="a1"/>
    <w:pPr>
      <w:widowControl w:val="0"/>
      <w:spacing w:before="120"/>
      <w:ind w:firstLine="720"/>
    </w:pPr>
    <w:rPr>
      <w:szCs w:val="20"/>
    </w:rPr>
  </w:style>
  <w:style w:type="paragraph" w:customStyle="1" w:styleId="xl241">
    <w:name w:val="xl241"/>
    <w:basedOn w:val="a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2411">
    <w:name w:val="xl2411"/>
    <w:basedOn w:val="a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2412">
    <w:name w:val="xl2412"/>
    <w:basedOn w:val="a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25">
    <w:name w:val="xl25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 w:cs="Arial CYR"/>
      <w:sz w:val="24"/>
    </w:rPr>
  </w:style>
  <w:style w:type="paragraph" w:customStyle="1" w:styleId="xl26">
    <w:name w:val="xl26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 w:cs="Arial CYR"/>
      <w:sz w:val="24"/>
    </w:rPr>
  </w:style>
  <w:style w:type="paragraph" w:customStyle="1" w:styleId="xl27">
    <w:name w:val="xl27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Arial CYR" w:cs="Arial CYR"/>
      <w:sz w:val="24"/>
    </w:rPr>
  </w:style>
  <w:style w:type="paragraph" w:customStyle="1" w:styleId="xl28">
    <w:name w:val="xl28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 w:cs="Arial CYR"/>
      <w:b/>
      <w:bCs/>
      <w:sz w:val="24"/>
    </w:rPr>
  </w:style>
  <w:style w:type="paragraph" w:customStyle="1" w:styleId="xl29">
    <w:name w:val="xl29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eastAsia="Arial CYR" w:cs="Arial CYR"/>
      <w:sz w:val="24"/>
    </w:rPr>
  </w:style>
  <w:style w:type="paragraph" w:customStyle="1" w:styleId="xl30">
    <w:name w:val="xl30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 w:cs="Arial CYR"/>
      <w:sz w:val="24"/>
    </w:rPr>
  </w:style>
  <w:style w:type="paragraph" w:customStyle="1" w:styleId="xl31">
    <w:name w:val="xl31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Arial CYR" w:cs="Arial CYR"/>
      <w:sz w:val="24"/>
    </w:rPr>
  </w:style>
  <w:style w:type="paragraph" w:customStyle="1" w:styleId="xl32">
    <w:name w:val="xl32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 w:cs="Arial CYR"/>
      <w:b/>
      <w:bCs/>
      <w:sz w:val="24"/>
    </w:rPr>
  </w:style>
  <w:style w:type="paragraph" w:customStyle="1" w:styleId="xl33">
    <w:name w:val="xl33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CYR" w:cs="Arial CYR"/>
      <w:color w:val="008000"/>
      <w:szCs w:val="16"/>
    </w:rPr>
  </w:style>
  <w:style w:type="paragraph" w:customStyle="1" w:styleId="xl34">
    <w:name w:val="xl34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eastAsia="Arial CYR" w:cs="Arial CYR"/>
      <w:sz w:val="24"/>
    </w:rPr>
  </w:style>
  <w:style w:type="paragraph" w:customStyle="1" w:styleId="1161">
    <w:name w:val="Список 1161"/>
    <w:basedOn w:val="a1"/>
    <w:pPr>
      <w:tabs>
        <w:tab w:val="num" w:pos="360"/>
      </w:tabs>
      <w:spacing w:before="120" w:after="120"/>
      <w:ind w:left="360" w:hanging="360"/>
    </w:pPr>
    <w:rPr>
      <w:szCs w:val="20"/>
    </w:rPr>
  </w:style>
  <w:style w:type="paragraph" w:customStyle="1" w:styleId="810">
    <w:name w:val="Список с маркерами81"/>
    <w:basedOn w:val="a6"/>
    <w:pPr>
      <w:widowControl/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</w:pPr>
    <w:rPr>
      <w:rFonts w:cs="Arial"/>
      <w:sz w:val="26"/>
      <w:szCs w:val="24"/>
    </w:rPr>
  </w:style>
  <w:style w:type="paragraph" w:customStyle="1" w:styleId="811">
    <w:name w:val="Список с номерами81"/>
    <w:basedOn w:val="a8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0">
    <w:name w:val="Ñòèëü13"/>
    <w:basedOn w:val="a6"/>
    <w:pPr>
      <w:jc w:val="center"/>
    </w:pPr>
    <w:rPr>
      <w:rFonts w:ascii="Arial" w:hAnsi="Arial"/>
      <w:b/>
      <w:sz w:val="28"/>
    </w:rPr>
  </w:style>
  <w:style w:type="paragraph" w:customStyle="1" w:styleId="1413">
    <w:name w:val="Ñòèëü1413"/>
    <w:basedOn w:val="a6"/>
    <w:pPr>
      <w:jc w:val="center"/>
    </w:pPr>
    <w:rPr>
      <w:rFonts w:ascii="Arial" w:hAnsi="Arial"/>
      <w:b/>
      <w:sz w:val="28"/>
    </w:rPr>
  </w:style>
  <w:style w:type="paragraph" w:customStyle="1" w:styleId="351">
    <w:name w:val="заголовок 35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43111">
    <w:name w:val="заголовок4.3111"/>
    <w:basedOn w:val="a1"/>
    <w:next w:val="a1"/>
    <w:pPr>
      <w:keepNext/>
      <w:spacing w:before="120" w:after="120"/>
      <w:jc w:val="center"/>
    </w:pPr>
    <w:rPr>
      <w:b/>
      <w:snapToGrid w:val="0"/>
      <w:sz w:val="20"/>
      <w:szCs w:val="20"/>
    </w:rPr>
  </w:style>
  <w:style w:type="paragraph" w:customStyle="1" w:styleId="xl242">
    <w:name w:val="xl242"/>
    <w:basedOn w:val="a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3">
    <w:name w:val="xl2413"/>
    <w:basedOn w:val="a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11">
    <w:name w:val="заголовок 311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xl4011">
    <w:name w:val="xl4011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1">
    <w:name w:val="xl2421"/>
    <w:basedOn w:val="a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11">
    <w:name w:val="xl24111"/>
    <w:basedOn w:val="a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22">
    <w:name w:val="заголовок 322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xl402">
    <w:name w:val="xl402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21">
    <w:name w:val="Body Text Indent 2321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3">
    <w:name w:val="xl243"/>
    <w:basedOn w:val="a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33">
    <w:name w:val="заголовок 133"/>
    <w:basedOn w:val="a1"/>
    <w:next w:val="a1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24121">
    <w:name w:val="xl24121"/>
    <w:basedOn w:val="a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31">
    <w:name w:val="Список 13"/>
    <w:basedOn w:val="a1"/>
    <w:pPr>
      <w:numPr>
        <w:numId w:val="3"/>
      </w:numPr>
      <w:tabs>
        <w:tab w:val="clear" w:pos="927"/>
      </w:tabs>
      <w:spacing w:before="120" w:after="120"/>
      <w:ind w:left="360" w:hanging="360"/>
    </w:pPr>
    <w:rPr>
      <w:szCs w:val="20"/>
    </w:rPr>
  </w:style>
  <w:style w:type="paragraph" w:customStyle="1" w:styleId="36">
    <w:name w:val="Абзац3"/>
    <w:basedOn w:val="a1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xl403">
    <w:name w:val="xl403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3">
    <w:name w:val="Body Text Indent 233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4">
    <w:name w:val="xl244"/>
    <w:basedOn w:val="a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331">
    <w:name w:val="заголовок 1331"/>
    <w:basedOn w:val="a1"/>
    <w:next w:val="a1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4111">
    <w:name w:val="Ñòèëü14111"/>
    <w:basedOn w:val="a6"/>
    <w:pPr>
      <w:jc w:val="center"/>
    </w:pPr>
    <w:rPr>
      <w:rFonts w:ascii="Arial" w:hAnsi="Arial"/>
      <w:b/>
      <w:sz w:val="28"/>
    </w:rPr>
  </w:style>
  <w:style w:type="paragraph" w:customStyle="1" w:styleId="xl404">
    <w:name w:val="xl404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0">
    <w:name w:val="Список 14"/>
    <w:basedOn w:val="a1"/>
    <w:pPr>
      <w:numPr>
        <w:numId w:val="3"/>
      </w:numPr>
      <w:tabs>
        <w:tab w:val="clear" w:pos="927"/>
      </w:tabs>
      <w:spacing w:before="120" w:after="120"/>
      <w:ind w:left="360" w:hanging="360"/>
    </w:pPr>
    <w:rPr>
      <w:szCs w:val="20"/>
    </w:rPr>
  </w:style>
  <w:style w:type="paragraph" w:customStyle="1" w:styleId="41">
    <w:name w:val="Абзац4"/>
    <w:basedOn w:val="a1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xl245">
    <w:name w:val="xl245"/>
    <w:basedOn w:val="a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4121">
    <w:name w:val="Ñòèëü14121"/>
    <w:basedOn w:val="a6"/>
    <w:pPr>
      <w:jc w:val="center"/>
    </w:pPr>
    <w:rPr>
      <w:rFonts w:ascii="Arial" w:hAnsi="Arial"/>
      <w:b/>
      <w:sz w:val="28"/>
    </w:rPr>
  </w:style>
  <w:style w:type="paragraph" w:customStyle="1" w:styleId="xl405">
    <w:name w:val="xl405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50">
    <w:name w:val="Список 15"/>
    <w:basedOn w:val="a1"/>
    <w:pPr>
      <w:numPr>
        <w:numId w:val="3"/>
      </w:numPr>
      <w:tabs>
        <w:tab w:val="clear" w:pos="927"/>
      </w:tabs>
      <w:spacing w:before="120" w:after="120"/>
      <w:ind w:left="360" w:hanging="360"/>
    </w:pPr>
    <w:rPr>
      <w:szCs w:val="20"/>
    </w:rPr>
  </w:style>
  <w:style w:type="paragraph" w:customStyle="1" w:styleId="51">
    <w:name w:val="Абзац5"/>
    <w:basedOn w:val="a1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BodyTextIndent234">
    <w:name w:val="Body Text Indent 234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10">
    <w:name w:val="заголовок 341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xl406">
    <w:name w:val="xl406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5">
    <w:name w:val="Body Text Indent 235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2">
    <w:name w:val="заголовок 342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xl407">
    <w:name w:val="xl407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31">
    <w:name w:val="Ñòèëü14131"/>
    <w:basedOn w:val="a6"/>
    <w:pPr>
      <w:jc w:val="center"/>
    </w:pPr>
    <w:rPr>
      <w:rFonts w:ascii="Arial" w:hAnsi="Arial"/>
      <w:b/>
      <w:sz w:val="28"/>
    </w:rPr>
  </w:style>
  <w:style w:type="paragraph" w:customStyle="1" w:styleId="BodyTextIndent236">
    <w:name w:val="Body Text Indent 236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">
    <w:name w:val="заголовок 343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xl408">
    <w:name w:val="xl408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4">
    <w:name w:val="Ñòèëü1414"/>
    <w:basedOn w:val="a6"/>
    <w:pPr>
      <w:jc w:val="center"/>
    </w:pPr>
    <w:rPr>
      <w:rFonts w:ascii="Arial" w:hAnsi="Arial"/>
      <w:b/>
      <w:sz w:val="28"/>
    </w:rPr>
  </w:style>
  <w:style w:type="paragraph" w:customStyle="1" w:styleId="BodyTextIndent237">
    <w:name w:val="Body Text Indent 237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4">
    <w:name w:val="заголовок 344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xl409">
    <w:name w:val="xl409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5">
    <w:name w:val="Ñòèëü1415"/>
    <w:basedOn w:val="a6"/>
    <w:pPr>
      <w:jc w:val="center"/>
    </w:pPr>
    <w:rPr>
      <w:rFonts w:ascii="Arial" w:hAnsi="Arial"/>
      <w:b/>
      <w:sz w:val="28"/>
    </w:rPr>
  </w:style>
  <w:style w:type="paragraph" w:customStyle="1" w:styleId="BodyTextIndent238">
    <w:name w:val="Body Text Indent 238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5">
    <w:name w:val="заголовок 345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xl4010">
    <w:name w:val="xl4010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6">
    <w:name w:val="Ñòèëü1416"/>
    <w:basedOn w:val="a6"/>
    <w:pPr>
      <w:jc w:val="center"/>
    </w:pPr>
    <w:rPr>
      <w:rFonts w:ascii="Arial" w:hAnsi="Arial"/>
      <w:b/>
      <w:sz w:val="28"/>
    </w:rPr>
  </w:style>
  <w:style w:type="paragraph" w:customStyle="1" w:styleId="BodyTextIndent239">
    <w:name w:val="Body Text Indent 239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6">
    <w:name w:val="заголовок 346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xl40111">
    <w:name w:val="xl40111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7">
    <w:name w:val="Ñòèëü1417"/>
    <w:basedOn w:val="a6"/>
    <w:pPr>
      <w:jc w:val="center"/>
    </w:pPr>
    <w:rPr>
      <w:rFonts w:ascii="Arial" w:hAnsi="Arial"/>
      <w:b/>
      <w:sz w:val="28"/>
    </w:rPr>
  </w:style>
  <w:style w:type="paragraph" w:customStyle="1" w:styleId="BodyTextIndent2310">
    <w:name w:val="Body Text Indent 2310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7">
    <w:name w:val="заголовок 347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xl4012">
    <w:name w:val="xl4012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8">
    <w:name w:val="Ñòèëü1418"/>
    <w:basedOn w:val="a6"/>
    <w:pPr>
      <w:jc w:val="center"/>
    </w:pPr>
    <w:rPr>
      <w:rFonts w:ascii="Arial" w:hAnsi="Arial"/>
      <w:b/>
      <w:sz w:val="28"/>
    </w:rPr>
  </w:style>
  <w:style w:type="paragraph" w:customStyle="1" w:styleId="BodyTextIndent23111">
    <w:name w:val="Body Text Indent 23111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8">
    <w:name w:val="заголовок 348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xl4013">
    <w:name w:val="xl4013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9">
    <w:name w:val="Ñòèëü1419"/>
    <w:basedOn w:val="a6"/>
    <w:pPr>
      <w:jc w:val="center"/>
    </w:pPr>
    <w:rPr>
      <w:rFonts w:ascii="Arial" w:hAnsi="Arial"/>
      <w:b/>
      <w:sz w:val="28"/>
    </w:rPr>
  </w:style>
  <w:style w:type="paragraph" w:customStyle="1" w:styleId="BodyTextIndent2312">
    <w:name w:val="Body Text Indent 2312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9">
    <w:name w:val="заголовок 349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xl4014">
    <w:name w:val="xl4014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10">
    <w:name w:val="Ñòèëü14110"/>
    <w:basedOn w:val="a6"/>
    <w:pPr>
      <w:jc w:val="center"/>
    </w:pPr>
    <w:rPr>
      <w:rFonts w:ascii="Arial" w:hAnsi="Arial"/>
      <w:b/>
      <w:sz w:val="28"/>
    </w:rPr>
  </w:style>
  <w:style w:type="paragraph" w:customStyle="1" w:styleId="BodyTextIndent2313">
    <w:name w:val="Body Text Indent 2313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100">
    <w:name w:val="заголовок 3410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xl4015">
    <w:name w:val="xl4015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111">
    <w:name w:val="Ñòèëü141111"/>
    <w:basedOn w:val="a6"/>
    <w:pPr>
      <w:jc w:val="center"/>
    </w:pPr>
    <w:rPr>
      <w:rFonts w:ascii="Arial" w:hAnsi="Arial"/>
      <w:b/>
      <w:sz w:val="28"/>
    </w:rPr>
  </w:style>
  <w:style w:type="paragraph" w:customStyle="1" w:styleId="160">
    <w:name w:val="Список 16"/>
    <w:basedOn w:val="a1"/>
    <w:pPr>
      <w:numPr>
        <w:numId w:val="3"/>
      </w:numPr>
      <w:tabs>
        <w:tab w:val="clear" w:pos="927"/>
      </w:tabs>
      <w:spacing w:before="120" w:after="120"/>
      <w:ind w:left="360" w:hanging="360"/>
    </w:pPr>
    <w:rPr>
      <w:szCs w:val="20"/>
    </w:rPr>
  </w:style>
  <w:style w:type="paragraph" w:customStyle="1" w:styleId="61">
    <w:name w:val="Абзац6"/>
    <w:basedOn w:val="a1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510">
    <w:name w:val="заголовок 351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xl4016">
    <w:name w:val="xl4016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14">
    <w:name w:val="Body Text Indent 2314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6">
    <w:name w:val="xl246"/>
    <w:basedOn w:val="a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4">
    <w:name w:val="xl2414"/>
    <w:basedOn w:val="a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4112">
    <w:name w:val="Ñòèëü14112"/>
    <w:basedOn w:val="a6"/>
    <w:pPr>
      <w:jc w:val="center"/>
    </w:pPr>
    <w:rPr>
      <w:rFonts w:ascii="Arial" w:hAnsi="Arial"/>
      <w:b/>
      <w:sz w:val="28"/>
    </w:rPr>
  </w:style>
  <w:style w:type="paragraph" w:customStyle="1" w:styleId="BodyTextIndent2315">
    <w:name w:val="Body Text Indent 2315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4017">
    <w:name w:val="xl4017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character" w:styleId="a9">
    <w:name w:val="page number"/>
    <w:basedOn w:val="a2"/>
  </w:style>
  <w:style w:type="paragraph" w:styleId="aa">
    <w:name w:val="footer"/>
    <w:basedOn w:val="a1"/>
    <w:link w:val="ab"/>
    <w:pPr>
      <w:widowControl w:val="0"/>
      <w:tabs>
        <w:tab w:val="center" w:pos="4153"/>
        <w:tab w:val="right" w:pos="8306"/>
      </w:tabs>
    </w:pPr>
    <w:rPr>
      <w:szCs w:val="20"/>
    </w:rPr>
  </w:style>
  <w:style w:type="character" w:customStyle="1" w:styleId="ab">
    <w:name w:val="Нижний колонтитул Знак"/>
    <w:link w:val="aa"/>
    <w:rsid w:val="005F4B9C"/>
    <w:rPr>
      <w:sz w:val="16"/>
      <w:lang w:val="ru-RU" w:eastAsia="ru-RU" w:bidi="ar-SA"/>
    </w:rPr>
  </w:style>
  <w:style w:type="character" w:styleId="ac">
    <w:name w:val="Hyperlink"/>
    <w:rPr>
      <w:color w:val="0000FF"/>
      <w:u w:val="single"/>
    </w:rPr>
  </w:style>
  <w:style w:type="character" w:styleId="ad">
    <w:name w:val="FollowedHyperlink"/>
    <w:rPr>
      <w:color w:val="800080"/>
      <w:u w:val="single"/>
    </w:rPr>
  </w:style>
  <w:style w:type="paragraph" w:styleId="ae">
    <w:name w:val="header"/>
    <w:basedOn w:val="a1"/>
    <w:link w:val="af"/>
    <w:pPr>
      <w:widowControl w:val="0"/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af">
    <w:name w:val="Верхний колонтитул Знак"/>
    <w:link w:val="ae"/>
    <w:locked/>
    <w:rsid w:val="00150C5C"/>
    <w:rPr>
      <w:lang w:val="ru-RU" w:eastAsia="ru-RU" w:bidi="ar-SA"/>
    </w:rPr>
  </w:style>
  <w:style w:type="paragraph" w:styleId="af0">
    <w:name w:val="Название"/>
    <w:basedOn w:val="a1"/>
    <w:link w:val="af1"/>
    <w:qFormat/>
    <w:pPr>
      <w:widowControl w:val="0"/>
      <w:spacing w:before="120"/>
      <w:jc w:val="center"/>
    </w:pPr>
    <w:rPr>
      <w:rFonts w:ascii="Arial CYR" w:hAnsi="Arial CYR"/>
      <w:b/>
      <w:sz w:val="28"/>
      <w:szCs w:val="20"/>
    </w:rPr>
  </w:style>
  <w:style w:type="character" w:customStyle="1" w:styleId="af1">
    <w:name w:val="Название Знак"/>
    <w:link w:val="af0"/>
    <w:locked/>
    <w:rsid w:val="00150C5C"/>
    <w:rPr>
      <w:rFonts w:ascii="Arial CYR" w:hAnsi="Arial CYR"/>
      <w:b/>
      <w:sz w:val="28"/>
      <w:lang w:val="ru-RU" w:eastAsia="ru-RU" w:bidi="ar-SA"/>
    </w:rPr>
  </w:style>
  <w:style w:type="paragraph" w:styleId="af2">
    <w:name w:val="Block Text"/>
    <w:basedOn w:val="a1"/>
    <w:pPr>
      <w:widowControl w:val="0"/>
      <w:spacing w:line="200" w:lineRule="exact"/>
      <w:ind w:left="142" w:right="-57" w:hanging="142"/>
    </w:pPr>
    <w:rPr>
      <w:b/>
      <w:sz w:val="20"/>
      <w:szCs w:val="20"/>
    </w:rPr>
  </w:style>
  <w:style w:type="paragraph" w:styleId="37">
    <w:name w:val="Body Text Indent 3"/>
    <w:basedOn w:val="a1"/>
    <w:link w:val="38"/>
    <w:pPr>
      <w:widowControl w:val="0"/>
      <w:spacing w:before="120" w:line="280" w:lineRule="exact"/>
      <w:ind w:firstLine="709"/>
    </w:pPr>
    <w:rPr>
      <w:i/>
      <w:szCs w:val="20"/>
    </w:rPr>
  </w:style>
  <w:style w:type="character" w:customStyle="1" w:styleId="38">
    <w:name w:val="Основной текст с отступом 3 Знак"/>
    <w:link w:val="37"/>
    <w:semiHidden/>
    <w:locked/>
    <w:rsid w:val="00150C5C"/>
    <w:rPr>
      <w:i/>
      <w:sz w:val="16"/>
      <w:lang w:val="ru-RU" w:eastAsia="ru-RU" w:bidi="ar-SA"/>
    </w:rPr>
  </w:style>
  <w:style w:type="paragraph" w:styleId="af3">
    <w:name w:val="footnote text"/>
    <w:basedOn w:val="a1"/>
    <w:link w:val="af4"/>
    <w:semiHidden/>
    <w:pPr>
      <w:widowControl w:val="0"/>
    </w:pPr>
    <w:rPr>
      <w:sz w:val="20"/>
      <w:szCs w:val="20"/>
    </w:rPr>
  </w:style>
  <w:style w:type="character" w:customStyle="1" w:styleId="af4">
    <w:name w:val="Текст сноски Знак"/>
    <w:link w:val="af3"/>
    <w:semiHidden/>
    <w:locked/>
    <w:rsid w:val="00150C5C"/>
    <w:rPr>
      <w:lang w:val="ru-RU" w:eastAsia="ru-RU" w:bidi="ar-SA"/>
    </w:rPr>
  </w:style>
  <w:style w:type="paragraph" w:styleId="23">
    <w:name w:val="Body Text Indent 2"/>
    <w:basedOn w:val="a1"/>
    <w:link w:val="24"/>
    <w:pPr>
      <w:widowControl w:val="0"/>
      <w:spacing w:before="120"/>
      <w:ind w:firstLine="709"/>
    </w:pPr>
    <w:rPr>
      <w:szCs w:val="20"/>
    </w:rPr>
  </w:style>
  <w:style w:type="character" w:customStyle="1" w:styleId="24">
    <w:name w:val="Основной текст с отступом 2 Знак"/>
    <w:link w:val="23"/>
    <w:semiHidden/>
    <w:locked/>
    <w:rsid w:val="00150C5C"/>
    <w:rPr>
      <w:sz w:val="16"/>
      <w:lang w:val="ru-RU" w:eastAsia="ru-RU" w:bidi="ar-SA"/>
    </w:rPr>
  </w:style>
  <w:style w:type="paragraph" w:styleId="af5">
    <w:name w:val="Body Text Indent"/>
    <w:basedOn w:val="a1"/>
    <w:link w:val="af6"/>
    <w:pPr>
      <w:widowControl w:val="0"/>
      <w:spacing w:before="60" w:line="200" w:lineRule="exact"/>
      <w:ind w:left="142" w:hanging="142"/>
    </w:pPr>
    <w:rPr>
      <w:i/>
      <w:szCs w:val="20"/>
    </w:rPr>
  </w:style>
  <w:style w:type="character" w:customStyle="1" w:styleId="af6">
    <w:name w:val="Основной текст с отступом Знак"/>
    <w:link w:val="af5"/>
    <w:semiHidden/>
    <w:locked/>
    <w:rsid w:val="00150C5C"/>
    <w:rPr>
      <w:i/>
      <w:sz w:val="16"/>
      <w:lang w:val="ru-RU" w:eastAsia="ru-RU" w:bidi="ar-SA"/>
    </w:rPr>
  </w:style>
  <w:style w:type="paragraph" w:styleId="25">
    <w:name w:val="Body Text 2"/>
    <w:basedOn w:val="a1"/>
    <w:link w:val="26"/>
    <w:pPr>
      <w:jc w:val="center"/>
    </w:pPr>
    <w:rPr>
      <w:b/>
      <w:caps/>
      <w:szCs w:val="20"/>
    </w:rPr>
  </w:style>
  <w:style w:type="character" w:customStyle="1" w:styleId="26">
    <w:name w:val="Основной текст 2 Знак"/>
    <w:link w:val="25"/>
    <w:rsid w:val="005F4B9C"/>
    <w:rPr>
      <w:b/>
      <w:caps/>
      <w:sz w:val="16"/>
      <w:lang w:val="ru-RU" w:eastAsia="ru-RU" w:bidi="ar-SA"/>
    </w:rPr>
  </w:style>
  <w:style w:type="paragraph" w:styleId="39">
    <w:name w:val="Body Text 3"/>
    <w:basedOn w:val="a1"/>
    <w:link w:val="3a"/>
    <w:pPr>
      <w:spacing w:before="240"/>
      <w:jc w:val="center"/>
    </w:pPr>
    <w:rPr>
      <w:rFonts w:ascii="Arial" w:hAnsi="Arial" w:cs="Arial"/>
      <w:b/>
      <w:bCs/>
      <w:sz w:val="28"/>
    </w:rPr>
  </w:style>
  <w:style w:type="character" w:customStyle="1" w:styleId="3a">
    <w:name w:val="Основной текст 3 Знак"/>
    <w:link w:val="39"/>
    <w:semiHidden/>
    <w:locked/>
    <w:rsid w:val="00150C5C"/>
    <w:rPr>
      <w:rFonts w:ascii="Arial" w:hAnsi="Arial" w:cs="Arial"/>
      <w:b/>
      <w:bCs/>
      <w:sz w:val="28"/>
      <w:szCs w:val="24"/>
      <w:lang w:val="ru-RU" w:eastAsia="ru-RU" w:bidi="ar-SA"/>
    </w:rPr>
  </w:style>
  <w:style w:type="character" w:styleId="af7">
    <w:name w:val="footnote reference"/>
    <w:semiHidden/>
    <w:rPr>
      <w:vertAlign w:val="superscript"/>
    </w:rPr>
  </w:style>
  <w:style w:type="paragraph" w:styleId="af8">
    <w:name w:val="Plain Text"/>
    <w:basedOn w:val="a1"/>
    <w:link w:val="af9"/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af9">
    <w:name w:val="Текст Знак"/>
    <w:link w:val="af8"/>
    <w:semiHidden/>
    <w:locked/>
    <w:rsid w:val="00150C5C"/>
    <w:rPr>
      <w:rFonts w:ascii="Courier New" w:hAnsi="Courier New" w:cs="Courier New"/>
      <w:lang w:val="en-US" w:eastAsia="en-US" w:bidi="ar-SA"/>
    </w:rPr>
  </w:style>
  <w:style w:type="paragraph" w:styleId="afa">
    <w:name w:val="Document Map"/>
    <w:basedOn w:val="a1"/>
    <w:link w:val="afb"/>
    <w:semiHidden/>
    <w:pPr>
      <w:shd w:val="clear" w:color="auto" w:fill="000080"/>
      <w:spacing w:before="120"/>
      <w:ind w:firstLine="709"/>
    </w:pPr>
    <w:rPr>
      <w:rFonts w:ascii="Tahoma" w:hAnsi="Tahoma" w:cs="Tahoma"/>
      <w:sz w:val="28"/>
    </w:rPr>
  </w:style>
  <w:style w:type="character" w:customStyle="1" w:styleId="afb">
    <w:name w:val="Схема документа Знак"/>
    <w:link w:val="afa"/>
    <w:semiHidden/>
    <w:locked/>
    <w:rsid w:val="00150C5C"/>
    <w:rPr>
      <w:rFonts w:ascii="Tahoma" w:hAnsi="Tahoma" w:cs="Tahoma"/>
      <w:sz w:val="28"/>
      <w:szCs w:val="24"/>
      <w:lang w:val="ru-RU" w:eastAsia="ru-RU" w:bidi="ar-SA"/>
    </w:rPr>
  </w:style>
  <w:style w:type="paragraph" w:styleId="afc">
    <w:name w:val="endnote text"/>
    <w:basedOn w:val="a1"/>
    <w:link w:val="afd"/>
    <w:semiHidden/>
    <w:rPr>
      <w:szCs w:val="20"/>
    </w:rPr>
  </w:style>
  <w:style w:type="character" w:customStyle="1" w:styleId="afd">
    <w:name w:val="Текст концевой сноски Знак"/>
    <w:link w:val="afc"/>
    <w:rsid w:val="00A52E5A"/>
    <w:rPr>
      <w:sz w:val="16"/>
      <w:lang w:val="ru-RU" w:eastAsia="ru-RU" w:bidi="ar-SA"/>
    </w:rPr>
  </w:style>
  <w:style w:type="paragraph" w:customStyle="1" w:styleId="171">
    <w:name w:val="Список 17"/>
    <w:basedOn w:val="a1"/>
    <w:pPr>
      <w:spacing w:before="120" w:after="120"/>
      <w:ind w:left="360" w:hanging="360"/>
    </w:pPr>
    <w:rPr>
      <w:szCs w:val="20"/>
    </w:rPr>
  </w:style>
  <w:style w:type="paragraph" w:customStyle="1" w:styleId="27">
    <w:name w:val="Список с маркерами2"/>
    <w:basedOn w:val="a6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8">
    <w:name w:val="Список с номерами2"/>
    <w:basedOn w:val="a8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60">
    <w:name w:val="заголовок 36"/>
    <w:basedOn w:val="a1"/>
    <w:next w:val="a1"/>
    <w:pPr>
      <w:keepNext/>
      <w:spacing w:before="120" w:after="120"/>
      <w:jc w:val="center"/>
    </w:pPr>
    <w:rPr>
      <w:b/>
      <w:szCs w:val="20"/>
    </w:rPr>
  </w:style>
  <w:style w:type="character" w:styleId="afe">
    <w:name w:val="annotation reference"/>
    <w:semiHidden/>
    <w:rPr>
      <w:sz w:val="16"/>
      <w:szCs w:val="16"/>
    </w:rPr>
  </w:style>
  <w:style w:type="paragraph" w:styleId="aff">
    <w:name w:val="annotation text"/>
    <w:basedOn w:val="a1"/>
    <w:link w:val="aff0"/>
    <w:semiHidden/>
    <w:rPr>
      <w:sz w:val="20"/>
      <w:szCs w:val="20"/>
    </w:rPr>
  </w:style>
  <w:style w:type="character" w:customStyle="1" w:styleId="aff0">
    <w:name w:val="Текст примечания Знак"/>
    <w:link w:val="aff"/>
    <w:semiHidden/>
    <w:locked/>
    <w:rsid w:val="00150C5C"/>
    <w:rPr>
      <w:lang w:val="ru-RU" w:eastAsia="ru-RU" w:bidi="ar-SA"/>
    </w:rPr>
  </w:style>
  <w:style w:type="character" w:styleId="aff1">
    <w:name w:val="endnote reference"/>
    <w:semiHidden/>
    <w:rPr>
      <w:vertAlign w:val="superscript"/>
    </w:rPr>
  </w:style>
  <w:style w:type="paragraph" w:customStyle="1" w:styleId="BodyTextIndent22121">
    <w:name w:val="Body Text Indent 22121"/>
    <w:basedOn w:val="a1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361">
    <w:name w:val="çàãîëîâîê 36"/>
    <w:basedOn w:val="a1"/>
    <w:next w:val="a1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1">
    <w:name w:val="Body Text Indent 21"/>
    <w:basedOn w:val="a1"/>
    <w:pPr>
      <w:widowControl w:val="0"/>
      <w:spacing w:before="120"/>
      <w:ind w:firstLine="720"/>
    </w:pPr>
    <w:rPr>
      <w:szCs w:val="20"/>
    </w:rPr>
  </w:style>
  <w:style w:type="paragraph" w:customStyle="1" w:styleId="180">
    <w:name w:val="Список 18"/>
    <w:basedOn w:val="a1"/>
    <w:pPr>
      <w:numPr>
        <w:numId w:val="2"/>
      </w:numPr>
      <w:spacing w:before="120" w:after="120"/>
    </w:pPr>
    <w:rPr>
      <w:szCs w:val="20"/>
    </w:rPr>
  </w:style>
  <w:style w:type="paragraph" w:customStyle="1" w:styleId="3b">
    <w:name w:val="Список с маркерами3"/>
    <w:basedOn w:val="a6"/>
    <w:pPr>
      <w:widowControl/>
      <w:numPr>
        <w:numId w:val="4"/>
      </w:numPr>
      <w:autoSpaceDE w:val="0"/>
      <w:autoSpaceDN w:val="0"/>
      <w:adjustRightInd w:val="0"/>
      <w:spacing w:before="120" w:after="0" w:line="288" w:lineRule="auto"/>
    </w:pPr>
    <w:rPr>
      <w:rFonts w:cs="Arial"/>
      <w:sz w:val="26"/>
      <w:szCs w:val="24"/>
    </w:rPr>
  </w:style>
  <w:style w:type="paragraph" w:customStyle="1" w:styleId="3c">
    <w:name w:val="Список с номерами3"/>
    <w:basedOn w:val="a8"/>
    <w:pPr>
      <w:numPr>
        <w:numId w:val="5"/>
      </w:numPr>
      <w:tabs>
        <w:tab w:val="num" w:pos="1276"/>
      </w:tabs>
      <w:overflowPunct/>
      <w:autoSpaceDE/>
      <w:autoSpaceDN/>
      <w:adjustRightInd/>
      <w:ind w:left="0" w:firstLine="851"/>
      <w:textAlignment w:val="auto"/>
    </w:pPr>
  </w:style>
  <w:style w:type="paragraph" w:customStyle="1" w:styleId="71">
    <w:name w:val="Абзац7"/>
    <w:basedOn w:val="a1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4">
    <w:name w:val="Ñòèëü11"/>
    <w:basedOn w:val="a6"/>
    <w:pPr>
      <w:jc w:val="center"/>
    </w:pPr>
    <w:rPr>
      <w:rFonts w:ascii="Arial" w:hAnsi="Arial"/>
      <w:b/>
      <w:sz w:val="28"/>
    </w:rPr>
  </w:style>
  <w:style w:type="paragraph" w:customStyle="1" w:styleId="BodyText21">
    <w:name w:val="Body Text 21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123">
    <w:name w:val="цифры12"/>
    <w:basedOn w:val="a1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3112">
    <w:name w:val="Верхний колонтитул311"/>
    <w:basedOn w:val="a1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4113">
    <w:name w:val="Ñòèëü14113"/>
    <w:basedOn w:val="a6"/>
    <w:pPr>
      <w:jc w:val="center"/>
    </w:pPr>
    <w:rPr>
      <w:rFonts w:ascii="Arial" w:hAnsi="Arial"/>
      <w:b/>
      <w:sz w:val="28"/>
    </w:rPr>
  </w:style>
  <w:style w:type="paragraph" w:customStyle="1" w:styleId="370">
    <w:name w:val="заголовок 37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323">
    <w:name w:val="Верхний колонтитул32"/>
    <w:basedOn w:val="a1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BodyText2411">
    <w:name w:val="Body Text 2411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BodyTextIndent2316">
    <w:name w:val="Body Text Indent 2316"/>
    <w:basedOn w:val="a1"/>
    <w:pPr>
      <w:widowControl w:val="0"/>
      <w:spacing w:before="120"/>
      <w:ind w:firstLine="720"/>
    </w:pPr>
    <w:rPr>
      <w:szCs w:val="20"/>
    </w:rPr>
  </w:style>
  <w:style w:type="paragraph" w:customStyle="1" w:styleId="1710">
    <w:name w:val="Ñòèëü171"/>
    <w:basedOn w:val="a6"/>
    <w:pPr>
      <w:jc w:val="center"/>
    </w:pPr>
    <w:rPr>
      <w:rFonts w:ascii="Arial" w:hAnsi="Arial"/>
      <w:b/>
      <w:sz w:val="28"/>
    </w:rPr>
  </w:style>
  <w:style w:type="paragraph" w:customStyle="1" w:styleId="BodyTextIndent2411">
    <w:name w:val="Body Text Indent 2411"/>
    <w:basedOn w:val="a1"/>
    <w:pPr>
      <w:widowControl w:val="0"/>
      <w:spacing w:before="120"/>
      <w:ind w:firstLine="720"/>
    </w:pPr>
    <w:rPr>
      <w:szCs w:val="20"/>
    </w:rPr>
  </w:style>
  <w:style w:type="paragraph" w:customStyle="1" w:styleId="12111111211">
    <w:name w:val="Ñòèëü12111111211"/>
    <w:basedOn w:val="a6"/>
    <w:pPr>
      <w:jc w:val="center"/>
    </w:pPr>
    <w:rPr>
      <w:rFonts w:ascii="Arial" w:hAnsi="Arial"/>
      <w:b/>
      <w:sz w:val="28"/>
    </w:rPr>
  </w:style>
  <w:style w:type="paragraph" w:customStyle="1" w:styleId="BodyText261">
    <w:name w:val="Body Text 261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BodyText231">
    <w:name w:val="Body Text 231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BodyText221">
    <w:name w:val="Body Text 221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1131">
    <w:name w:val="Ñòèëü1131"/>
    <w:basedOn w:val="a6"/>
    <w:pPr>
      <w:jc w:val="center"/>
    </w:pPr>
    <w:rPr>
      <w:rFonts w:ascii="Arial" w:hAnsi="Arial"/>
      <w:b/>
      <w:sz w:val="28"/>
    </w:rPr>
  </w:style>
  <w:style w:type="paragraph" w:customStyle="1" w:styleId="141211111">
    <w:name w:val="Ñòèëü141211111"/>
    <w:basedOn w:val="a6"/>
    <w:pPr>
      <w:jc w:val="center"/>
    </w:pPr>
    <w:rPr>
      <w:rFonts w:ascii="Arial" w:hAnsi="Arial"/>
      <w:b/>
      <w:sz w:val="28"/>
    </w:rPr>
  </w:style>
  <w:style w:type="paragraph" w:customStyle="1" w:styleId="1911111">
    <w:name w:val="Ñòèëü1911111"/>
    <w:basedOn w:val="a6"/>
    <w:pPr>
      <w:jc w:val="center"/>
    </w:pPr>
    <w:rPr>
      <w:rFonts w:ascii="Arial" w:hAnsi="Arial"/>
      <w:b/>
      <w:sz w:val="28"/>
    </w:rPr>
  </w:style>
  <w:style w:type="paragraph" w:customStyle="1" w:styleId="211">
    <w:name w:val="текст сноски211"/>
    <w:basedOn w:val="a1"/>
    <w:pPr>
      <w:widowControl w:val="0"/>
    </w:pPr>
    <w:rPr>
      <w:szCs w:val="20"/>
    </w:rPr>
  </w:style>
  <w:style w:type="paragraph" w:customStyle="1" w:styleId="BodyText231211111">
    <w:name w:val="Body Text 231211111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BodyText2231">
    <w:name w:val="Body Text 2231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BodyText26111">
    <w:name w:val="Body Text 26111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Normal21">
    <w:name w:val="Normal21"/>
    <w:pPr>
      <w:widowControl w:val="0"/>
    </w:pPr>
    <w:rPr>
      <w:snapToGrid w:val="0"/>
    </w:rPr>
  </w:style>
  <w:style w:type="paragraph" w:customStyle="1" w:styleId="xl4018">
    <w:name w:val="xl4018"/>
    <w:basedOn w:val="a1"/>
    <w:pPr>
      <w:spacing w:before="100" w:after="100"/>
    </w:pPr>
    <w:rPr>
      <w:rFonts w:ascii="Courier New" w:eastAsia="Arial CYR" w:hAnsi="Courier New"/>
      <w:szCs w:val="20"/>
    </w:rPr>
  </w:style>
  <w:style w:type="paragraph" w:customStyle="1" w:styleId="BodyTextIndent2317">
    <w:name w:val="Body Text Indent 2317"/>
    <w:basedOn w:val="a1"/>
    <w:pPr>
      <w:widowControl w:val="0"/>
      <w:spacing w:before="120"/>
      <w:ind w:firstLine="720"/>
    </w:pPr>
    <w:rPr>
      <w:szCs w:val="20"/>
    </w:rPr>
  </w:style>
  <w:style w:type="paragraph" w:customStyle="1" w:styleId="xl251">
    <w:name w:val="xl251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/>
      <w:sz w:val="24"/>
    </w:rPr>
  </w:style>
  <w:style w:type="paragraph" w:customStyle="1" w:styleId="xl261">
    <w:name w:val="xl261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/>
      <w:sz w:val="24"/>
    </w:rPr>
  </w:style>
  <w:style w:type="paragraph" w:customStyle="1" w:styleId="xl271">
    <w:name w:val="xl271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Arial CYR"/>
      <w:sz w:val="24"/>
    </w:rPr>
  </w:style>
  <w:style w:type="paragraph" w:customStyle="1" w:styleId="xl281">
    <w:name w:val="xl281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/>
      <w:b/>
      <w:bCs/>
      <w:sz w:val="24"/>
    </w:rPr>
  </w:style>
  <w:style w:type="paragraph" w:customStyle="1" w:styleId="xl291">
    <w:name w:val="xl291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CYR"/>
      <w:sz w:val="24"/>
    </w:rPr>
  </w:style>
  <w:style w:type="paragraph" w:customStyle="1" w:styleId="xl301">
    <w:name w:val="xl301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/>
      <w:sz w:val="24"/>
    </w:rPr>
  </w:style>
  <w:style w:type="paragraph" w:customStyle="1" w:styleId="xl311">
    <w:name w:val="xl311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Arial CYR"/>
      <w:sz w:val="24"/>
    </w:rPr>
  </w:style>
  <w:style w:type="paragraph" w:customStyle="1" w:styleId="xl321">
    <w:name w:val="xl321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/>
      <w:b/>
      <w:bCs/>
      <w:sz w:val="24"/>
    </w:rPr>
  </w:style>
  <w:style w:type="paragraph" w:customStyle="1" w:styleId="xl331">
    <w:name w:val="xl331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CYR"/>
      <w:color w:val="008000"/>
      <w:szCs w:val="16"/>
    </w:rPr>
  </w:style>
  <w:style w:type="paragraph" w:customStyle="1" w:styleId="xl341">
    <w:name w:val="xl341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CYR"/>
      <w:sz w:val="24"/>
    </w:rPr>
  </w:style>
  <w:style w:type="paragraph" w:customStyle="1" w:styleId="1162">
    <w:name w:val="Список 1162"/>
    <w:basedOn w:val="a1"/>
    <w:pPr>
      <w:tabs>
        <w:tab w:val="num" w:pos="360"/>
      </w:tabs>
      <w:spacing w:before="120" w:after="120"/>
      <w:ind w:left="360" w:hanging="360"/>
    </w:pPr>
    <w:rPr>
      <w:szCs w:val="20"/>
    </w:rPr>
  </w:style>
  <w:style w:type="paragraph" w:customStyle="1" w:styleId="820">
    <w:name w:val="Список с маркерами82"/>
    <w:basedOn w:val="a6"/>
    <w:pPr>
      <w:widowControl/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</w:pPr>
    <w:rPr>
      <w:rFonts w:cs="Arial"/>
      <w:sz w:val="26"/>
      <w:szCs w:val="24"/>
    </w:rPr>
  </w:style>
  <w:style w:type="paragraph" w:customStyle="1" w:styleId="821">
    <w:name w:val="Список с номерами82"/>
    <w:basedOn w:val="a8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10">
    <w:name w:val="Ñòèëü131"/>
    <w:basedOn w:val="a6"/>
    <w:pPr>
      <w:jc w:val="center"/>
    </w:pPr>
    <w:rPr>
      <w:rFonts w:ascii="Arial" w:hAnsi="Arial"/>
      <w:b/>
      <w:sz w:val="28"/>
    </w:rPr>
  </w:style>
  <w:style w:type="paragraph" w:customStyle="1" w:styleId="xl4019">
    <w:name w:val="xl4019"/>
    <w:basedOn w:val="a1"/>
    <w:pPr>
      <w:spacing w:before="100" w:after="100"/>
    </w:pPr>
    <w:rPr>
      <w:rFonts w:ascii="Courier New" w:eastAsia="Arial CYR" w:hAnsi="Courier New"/>
      <w:szCs w:val="20"/>
    </w:rPr>
  </w:style>
  <w:style w:type="paragraph" w:customStyle="1" w:styleId="42">
    <w:name w:val="Список с маркерами4"/>
    <w:basedOn w:val="a6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3">
    <w:name w:val="Список с номерами4"/>
    <w:basedOn w:val="a8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0">
    <w:name w:val="Список 121"/>
    <w:basedOn w:val="a1"/>
    <w:pPr>
      <w:numPr>
        <w:numId w:val="3"/>
      </w:numPr>
      <w:tabs>
        <w:tab w:val="clear" w:pos="927"/>
      </w:tabs>
      <w:spacing w:before="120" w:after="120"/>
      <w:ind w:left="360" w:hanging="360"/>
    </w:pPr>
    <w:rPr>
      <w:szCs w:val="20"/>
    </w:rPr>
  </w:style>
  <w:style w:type="paragraph" w:customStyle="1" w:styleId="14132">
    <w:name w:val="Ñòèëü14132"/>
    <w:basedOn w:val="a6"/>
    <w:pPr>
      <w:jc w:val="center"/>
    </w:pPr>
    <w:rPr>
      <w:rFonts w:ascii="Arial" w:hAnsi="Arial"/>
      <w:b/>
      <w:sz w:val="28"/>
    </w:rPr>
  </w:style>
  <w:style w:type="paragraph" w:customStyle="1" w:styleId="380">
    <w:name w:val="заголовок 38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xl247">
    <w:name w:val="xl247"/>
    <w:basedOn w:val="a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2">
    <w:name w:val="Body Text Indent 22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14114">
    <w:name w:val="Ñòèëü14114"/>
    <w:basedOn w:val="a6"/>
    <w:pPr>
      <w:jc w:val="center"/>
    </w:pPr>
    <w:rPr>
      <w:rFonts w:ascii="Arial" w:hAnsi="Arial"/>
      <w:b/>
      <w:sz w:val="28"/>
    </w:rPr>
  </w:style>
  <w:style w:type="paragraph" w:customStyle="1" w:styleId="BodyTextIndent2318">
    <w:name w:val="Body Text Indent 2318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4020">
    <w:name w:val="xl4020"/>
    <w:basedOn w:val="a1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9">
    <w:name w:val="Список 19"/>
    <w:basedOn w:val="a1"/>
    <w:pPr>
      <w:spacing w:before="120" w:after="120"/>
      <w:ind w:left="360" w:hanging="360"/>
    </w:pPr>
    <w:rPr>
      <w:szCs w:val="20"/>
    </w:rPr>
  </w:style>
  <w:style w:type="paragraph" w:customStyle="1" w:styleId="52">
    <w:name w:val="Список с маркерами5"/>
    <w:basedOn w:val="a6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3">
    <w:name w:val="Список с номерами5"/>
    <w:basedOn w:val="a8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00">
    <w:name w:val="Список 110"/>
    <w:basedOn w:val="a1"/>
    <w:pPr>
      <w:spacing w:before="120" w:after="120"/>
      <w:ind w:left="360" w:hanging="360"/>
    </w:pPr>
    <w:rPr>
      <w:szCs w:val="20"/>
    </w:rPr>
  </w:style>
  <w:style w:type="paragraph" w:customStyle="1" w:styleId="62">
    <w:name w:val="Список с маркерами6"/>
    <w:basedOn w:val="a6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3">
    <w:name w:val="Список с номерами6"/>
    <w:basedOn w:val="a8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83">
    <w:name w:val="Абзац8"/>
    <w:basedOn w:val="a1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BodyTextIndent24">
    <w:name w:val="Body Text Indent 24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390">
    <w:name w:val="заголовок 39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3610">
    <w:name w:val="заголовок 361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xl4021">
    <w:name w:val="xl4021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32">
    <w:name w:val="заголовок 1332"/>
    <w:basedOn w:val="a1"/>
    <w:next w:val="a1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10">
    <w:name w:val="Список 111"/>
    <w:basedOn w:val="a1"/>
    <w:pPr>
      <w:spacing w:before="120" w:after="120"/>
      <w:ind w:left="360" w:hanging="360"/>
    </w:pPr>
    <w:rPr>
      <w:szCs w:val="20"/>
    </w:rPr>
  </w:style>
  <w:style w:type="paragraph" w:customStyle="1" w:styleId="72">
    <w:name w:val="Список с маркерами7"/>
    <w:basedOn w:val="a6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3">
    <w:name w:val="Список с номерами7"/>
    <w:basedOn w:val="a8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321">
    <w:name w:val="заголовок 13321"/>
    <w:basedOn w:val="a1"/>
    <w:next w:val="a1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211">
    <w:name w:val="xl40211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611">
    <w:name w:val="заголовок 3611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1120">
    <w:name w:val="Список 112"/>
    <w:basedOn w:val="a1"/>
    <w:pPr>
      <w:spacing w:before="120" w:after="120"/>
      <w:ind w:left="360" w:hanging="360"/>
    </w:pPr>
    <w:rPr>
      <w:szCs w:val="20"/>
    </w:rPr>
  </w:style>
  <w:style w:type="paragraph" w:customStyle="1" w:styleId="91">
    <w:name w:val="Список с маркерами9"/>
    <w:basedOn w:val="a6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2">
    <w:name w:val="Список с номерами9"/>
    <w:basedOn w:val="a8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20">
    <w:name w:val="Список 122"/>
    <w:basedOn w:val="a1"/>
    <w:pPr>
      <w:numPr>
        <w:numId w:val="2"/>
      </w:numPr>
      <w:spacing w:before="120" w:after="120"/>
      <w:ind w:left="0" w:firstLine="0"/>
    </w:pPr>
    <w:rPr>
      <w:szCs w:val="20"/>
    </w:rPr>
  </w:style>
  <w:style w:type="paragraph" w:customStyle="1" w:styleId="14115">
    <w:name w:val="Ñòèëü14115"/>
    <w:basedOn w:val="a6"/>
    <w:pPr>
      <w:jc w:val="center"/>
    </w:pPr>
    <w:rPr>
      <w:rFonts w:ascii="Arial" w:hAnsi="Arial"/>
      <w:b/>
      <w:sz w:val="28"/>
    </w:rPr>
  </w:style>
  <w:style w:type="paragraph" w:customStyle="1" w:styleId="141141">
    <w:name w:val="Ñòèëü141141"/>
    <w:basedOn w:val="a6"/>
    <w:pPr>
      <w:jc w:val="center"/>
    </w:pPr>
    <w:rPr>
      <w:rFonts w:ascii="Arial" w:hAnsi="Arial"/>
      <w:b/>
      <w:sz w:val="28"/>
    </w:rPr>
  </w:style>
  <w:style w:type="paragraph" w:customStyle="1" w:styleId="1221">
    <w:name w:val="Список 1221"/>
    <w:basedOn w:val="a1"/>
    <w:pPr>
      <w:numPr>
        <w:numId w:val="2"/>
      </w:numPr>
      <w:spacing w:before="120" w:after="120"/>
      <w:ind w:left="0" w:firstLine="0"/>
    </w:pPr>
    <w:rPr>
      <w:szCs w:val="20"/>
    </w:rPr>
  </w:style>
  <w:style w:type="paragraph" w:customStyle="1" w:styleId="Normal3">
    <w:name w:val="Normal3"/>
    <w:rPr>
      <w:snapToGrid w:val="0"/>
    </w:rPr>
  </w:style>
  <w:style w:type="paragraph" w:customStyle="1" w:styleId="371">
    <w:name w:val="çàãîëîâîê 37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1163">
    <w:name w:val="Список 1163"/>
    <w:basedOn w:val="a1"/>
    <w:pPr>
      <w:tabs>
        <w:tab w:val="num" w:pos="360"/>
      </w:tabs>
      <w:spacing w:before="120" w:after="120"/>
      <w:ind w:left="360" w:hanging="360"/>
    </w:pPr>
    <w:rPr>
      <w:szCs w:val="20"/>
    </w:rPr>
  </w:style>
  <w:style w:type="paragraph" w:customStyle="1" w:styleId="830">
    <w:name w:val="Список с маркерами83"/>
    <w:basedOn w:val="a6"/>
    <w:pPr>
      <w:widowControl/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</w:pPr>
    <w:rPr>
      <w:rFonts w:cs="Arial"/>
      <w:sz w:val="26"/>
      <w:szCs w:val="24"/>
    </w:rPr>
  </w:style>
  <w:style w:type="paragraph" w:customStyle="1" w:styleId="831">
    <w:name w:val="Список с номерами83"/>
    <w:basedOn w:val="a8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11411">
    <w:name w:val="Ñòèëü1411411"/>
    <w:basedOn w:val="a6"/>
    <w:pPr>
      <w:jc w:val="center"/>
    </w:pPr>
    <w:rPr>
      <w:rFonts w:ascii="Arial" w:hAnsi="Arial"/>
      <w:b/>
      <w:sz w:val="28"/>
    </w:rPr>
  </w:style>
  <w:style w:type="paragraph" w:customStyle="1" w:styleId="12211">
    <w:name w:val="Список 12211"/>
    <w:basedOn w:val="a1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130">
    <w:name w:val="Список 113"/>
    <w:basedOn w:val="a1"/>
    <w:pPr>
      <w:spacing w:before="120" w:after="120"/>
      <w:ind w:left="360" w:hanging="360"/>
    </w:pPr>
    <w:rPr>
      <w:szCs w:val="20"/>
    </w:rPr>
  </w:style>
  <w:style w:type="paragraph" w:customStyle="1" w:styleId="100">
    <w:name w:val="Список с маркерами10"/>
    <w:basedOn w:val="a6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1">
    <w:name w:val="Список с номерами10"/>
    <w:basedOn w:val="a8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114111">
    <w:name w:val="Ñòèëü14114111"/>
    <w:basedOn w:val="a6"/>
    <w:pPr>
      <w:jc w:val="center"/>
    </w:pPr>
    <w:rPr>
      <w:rFonts w:ascii="Arial" w:hAnsi="Arial"/>
      <w:b/>
      <w:sz w:val="28"/>
    </w:rPr>
  </w:style>
  <w:style w:type="paragraph" w:customStyle="1" w:styleId="381">
    <w:name w:val="çàãîëîâîê 38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141142">
    <w:name w:val="Ñòèëü141142"/>
    <w:basedOn w:val="a6"/>
    <w:pPr>
      <w:jc w:val="center"/>
    </w:pPr>
    <w:rPr>
      <w:rFonts w:ascii="Arial" w:hAnsi="Arial"/>
      <w:b/>
      <w:sz w:val="28"/>
    </w:rPr>
  </w:style>
  <w:style w:type="paragraph" w:customStyle="1" w:styleId="1222">
    <w:name w:val="Список 1222"/>
    <w:basedOn w:val="a1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140">
    <w:name w:val="Список 114"/>
    <w:basedOn w:val="a1"/>
    <w:pPr>
      <w:spacing w:before="120" w:after="120"/>
      <w:ind w:left="360" w:hanging="360"/>
    </w:pPr>
    <w:rPr>
      <w:szCs w:val="20"/>
    </w:rPr>
  </w:style>
  <w:style w:type="paragraph" w:customStyle="1" w:styleId="115">
    <w:name w:val="Список с маркерами11"/>
    <w:basedOn w:val="a6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7">
    <w:name w:val="Список с номерами11"/>
    <w:basedOn w:val="a8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11421">
    <w:name w:val="Ñòèëü1411421"/>
    <w:basedOn w:val="a6"/>
    <w:pPr>
      <w:jc w:val="center"/>
    </w:pPr>
    <w:rPr>
      <w:rFonts w:ascii="Arial" w:hAnsi="Arial"/>
      <w:b/>
      <w:sz w:val="28"/>
    </w:rPr>
  </w:style>
  <w:style w:type="paragraph" w:customStyle="1" w:styleId="12221">
    <w:name w:val="Список 12221"/>
    <w:basedOn w:val="a1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150">
    <w:name w:val="Список 115"/>
    <w:basedOn w:val="a1"/>
    <w:pPr>
      <w:spacing w:before="120" w:after="120"/>
      <w:ind w:left="360" w:hanging="360"/>
    </w:pPr>
    <w:rPr>
      <w:szCs w:val="20"/>
    </w:rPr>
  </w:style>
  <w:style w:type="paragraph" w:customStyle="1" w:styleId="124">
    <w:name w:val="Список с маркерами12"/>
    <w:basedOn w:val="a6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25">
    <w:name w:val="Список с номерами12"/>
    <w:basedOn w:val="a8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22">
    <w:name w:val="xl4022"/>
    <w:basedOn w:val="a1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391">
    <w:name w:val="çàãîëîâîê 39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styleId="aff2">
    <w:name w:val="Subtitle"/>
    <w:basedOn w:val="a1"/>
    <w:link w:val="aff3"/>
    <w:qFormat/>
    <w:pPr>
      <w:spacing w:after="60"/>
      <w:jc w:val="center"/>
    </w:pPr>
    <w:rPr>
      <w:rFonts w:ascii="Arial" w:hAnsi="Arial"/>
      <w:i/>
      <w:szCs w:val="20"/>
    </w:rPr>
  </w:style>
  <w:style w:type="character" w:customStyle="1" w:styleId="aff3">
    <w:name w:val="Подзаголовок Знак"/>
    <w:link w:val="aff2"/>
    <w:locked/>
    <w:rsid w:val="00150C5C"/>
    <w:rPr>
      <w:rFonts w:ascii="Arial" w:hAnsi="Arial"/>
      <w:i/>
      <w:sz w:val="16"/>
      <w:lang w:val="ru-RU" w:eastAsia="ru-RU" w:bidi="ar-SA"/>
    </w:rPr>
  </w:style>
  <w:style w:type="paragraph" w:customStyle="1" w:styleId="14114211">
    <w:name w:val="Ñòèëü14114211"/>
    <w:basedOn w:val="a6"/>
    <w:rsid w:val="006572C3"/>
    <w:pPr>
      <w:jc w:val="center"/>
    </w:pPr>
    <w:rPr>
      <w:rFonts w:ascii="Arial" w:hAnsi="Arial"/>
      <w:b/>
      <w:sz w:val="28"/>
    </w:rPr>
  </w:style>
  <w:style w:type="paragraph" w:customStyle="1" w:styleId="1170">
    <w:name w:val="Список 117"/>
    <w:basedOn w:val="a1"/>
    <w:rsid w:val="006E4C19"/>
    <w:pPr>
      <w:spacing w:before="120" w:after="120"/>
      <w:ind w:left="360" w:hanging="360"/>
    </w:pPr>
    <w:rPr>
      <w:szCs w:val="20"/>
    </w:rPr>
  </w:style>
  <w:style w:type="paragraph" w:customStyle="1" w:styleId="132">
    <w:name w:val="Список с маркерами13"/>
    <w:basedOn w:val="a6"/>
    <w:rsid w:val="006E4C19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34">
    <w:name w:val="Список с номерами13"/>
    <w:basedOn w:val="a8"/>
    <w:rsid w:val="006E4C1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2319">
    <w:name w:val="Body Text Indent 2319"/>
    <w:basedOn w:val="a1"/>
    <w:rsid w:val="006E4C19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4023">
    <w:name w:val="xl4023"/>
    <w:basedOn w:val="a1"/>
    <w:rsid w:val="006E4C19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18">
    <w:name w:val="Список 118"/>
    <w:basedOn w:val="a1"/>
    <w:rsid w:val="006E4C19"/>
    <w:pPr>
      <w:spacing w:before="120" w:after="120"/>
      <w:ind w:left="360" w:hanging="360"/>
    </w:pPr>
    <w:rPr>
      <w:szCs w:val="20"/>
    </w:rPr>
  </w:style>
  <w:style w:type="paragraph" w:customStyle="1" w:styleId="142">
    <w:name w:val="Список с маркерами14"/>
    <w:basedOn w:val="a6"/>
    <w:rsid w:val="006E4C19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43">
    <w:name w:val="Список с номерами14"/>
    <w:basedOn w:val="a8"/>
    <w:rsid w:val="006E4C1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93">
    <w:name w:val="Абзац9"/>
    <w:basedOn w:val="a1"/>
    <w:rsid w:val="006E4C19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Normal4">
    <w:name w:val="Normal4"/>
    <w:rsid w:val="006E4C19"/>
    <w:rPr>
      <w:snapToGrid w:val="0"/>
    </w:rPr>
  </w:style>
  <w:style w:type="paragraph" w:customStyle="1" w:styleId="3100">
    <w:name w:val="çàãîëîâîê 310"/>
    <w:basedOn w:val="a1"/>
    <w:next w:val="a1"/>
    <w:rsid w:val="006E4C19"/>
    <w:pPr>
      <w:keepNext/>
      <w:spacing w:before="120" w:after="120"/>
      <w:jc w:val="center"/>
    </w:pPr>
    <w:rPr>
      <w:b/>
      <w:szCs w:val="20"/>
    </w:rPr>
  </w:style>
  <w:style w:type="paragraph" w:customStyle="1" w:styleId="1164">
    <w:name w:val="Список 1164"/>
    <w:basedOn w:val="a1"/>
    <w:rsid w:val="006E4C19"/>
    <w:pPr>
      <w:tabs>
        <w:tab w:val="num" w:pos="360"/>
      </w:tabs>
      <w:spacing w:before="120" w:after="120"/>
      <w:ind w:left="360" w:hanging="360"/>
    </w:pPr>
    <w:rPr>
      <w:szCs w:val="20"/>
    </w:rPr>
  </w:style>
  <w:style w:type="paragraph" w:customStyle="1" w:styleId="84">
    <w:name w:val="Список с маркерами84"/>
    <w:basedOn w:val="a6"/>
    <w:rsid w:val="006E4C19"/>
    <w:pPr>
      <w:widowControl/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</w:pPr>
    <w:rPr>
      <w:rFonts w:cs="Arial"/>
      <w:sz w:val="26"/>
      <w:szCs w:val="24"/>
    </w:rPr>
  </w:style>
  <w:style w:type="paragraph" w:customStyle="1" w:styleId="840">
    <w:name w:val="Список с номерами84"/>
    <w:basedOn w:val="a8"/>
    <w:rsid w:val="006E4C19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151">
    <w:name w:val="xl24151"/>
    <w:basedOn w:val="a1"/>
    <w:rsid w:val="006E4C19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Normal11">
    <w:name w:val="Normal11"/>
    <w:rsid w:val="006E4C19"/>
    <w:rPr>
      <w:snapToGrid w:val="0"/>
    </w:rPr>
  </w:style>
  <w:style w:type="paragraph" w:customStyle="1" w:styleId="312">
    <w:name w:val="çàãîëîâîê 312"/>
    <w:basedOn w:val="a1"/>
    <w:next w:val="a1"/>
    <w:rsid w:val="006E4C19"/>
    <w:pPr>
      <w:keepNext/>
      <w:spacing w:before="120" w:after="120"/>
      <w:jc w:val="center"/>
    </w:pPr>
    <w:rPr>
      <w:b/>
      <w:szCs w:val="20"/>
    </w:rPr>
  </w:style>
  <w:style w:type="paragraph" w:customStyle="1" w:styleId="1111">
    <w:name w:val="цифры111"/>
    <w:basedOn w:val="a1"/>
    <w:rsid w:val="006E4C19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230">
    <w:name w:val="Список 123"/>
    <w:basedOn w:val="a1"/>
    <w:rsid w:val="006E4C19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41143">
    <w:name w:val="Ñòèëü141143"/>
    <w:basedOn w:val="a6"/>
    <w:rsid w:val="006E4C19"/>
    <w:pPr>
      <w:jc w:val="center"/>
    </w:pPr>
    <w:rPr>
      <w:rFonts w:ascii="Arial" w:hAnsi="Arial"/>
      <w:b/>
      <w:sz w:val="28"/>
    </w:rPr>
  </w:style>
  <w:style w:type="paragraph" w:customStyle="1" w:styleId="BodyTextIndent23181">
    <w:name w:val="Body Text Indent 23181"/>
    <w:basedOn w:val="a1"/>
    <w:rsid w:val="006E4C19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223">
    <w:name w:val="Список 1223"/>
    <w:basedOn w:val="a1"/>
    <w:rsid w:val="006E4C19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xl40201">
    <w:name w:val="xl40201"/>
    <w:basedOn w:val="a1"/>
    <w:rsid w:val="006E4C19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411412">
    <w:name w:val="Ñòèëü1411412"/>
    <w:basedOn w:val="a6"/>
    <w:rsid w:val="006E4C19"/>
    <w:pPr>
      <w:jc w:val="center"/>
    </w:pPr>
    <w:rPr>
      <w:rFonts w:ascii="Arial" w:hAnsi="Arial"/>
      <w:b/>
      <w:sz w:val="28"/>
    </w:rPr>
  </w:style>
  <w:style w:type="paragraph" w:customStyle="1" w:styleId="12212">
    <w:name w:val="Список 12212"/>
    <w:basedOn w:val="a1"/>
    <w:rsid w:val="006E4C19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22111">
    <w:name w:val="Список 122111"/>
    <w:basedOn w:val="a1"/>
    <w:rsid w:val="006E4C19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xl40110">
    <w:name w:val="xl40110"/>
    <w:basedOn w:val="a1"/>
    <w:rsid w:val="006E4C19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141141111">
    <w:name w:val="Ñòèëü141141111"/>
    <w:basedOn w:val="a6"/>
    <w:rsid w:val="006E4C19"/>
    <w:pPr>
      <w:jc w:val="center"/>
    </w:pPr>
    <w:rPr>
      <w:rFonts w:ascii="Arial" w:hAnsi="Arial"/>
      <w:b/>
      <w:sz w:val="28"/>
    </w:rPr>
  </w:style>
  <w:style w:type="paragraph" w:customStyle="1" w:styleId="3810">
    <w:name w:val="çàãîëîâîê 381"/>
    <w:basedOn w:val="a1"/>
    <w:next w:val="a1"/>
    <w:rsid w:val="006E4C19"/>
    <w:pPr>
      <w:keepNext/>
      <w:spacing w:before="120" w:after="120"/>
      <w:jc w:val="center"/>
    </w:pPr>
    <w:rPr>
      <w:b/>
      <w:szCs w:val="20"/>
    </w:rPr>
  </w:style>
  <w:style w:type="paragraph" w:customStyle="1" w:styleId="332">
    <w:name w:val="Верхний колонтитул33"/>
    <w:basedOn w:val="a1"/>
    <w:rsid w:val="006E4C19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styleId="aff4">
    <w:name w:val="Balloon Text"/>
    <w:basedOn w:val="a1"/>
    <w:link w:val="aff5"/>
    <w:semiHidden/>
    <w:rsid w:val="00392DFF"/>
    <w:rPr>
      <w:rFonts w:ascii="Tahoma" w:hAnsi="Tahoma" w:cs="Tahoma"/>
      <w:szCs w:val="16"/>
    </w:rPr>
  </w:style>
  <w:style w:type="paragraph" w:customStyle="1" w:styleId="xl4026">
    <w:name w:val="xl4026"/>
    <w:basedOn w:val="a1"/>
    <w:rsid w:val="005A1FA7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BodyTextIndent23183">
    <w:name w:val="Body Text Indent 23183"/>
    <w:basedOn w:val="a1"/>
    <w:rsid w:val="005A1FA7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40203">
    <w:name w:val="xl40203"/>
    <w:basedOn w:val="a1"/>
    <w:rsid w:val="005A1FA7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4114111111">
    <w:name w:val="Ñòèëü14114111111"/>
    <w:basedOn w:val="a6"/>
    <w:rsid w:val="005A1FA7"/>
    <w:pPr>
      <w:jc w:val="center"/>
    </w:pPr>
    <w:rPr>
      <w:rFonts w:ascii="Arial" w:hAnsi="Arial"/>
      <w:b/>
      <w:sz w:val="28"/>
    </w:rPr>
  </w:style>
  <w:style w:type="paragraph" w:customStyle="1" w:styleId="1411422">
    <w:name w:val="Ñòèëü1411422"/>
    <w:basedOn w:val="a6"/>
    <w:rsid w:val="005A1FA7"/>
    <w:pPr>
      <w:jc w:val="center"/>
    </w:pPr>
    <w:rPr>
      <w:rFonts w:ascii="Arial" w:hAnsi="Arial"/>
      <w:b/>
      <w:sz w:val="28"/>
    </w:rPr>
  </w:style>
  <w:style w:type="paragraph" w:customStyle="1" w:styleId="12222">
    <w:name w:val="Список 12222"/>
    <w:basedOn w:val="a1"/>
    <w:rsid w:val="005A1F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BodyTextIndent2320">
    <w:name w:val="Body Text Indent 2320"/>
    <w:basedOn w:val="a1"/>
    <w:rsid w:val="004B6E8F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">
    <w:name w:val="Body Text Indent 25"/>
    <w:basedOn w:val="a1"/>
    <w:rsid w:val="004B6E8F"/>
    <w:pPr>
      <w:widowControl w:val="0"/>
      <w:spacing w:before="120"/>
      <w:ind w:firstLine="720"/>
    </w:pPr>
    <w:rPr>
      <w:szCs w:val="20"/>
    </w:rPr>
  </w:style>
  <w:style w:type="paragraph" w:customStyle="1" w:styleId="14116">
    <w:name w:val="Ñòèëü14116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BodyTextIndent2322">
    <w:name w:val="Body Text Indent 2322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4024">
    <w:name w:val="xl4024"/>
    <w:basedOn w:val="a1"/>
    <w:rsid w:val="00AA6B76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19">
    <w:name w:val="Список 119"/>
    <w:basedOn w:val="a1"/>
    <w:rsid w:val="00AA6B76"/>
    <w:pPr>
      <w:spacing w:before="120" w:after="120"/>
      <w:ind w:left="360" w:hanging="360"/>
    </w:pPr>
    <w:rPr>
      <w:szCs w:val="20"/>
    </w:rPr>
  </w:style>
  <w:style w:type="paragraph" w:customStyle="1" w:styleId="151">
    <w:name w:val="Список с маркерами15"/>
    <w:basedOn w:val="a6"/>
    <w:rsid w:val="00AA6B76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52">
    <w:name w:val="Список с номерами15"/>
    <w:basedOn w:val="a8"/>
    <w:rsid w:val="00AA6B7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02">
    <w:name w:val="Абзац10"/>
    <w:basedOn w:val="a1"/>
    <w:rsid w:val="00AA6B76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Normal5">
    <w:name w:val="Normal5"/>
    <w:rsid w:val="00AA6B76"/>
    <w:rPr>
      <w:snapToGrid w:val="0"/>
    </w:rPr>
  </w:style>
  <w:style w:type="paragraph" w:customStyle="1" w:styleId="313">
    <w:name w:val="çàãîëîâîê 313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1165">
    <w:name w:val="Список 1165"/>
    <w:basedOn w:val="a1"/>
    <w:rsid w:val="00AA6B76"/>
    <w:pPr>
      <w:tabs>
        <w:tab w:val="num" w:pos="360"/>
      </w:tabs>
      <w:spacing w:before="120" w:after="120"/>
      <w:ind w:left="360" w:hanging="360"/>
    </w:pPr>
    <w:rPr>
      <w:szCs w:val="20"/>
    </w:rPr>
  </w:style>
  <w:style w:type="paragraph" w:customStyle="1" w:styleId="85">
    <w:name w:val="Список с маркерами85"/>
    <w:basedOn w:val="a6"/>
    <w:rsid w:val="00AA6B76"/>
    <w:pPr>
      <w:widowControl/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</w:pPr>
    <w:rPr>
      <w:rFonts w:cs="Arial"/>
      <w:sz w:val="26"/>
      <w:szCs w:val="24"/>
    </w:rPr>
  </w:style>
  <w:style w:type="paragraph" w:customStyle="1" w:styleId="850">
    <w:name w:val="Список с номерами85"/>
    <w:basedOn w:val="a8"/>
    <w:rsid w:val="00AA6B76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152">
    <w:name w:val="xl24152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Normal12">
    <w:name w:val="Normal12"/>
    <w:rsid w:val="00AA6B76"/>
    <w:rPr>
      <w:snapToGrid w:val="0"/>
    </w:rPr>
  </w:style>
  <w:style w:type="paragraph" w:customStyle="1" w:styleId="314">
    <w:name w:val="çàãîëîâîê 314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1333">
    <w:name w:val="заголовок 1333"/>
    <w:basedOn w:val="a1"/>
    <w:next w:val="a1"/>
    <w:rsid w:val="00AA6B76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21">
    <w:name w:val="цифры112"/>
    <w:basedOn w:val="a1"/>
    <w:rsid w:val="00AA6B76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240">
    <w:name w:val="Список 124"/>
    <w:basedOn w:val="a1"/>
    <w:rsid w:val="00AA6B76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41144">
    <w:name w:val="Ñòèëü141144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BodyTextIndent23182">
    <w:name w:val="Body Text Indent 23182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224">
    <w:name w:val="Список 1224"/>
    <w:basedOn w:val="a1"/>
    <w:rsid w:val="00AA6B76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xl40202">
    <w:name w:val="xl40202"/>
    <w:basedOn w:val="a1"/>
    <w:rsid w:val="00AA6B76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41151">
    <w:name w:val="Ñòèëü14115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1411413">
    <w:name w:val="Ñòèëü1411413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12213">
    <w:name w:val="Список 12213"/>
    <w:basedOn w:val="a1"/>
    <w:rsid w:val="00AA6B76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41121">
    <w:name w:val="Ñòèëü14112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135">
    <w:name w:val="цифры13"/>
    <w:basedOn w:val="a1"/>
    <w:rsid w:val="00AA6B76"/>
    <w:pPr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11">
    <w:name w:val="заголовок 131"/>
    <w:basedOn w:val="a1"/>
    <w:next w:val="a1"/>
    <w:rsid w:val="00AA6B76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1211">
    <w:name w:val="заголовок 1211"/>
    <w:basedOn w:val="a1"/>
    <w:next w:val="a1"/>
    <w:rsid w:val="00AA6B76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3211">
    <w:name w:val="заголовок 3211"/>
    <w:basedOn w:val="a1"/>
    <w:next w:val="a1"/>
    <w:rsid w:val="00AA6B76"/>
    <w:pPr>
      <w:keepNext/>
      <w:widowControl w:val="0"/>
      <w:spacing w:line="200" w:lineRule="exact"/>
      <w:ind w:left="142" w:right="-57" w:hanging="142"/>
    </w:pPr>
    <w:rPr>
      <w:b/>
      <w:sz w:val="20"/>
      <w:szCs w:val="20"/>
    </w:rPr>
  </w:style>
  <w:style w:type="paragraph" w:customStyle="1" w:styleId="3120">
    <w:name w:val="заголовок 312"/>
    <w:basedOn w:val="a1"/>
    <w:next w:val="a1"/>
    <w:rsid w:val="00AA6B76"/>
    <w:pPr>
      <w:keepNext/>
      <w:widowControl w:val="0"/>
      <w:spacing w:line="200" w:lineRule="exact"/>
      <w:ind w:left="142" w:right="-57" w:hanging="142"/>
    </w:pPr>
    <w:rPr>
      <w:b/>
      <w:sz w:val="20"/>
      <w:szCs w:val="20"/>
    </w:rPr>
  </w:style>
  <w:style w:type="paragraph" w:customStyle="1" w:styleId="1112">
    <w:name w:val="заголовок 111"/>
    <w:basedOn w:val="a1"/>
    <w:next w:val="a1"/>
    <w:rsid w:val="00AA6B76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2110">
    <w:name w:val="заголовок 211"/>
    <w:basedOn w:val="a1"/>
    <w:next w:val="a1"/>
    <w:rsid w:val="00AA6B76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3230">
    <w:name w:val="заголовок 323"/>
    <w:basedOn w:val="a1"/>
    <w:next w:val="a1"/>
    <w:rsid w:val="00AA6B76"/>
    <w:pPr>
      <w:keepNext/>
      <w:widowControl w:val="0"/>
      <w:spacing w:line="200" w:lineRule="exact"/>
      <w:ind w:left="142" w:right="-57" w:hanging="142"/>
    </w:pPr>
    <w:rPr>
      <w:b/>
      <w:sz w:val="20"/>
      <w:szCs w:val="20"/>
    </w:rPr>
  </w:style>
  <w:style w:type="paragraph" w:customStyle="1" w:styleId="1225">
    <w:name w:val="заголовок 122"/>
    <w:basedOn w:val="a1"/>
    <w:next w:val="a1"/>
    <w:rsid w:val="00AA6B76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Normal22">
    <w:name w:val="Normal22"/>
    <w:rsid w:val="00AA6B76"/>
    <w:rPr>
      <w:snapToGrid w:val="0"/>
      <w:sz w:val="24"/>
    </w:rPr>
  </w:style>
  <w:style w:type="paragraph" w:customStyle="1" w:styleId="3101">
    <w:name w:val="заголовок 310"/>
    <w:basedOn w:val="a1"/>
    <w:next w:val="a1"/>
    <w:rsid w:val="00AA6B76"/>
    <w:pPr>
      <w:keepNext/>
      <w:widowControl w:val="0"/>
      <w:spacing w:line="200" w:lineRule="exact"/>
      <w:ind w:left="142" w:right="-57" w:hanging="142"/>
    </w:pPr>
    <w:rPr>
      <w:b/>
      <w:sz w:val="20"/>
      <w:szCs w:val="20"/>
    </w:rPr>
  </w:style>
  <w:style w:type="paragraph" w:customStyle="1" w:styleId="144">
    <w:name w:val="заголовок 14"/>
    <w:basedOn w:val="a1"/>
    <w:next w:val="a1"/>
    <w:rsid w:val="00AA6B76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11100">
    <w:name w:val="Список 1110"/>
    <w:basedOn w:val="a1"/>
    <w:rsid w:val="00AA6B76"/>
    <w:pPr>
      <w:numPr>
        <w:numId w:val="8"/>
      </w:numPr>
      <w:spacing w:before="120" w:after="120"/>
    </w:pPr>
    <w:rPr>
      <w:szCs w:val="20"/>
    </w:rPr>
  </w:style>
  <w:style w:type="paragraph" w:customStyle="1" w:styleId="161">
    <w:name w:val="Список с маркерами16"/>
    <w:basedOn w:val="a6"/>
    <w:rsid w:val="00AA6B76"/>
    <w:pPr>
      <w:widowControl/>
      <w:numPr>
        <w:numId w:val="11"/>
      </w:numPr>
      <w:autoSpaceDE w:val="0"/>
      <w:autoSpaceDN w:val="0"/>
      <w:adjustRightInd w:val="0"/>
      <w:spacing w:before="120" w:after="0" w:line="288" w:lineRule="auto"/>
      <w:ind w:left="0" w:firstLine="0"/>
    </w:pPr>
    <w:rPr>
      <w:rFonts w:cs="Arial"/>
      <w:sz w:val="26"/>
      <w:szCs w:val="24"/>
    </w:rPr>
  </w:style>
  <w:style w:type="paragraph" w:customStyle="1" w:styleId="162">
    <w:name w:val="Список с номерами16"/>
    <w:basedOn w:val="a8"/>
    <w:rsid w:val="00AA6B76"/>
    <w:pPr>
      <w:numPr>
        <w:numId w:val="12"/>
      </w:numPr>
      <w:tabs>
        <w:tab w:val="num" w:pos="1276"/>
      </w:tabs>
      <w:overflowPunct/>
      <w:autoSpaceDE/>
      <w:autoSpaceDN/>
      <w:adjustRightInd/>
      <w:ind w:left="0" w:firstLine="851"/>
      <w:textAlignment w:val="auto"/>
    </w:pPr>
  </w:style>
  <w:style w:type="paragraph" w:customStyle="1" w:styleId="11a">
    <w:name w:val="Абзац11"/>
    <w:basedOn w:val="a1"/>
    <w:rsid w:val="00AA6B76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BodyTextIndent23110">
    <w:name w:val="Body Text Indent 23110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10">
    <w:name w:val="заголовок 33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14117">
    <w:name w:val="Ñòèëü14117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BodyTextIndent22122">
    <w:name w:val="Body Text Indent 22122"/>
    <w:basedOn w:val="a1"/>
    <w:rsid w:val="00AA6B76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xl248">
    <w:name w:val="xl248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3220">
    <w:name w:val="çàãîëîâîê 322"/>
    <w:basedOn w:val="a1"/>
    <w:next w:val="a1"/>
    <w:rsid w:val="00AA6B76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6">
    <w:name w:val="Body Text Indent 26"/>
    <w:basedOn w:val="a1"/>
    <w:rsid w:val="00AA6B76"/>
    <w:pPr>
      <w:widowControl w:val="0"/>
      <w:spacing w:before="120"/>
      <w:ind w:firstLine="720"/>
    </w:pPr>
    <w:rPr>
      <w:szCs w:val="20"/>
    </w:rPr>
  </w:style>
  <w:style w:type="paragraph" w:customStyle="1" w:styleId="212">
    <w:name w:val="Абзац21"/>
    <w:basedOn w:val="a1"/>
    <w:rsid w:val="00AA6B76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26">
    <w:name w:val="Ñòèëü12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BodyText24">
    <w:name w:val="Body Text 24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3121">
    <w:name w:val="Верхний колонтитул312"/>
    <w:basedOn w:val="a1"/>
    <w:rsid w:val="00AA6B76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4122">
    <w:name w:val="Ñòèëü14122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3411">
    <w:name w:val="заголовок 341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34a">
    <w:name w:val="Верхний колонтитул34"/>
    <w:basedOn w:val="a1"/>
    <w:rsid w:val="00AA6B76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3311">
    <w:name w:val="çàãîëîâîê 331"/>
    <w:basedOn w:val="a1"/>
    <w:next w:val="a1"/>
    <w:rsid w:val="00AA6B76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412">
    <w:name w:val="Body Text 2412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BodyTextIndent23112">
    <w:name w:val="Body Text Indent 23112"/>
    <w:basedOn w:val="a1"/>
    <w:rsid w:val="00AA6B76"/>
    <w:pPr>
      <w:widowControl w:val="0"/>
      <w:spacing w:before="120"/>
      <w:ind w:firstLine="720"/>
    </w:pPr>
    <w:rPr>
      <w:szCs w:val="20"/>
    </w:rPr>
  </w:style>
  <w:style w:type="paragraph" w:customStyle="1" w:styleId="31110">
    <w:name w:val="çàãîëîâîê 3111"/>
    <w:basedOn w:val="a1"/>
    <w:next w:val="a1"/>
    <w:rsid w:val="00AA6B76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72">
    <w:name w:val="Ñòèëü172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3412">
    <w:name w:val="çàãîëîâîê 341"/>
    <w:basedOn w:val="a1"/>
    <w:next w:val="a1"/>
    <w:rsid w:val="00AA6B76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10">
    <w:name w:val="çàãîëîâîê 3211"/>
    <w:basedOn w:val="a1"/>
    <w:next w:val="a1"/>
    <w:rsid w:val="00AA6B76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412">
    <w:name w:val="Body Text Indent 2412"/>
    <w:basedOn w:val="a1"/>
    <w:rsid w:val="00AA6B76"/>
    <w:pPr>
      <w:widowControl w:val="0"/>
      <w:spacing w:before="120"/>
      <w:ind w:firstLine="720"/>
    </w:pPr>
    <w:rPr>
      <w:szCs w:val="20"/>
    </w:rPr>
  </w:style>
  <w:style w:type="paragraph" w:customStyle="1" w:styleId="12111111212">
    <w:name w:val="Ñòèëü12111111212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BodyText262">
    <w:name w:val="Body Text 262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BodyText232">
    <w:name w:val="Body Text 232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BodyText222">
    <w:name w:val="Body Text 222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1132">
    <w:name w:val="Ñòèëü1132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141211112">
    <w:name w:val="Ñòèëü141211112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1911112">
    <w:name w:val="Ñòèëü1911112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3212111">
    <w:name w:val="çàãîëîâîê 3212111"/>
    <w:basedOn w:val="a1"/>
    <w:next w:val="a1"/>
    <w:rsid w:val="00AA6B76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120">
    <w:name w:val="текст сноски212"/>
    <w:basedOn w:val="a1"/>
    <w:rsid w:val="00AA6B76"/>
    <w:pPr>
      <w:widowControl w:val="0"/>
    </w:pPr>
    <w:rPr>
      <w:szCs w:val="20"/>
    </w:rPr>
  </w:style>
  <w:style w:type="paragraph" w:customStyle="1" w:styleId="BodyText231211112">
    <w:name w:val="Body Text 231211112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31211111">
    <w:name w:val="çàãîëîâîê 31211111"/>
    <w:basedOn w:val="a1"/>
    <w:next w:val="a1"/>
    <w:rsid w:val="00AA6B76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1">
    <w:name w:val="çàãîëîâîê 3311111"/>
    <w:basedOn w:val="a1"/>
    <w:next w:val="a1"/>
    <w:rsid w:val="00AA6B76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232">
    <w:name w:val="Body Text 2232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BodyText26112">
    <w:name w:val="Body Text 26112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3511">
    <w:name w:val="çàãîëîâîê 351"/>
    <w:basedOn w:val="a1"/>
    <w:next w:val="a1"/>
    <w:rsid w:val="00AA6B76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112">
    <w:name w:val="xl40112"/>
    <w:basedOn w:val="a1"/>
    <w:rsid w:val="00AA6B76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BodyTextIndent2323">
    <w:name w:val="Body Text Indent 2323"/>
    <w:basedOn w:val="a1"/>
    <w:rsid w:val="00AA6B76"/>
    <w:pPr>
      <w:widowControl w:val="0"/>
      <w:spacing w:before="120"/>
      <w:ind w:firstLine="720"/>
    </w:pPr>
    <w:rPr>
      <w:szCs w:val="20"/>
    </w:rPr>
  </w:style>
  <w:style w:type="paragraph" w:customStyle="1" w:styleId="xl2416">
    <w:name w:val="xl2416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24112">
    <w:name w:val="xl24112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24122">
    <w:name w:val="xl24122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252">
    <w:name w:val="xl252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 w:cs="Arial CYR"/>
      <w:sz w:val="24"/>
    </w:rPr>
  </w:style>
  <w:style w:type="paragraph" w:customStyle="1" w:styleId="xl262">
    <w:name w:val="xl262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 w:cs="Arial CYR"/>
      <w:sz w:val="24"/>
    </w:rPr>
  </w:style>
  <w:style w:type="paragraph" w:customStyle="1" w:styleId="xl272">
    <w:name w:val="xl272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Arial CYR" w:cs="Arial CYR"/>
      <w:sz w:val="24"/>
    </w:rPr>
  </w:style>
  <w:style w:type="paragraph" w:customStyle="1" w:styleId="xl282">
    <w:name w:val="xl282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 w:cs="Arial CYR"/>
      <w:b/>
      <w:bCs/>
      <w:sz w:val="24"/>
    </w:rPr>
  </w:style>
  <w:style w:type="paragraph" w:customStyle="1" w:styleId="xl292">
    <w:name w:val="xl292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eastAsia="Arial CYR" w:cs="Arial CYR"/>
      <w:sz w:val="24"/>
    </w:rPr>
  </w:style>
  <w:style w:type="paragraph" w:customStyle="1" w:styleId="xl302">
    <w:name w:val="xl302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 w:cs="Arial CYR"/>
      <w:sz w:val="24"/>
    </w:rPr>
  </w:style>
  <w:style w:type="paragraph" w:customStyle="1" w:styleId="xl312">
    <w:name w:val="xl312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Arial CYR" w:cs="Arial CYR"/>
      <w:sz w:val="24"/>
    </w:rPr>
  </w:style>
  <w:style w:type="paragraph" w:customStyle="1" w:styleId="xl322">
    <w:name w:val="xl322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 w:cs="Arial CYR"/>
      <w:b/>
      <w:bCs/>
      <w:sz w:val="24"/>
    </w:rPr>
  </w:style>
  <w:style w:type="paragraph" w:customStyle="1" w:styleId="xl332">
    <w:name w:val="xl332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CYR" w:cs="Arial CYR"/>
      <w:color w:val="008000"/>
      <w:szCs w:val="16"/>
    </w:rPr>
  </w:style>
  <w:style w:type="paragraph" w:customStyle="1" w:styleId="xl342">
    <w:name w:val="xl342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eastAsia="Arial CYR" w:cs="Arial CYR"/>
      <w:sz w:val="24"/>
    </w:rPr>
  </w:style>
  <w:style w:type="paragraph" w:customStyle="1" w:styleId="11611">
    <w:name w:val="Список 11611"/>
    <w:basedOn w:val="a1"/>
    <w:rsid w:val="00AA6B76"/>
    <w:pPr>
      <w:tabs>
        <w:tab w:val="num" w:pos="360"/>
      </w:tabs>
      <w:spacing w:before="120" w:after="120"/>
      <w:ind w:left="360" w:hanging="360"/>
    </w:pPr>
    <w:rPr>
      <w:szCs w:val="20"/>
    </w:rPr>
  </w:style>
  <w:style w:type="paragraph" w:customStyle="1" w:styleId="8110">
    <w:name w:val="Список с маркерами811"/>
    <w:basedOn w:val="a6"/>
    <w:rsid w:val="00AA6B76"/>
    <w:pPr>
      <w:widowControl/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</w:pPr>
    <w:rPr>
      <w:rFonts w:cs="Arial"/>
      <w:sz w:val="26"/>
      <w:szCs w:val="24"/>
    </w:rPr>
  </w:style>
  <w:style w:type="paragraph" w:customStyle="1" w:styleId="8111">
    <w:name w:val="Список с номерами811"/>
    <w:basedOn w:val="a8"/>
    <w:rsid w:val="00AA6B76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20">
    <w:name w:val="Ñòèëü132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14133">
    <w:name w:val="Ñòèëü14133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352">
    <w:name w:val="заголовок 352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431111">
    <w:name w:val="заголовок4.31111"/>
    <w:basedOn w:val="a1"/>
    <w:next w:val="a1"/>
    <w:rsid w:val="00AA6B76"/>
    <w:pPr>
      <w:keepNext/>
      <w:spacing w:before="120" w:after="120"/>
      <w:jc w:val="center"/>
    </w:pPr>
    <w:rPr>
      <w:b/>
      <w:snapToGrid w:val="0"/>
      <w:sz w:val="20"/>
      <w:szCs w:val="20"/>
    </w:rPr>
  </w:style>
  <w:style w:type="paragraph" w:customStyle="1" w:styleId="xl2422">
    <w:name w:val="xl2422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31">
    <w:name w:val="xl24131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111">
    <w:name w:val="заголовок 311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xl40113">
    <w:name w:val="xl40113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11">
    <w:name w:val="xl24211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111">
    <w:name w:val="xl241111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221">
    <w:name w:val="заголовок 322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xl4025">
    <w:name w:val="xl4025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211">
    <w:name w:val="Body Text Indent 23211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31">
    <w:name w:val="xl2431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1">
    <w:name w:val="xl241211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312">
    <w:name w:val="Список 131"/>
    <w:basedOn w:val="a1"/>
    <w:rsid w:val="00AA6B76"/>
    <w:pPr>
      <w:numPr>
        <w:numId w:val="8"/>
      </w:numPr>
      <w:spacing w:before="120" w:after="120"/>
    </w:pPr>
    <w:rPr>
      <w:szCs w:val="20"/>
    </w:rPr>
  </w:style>
  <w:style w:type="paragraph" w:customStyle="1" w:styleId="315">
    <w:name w:val="Абзац31"/>
    <w:basedOn w:val="a1"/>
    <w:rsid w:val="00AA6B76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xl4031">
    <w:name w:val="xl4031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31">
    <w:name w:val="Body Text Indent 2331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41">
    <w:name w:val="xl2441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3311">
    <w:name w:val="заголовок 13311"/>
    <w:basedOn w:val="a1"/>
    <w:next w:val="a1"/>
    <w:rsid w:val="00AA6B76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41112">
    <w:name w:val="Ñòèëü141112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xl4041">
    <w:name w:val="xl4041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0">
    <w:name w:val="Список 141"/>
    <w:basedOn w:val="a1"/>
    <w:rsid w:val="00AA6B76"/>
    <w:pPr>
      <w:numPr>
        <w:numId w:val="8"/>
      </w:numPr>
      <w:spacing w:before="120" w:after="120"/>
    </w:pPr>
    <w:rPr>
      <w:szCs w:val="20"/>
    </w:rPr>
  </w:style>
  <w:style w:type="paragraph" w:customStyle="1" w:styleId="410">
    <w:name w:val="Абзац41"/>
    <w:basedOn w:val="a1"/>
    <w:rsid w:val="00AA6B76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xl2451">
    <w:name w:val="xl2451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41211">
    <w:name w:val="Ñòèëü14121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xl4051">
    <w:name w:val="xl4051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510">
    <w:name w:val="Список 151"/>
    <w:basedOn w:val="a1"/>
    <w:rsid w:val="00AA6B76"/>
    <w:pPr>
      <w:numPr>
        <w:numId w:val="8"/>
      </w:numPr>
      <w:spacing w:before="120" w:after="120"/>
    </w:pPr>
    <w:rPr>
      <w:szCs w:val="20"/>
    </w:rPr>
  </w:style>
  <w:style w:type="paragraph" w:customStyle="1" w:styleId="510">
    <w:name w:val="Абзац51"/>
    <w:basedOn w:val="a1"/>
    <w:rsid w:val="00AA6B76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BodyTextIndent2341">
    <w:name w:val="Body Text Indent 2341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120">
    <w:name w:val="заголовок 3412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xl4061">
    <w:name w:val="xl4061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51">
    <w:name w:val="Body Text Indent 2351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21">
    <w:name w:val="заголовок 342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xl4071">
    <w:name w:val="xl4071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311">
    <w:name w:val="Ñòèëü14131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BodyTextIndent2361">
    <w:name w:val="Body Text Indent 2361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1">
    <w:name w:val="заголовок 343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xl4081">
    <w:name w:val="xl4081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41">
    <w:name w:val="Ñòèëü1414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BodyTextIndent2371">
    <w:name w:val="Body Text Indent 2371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41">
    <w:name w:val="заголовок 344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xl4091">
    <w:name w:val="xl4091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51">
    <w:name w:val="Ñòèëü1415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BodyTextIndent2381">
    <w:name w:val="Body Text Indent 2381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51">
    <w:name w:val="заголовок 345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xl40101">
    <w:name w:val="xl40101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61">
    <w:name w:val="Ñòèëü1416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BodyTextIndent2391">
    <w:name w:val="Body Text Indent 2391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61">
    <w:name w:val="заголовок 346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xl401111">
    <w:name w:val="xl401111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71">
    <w:name w:val="Ñòèëü1417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BodyTextIndent23101">
    <w:name w:val="Body Text Indent 23101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71">
    <w:name w:val="заголовок 347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xl40121">
    <w:name w:val="xl40121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81">
    <w:name w:val="Ñòèëü1418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BodyTextIndent231111">
    <w:name w:val="Body Text Indent 231111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81">
    <w:name w:val="заголовок 348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xl40131">
    <w:name w:val="xl40131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91">
    <w:name w:val="Ñòèëü1419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BodyTextIndent23121">
    <w:name w:val="Body Text Indent 23121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91">
    <w:name w:val="заголовок 349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xl40141">
    <w:name w:val="xl40141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101">
    <w:name w:val="Ñòèëü14110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BodyTextIndent23131">
    <w:name w:val="Body Text Indent 23131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101">
    <w:name w:val="заголовок 3410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xl40151">
    <w:name w:val="xl40151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1111">
    <w:name w:val="Ñòèëü141111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1610">
    <w:name w:val="Список 161"/>
    <w:basedOn w:val="a1"/>
    <w:rsid w:val="00AA6B76"/>
    <w:pPr>
      <w:numPr>
        <w:numId w:val="8"/>
      </w:numPr>
      <w:spacing w:before="120" w:after="120"/>
    </w:pPr>
    <w:rPr>
      <w:szCs w:val="20"/>
    </w:rPr>
  </w:style>
  <w:style w:type="paragraph" w:customStyle="1" w:styleId="610">
    <w:name w:val="Абзац61"/>
    <w:basedOn w:val="a1"/>
    <w:rsid w:val="00AA6B76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5110">
    <w:name w:val="заголовок 351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xl40161">
    <w:name w:val="xl40161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141">
    <w:name w:val="Body Text Indent 23141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61">
    <w:name w:val="xl2461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41">
    <w:name w:val="xl24141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3151">
    <w:name w:val="Body Text Indent 23151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40171">
    <w:name w:val="xl40171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711">
    <w:name w:val="Список 171"/>
    <w:basedOn w:val="a1"/>
    <w:rsid w:val="00AA6B76"/>
    <w:pPr>
      <w:spacing w:before="120" w:after="120"/>
      <w:ind w:left="360" w:hanging="360"/>
    </w:pPr>
    <w:rPr>
      <w:szCs w:val="20"/>
    </w:rPr>
  </w:style>
  <w:style w:type="paragraph" w:customStyle="1" w:styleId="213">
    <w:name w:val="Список с маркерами21"/>
    <w:basedOn w:val="a6"/>
    <w:rsid w:val="00AA6B76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4">
    <w:name w:val="Список с номерами21"/>
    <w:basedOn w:val="a8"/>
    <w:rsid w:val="00AA6B7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62">
    <w:name w:val="заголовок 362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BodyTextIndent221211">
    <w:name w:val="Body Text Indent 221211"/>
    <w:basedOn w:val="a1"/>
    <w:rsid w:val="00AA6B76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3612">
    <w:name w:val="çàãîëîâîê 361"/>
    <w:basedOn w:val="a1"/>
    <w:next w:val="a1"/>
    <w:rsid w:val="00AA6B76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11">
    <w:name w:val="Body Text Indent 211"/>
    <w:basedOn w:val="a1"/>
    <w:rsid w:val="00AA6B76"/>
    <w:pPr>
      <w:widowControl w:val="0"/>
      <w:spacing w:before="120"/>
      <w:ind w:firstLine="720"/>
    </w:pPr>
    <w:rPr>
      <w:szCs w:val="20"/>
    </w:rPr>
  </w:style>
  <w:style w:type="paragraph" w:customStyle="1" w:styleId="181">
    <w:name w:val="Список 181"/>
    <w:basedOn w:val="a1"/>
    <w:rsid w:val="00AA6B76"/>
    <w:pPr>
      <w:numPr>
        <w:numId w:val="7"/>
      </w:numPr>
      <w:spacing w:before="120" w:after="120"/>
    </w:pPr>
    <w:rPr>
      <w:szCs w:val="20"/>
    </w:rPr>
  </w:style>
  <w:style w:type="paragraph" w:customStyle="1" w:styleId="316">
    <w:name w:val="Список с маркерами31"/>
    <w:basedOn w:val="a6"/>
    <w:rsid w:val="00AA6B76"/>
    <w:pPr>
      <w:widowControl/>
      <w:numPr>
        <w:numId w:val="9"/>
      </w:numPr>
      <w:autoSpaceDE w:val="0"/>
      <w:autoSpaceDN w:val="0"/>
      <w:adjustRightInd w:val="0"/>
      <w:spacing w:before="120" w:after="0" w:line="288" w:lineRule="auto"/>
    </w:pPr>
    <w:rPr>
      <w:rFonts w:cs="Arial"/>
      <w:sz w:val="26"/>
      <w:szCs w:val="24"/>
    </w:rPr>
  </w:style>
  <w:style w:type="paragraph" w:customStyle="1" w:styleId="317">
    <w:name w:val="Список с номерами31"/>
    <w:basedOn w:val="a8"/>
    <w:rsid w:val="00AA6B76"/>
    <w:pPr>
      <w:numPr>
        <w:numId w:val="10"/>
      </w:numPr>
      <w:tabs>
        <w:tab w:val="num" w:pos="1276"/>
      </w:tabs>
      <w:overflowPunct/>
      <w:autoSpaceDE/>
      <w:autoSpaceDN/>
      <w:adjustRightInd/>
      <w:ind w:left="0" w:firstLine="851"/>
      <w:textAlignment w:val="auto"/>
    </w:pPr>
  </w:style>
  <w:style w:type="paragraph" w:customStyle="1" w:styleId="710">
    <w:name w:val="Абзац71"/>
    <w:basedOn w:val="a1"/>
    <w:rsid w:val="00AA6B76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13">
    <w:name w:val="Ñòèëü11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BodyText211">
    <w:name w:val="Body Text 211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1212">
    <w:name w:val="цифры121"/>
    <w:basedOn w:val="a1"/>
    <w:rsid w:val="00AA6B76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31112">
    <w:name w:val="Верхний колонтитул3111"/>
    <w:basedOn w:val="a1"/>
    <w:rsid w:val="00AA6B76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41131">
    <w:name w:val="Ñòèëü14113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3710">
    <w:name w:val="заголовок 37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3212">
    <w:name w:val="Верхний колонтитул321"/>
    <w:basedOn w:val="a1"/>
    <w:rsid w:val="00AA6B76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BodyText24111">
    <w:name w:val="Body Text 24111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BodyTextIndent23161">
    <w:name w:val="Body Text Indent 23161"/>
    <w:basedOn w:val="a1"/>
    <w:rsid w:val="00AA6B76"/>
    <w:pPr>
      <w:widowControl w:val="0"/>
      <w:spacing w:before="120"/>
      <w:ind w:firstLine="720"/>
    </w:pPr>
    <w:rPr>
      <w:szCs w:val="20"/>
    </w:rPr>
  </w:style>
  <w:style w:type="paragraph" w:customStyle="1" w:styleId="17110">
    <w:name w:val="Ñòèëü171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BodyTextIndent24111">
    <w:name w:val="Body Text Indent 24111"/>
    <w:basedOn w:val="a1"/>
    <w:rsid w:val="00AA6B76"/>
    <w:pPr>
      <w:widowControl w:val="0"/>
      <w:spacing w:before="120"/>
      <w:ind w:firstLine="720"/>
    </w:pPr>
    <w:rPr>
      <w:szCs w:val="20"/>
    </w:rPr>
  </w:style>
  <w:style w:type="paragraph" w:customStyle="1" w:styleId="121111112111">
    <w:name w:val="Ñòèëü12111111211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BodyText2612">
    <w:name w:val="Body Text 2612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BodyText2311">
    <w:name w:val="Body Text 2311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BodyText2211">
    <w:name w:val="Body Text 2211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11311">
    <w:name w:val="Ñòèëü1131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1412111111">
    <w:name w:val="Ñòèëü141211111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19111111">
    <w:name w:val="Ñòèëü1911111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2111">
    <w:name w:val="текст сноски2111"/>
    <w:basedOn w:val="a1"/>
    <w:rsid w:val="00AA6B76"/>
    <w:pPr>
      <w:widowControl w:val="0"/>
    </w:pPr>
    <w:rPr>
      <w:szCs w:val="20"/>
    </w:rPr>
  </w:style>
  <w:style w:type="paragraph" w:customStyle="1" w:styleId="BodyText2312111111">
    <w:name w:val="Body Text 2312111111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BodyText22311">
    <w:name w:val="Body Text 22311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BodyText261111">
    <w:name w:val="Body Text 261111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Normal211">
    <w:name w:val="Normal211"/>
    <w:rsid w:val="00AA6B76"/>
    <w:pPr>
      <w:widowControl w:val="0"/>
    </w:pPr>
    <w:rPr>
      <w:snapToGrid w:val="0"/>
    </w:rPr>
  </w:style>
  <w:style w:type="paragraph" w:customStyle="1" w:styleId="xl40181">
    <w:name w:val="xl40181"/>
    <w:basedOn w:val="a1"/>
    <w:rsid w:val="00AA6B76"/>
    <w:pPr>
      <w:spacing w:before="100" w:after="100"/>
    </w:pPr>
    <w:rPr>
      <w:rFonts w:ascii="Courier New" w:eastAsia="Arial CYR" w:hAnsi="Courier New"/>
      <w:szCs w:val="20"/>
    </w:rPr>
  </w:style>
  <w:style w:type="paragraph" w:customStyle="1" w:styleId="BodyTextIndent23171">
    <w:name w:val="Body Text Indent 23171"/>
    <w:basedOn w:val="a1"/>
    <w:rsid w:val="00AA6B76"/>
    <w:pPr>
      <w:widowControl w:val="0"/>
      <w:spacing w:before="120"/>
      <w:ind w:firstLine="720"/>
    </w:pPr>
    <w:rPr>
      <w:szCs w:val="20"/>
    </w:rPr>
  </w:style>
  <w:style w:type="paragraph" w:customStyle="1" w:styleId="xl2511">
    <w:name w:val="xl2511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/>
      <w:sz w:val="24"/>
    </w:rPr>
  </w:style>
  <w:style w:type="paragraph" w:customStyle="1" w:styleId="xl2611">
    <w:name w:val="xl2611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/>
      <w:sz w:val="24"/>
    </w:rPr>
  </w:style>
  <w:style w:type="paragraph" w:customStyle="1" w:styleId="xl2711">
    <w:name w:val="xl2711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Arial CYR"/>
      <w:sz w:val="24"/>
    </w:rPr>
  </w:style>
  <w:style w:type="paragraph" w:customStyle="1" w:styleId="xl2811">
    <w:name w:val="xl2811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/>
      <w:b/>
      <w:bCs/>
      <w:sz w:val="24"/>
    </w:rPr>
  </w:style>
  <w:style w:type="paragraph" w:customStyle="1" w:styleId="xl2911">
    <w:name w:val="xl2911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CYR"/>
      <w:sz w:val="24"/>
    </w:rPr>
  </w:style>
  <w:style w:type="paragraph" w:customStyle="1" w:styleId="xl3011">
    <w:name w:val="xl3011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/>
      <w:sz w:val="24"/>
    </w:rPr>
  </w:style>
  <w:style w:type="paragraph" w:customStyle="1" w:styleId="xl3111">
    <w:name w:val="xl3111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Arial CYR"/>
      <w:sz w:val="24"/>
    </w:rPr>
  </w:style>
  <w:style w:type="paragraph" w:customStyle="1" w:styleId="xl3211">
    <w:name w:val="xl3211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/>
      <w:b/>
      <w:bCs/>
      <w:sz w:val="24"/>
    </w:rPr>
  </w:style>
  <w:style w:type="paragraph" w:customStyle="1" w:styleId="xl3311">
    <w:name w:val="xl3311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CYR"/>
      <w:color w:val="008000"/>
      <w:szCs w:val="16"/>
    </w:rPr>
  </w:style>
  <w:style w:type="paragraph" w:customStyle="1" w:styleId="xl3411">
    <w:name w:val="xl3411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CYR"/>
      <w:sz w:val="24"/>
    </w:rPr>
  </w:style>
  <w:style w:type="paragraph" w:customStyle="1" w:styleId="11621">
    <w:name w:val="Список 11621"/>
    <w:basedOn w:val="a1"/>
    <w:rsid w:val="00AA6B76"/>
    <w:pPr>
      <w:tabs>
        <w:tab w:val="num" w:pos="360"/>
      </w:tabs>
      <w:spacing w:before="120" w:after="120"/>
      <w:ind w:left="360" w:hanging="360"/>
    </w:pPr>
    <w:rPr>
      <w:szCs w:val="20"/>
    </w:rPr>
  </w:style>
  <w:style w:type="paragraph" w:customStyle="1" w:styleId="8210">
    <w:name w:val="Список с маркерами821"/>
    <w:basedOn w:val="a6"/>
    <w:rsid w:val="00AA6B76"/>
    <w:pPr>
      <w:widowControl/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</w:pPr>
    <w:rPr>
      <w:rFonts w:cs="Arial"/>
      <w:sz w:val="26"/>
      <w:szCs w:val="24"/>
    </w:rPr>
  </w:style>
  <w:style w:type="paragraph" w:customStyle="1" w:styleId="8211">
    <w:name w:val="Список с номерами821"/>
    <w:basedOn w:val="a8"/>
    <w:rsid w:val="00AA6B76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110">
    <w:name w:val="Ñòèëü131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xl40191">
    <w:name w:val="xl40191"/>
    <w:basedOn w:val="a1"/>
    <w:rsid w:val="00AA6B76"/>
    <w:pPr>
      <w:spacing w:before="100" w:after="100"/>
    </w:pPr>
    <w:rPr>
      <w:rFonts w:ascii="Courier New" w:eastAsia="Arial CYR" w:hAnsi="Courier New"/>
      <w:szCs w:val="20"/>
    </w:rPr>
  </w:style>
  <w:style w:type="paragraph" w:customStyle="1" w:styleId="411">
    <w:name w:val="Список с маркерами41"/>
    <w:basedOn w:val="a6"/>
    <w:rsid w:val="00AA6B76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12">
    <w:name w:val="Список с номерами41"/>
    <w:basedOn w:val="a8"/>
    <w:rsid w:val="00AA6B7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10">
    <w:name w:val="Список 1211"/>
    <w:basedOn w:val="a1"/>
    <w:rsid w:val="00AA6B76"/>
    <w:pPr>
      <w:numPr>
        <w:numId w:val="8"/>
      </w:numPr>
      <w:spacing w:before="120" w:after="120"/>
    </w:pPr>
    <w:rPr>
      <w:szCs w:val="20"/>
    </w:rPr>
  </w:style>
  <w:style w:type="paragraph" w:customStyle="1" w:styleId="141321">
    <w:name w:val="Ñòèëü14132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3811">
    <w:name w:val="заголовок 38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xl2471">
    <w:name w:val="xl2471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21">
    <w:name w:val="Body Text Indent 221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191">
    <w:name w:val="Список 191"/>
    <w:basedOn w:val="a1"/>
    <w:rsid w:val="00AA6B76"/>
    <w:pPr>
      <w:spacing w:before="120" w:after="120"/>
      <w:ind w:left="360" w:hanging="360"/>
    </w:pPr>
    <w:rPr>
      <w:szCs w:val="20"/>
    </w:rPr>
  </w:style>
  <w:style w:type="paragraph" w:customStyle="1" w:styleId="511">
    <w:name w:val="Список с маркерами51"/>
    <w:basedOn w:val="a6"/>
    <w:rsid w:val="00AA6B76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12">
    <w:name w:val="Список с номерами51"/>
    <w:basedOn w:val="a8"/>
    <w:rsid w:val="00AA6B7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01">
    <w:name w:val="Список 1101"/>
    <w:basedOn w:val="a1"/>
    <w:rsid w:val="00AA6B76"/>
    <w:pPr>
      <w:spacing w:before="120" w:after="120"/>
      <w:ind w:left="360" w:hanging="360"/>
    </w:pPr>
    <w:rPr>
      <w:szCs w:val="20"/>
    </w:rPr>
  </w:style>
  <w:style w:type="paragraph" w:customStyle="1" w:styleId="611">
    <w:name w:val="Список с маркерами61"/>
    <w:basedOn w:val="a6"/>
    <w:rsid w:val="00AA6B76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12">
    <w:name w:val="Список с номерами61"/>
    <w:basedOn w:val="a8"/>
    <w:rsid w:val="00AA6B7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812">
    <w:name w:val="Абзац81"/>
    <w:basedOn w:val="a1"/>
    <w:rsid w:val="00AA6B76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Normal31">
    <w:name w:val="Normal31"/>
    <w:rsid w:val="00AA6B76"/>
    <w:rPr>
      <w:snapToGrid w:val="0"/>
    </w:rPr>
  </w:style>
  <w:style w:type="paragraph" w:customStyle="1" w:styleId="3711">
    <w:name w:val="çàãîëîâîê 37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11631">
    <w:name w:val="Список 11631"/>
    <w:basedOn w:val="a1"/>
    <w:rsid w:val="00AA6B76"/>
    <w:pPr>
      <w:tabs>
        <w:tab w:val="num" w:pos="360"/>
      </w:tabs>
      <w:spacing w:before="120" w:after="120"/>
      <w:ind w:left="360" w:hanging="360"/>
    </w:pPr>
    <w:rPr>
      <w:szCs w:val="20"/>
    </w:rPr>
  </w:style>
  <w:style w:type="paragraph" w:customStyle="1" w:styleId="8310">
    <w:name w:val="Список с маркерами831"/>
    <w:basedOn w:val="a6"/>
    <w:rsid w:val="00AA6B76"/>
    <w:pPr>
      <w:widowControl/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</w:pPr>
    <w:rPr>
      <w:rFonts w:cs="Arial"/>
      <w:sz w:val="26"/>
      <w:szCs w:val="24"/>
    </w:rPr>
  </w:style>
  <w:style w:type="paragraph" w:customStyle="1" w:styleId="8311">
    <w:name w:val="Список с номерами831"/>
    <w:basedOn w:val="a8"/>
    <w:rsid w:val="00AA6B76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110">
    <w:name w:val="Список 1111"/>
    <w:basedOn w:val="a1"/>
    <w:rsid w:val="00AA6B76"/>
    <w:pPr>
      <w:spacing w:before="120" w:after="120"/>
      <w:ind w:left="360" w:hanging="360"/>
    </w:pPr>
    <w:rPr>
      <w:szCs w:val="20"/>
    </w:rPr>
  </w:style>
  <w:style w:type="paragraph" w:customStyle="1" w:styleId="711">
    <w:name w:val="Список с маркерами71"/>
    <w:basedOn w:val="a6"/>
    <w:rsid w:val="00AA6B76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12">
    <w:name w:val="Список с номерами71"/>
    <w:basedOn w:val="a8"/>
    <w:rsid w:val="00AA6B7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114112">
    <w:name w:val="Ñòèëü14114112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122112">
    <w:name w:val="Список 122112"/>
    <w:basedOn w:val="a1"/>
    <w:rsid w:val="00AA6B76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1210">
    <w:name w:val="Список 1121"/>
    <w:basedOn w:val="a1"/>
    <w:rsid w:val="00AA6B76"/>
    <w:pPr>
      <w:spacing w:before="120" w:after="120"/>
      <w:ind w:left="360" w:hanging="360"/>
    </w:pPr>
    <w:rPr>
      <w:szCs w:val="20"/>
    </w:rPr>
  </w:style>
  <w:style w:type="paragraph" w:customStyle="1" w:styleId="910">
    <w:name w:val="Список с маркерами91"/>
    <w:basedOn w:val="a6"/>
    <w:rsid w:val="00AA6B76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11">
    <w:name w:val="Список с номерами91"/>
    <w:basedOn w:val="a8"/>
    <w:rsid w:val="00AA6B7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1141112">
    <w:name w:val="Ñòèëü141141112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xl40212">
    <w:name w:val="xl40212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82">
    <w:name w:val="çàãîëîâîê 382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1411423">
    <w:name w:val="Ñòèëü1411423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12223">
    <w:name w:val="Список 12223"/>
    <w:basedOn w:val="a1"/>
    <w:rsid w:val="00AA6B76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4114212">
    <w:name w:val="Ñòèëü14114212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122211">
    <w:name w:val="Список 122211"/>
    <w:basedOn w:val="a1"/>
    <w:rsid w:val="00AA6B76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xl40221">
    <w:name w:val="xl40221"/>
    <w:basedOn w:val="a1"/>
    <w:rsid w:val="00AA6B76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3910">
    <w:name w:val="çàãîëîâîê 39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141142111">
    <w:name w:val="Ñòèëü14114211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13322">
    <w:name w:val="заголовок 13322"/>
    <w:basedOn w:val="a1"/>
    <w:next w:val="a1"/>
    <w:rsid w:val="00AA6B76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2111">
    <w:name w:val="xl402111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1511">
    <w:name w:val="xl241511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BodyTextIndent231811">
    <w:name w:val="Body Text Indent 231811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221111">
    <w:name w:val="Список 1221111"/>
    <w:basedOn w:val="a1"/>
    <w:rsid w:val="00AA6B76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xl401101">
    <w:name w:val="xl401101"/>
    <w:basedOn w:val="a1"/>
    <w:rsid w:val="00AA6B76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1411411111">
    <w:name w:val="Ñòèëü141141111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38110">
    <w:name w:val="çàãîëîâîê 381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3312">
    <w:name w:val="Верхний колонтитул331"/>
    <w:basedOn w:val="a1"/>
    <w:rsid w:val="00AA6B76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xl40261">
    <w:name w:val="xl40261"/>
    <w:basedOn w:val="a1"/>
    <w:rsid w:val="00AA6B76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BodyTextIndent231831">
    <w:name w:val="Body Text Indent 231831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402031">
    <w:name w:val="xl402031"/>
    <w:basedOn w:val="a1"/>
    <w:rsid w:val="00AA6B76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41141111111">
    <w:name w:val="Ñòèëü14114111111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14114221">
    <w:name w:val="Ñòèëü1411422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122221">
    <w:name w:val="Список 122221"/>
    <w:basedOn w:val="a1"/>
    <w:rsid w:val="00AA6B76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BodyTextIndent231814">
    <w:name w:val="Body Text Indent 231814"/>
    <w:basedOn w:val="a1"/>
    <w:rsid w:val="000025EF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401104">
    <w:name w:val="xl401104"/>
    <w:basedOn w:val="a1"/>
    <w:rsid w:val="000025EF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xl402114">
    <w:name w:val="xl402114"/>
    <w:basedOn w:val="a1"/>
    <w:rsid w:val="000025EF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3324">
    <w:name w:val="заголовок 13324"/>
    <w:basedOn w:val="a1"/>
    <w:next w:val="a1"/>
    <w:rsid w:val="000025EF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334">
    <w:name w:val="Верхний колонтитул334"/>
    <w:basedOn w:val="a1"/>
    <w:rsid w:val="000025EF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xl402061">
    <w:name w:val="xl402061"/>
    <w:basedOn w:val="a1"/>
    <w:rsid w:val="00096D8B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22241">
    <w:name w:val="Список 122241"/>
    <w:basedOn w:val="a1"/>
    <w:rsid w:val="00096D8B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BodyTextIndent23201">
    <w:name w:val="Body Text Indent 23201"/>
    <w:basedOn w:val="a1"/>
    <w:rsid w:val="00FF0EDA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">
    <w:name w:val="Body Text Indent 251"/>
    <w:basedOn w:val="a1"/>
    <w:rsid w:val="00FF0EDA"/>
    <w:pPr>
      <w:widowControl w:val="0"/>
      <w:spacing w:before="120"/>
      <w:ind w:firstLine="720"/>
    </w:pPr>
    <w:rPr>
      <w:szCs w:val="20"/>
    </w:rPr>
  </w:style>
  <w:style w:type="paragraph" w:customStyle="1" w:styleId="1411411114111">
    <w:name w:val="Ñòèëü1411411114111"/>
    <w:basedOn w:val="a6"/>
    <w:rsid w:val="00627BA7"/>
    <w:pPr>
      <w:jc w:val="center"/>
    </w:pPr>
    <w:rPr>
      <w:rFonts w:ascii="Arial" w:hAnsi="Arial"/>
      <w:b/>
      <w:sz w:val="28"/>
    </w:rPr>
  </w:style>
  <w:style w:type="paragraph" w:customStyle="1" w:styleId="xl241514">
    <w:name w:val="xl241514"/>
    <w:basedOn w:val="a1"/>
    <w:rsid w:val="00627BA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1221114">
    <w:name w:val="Список 1221114"/>
    <w:basedOn w:val="a1"/>
    <w:rsid w:val="00627B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3814">
    <w:name w:val="çàãîëîâîê 3814"/>
    <w:basedOn w:val="a1"/>
    <w:next w:val="a1"/>
    <w:rsid w:val="00627BA7"/>
    <w:pPr>
      <w:keepNext/>
      <w:spacing w:before="120" w:after="120"/>
      <w:jc w:val="center"/>
    </w:pPr>
    <w:rPr>
      <w:b/>
      <w:szCs w:val="20"/>
    </w:rPr>
  </w:style>
  <w:style w:type="paragraph" w:customStyle="1" w:styleId="14118">
    <w:name w:val="Ñòèëü14118"/>
    <w:basedOn w:val="a6"/>
    <w:rsid w:val="00AE295A"/>
    <w:pPr>
      <w:jc w:val="center"/>
    </w:pPr>
    <w:rPr>
      <w:rFonts w:ascii="Arial" w:hAnsi="Arial"/>
      <w:b/>
      <w:sz w:val="28"/>
    </w:rPr>
  </w:style>
  <w:style w:type="paragraph" w:customStyle="1" w:styleId="xl24153">
    <w:name w:val="xl24153"/>
    <w:basedOn w:val="a1"/>
    <w:rsid w:val="00AE295A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24123">
    <w:name w:val="xl24123"/>
    <w:basedOn w:val="a1"/>
    <w:rsid w:val="00AE295A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40114">
    <w:name w:val="xl40114"/>
    <w:basedOn w:val="a1"/>
    <w:rsid w:val="00AE295A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xl4027">
    <w:name w:val="xl4027"/>
    <w:basedOn w:val="a1"/>
    <w:rsid w:val="00AE295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34">
    <w:name w:val="заголовок 1334"/>
    <w:basedOn w:val="a1"/>
    <w:next w:val="a1"/>
    <w:rsid w:val="00AE295A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200">
    <w:name w:val="Список 120"/>
    <w:basedOn w:val="a1"/>
    <w:rsid w:val="000424A7"/>
    <w:pPr>
      <w:spacing w:before="120" w:after="120"/>
      <w:ind w:left="360" w:hanging="360"/>
    </w:pPr>
    <w:rPr>
      <w:szCs w:val="20"/>
    </w:rPr>
  </w:style>
  <w:style w:type="paragraph" w:customStyle="1" w:styleId="1166">
    <w:name w:val="Список 1166"/>
    <w:basedOn w:val="a1"/>
    <w:rsid w:val="000424A7"/>
    <w:pPr>
      <w:tabs>
        <w:tab w:val="num" w:pos="360"/>
      </w:tabs>
      <w:spacing w:before="120" w:after="120"/>
      <w:ind w:left="360" w:hanging="360"/>
    </w:pPr>
    <w:rPr>
      <w:szCs w:val="20"/>
    </w:rPr>
  </w:style>
  <w:style w:type="paragraph" w:customStyle="1" w:styleId="86">
    <w:name w:val="Список с маркерами86"/>
    <w:basedOn w:val="a6"/>
    <w:rsid w:val="000424A7"/>
    <w:pPr>
      <w:widowControl/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</w:pPr>
    <w:rPr>
      <w:rFonts w:cs="Arial"/>
      <w:sz w:val="26"/>
      <w:szCs w:val="24"/>
    </w:rPr>
  </w:style>
  <w:style w:type="paragraph" w:customStyle="1" w:styleId="860">
    <w:name w:val="Список с номерами86"/>
    <w:basedOn w:val="a8"/>
    <w:rsid w:val="000424A7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50">
    <w:name w:val="Список 125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260">
    <w:name w:val="Список 126"/>
    <w:basedOn w:val="a1"/>
    <w:rsid w:val="000424A7"/>
    <w:pPr>
      <w:spacing w:before="120" w:after="120"/>
      <w:ind w:left="360" w:hanging="360"/>
    </w:pPr>
    <w:rPr>
      <w:szCs w:val="20"/>
    </w:rPr>
  </w:style>
  <w:style w:type="paragraph" w:customStyle="1" w:styleId="173">
    <w:name w:val="Список с маркерами17"/>
    <w:basedOn w:val="a6"/>
    <w:rsid w:val="000424A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74">
    <w:name w:val="Список с номерами17"/>
    <w:basedOn w:val="a8"/>
    <w:rsid w:val="000424A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7">
    <w:name w:val="Абзац12"/>
    <w:basedOn w:val="a1"/>
    <w:rsid w:val="000424A7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Normal6">
    <w:name w:val="Normal6"/>
    <w:rsid w:val="000424A7"/>
    <w:rPr>
      <w:snapToGrid w:val="0"/>
    </w:rPr>
  </w:style>
  <w:style w:type="paragraph" w:customStyle="1" w:styleId="3150">
    <w:name w:val="çàãîëîâîê 315"/>
    <w:basedOn w:val="a1"/>
    <w:next w:val="a1"/>
    <w:rsid w:val="000424A7"/>
    <w:pPr>
      <w:keepNext/>
      <w:spacing w:before="120" w:after="120"/>
      <w:jc w:val="center"/>
    </w:pPr>
    <w:rPr>
      <w:b/>
      <w:szCs w:val="20"/>
    </w:rPr>
  </w:style>
  <w:style w:type="paragraph" w:customStyle="1" w:styleId="1167">
    <w:name w:val="Список 1167"/>
    <w:basedOn w:val="a1"/>
    <w:rsid w:val="000424A7"/>
    <w:pPr>
      <w:tabs>
        <w:tab w:val="num" w:pos="360"/>
      </w:tabs>
      <w:spacing w:before="120" w:after="120"/>
      <w:ind w:left="360" w:hanging="360"/>
    </w:pPr>
    <w:rPr>
      <w:szCs w:val="20"/>
    </w:rPr>
  </w:style>
  <w:style w:type="paragraph" w:customStyle="1" w:styleId="87">
    <w:name w:val="Список с маркерами87"/>
    <w:basedOn w:val="a6"/>
    <w:rsid w:val="000424A7"/>
    <w:pPr>
      <w:widowControl/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</w:pPr>
    <w:rPr>
      <w:rFonts w:cs="Arial"/>
      <w:sz w:val="26"/>
      <w:szCs w:val="24"/>
    </w:rPr>
  </w:style>
  <w:style w:type="paragraph" w:customStyle="1" w:styleId="870">
    <w:name w:val="Список с номерами87"/>
    <w:basedOn w:val="a8"/>
    <w:rsid w:val="000424A7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Normal13">
    <w:name w:val="Normal13"/>
    <w:rsid w:val="000424A7"/>
    <w:rPr>
      <w:snapToGrid w:val="0"/>
    </w:rPr>
  </w:style>
  <w:style w:type="paragraph" w:customStyle="1" w:styleId="3160">
    <w:name w:val="çàãîëîâîê 316"/>
    <w:basedOn w:val="a1"/>
    <w:next w:val="a1"/>
    <w:rsid w:val="000424A7"/>
    <w:pPr>
      <w:keepNext/>
      <w:spacing w:before="120" w:after="120"/>
      <w:jc w:val="center"/>
    </w:pPr>
    <w:rPr>
      <w:b/>
      <w:szCs w:val="20"/>
    </w:rPr>
  </w:style>
  <w:style w:type="paragraph" w:customStyle="1" w:styleId="1133">
    <w:name w:val="цифры113"/>
    <w:basedOn w:val="a1"/>
    <w:rsid w:val="000424A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270">
    <w:name w:val="Список 127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41145">
    <w:name w:val="Ñòèëü141145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12250">
    <w:name w:val="Список 1225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411414">
    <w:name w:val="Ñòèëü1411414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12214">
    <w:name w:val="Список 12214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4114113">
    <w:name w:val="Ñòèëü14114113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122113">
    <w:name w:val="Список 122113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41141113">
    <w:name w:val="Ñòèëü141141113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xl40213">
    <w:name w:val="xl40213"/>
    <w:basedOn w:val="a1"/>
    <w:rsid w:val="000424A7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383">
    <w:name w:val="çàãîëîâîê 383"/>
    <w:basedOn w:val="a1"/>
    <w:next w:val="a1"/>
    <w:rsid w:val="000424A7"/>
    <w:pPr>
      <w:keepNext/>
      <w:spacing w:before="120" w:after="120"/>
      <w:jc w:val="center"/>
    </w:pPr>
    <w:rPr>
      <w:b/>
      <w:szCs w:val="20"/>
    </w:rPr>
  </w:style>
  <w:style w:type="paragraph" w:customStyle="1" w:styleId="353">
    <w:name w:val="Верхний колонтитул35"/>
    <w:basedOn w:val="a1"/>
    <w:rsid w:val="000424A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xl241512">
    <w:name w:val="xl241512"/>
    <w:basedOn w:val="a1"/>
    <w:rsid w:val="000424A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BodyTextIndent231812">
    <w:name w:val="Body Text Indent 231812"/>
    <w:basedOn w:val="a1"/>
    <w:rsid w:val="000424A7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221112">
    <w:name w:val="Список 1221112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xl401102">
    <w:name w:val="xl401102"/>
    <w:basedOn w:val="a1"/>
    <w:rsid w:val="000424A7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1411411112">
    <w:name w:val="Ñòèëü1411411112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xl402112">
    <w:name w:val="xl402112"/>
    <w:basedOn w:val="a1"/>
    <w:rsid w:val="000424A7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3812">
    <w:name w:val="çàãîëîâîê 3812"/>
    <w:basedOn w:val="a1"/>
    <w:next w:val="a1"/>
    <w:rsid w:val="000424A7"/>
    <w:pPr>
      <w:keepNext/>
      <w:spacing w:before="120" w:after="120"/>
      <w:jc w:val="center"/>
    </w:pPr>
    <w:rPr>
      <w:b/>
      <w:szCs w:val="20"/>
    </w:rPr>
  </w:style>
  <w:style w:type="paragraph" w:customStyle="1" w:styleId="3320">
    <w:name w:val="Верхний колонтитул332"/>
    <w:basedOn w:val="a1"/>
    <w:rsid w:val="000424A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xl2415111">
    <w:name w:val="xl2415111"/>
    <w:basedOn w:val="a1"/>
    <w:rsid w:val="000424A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133211">
    <w:name w:val="заголовок 133211"/>
    <w:basedOn w:val="a1"/>
    <w:next w:val="a1"/>
    <w:rsid w:val="000424A7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2318111">
    <w:name w:val="Body Text Indent 2318111"/>
    <w:basedOn w:val="a1"/>
    <w:rsid w:val="000424A7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2211111">
    <w:name w:val="Список 12211111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xl4011011">
    <w:name w:val="xl4011011"/>
    <w:basedOn w:val="a1"/>
    <w:rsid w:val="000424A7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xl4021111">
    <w:name w:val="xl4021111"/>
    <w:basedOn w:val="a1"/>
    <w:rsid w:val="000424A7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38111">
    <w:name w:val="çàãîëîâîê 38111"/>
    <w:basedOn w:val="a1"/>
    <w:next w:val="a1"/>
    <w:rsid w:val="000424A7"/>
    <w:pPr>
      <w:keepNext/>
      <w:spacing w:before="120" w:after="120"/>
      <w:jc w:val="center"/>
    </w:pPr>
    <w:rPr>
      <w:b/>
      <w:szCs w:val="20"/>
    </w:rPr>
  </w:style>
  <w:style w:type="paragraph" w:customStyle="1" w:styleId="33110">
    <w:name w:val="Верхний колонтитул3311"/>
    <w:basedOn w:val="a1"/>
    <w:rsid w:val="000424A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28">
    <w:name w:val="Список 128"/>
    <w:basedOn w:val="a1"/>
    <w:rsid w:val="000424A7"/>
    <w:pPr>
      <w:spacing w:before="120" w:after="120"/>
      <w:ind w:left="360" w:hanging="360"/>
    </w:pPr>
    <w:rPr>
      <w:szCs w:val="20"/>
    </w:rPr>
  </w:style>
  <w:style w:type="paragraph" w:customStyle="1" w:styleId="182">
    <w:name w:val="Список с маркерами18"/>
    <w:basedOn w:val="a6"/>
    <w:rsid w:val="000424A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83">
    <w:name w:val="Список с номерами18"/>
    <w:basedOn w:val="a8"/>
    <w:rsid w:val="000424A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6">
    <w:name w:val="Абзац13"/>
    <w:basedOn w:val="a1"/>
    <w:rsid w:val="000424A7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Normal7">
    <w:name w:val="Normal7"/>
    <w:rsid w:val="000424A7"/>
    <w:rPr>
      <w:snapToGrid w:val="0"/>
    </w:rPr>
  </w:style>
  <w:style w:type="paragraph" w:customStyle="1" w:styleId="3170">
    <w:name w:val="çàãîëîâîê 317"/>
    <w:basedOn w:val="a1"/>
    <w:next w:val="a1"/>
    <w:rsid w:val="000424A7"/>
    <w:pPr>
      <w:keepNext/>
      <w:spacing w:before="120" w:after="120"/>
      <w:jc w:val="center"/>
    </w:pPr>
    <w:rPr>
      <w:b/>
      <w:szCs w:val="20"/>
    </w:rPr>
  </w:style>
  <w:style w:type="paragraph" w:customStyle="1" w:styleId="1168">
    <w:name w:val="Список 1168"/>
    <w:basedOn w:val="a1"/>
    <w:rsid w:val="000424A7"/>
    <w:pPr>
      <w:tabs>
        <w:tab w:val="num" w:pos="360"/>
      </w:tabs>
      <w:spacing w:before="120" w:after="120"/>
      <w:ind w:left="360" w:hanging="360"/>
    </w:pPr>
    <w:rPr>
      <w:szCs w:val="20"/>
    </w:rPr>
  </w:style>
  <w:style w:type="paragraph" w:customStyle="1" w:styleId="88">
    <w:name w:val="Список с маркерами88"/>
    <w:basedOn w:val="a6"/>
    <w:rsid w:val="000424A7"/>
    <w:pPr>
      <w:widowControl/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</w:pPr>
    <w:rPr>
      <w:rFonts w:cs="Arial"/>
      <w:sz w:val="26"/>
      <w:szCs w:val="24"/>
    </w:rPr>
  </w:style>
  <w:style w:type="paragraph" w:customStyle="1" w:styleId="880">
    <w:name w:val="Список с номерами88"/>
    <w:basedOn w:val="a8"/>
    <w:rsid w:val="000424A7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154">
    <w:name w:val="xl24154"/>
    <w:basedOn w:val="a1"/>
    <w:rsid w:val="000424A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Normal14">
    <w:name w:val="Normal14"/>
    <w:rsid w:val="000424A7"/>
    <w:rPr>
      <w:snapToGrid w:val="0"/>
    </w:rPr>
  </w:style>
  <w:style w:type="paragraph" w:customStyle="1" w:styleId="318">
    <w:name w:val="çàãîëîâîê 318"/>
    <w:basedOn w:val="a1"/>
    <w:next w:val="a1"/>
    <w:rsid w:val="000424A7"/>
    <w:pPr>
      <w:keepNext/>
      <w:spacing w:before="120" w:after="120"/>
      <w:jc w:val="center"/>
    </w:pPr>
    <w:rPr>
      <w:b/>
      <w:szCs w:val="20"/>
    </w:rPr>
  </w:style>
  <w:style w:type="paragraph" w:customStyle="1" w:styleId="1335">
    <w:name w:val="заголовок 1335"/>
    <w:basedOn w:val="a1"/>
    <w:next w:val="a1"/>
    <w:rsid w:val="000424A7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41">
    <w:name w:val="цифры114"/>
    <w:basedOn w:val="a1"/>
    <w:rsid w:val="000424A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29">
    <w:name w:val="Список 129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41146">
    <w:name w:val="Ñòèëü141146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BodyTextIndent23184">
    <w:name w:val="Body Text Indent 23184"/>
    <w:basedOn w:val="a1"/>
    <w:rsid w:val="000424A7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226">
    <w:name w:val="Список 1226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xl40204">
    <w:name w:val="xl40204"/>
    <w:basedOn w:val="a1"/>
    <w:rsid w:val="000424A7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411415">
    <w:name w:val="Ñòèëü1411415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12215">
    <w:name w:val="Список 12215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4114114">
    <w:name w:val="Ñòèëü14114114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122114">
    <w:name w:val="Список 122114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41141114">
    <w:name w:val="Ñòèëü141141114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xl40214">
    <w:name w:val="xl40214"/>
    <w:basedOn w:val="a1"/>
    <w:rsid w:val="000424A7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384">
    <w:name w:val="çàãîëîâîê 384"/>
    <w:basedOn w:val="a1"/>
    <w:next w:val="a1"/>
    <w:rsid w:val="000424A7"/>
    <w:pPr>
      <w:keepNext/>
      <w:spacing w:before="120" w:after="120"/>
      <w:jc w:val="center"/>
    </w:pPr>
    <w:rPr>
      <w:b/>
      <w:szCs w:val="20"/>
    </w:rPr>
  </w:style>
  <w:style w:type="paragraph" w:customStyle="1" w:styleId="363">
    <w:name w:val="Верхний колонтитул36"/>
    <w:basedOn w:val="a1"/>
    <w:rsid w:val="000424A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xl241513">
    <w:name w:val="xl241513"/>
    <w:basedOn w:val="a1"/>
    <w:rsid w:val="000424A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13323">
    <w:name w:val="заголовок 13323"/>
    <w:basedOn w:val="a1"/>
    <w:next w:val="a1"/>
    <w:rsid w:val="000424A7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231813">
    <w:name w:val="Body Text Indent 231813"/>
    <w:basedOn w:val="a1"/>
    <w:rsid w:val="000424A7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221113">
    <w:name w:val="Список 1221113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xl401103">
    <w:name w:val="xl401103"/>
    <w:basedOn w:val="a1"/>
    <w:rsid w:val="000424A7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1411411113">
    <w:name w:val="Ñòèëü1411411113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xl402113">
    <w:name w:val="xl402113"/>
    <w:basedOn w:val="a1"/>
    <w:rsid w:val="000424A7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3813">
    <w:name w:val="çàãîëîâîê 3813"/>
    <w:basedOn w:val="a1"/>
    <w:next w:val="a1"/>
    <w:rsid w:val="000424A7"/>
    <w:pPr>
      <w:keepNext/>
      <w:spacing w:before="120" w:after="120"/>
      <w:jc w:val="center"/>
    </w:pPr>
    <w:rPr>
      <w:b/>
      <w:szCs w:val="20"/>
    </w:rPr>
  </w:style>
  <w:style w:type="paragraph" w:customStyle="1" w:styleId="333">
    <w:name w:val="Верхний колонтитул333"/>
    <w:basedOn w:val="a1"/>
    <w:rsid w:val="000424A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xl2415112">
    <w:name w:val="xl2415112"/>
    <w:basedOn w:val="a1"/>
    <w:rsid w:val="000424A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133212">
    <w:name w:val="заголовок 133212"/>
    <w:basedOn w:val="a1"/>
    <w:next w:val="a1"/>
    <w:rsid w:val="000424A7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2318112">
    <w:name w:val="Body Text Indent 2318112"/>
    <w:basedOn w:val="a1"/>
    <w:rsid w:val="000424A7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2211112">
    <w:name w:val="Список 12211112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xl4011012">
    <w:name w:val="xl4011012"/>
    <w:basedOn w:val="a1"/>
    <w:rsid w:val="000424A7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14114111112">
    <w:name w:val="Ñòèëü14114111112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xl4021112">
    <w:name w:val="xl4021112"/>
    <w:basedOn w:val="a1"/>
    <w:rsid w:val="000424A7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38112">
    <w:name w:val="çàãîëîâîê 38112"/>
    <w:basedOn w:val="a1"/>
    <w:next w:val="a1"/>
    <w:rsid w:val="000424A7"/>
    <w:pPr>
      <w:keepNext/>
      <w:spacing w:before="120" w:after="120"/>
      <w:jc w:val="center"/>
    </w:pPr>
    <w:rPr>
      <w:b/>
      <w:szCs w:val="20"/>
    </w:rPr>
  </w:style>
  <w:style w:type="paragraph" w:customStyle="1" w:styleId="33120">
    <w:name w:val="Верхний колонтитул3312"/>
    <w:basedOn w:val="a1"/>
    <w:rsid w:val="000424A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3151">
    <w:name w:val="çàãîëîâîê 3151"/>
    <w:basedOn w:val="a1"/>
    <w:next w:val="a1"/>
    <w:rsid w:val="000424A7"/>
    <w:pPr>
      <w:keepNext/>
      <w:spacing w:before="120" w:after="120"/>
      <w:jc w:val="center"/>
    </w:pPr>
    <w:rPr>
      <w:b/>
      <w:szCs w:val="20"/>
    </w:rPr>
  </w:style>
  <w:style w:type="paragraph" w:customStyle="1" w:styleId="xl241531">
    <w:name w:val="xl241531"/>
    <w:basedOn w:val="a1"/>
    <w:rsid w:val="000424A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3161">
    <w:name w:val="çàãîëîâîê 3161"/>
    <w:basedOn w:val="a1"/>
    <w:next w:val="a1"/>
    <w:rsid w:val="000424A7"/>
    <w:pPr>
      <w:keepNext/>
      <w:spacing w:before="120" w:after="120"/>
      <w:jc w:val="center"/>
    </w:pPr>
    <w:rPr>
      <w:b/>
      <w:szCs w:val="20"/>
    </w:rPr>
  </w:style>
  <w:style w:type="paragraph" w:customStyle="1" w:styleId="13341">
    <w:name w:val="заголовок 13341"/>
    <w:basedOn w:val="a1"/>
    <w:next w:val="a1"/>
    <w:rsid w:val="000424A7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4119">
    <w:name w:val="Ñòèëü14119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BodyTextIndent2324">
    <w:name w:val="Body Text Indent 2324"/>
    <w:basedOn w:val="a1"/>
    <w:rsid w:val="000424A7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4028">
    <w:name w:val="xl4028"/>
    <w:basedOn w:val="a1"/>
    <w:rsid w:val="000424A7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300">
    <w:name w:val="Список 130"/>
    <w:basedOn w:val="a1"/>
    <w:rsid w:val="000424A7"/>
    <w:pPr>
      <w:spacing w:before="120" w:after="120"/>
      <w:ind w:left="360" w:hanging="360"/>
    </w:pPr>
    <w:rPr>
      <w:szCs w:val="20"/>
    </w:rPr>
  </w:style>
  <w:style w:type="paragraph" w:customStyle="1" w:styleId="190">
    <w:name w:val="Список с маркерами19"/>
    <w:basedOn w:val="a6"/>
    <w:rsid w:val="000424A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2">
    <w:name w:val="Список с номерами19"/>
    <w:basedOn w:val="a8"/>
    <w:rsid w:val="000424A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5">
    <w:name w:val="Абзац14"/>
    <w:basedOn w:val="a1"/>
    <w:rsid w:val="000424A7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Normal8">
    <w:name w:val="Normal8"/>
    <w:rsid w:val="000424A7"/>
    <w:rPr>
      <w:snapToGrid w:val="0"/>
    </w:rPr>
  </w:style>
  <w:style w:type="paragraph" w:customStyle="1" w:styleId="319">
    <w:name w:val="çàãîëîâîê 319"/>
    <w:basedOn w:val="a1"/>
    <w:next w:val="a1"/>
    <w:rsid w:val="000424A7"/>
    <w:pPr>
      <w:keepNext/>
      <w:spacing w:before="120" w:after="120"/>
      <w:jc w:val="center"/>
    </w:pPr>
    <w:rPr>
      <w:b/>
      <w:szCs w:val="20"/>
    </w:rPr>
  </w:style>
  <w:style w:type="paragraph" w:customStyle="1" w:styleId="1169">
    <w:name w:val="Список 1169"/>
    <w:basedOn w:val="a1"/>
    <w:rsid w:val="000424A7"/>
    <w:pPr>
      <w:tabs>
        <w:tab w:val="num" w:pos="360"/>
      </w:tabs>
      <w:spacing w:before="120" w:after="120"/>
      <w:ind w:left="360" w:hanging="360"/>
    </w:pPr>
    <w:rPr>
      <w:szCs w:val="20"/>
    </w:rPr>
  </w:style>
  <w:style w:type="paragraph" w:customStyle="1" w:styleId="89">
    <w:name w:val="Список с маркерами89"/>
    <w:basedOn w:val="a6"/>
    <w:rsid w:val="000424A7"/>
    <w:pPr>
      <w:widowControl/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</w:pPr>
    <w:rPr>
      <w:rFonts w:cs="Arial"/>
      <w:sz w:val="26"/>
      <w:szCs w:val="24"/>
    </w:rPr>
  </w:style>
  <w:style w:type="paragraph" w:customStyle="1" w:styleId="890">
    <w:name w:val="Список с номерами89"/>
    <w:basedOn w:val="a8"/>
    <w:rsid w:val="000424A7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155">
    <w:name w:val="xl24155"/>
    <w:basedOn w:val="a1"/>
    <w:rsid w:val="000424A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Normal15">
    <w:name w:val="Normal15"/>
    <w:rsid w:val="000424A7"/>
    <w:rPr>
      <w:snapToGrid w:val="0"/>
    </w:rPr>
  </w:style>
  <w:style w:type="paragraph" w:customStyle="1" w:styleId="31100">
    <w:name w:val="çàãîëîâîê 3110"/>
    <w:basedOn w:val="a1"/>
    <w:next w:val="a1"/>
    <w:rsid w:val="000424A7"/>
    <w:pPr>
      <w:keepNext/>
      <w:spacing w:before="120" w:after="120"/>
      <w:jc w:val="center"/>
    </w:pPr>
    <w:rPr>
      <w:b/>
      <w:szCs w:val="20"/>
    </w:rPr>
  </w:style>
  <w:style w:type="paragraph" w:customStyle="1" w:styleId="1336">
    <w:name w:val="заголовок 1336"/>
    <w:basedOn w:val="a1"/>
    <w:next w:val="a1"/>
    <w:rsid w:val="000424A7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51">
    <w:name w:val="цифры115"/>
    <w:basedOn w:val="a1"/>
    <w:rsid w:val="000424A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2100">
    <w:name w:val="Список 1210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41147">
    <w:name w:val="Ñòèëü141147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BodyTextIndent23185">
    <w:name w:val="Body Text Indent 23185"/>
    <w:basedOn w:val="a1"/>
    <w:rsid w:val="000424A7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227">
    <w:name w:val="Список 1227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xl40205">
    <w:name w:val="xl40205"/>
    <w:basedOn w:val="a1"/>
    <w:rsid w:val="000424A7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411416">
    <w:name w:val="Ñòèëü1411416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12216">
    <w:name w:val="Список 12216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4114115">
    <w:name w:val="Ñòèëü14114115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122115">
    <w:name w:val="Список 122115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xl40115">
    <w:name w:val="xl40115"/>
    <w:basedOn w:val="a1"/>
    <w:rsid w:val="000424A7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141141115">
    <w:name w:val="Ñòèëü141141115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xl40215">
    <w:name w:val="xl40215"/>
    <w:basedOn w:val="a1"/>
    <w:rsid w:val="000424A7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385">
    <w:name w:val="çàãîëîâîê 385"/>
    <w:basedOn w:val="a1"/>
    <w:next w:val="a1"/>
    <w:rsid w:val="000424A7"/>
    <w:pPr>
      <w:keepNext/>
      <w:spacing w:before="120" w:after="120"/>
      <w:jc w:val="center"/>
    </w:pPr>
    <w:rPr>
      <w:b/>
      <w:szCs w:val="20"/>
    </w:rPr>
  </w:style>
  <w:style w:type="paragraph" w:customStyle="1" w:styleId="372">
    <w:name w:val="Верхний колонтитул37"/>
    <w:basedOn w:val="a1"/>
    <w:rsid w:val="000424A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411411114">
    <w:name w:val="Ñòèëü1411411114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xl40206">
    <w:name w:val="xl40206"/>
    <w:basedOn w:val="a1"/>
    <w:rsid w:val="000424A7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4114111113">
    <w:name w:val="Ñòèëü14114111113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12224">
    <w:name w:val="Список 12224"/>
    <w:basedOn w:val="a1"/>
    <w:rsid w:val="000424A7"/>
    <w:pPr>
      <w:tabs>
        <w:tab w:val="num" w:pos="360"/>
      </w:tabs>
      <w:spacing w:before="120" w:after="120"/>
    </w:pPr>
    <w:rPr>
      <w:szCs w:val="20"/>
    </w:rPr>
  </w:style>
  <w:style w:type="paragraph" w:customStyle="1" w:styleId="BodyTextIndent2318141">
    <w:name w:val="Body Text Indent 2318141"/>
    <w:basedOn w:val="a1"/>
    <w:rsid w:val="000424A7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4114111141">
    <w:name w:val="Ñòèëü14114111141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141141111131">
    <w:name w:val="Ñòèëü141141111131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141141111411">
    <w:name w:val="Ñòèëü141141111411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1411411111311">
    <w:name w:val="Ñòèëü1411411111311"/>
    <w:basedOn w:val="a6"/>
    <w:rsid w:val="000424A7"/>
    <w:pPr>
      <w:jc w:val="center"/>
    </w:pPr>
    <w:rPr>
      <w:rFonts w:ascii="Arial" w:hAnsi="Arial"/>
      <w:b/>
      <w:sz w:val="28"/>
    </w:rPr>
  </w:style>
  <w:style w:type="character" w:customStyle="1" w:styleId="dynamic-style-11">
    <w:name w:val="dynamic-style-11"/>
    <w:rsid w:val="000424A7"/>
    <w:rPr>
      <w:rFonts w:ascii="Arial" w:hAnsi="Arial" w:cs="Arial" w:hint="default"/>
      <w:color w:val="000000"/>
      <w:sz w:val="14"/>
      <w:szCs w:val="14"/>
    </w:rPr>
  </w:style>
  <w:style w:type="paragraph" w:customStyle="1" w:styleId="1222411">
    <w:name w:val="Список 1222411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1610">
    <w:name w:val="Список 11610"/>
    <w:basedOn w:val="a1"/>
    <w:rsid w:val="00B3282A"/>
    <w:pPr>
      <w:tabs>
        <w:tab w:val="num" w:pos="360"/>
      </w:tabs>
      <w:spacing w:before="120" w:after="120"/>
      <w:ind w:left="360" w:hanging="360"/>
    </w:pPr>
    <w:rPr>
      <w:szCs w:val="20"/>
    </w:rPr>
  </w:style>
  <w:style w:type="paragraph" w:customStyle="1" w:styleId="8100">
    <w:name w:val="Список с маркерами810"/>
    <w:basedOn w:val="a6"/>
    <w:rsid w:val="00B3282A"/>
    <w:pPr>
      <w:widowControl/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</w:pPr>
    <w:rPr>
      <w:rFonts w:cs="Arial"/>
      <w:sz w:val="26"/>
      <w:szCs w:val="24"/>
    </w:rPr>
  </w:style>
  <w:style w:type="paragraph" w:customStyle="1" w:styleId="8101">
    <w:name w:val="Список с номерами810"/>
    <w:basedOn w:val="a8"/>
    <w:rsid w:val="00B3282A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3">
    <w:name w:val="Абзац15"/>
    <w:basedOn w:val="a1"/>
    <w:rsid w:val="00B3282A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xl4029">
    <w:name w:val="xl4029"/>
    <w:basedOn w:val="a1"/>
    <w:rsid w:val="00B3282A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321">
    <w:name w:val="Список 132"/>
    <w:basedOn w:val="a1"/>
    <w:rsid w:val="00B3282A"/>
    <w:pPr>
      <w:spacing w:before="120" w:after="120"/>
      <w:ind w:left="360" w:hanging="360"/>
    </w:pPr>
    <w:rPr>
      <w:szCs w:val="20"/>
    </w:rPr>
  </w:style>
  <w:style w:type="paragraph" w:customStyle="1" w:styleId="200">
    <w:name w:val="Список с маркерами20"/>
    <w:basedOn w:val="a6"/>
    <w:rsid w:val="00B3282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01">
    <w:name w:val="Список с номерами20"/>
    <w:basedOn w:val="a8"/>
    <w:rsid w:val="00B3282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6">
    <w:name w:val="цифры14"/>
    <w:basedOn w:val="a1"/>
    <w:rsid w:val="00B3282A"/>
    <w:pPr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2120">
    <w:name w:val="Список 1212"/>
    <w:basedOn w:val="a1"/>
    <w:rsid w:val="00B3282A"/>
    <w:pPr>
      <w:tabs>
        <w:tab w:val="num" w:pos="1080"/>
      </w:tabs>
      <w:spacing w:before="120" w:after="120"/>
    </w:pPr>
    <w:rPr>
      <w:szCs w:val="20"/>
    </w:rPr>
  </w:style>
  <w:style w:type="paragraph" w:customStyle="1" w:styleId="566">
    <w:name w:val="Стиль Заголовок 5 + Перед:  6 пт После:  6 пт"/>
    <w:basedOn w:val="5"/>
    <w:rsid w:val="00630690"/>
    <w:pPr>
      <w:spacing w:before="120" w:after="120"/>
      <w:jc w:val="both"/>
    </w:pPr>
    <w:rPr>
      <w:bCs/>
      <w:sz w:val="20"/>
    </w:rPr>
  </w:style>
  <w:style w:type="paragraph" w:customStyle="1" w:styleId="5660">
    <w:name w:val="Стиль Стиль Заголовок 5 + Перед:  6 пт После:  6 пт + По центру"/>
    <w:basedOn w:val="566"/>
    <w:rsid w:val="00230A49"/>
    <w:rPr>
      <w:sz w:val="16"/>
    </w:rPr>
  </w:style>
  <w:style w:type="paragraph" w:customStyle="1" w:styleId="147">
    <w:name w:val="Стиль 14 пт полужирный По центру"/>
    <w:basedOn w:val="a1"/>
    <w:rsid w:val="00A739C6"/>
    <w:rPr>
      <w:b/>
      <w:bCs/>
      <w:szCs w:val="20"/>
    </w:rPr>
  </w:style>
  <w:style w:type="paragraph" w:customStyle="1" w:styleId="5661">
    <w:name w:val="Стиль Стиль Стиль Заголовок 5 + Перед:  6 пт После:  6 пт + По цент..."/>
    <w:basedOn w:val="5660"/>
    <w:rsid w:val="004613D0"/>
    <w:rPr>
      <w:rFonts w:ascii="Times New Roman" w:hAnsi="Times New Roman"/>
    </w:rPr>
  </w:style>
  <w:style w:type="paragraph" w:customStyle="1" w:styleId="5662">
    <w:name w:val="Стиль Стиль Стиль Стиль Заголовок 5 + Перед:  6 пт После:  6 пт + П..."/>
    <w:basedOn w:val="5661"/>
    <w:rsid w:val="001C29F7"/>
    <w:rPr>
      <w:rFonts w:ascii="Arial" w:hAnsi="Arial"/>
    </w:rPr>
  </w:style>
  <w:style w:type="paragraph" w:customStyle="1" w:styleId="5663">
    <w:name w:val="Стиль Стиль Стиль Стиль Стиль Заголовок 5 + Перед:  6 пт После:  6 ..."/>
    <w:basedOn w:val="5662"/>
    <w:rsid w:val="00973200"/>
  </w:style>
  <w:style w:type="character" w:customStyle="1" w:styleId="aff6">
    <w:name w:val="Стиль полужирный"/>
    <w:rsid w:val="00BA6506"/>
    <w:rPr>
      <w:b/>
      <w:bCs/>
      <w:sz w:val="20"/>
    </w:rPr>
  </w:style>
  <w:style w:type="paragraph" w:customStyle="1" w:styleId="-0212">
    <w:name w:val="Стиль По левому краю Справа:  -02 см Перед:  12 пт Междустр.инт..."/>
    <w:basedOn w:val="a1"/>
    <w:rsid w:val="00BA6506"/>
    <w:pPr>
      <w:spacing w:before="240" w:line="240" w:lineRule="exact"/>
      <w:ind w:right="-113"/>
      <w:jc w:val="left"/>
    </w:pPr>
    <w:rPr>
      <w:sz w:val="20"/>
      <w:szCs w:val="20"/>
    </w:rPr>
  </w:style>
  <w:style w:type="paragraph" w:customStyle="1" w:styleId="1411425">
    <w:name w:val="Ñòèëü1411425"/>
    <w:basedOn w:val="a6"/>
    <w:rsid w:val="00C84F25"/>
    <w:pPr>
      <w:jc w:val="center"/>
    </w:pPr>
    <w:rPr>
      <w:rFonts w:ascii="Arial" w:hAnsi="Arial"/>
      <w:b/>
      <w:sz w:val="28"/>
    </w:rPr>
  </w:style>
  <w:style w:type="character" w:customStyle="1" w:styleId="29">
    <w:name w:val=" Знак Знак2"/>
    <w:rsid w:val="005F4B9C"/>
    <w:rPr>
      <w:b/>
      <w:caps/>
      <w:sz w:val="16"/>
      <w:lang w:val="ru-RU" w:eastAsia="ru-RU" w:bidi="ar-SA"/>
    </w:rPr>
  </w:style>
  <w:style w:type="paragraph" w:customStyle="1" w:styleId="xl4011014">
    <w:name w:val="xl4011014"/>
    <w:basedOn w:val="a1"/>
    <w:rsid w:val="00DE459D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12211114">
    <w:name w:val="Список 12211114"/>
    <w:basedOn w:val="a1"/>
    <w:rsid w:val="00DE459D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BodyTextIndent232011">
    <w:name w:val="Body Text Indent 232011"/>
    <w:basedOn w:val="a1"/>
    <w:rsid w:val="00DE459D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">
    <w:name w:val="Body Text Indent 2511"/>
    <w:basedOn w:val="a1"/>
    <w:rsid w:val="00DE459D"/>
    <w:pPr>
      <w:widowControl w:val="0"/>
      <w:spacing w:before="120"/>
      <w:ind w:firstLine="720"/>
    </w:pPr>
    <w:rPr>
      <w:szCs w:val="20"/>
    </w:rPr>
  </w:style>
  <w:style w:type="paragraph" w:customStyle="1" w:styleId="BodyTextIndent23181412">
    <w:name w:val="Body Text Indent 23181412"/>
    <w:basedOn w:val="a1"/>
    <w:rsid w:val="00FF1248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41141111412">
    <w:name w:val="Ñòèëü141141111412"/>
    <w:basedOn w:val="a6"/>
    <w:rsid w:val="00FF1248"/>
    <w:pPr>
      <w:jc w:val="center"/>
    </w:pPr>
    <w:rPr>
      <w:rFonts w:ascii="Arial" w:hAnsi="Arial"/>
      <w:b/>
      <w:sz w:val="28"/>
    </w:rPr>
  </w:style>
  <w:style w:type="paragraph" w:customStyle="1" w:styleId="xl4020611">
    <w:name w:val="xl4020611"/>
    <w:basedOn w:val="a1"/>
    <w:rsid w:val="00FF1248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Normal9">
    <w:name w:val="Normal9"/>
    <w:rsid w:val="0079069F"/>
    <w:pPr>
      <w:widowControl w:val="0"/>
      <w:spacing w:line="280" w:lineRule="auto"/>
      <w:jc w:val="center"/>
    </w:pPr>
    <w:rPr>
      <w:b/>
    </w:rPr>
  </w:style>
  <w:style w:type="table" w:styleId="aff7">
    <w:name w:val="Table Grid"/>
    <w:basedOn w:val="a3"/>
    <w:rsid w:val="00790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1a">
    <w:name w:val="Стиль 14 пт полужирный По центру1"/>
    <w:basedOn w:val="a1"/>
    <w:rsid w:val="0079069F"/>
    <w:rPr>
      <w:b/>
      <w:bCs/>
      <w:szCs w:val="20"/>
    </w:rPr>
  </w:style>
  <w:style w:type="paragraph" w:customStyle="1" w:styleId="-02121">
    <w:name w:val="Стиль По левому краю Справа:  -02 см Перед:  12 пт Междустр.инт...1"/>
    <w:basedOn w:val="a1"/>
    <w:rsid w:val="0079069F"/>
    <w:pPr>
      <w:spacing w:before="240" w:line="240" w:lineRule="exact"/>
      <w:ind w:right="-113"/>
      <w:jc w:val="left"/>
    </w:pPr>
    <w:rPr>
      <w:sz w:val="20"/>
      <w:szCs w:val="20"/>
    </w:rPr>
  </w:style>
  <w:style w:type="paragraph" w:customStyle="1" w:styleId="11612">
    <w:name w:val="Список 11612"/>
    <w:basedOn w:val="a1"/>
    <w:rsid w:val="0079069F"/>
    <w:pPr>
      <w:tabs>
        <w:tab w:val="num" w:pos="360"/>
      </w:tabs>
      <w:spacing w:before="120" w:after="120"/>
      <w:ind w:left="360" w:hanging="360"/>
    </w:pPr>
    <w:rPr>
      <w:szCs w:val="20"/>
    </w:rPr>
  </w:style>
  <w:style w:type="paragraph" w:customStyle="1" w:styleId="8120">
    <w:name w:val="Список с маркерами812"/>
    <w:basedOn w:val="a6"/>
    <w:rsid w:val="0079069F"/>
    <w:pPr>
      <w:widowControl/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</w:pPr>
    <w:rPr>
      <w:rFonts w:cs="Arial"/>
      <w:sz w:val="26"/>
      <w:szCs w:val="24"/>
    </w:rPr>
  </w:style>
  <w:style w:type="paragraph" w:customStyle="1" w:styleId="8121">
    <w:name w:val="Список с номерами812"/>
    <w:basedOn w:val="a8"/>
    <w:rsid w:val="0079069F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63">
    <w:name w:val="Абзац16"/>
    <w:basedOn w:val="a1"/>
    <w:rsid w:val="0079069F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xl4030">
    <w:name w:val="xl4030"/>
    <w:basedOn w:val="a1"/>
    <w:rsid w:val="0079069F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330">
    <w:name w:val="Список 133"/>
    <w:basedOn w:val="a1"/>
    <w:rsid w:val="0079069F"/>
    <w:pPr>
      <w:spacing w:before="120" w:after="120"/>
      <w:ind w:left="360" w:hanging="360"/>
    </w:pPr>
    <w:rPr>
      <w:szCs w:val="20"/>
    </w:rPr>
  </w:style>
  <w:style w:type="paragraph" w:customStyle="1" w:styleId="220">
    <w:name w:val="Список с маркерами22"/>
    <w:basedOn w:val="a6"/>
    <w:rsid w:val="0079069F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21">
    <w:name w:val="Список с номерами22"/>
    <w:basedOn w:val="a8"/>
    <w:rsid w:val="0079069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4">
    <w:name w:val="цифры15"/>
    <w:basedOn w:val="a1"/>
    <w:rsid w:val="0079069F"/>
    <w:pPr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213">
    <w:name w:val="Список 1213"/>
    <w:basedOn w:val="a1"/>
    <w:rsid w:val="0079069F"/>
    <w:pPr>
      <w:tabs>
        <w:tab w:val="num" w:pos="1080"/>
      </w:tabs>
      <w:spacing w:before="120" w:after="120"/>
    </w:pPr>
    <w:rPr>
      <w:szCs w:val="20"/>
    </w:rPr>
  </w:style>
  <w:style w:type="paragraph" w:customStyle="1" w:styleId="BodyTextIndent2320111">
    <w:name w:val="Body Text Indent 2320111"/>
    <w:basedOn w:val="a1"/>
    <w:rsid w:val="004C6DFC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1">
    <w:name w:val="Body Text Indent 25111"/>
    <w:basedOn w:val="a1"/>
    <w:rsid w:val="004C6DFC"/>
    <w:pPr>
      <w:widowControl w:val="0"/>
      <w:spacing w:before="120"/>
      <w:ind w:firstLine="720"/>
    </w:pPr>
    <w:rPr>
      <w:szCs w:val="20"/>
    </w:rPr>
  </w:style>
  <w:style w:type="paragraph" w:customStyle="1" w:styleId="BodyTextIndent2325">
    <w:name w:val="Body Text Indent 2325"/>
    <w:basedOn w:val="a1"/>
    <w:rsid w:val="00A52E5A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130">
    <w:name w:val="заголовок 313"/>
    <w:basedOn w:val="a1"/>
    <w:next w:val="a1"/>
    <w:rsid w:val="00A52E5A"/>
    <w:pPr>
      <w:keepNext/>
      <w:spacing w:before="120" w:after="120"/>
      <w:jc w:val="center"/>
    </w:pPr>
    <w:rPr>
      <w:b/>
      <w:szCs w:val="20"/>
    </w:rPr>
  </w:style>
  <w:style w:type="paragraph" w:customStyle="1" w:styleId="14120">
    <w:name w:val="Ñòèëü14120"/>
    <w:basedOn w:val="a6"/>
    <w:rsid w:val="00A52E5A"/>
    <w:pPr>
      <w:jc w:val="center"/>
    </w:pPr>
    <w:rPr>
      <w:rFonts w:ascii="Arial" w:hAnsi="Arial"/>
      <w:b/>
      <w:sz w:val="28"/>
    </w:rPr>
  </w:style>
  <w:style w:type="paragraph" w:customStyle="1" w:styleId="141110">
    <w:name w:val="Ñòèëü141110"/>
    <w:basedOn w:val="a6"/>
    <w:rsid w:val="00A52E5A"/>
    <w:pPr>
      <w:jc w:val="center"/>
    </w:pPr>
    <w:rPr>
      <w:rFonts w:ascii="Arial" w:hAnsi="Arial"/>
      <w:b/>
      <w:sz w:val="28"/>
    </w:rPr>
  </w:style>
  <w:style w:type="paragraph" w:customStyle="1" w:styleId="1340">
    <w:name w:val="Список 134"/>
    <w:basedOn w:val="a1"/>
    <w:rsid w:val="00A52E5A"/>
    <w:pPr>
      <w:spacing w:before="120" w:after="120"/>
      <w:ind w:left="360" w:hanging="360"/>
    </w:pPr>
    <w:rPr>
      <w:szCs w:val="20"/>
    </w:rPr>
  </w:style>
  <w:style w:type="paragraph" w:customStyle="1" w:styleId="230">
    <w:name w:val="Список с маркерами23"/>
    <w:basedOn w:val="a6"/>
    <w:rsid w:val="00A52E5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31">
    <w:name w:val="Список с номерами23"/>
    <w:basedOn w:val="a8"/>
    <w:rsid w:val="00A52E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75">
    <w:name w:val="Абзац17"/>
    <w:basedOn w:val="a1"/>
    <w:rsid w:val="00A52E5A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xl24156">
    <w:name w:val="xl24156"/>
    <w:basedOn w:val="a1"/>
    <w:rsid w:val="00A52E5A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24124">
    <w:name w:val="xl24124"/>
    <w:basedOn w:val="a1"/>
    <w:rsid w:val="00A52E5A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40116">
    <w:name w:val="xl40116"/>
    <w:basedOn w:val="a1"/>
    <w:rsid w:val="00A52E5A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xl4032">
    <w:name w:val="xl4032"/>
    <w:basedOn w:val="a1"/>
    <w:rsid w:val="00A52E5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7">
    <w:name w:val="Body Text Indent 27"/>
    <w:basedOn w:val="a1"/>
    <w:rsid w:val="00A52E5A"/>
    <w:pPr>
      <w:widowControl w:val="0"/>
      <w:spacing w:before="120"/>
      <w:ind w:firstLine="720"/>
    </w:pPr>
    <w:rPr>
      <w:szCs w:val="20"/>
    </w:rPr>
  </w:style>
  <w:style w:type="paragraph" w:customStyle="1" w:styleId="1337">
    <w:name w:val="заголовок 1337"/>
    <w:basedOn w:val="a1"/>
    <w:next w:val="a1"/>
    <w:rsid w:val="00A52E5A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249">
    <w:name w:val="xl249"/>
    <w:basedOn w:val="a1"/>
    <w:rsid w:val="00A52E5A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</w:rPr>
  </w:style>
  <w:style w:type="paragraph" w:customStyle="1" w:styleId="xl253">
    <w:name w:val="xl253"/>
    <w:basedOn w:val="a1"/>
    <w:rsid w:val="00A52E5A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</w:rPr>
  </w:style>
  <w:style w:type="paragraph" w:customStyle="1" w:styleId="141181">
    <w:name w:val="Ñòèëü141181"/>
    <w:basedOn w:val="a6"/>
    <w:rsid w:val="00A52E5A"/>
    <w:pPr>
      <w:jc w:val="center"/>
    </w:pPr>
    <w:rPr>
      <w:rFonts w:ascii="Arial" w:hAnsi="Arial"/>
      <w:b/>
      <w:sz w:val="28"/>
    </w:rPr>
  </w:style>
  <w:style w:type="paragraph" w:customStyle="1" w:styleId="xl241532">
    <w:name w:val="xl241532"/>
    <w:basedOn w:val="a1"/>
    <w:rsid w:val="00A52E5A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241231">
    <w:name w:val="xl241231"/>
    <w:basedOn w:val="a1"/>
    <w:rsid w:val="00A52E5A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401141">
    <w:name w:val="xl401141"/>
    <w:basedOn w:val="a1"/>
    <w:rsid w:val="00A52E5A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xl40271">
    <w:name w:val="xl40271"/>
    <w:basedOn w:val="a1"/>
    <w:rsid w:val="00A52E5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342">
    <w:name w:val="заголовок 13342"/>
    <w:basedOn w:val="a1"/>
    <w:next w:val="a1"/>
    <w:rsid w:val="00A52E5A"/>
    <w:pPr>
      <w:keepNext/>
      <w:widowControl w:val="0"/>
      <w:spacing w:before="120" w:line="200" w:lineRule="exact"/>
    </w:pPr>
    <w:rPr>
      <w:b/>
      <w:szCs w:val="20"/>
    </w:rPr>
  </w:style>
  <w:style w:type="character" w:customStyle="1" w:styleId="1a">
    <w:name w:val="Стиль полужирный1"/>
    <w:rsid w:val="00A52E5A"/>
    <w:rPr>
      <w:b/>
      <w:bCs/>
      <w:sz w:val="20"/>
    </w:rPr>
  </w:style>
  <w:style w:type="character" w:customStyle="1" w:styleId="215">
    <w:name w:val=" Знак Знак21"/>
    <w:rsid w:val="00A52E5A"/>
    <w:rPr>
      <w:sz w:val="16"/>
      <w:szCs w:val="24"/>
      <w:lang w:val="ru-RU" w:eastAsia="ru-RU" w:bidi="ar-SA"/>
    </w:rPr>
  </w:style>
  <w:style w:type="character" w:customStyle="1" w:styleId="11b">
    <w:name w:val=" Знак Знак11"/>
    <w:rsid w:val="00A52E5A"/>
    <w:rPr>
      <w:sz w:val="16"/>
      <w:lang w:val="ru-RU" w:eastAsia="ru-RU" w:bidi="ar-SA"/>
    </w:rPr>
  </w:style>
  <w:style w:type="paragraph" w:customStyle="1" w:styleId="xl40206112">
    <w:name w:val="xl40206112"/>
    <w:basedOn w:val="a1"/>
    <w:rsid w:val="00620F83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BodyTextIndent23201111">
    <w:name w:val="Body Text Indent 23201111"/>
    <w:basedOn w:val="a1"/>
    <w:rsid w:val="000944AA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11">
    <w:name w:val="Body Text Indent 251111"/>
    <w:basedOn w:val="a1"/>
    <w:rsid w:val="000944AA"/>
    <w:pPr>
      <w:widowControl w:val="0"/>
      <w:spacing w:before="120"/>
      <w:ind w:firstLine="720"/>
    </w:pPr>
    <w:rPr>
      <w:szCs w:val="20"/>
    </w:rPr>
  </w:style>
  <w:style w:type="paragraph" w:customStyle="1" w:styleId="BodyTextIndent232011111">
    <w:name w:val="Body Text Indent 232011111"/>
    <w:basedOn w:val="a1"/>
    <w:rsid w:val="002546BC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111">
    <w:name w:val="Body Text Indent 2511111"/>
    <w:basedOn w:val="a1"/>
    <w:rsid w:val="002546BC"/>
    <w:pPr>
      <w:widowControl w:val="0"/>
      <w:spacing w:before="120"/>
      <w:ind w:firstLine="720"/>
    </w:pPr>
    <w:rPr>
      <w:szCs w:val="20"/>
    </w:rPr>
  </w:style>
  <w:style w:type="paragraph" w:customStyle="1" w:styleId="BodyTextIndent2318141221">
    <w:name w:val="Body Text Indent 2318141221"/>
    <w:basedOn w:val="a1"/>
    <w:rsid w:val="009110D0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4114111141221">
    <w:name w:val="Ñòèëü14114111141221"/>
    <w:basedOn w:val="a6"/>
    <w:rsid w:val="009110D0"/>
    <w:pPr>
      <w:jc w:val="center"/>
    </w:pPr>
    <w:rPr>
      <w:rFonts w:ascii="Arial" w:hAnsi="Arial"/>
      <w:b/>
      <w:sz w:val="28"/>
    </w:rPr>
  </w:style>
  <w:style w:type="paragraph" w:customStyle="1" w:styleId="xl402061121">
    <w:name w:val="xl402061121"/>
    <w:basedOn w:val="a1"/>
    <w:rsid w:val="009110D0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BodyTextIndent2318145">
    <w:name w:val="Body Text Indent 2318145"/>
    <w:basedOn w:val="a1"/>
    <w:rsid w:val="00785223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4114111141114">
    <w:name w:val="Ñòèëü14114111141114"/>
    <w:basedOn w:val="a6"/>
    <w:rsid w:val="00785223"/>
    <w:pPr>
      <w:jc w:val="center"/>
    </w:pPr>
    <w:rPr>
      <w:rFonts w:ascii="Arial" w:hAnsi="Arial"/>
      <w:b/>
      <w:sz w:val="28"/>
    </w:rPr>
  </w:style>
  <w:style w:type="paragraph" w:customStyle="1" w:styleId="xl2415144">
    <w:name w:val="xl2415144"/>
    <w:basedOn w:val="a1"/>
    <w:rsid w:val="00785223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133244">
    <w:name w:val="заголовок 133244"/>
    <w:basedOn w:val="a1"/>
    <w:next w:val="a1"/>
    <w:rsid w:val="00785223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11044">
    <w:name w:val="xl4011044"/>
    <w:basedOn w:val="a1"/>
    <w:rsid w:val="00785223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xl4021144">
    <w:name w:val="xl4021144"/>
    <w:basedOn w:val="a1"/>
    <w:rsid w:val="00785223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3344">
    <w:name w:val="Верхний колонтитул3344"/>
    <w:basedOn w:val="a1"/>
    <w:rsid w:val="00785223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xl241519">
    <w:name w:val="xl241519"/>
    <w:basedOn w:val="a1"/>
    <w:rsid w:val="00785223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14114111113112">
    <w:name w:val="Ñòèëü14114111113112"/>
    <w:basedOn w:val="a6"/>
    <w:rsid w:val="00785223"/>
    <w:pPr>
      <w:jc w:val="center"/>
    </w:pPr>
    <w:rPr>
      <w:rFonts w:ascii="Arial" w:hAnsi="Arial"/>
      <w:b/>
      <w:sz w:val="28"/>
    </w:rPr>
  </w:style>
  <w:style w:type="paragraph" w:customStyle="1" w:styleId="xl4034">
    <w:name w:val="xl4034"/>
    <w:basedOn w:val="a1"/>
    <w:rsid w:val="00785223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xl241520">
    <w:name w:val="xl241520"/>
    <w:basedOn w:val="a1"/>
    <w:rsid w:val="00785223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3116">
    <w:name w:val="çàãîëîâîê 3116"/>
    <w:basedOn w:val="a1"/>
    <w:next w:val="a1"/>
    <w:rsid w:val="00785223"/>
    <w:pPr>
      <w:keepNext/>
      <w:spacing w:before="120" w:after="120"/>
      <w:jc w:val="center"/>
    </w:pPr>
    <w:rPr>
      <w:b/>
      <w:szCs w:val="20"/>
    </w:rPr>
  </w:style>
  <w:style w:type="paragraph" w:customStyle="1" w:styleId="13312">
    <w:name w:val="заголовок 13312"/>
    <w:basedOn w:val="a1"/>
    <w:next w:val="a1"/>
    <w:rsid w:val="00785223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231814122">
    <w:name w:val="Body Text Indent 231814122"/>
    <w:basedOn w:val="a1"/>
    <w:rsid w:val="00785223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411411114122">
    <w:name w:val="Ñòèëü1411411114122"/>
    <w:basedOn w:val="a6"/>
    <w:rsid w:val="00785223"/>
    <w:pPr>
      <w:jc w:val="center"/>
    </w:pPr>
    <w:rPr>
      <w:rFonts w:ascii="Arial" w:hAnsi="Arial"/>
      <w:b/>
      <w:sz w:val="28"/>
    </w:rPr>
  </w:style>
  <w:style w:type="paragraph" w:customStyle="1" w:styleId="141141111131122">
    <w:name w:val="Ñòèëü141141111131122"/>
    <w:basedOn w:val="a6"/>
    <w:rsid w:val="00785223"/>
    <w:pPr>
      <w:jc w:val="center"/>
    </w:pPr>
    <w:rPr>
      <w:rFonts w:ascii="Arial" w:hAnsi="Arial"/>
      <w:b/>
      <w:sz w:val="28"/>
    </w:rPr>
  </w:style>
  <w:style w:type="paragraph" w:customStyle="1" w:styleId="12211110">
    <w:name w:val="Список 12211110"/>
    <w:basedOn w:val="a1"/>
    <w:rsid w:val="00785223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411411111311221">
    <w:name w:val="Ñòèëü1411411111311221"/>
    <w:basedOn w:val="a6"/>
    <w:rsid w:val="00785223"/>
    <w:pPr>
      <w:jc w:val="center"/>
    </w:pPr>
    <w:rPr>
      <w:rFonts w:ascii="Arial" w:hAnsi="Arial"/>
      <w:b/>
      <w:sz w:val="28"/>
    </w:rPr>
  </w:style>
  <w:style w:type="paragraph" w:customStyle="1" w:styleId="BodyTextIndent2318148">
    <w:name w:val="Body Text Indent 2318148"/>
    <w:basedOn w:val="a1"/>
    <w:rsid w:val="00785223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4114111141117">
    <w:name w:val="Ñòèëü14114111141117"/>
    <w:basedOn w:val="a6"/>
    <w:rsid w:val="00785223"/>
    <w:pPr>
      <w:jc w:val="center"/>
    </w:pPr>
    <w:rPr>
      <w:rFonts w:ascii="Arial" w:hAnsi="Arial"/>
      <w:b/>
      <w:sz w:val="28"/>
    </w:rPr>
  </w:style>
  <w:style w:type="paragraph" w:customStyle="1" w:styleId="xl2415147">
    <w:name w:val="xl2415147"/>
    <w:basedOn w:val="a1"/>
    <w:rsid w:val="00785223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133247">
    <w:name w:val="заголовок 133247"/>
    <w:basedOn w:val="a1"/>
    <w:next w:val="a1"/>
    <w:rsid w:val="00785223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11047">
    <w:name w:val="xl4011047"/>
    <w:basedOn w:val="a1"/>
    <w:rsid w:val="00785223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xl4021147">
    <w:name w:val="xl4021147"/>
    <w:basedOn w:val="a1"/>
    <w:rsid w:val="00785223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3347">
    <w:name w:val="Верхний колонтитул3347"/>
    <w:basedOn w:val="a1"/>
    <w:rsid w:val="00785223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814">
    <w:name w:val="Список с маркерами814"/>
    <w:basedOn w:val="a6"/>
    <w:rsid w:val="00785223"/>
    <w:pPr>
      <w:widowControl/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</w:pPr>
    <w:rPr>
      <w:rFonts w:cs="Arial"/>
      <w:sz w:val="26"/>
      <w:szCs w:val="24"/>
    </w:rPr>
  </w:style>
  <w:style w:type="paragraph" w:customStyle="1" w:styleId="1350">
    <w:name w:val="Список 135"/>
    <w:basedOn w:val="a1"/>
    <w:rsid w:val="00785223"/>
    <w:pPr>
      <w:spacing w:before="120" w:after="120"/>
      <w:ind w:left="360" w:hanging="360"/>
    </w:pPr>
    <w:rPr>
      <w:szCs w:val="20"/>
    </w:rPr>
  </w:style>
  <w:style w:type="paragraph" w:customStyle="1" w:styleId="BodyTextIndent2320111111">
    <w:name w:val="Body Text Indent 2320111111"/>
    <w:basedOn w:val="a1"/>
    <w:rsid w:val="00CD6F1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1111">
    <w:name w:val="Body Text Indent 25111111"/>
    <w:basedOn w:val="a1"/>
    <w:rsid w:val="00CD6F14"/>
    <w:pPr>
      <w:widowControl w:val="0"/>
      <w:spacing w:before="120"/>
      <w:ind w:firstLine="720"/>
    </w:pPr>
    <w:rPr>
      <w:szCs w:val="20"/>
    </w:rPr>
  </w:style>
  <w:style w:type="paragraph" w:customStyle="1" w:styleId="BodyTextIndent23181481">
    <w:name w:val="Body Text Indent 23181481"/>
    <w:basedOn w:val="a1"/>
    <w:rsid w:val="00F31FD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1814811">
    <w:name w:val="Body Text Indent 231814811"/>
    <w:basedOn w:val="a1"/>
    <w:rsid w:val="00F0323D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411411114111711">
    <w:name w:val="Ñòèëü1411411114111711"/>
    <w:basedOn w:val="a6"/>
    <w:rsid w:val="00F0323D"/>
    <w:pPr>
      <w:jc w:val="center"/>
    </w:pPr>
    <w:rPr>
      <w:rFonts w:ascii="Arial" w:hAnsi="Arial"/>
      <w:b/>
      <w:sz w:val="28"/>
    </w:rPr>
  </w:style>
  <w:style w:type="paragraph" w:customStyle="1" w:styleId="BodyTextIndent2326">
    <w:name w:val="Body Text Indent 2326"/>
    <w:basedOn w:val="a1"/>
    <w:rsid w:val="007F4F7F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140">
    <w:name w:val="заголовок 314"/>
    <w:basedOn w:val="a1"/>
    <w:next w:val="a1"/>
    <w:rsid w:val="007F4F7F"/>
    <w:pPr>
      <w:keepNext/>
      <w:spacing w:before="120" w:after="120"/>
      <w:jc w:val="center"/>
    </w:pPr>
    <w:rPr>
      <w:b/>
      <w:szCs w:val="20"/>
    </w:rPr>
  </w:style>
  <w:style w:type="paragraph" w:customStyle="1" w:styleId="14123">
    <w:name w:val="Ñòèëü14123"/>
    <w:basedOn w:val="a6"/>
    <w:rsid w:val="007F4F7F"/>
    <w:pPr>
      <w:jc w:val="center"/>
    </w:pPr>
    <w:rPr>
      <w:rFonts w:ascii="Arial" w:hAnsi="Arial"/>
      <w:b/>
      <w:sz w:val="28"/>
    </w:rPr>
  </w:style>
  <w:style w:type="paragraph" w:customStyle="1" w:styleId="141113">
    <w:name w:val="Ñòèëü141113"/>
    <w:basedOn w:val="a6"/>
    <w:rsid w:val="007F4F7F"/>
    <w:pPr>
      <w:jc w:val="center"/>
    </w:pPr>
    <w:rPr>
      <w:rFonts w:ascii="Arial" w:hAnsi="Arial"/>
      <w:b/>
      <w:sz w:val="28"/>
    </w:rPr>
  </w:style>
  <w:style w:type="paragraph" w:customStyle="1" w:styleId="1360">
    <w:name w:val="Список 136"/>
    <w:basedOn w:val="a1"/>
    <w:rsid w:val="007F4F7F"/>
    <w:pPr>
      <w:spacing w:before="120" w:after="120"/>
      <w:ind w:left="360" w:hanging="360"/>
    </w:pPr>
    <w:rPr>
      <w:szCs w:val="20"/>
    </w:rPr>
  </w:style>
  <w:style w:type="paragraph" w:customStyle="1" w:styleId="240">
    <w:name w:val="Список с маркерами24"/>
    <w:basedOn w:val="a6"/>
    <w:rsid w:val="007F4F7F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41">
    <w:name w:val="Список с номерами24"/>
    <w:basedOn w:val="a8"/>
    <w:rsid w:val="007F4F7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84">
    <w:name w:val="Абзац18"/>
    <w:basedOn w:val="a1"/>
    <w:rsid w:val="007F4F7F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xl24157">
    <w:name w:val="xl24157"/>
    <w:basedOn w:val="a1"/>
    <w:rsid w:val="007F4F7F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24125">
    <w:name w:val="xl24125"/>
    <w:basedOn w:val="a1"/>
    <w:rsid w:val="007F4F7F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40117">
    <w:name w:val="xl40117"/>
    <w:basedOn w:val="a1"/>
    <w:rsid w:val="007F4F7F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xl4033">
    <w:name w:val="xl4033"/>
    <w:basedOn w:val="a1"/>
    <w:rsid w:val="007F4F7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8">
    <w:name w:val="Body Text Indent 28"/>
    <w:basedOn w:val="a1"/>
    <w:rsid w:val="007F4F7F"/>
    <w:pPr>
      <w:widowControl w:val="0"/>
      <w:spacing w:before="120"/>
      <w:ind w:firstLine="720"/>
    </w:pPr>
    <w:rPr>
      <w:szCs w:val="20"/>
    </w:rPr>
  </w:style>
  <w:style w:type="paragraph" w:customStyle="1" w:styleId="1338">
    <w:name w:val="заголовок 1338"/>
    <w:basedOn w:val="a1"/>
    <w:next w:val="a1"/>
    <w:rsid w:val="007F4F7F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2410">
    <w:name w:val="xl2410"/>
    <w:basedOn w:val="a1"/>
    <w:rsid w:val="007F4F7F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</w:rPr>
  </w:style>
  <w:style w:type="paragraph" w:customStyle="1" w:styleId="xl254">
    <w:name w:val="xl254"/>
    <w:basedOn w:val="a1"/>
    <w:rsid w:val="007F4F7F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</w:rPr>
  </w:style>
  <w:style w:type="paragraph" w:customStyle="1" w:styleId="141182">
    <w:name w:val="Ñòèëü141182"/>
    <w:basedOn w:val="a6"/>
    <w:rsid w:val="007F4F7F"/>
    <w:pPr>
      <w:jc w:val="center"/>
    </w:pPr>
    <w:rPr>
      <w:rFonts w:ascii="Arial" w:hAnsi="Arial"/>
      <w:b/>
      <w:sz w:val="28"/>
    </w:rPr>
  </w:style>
  <w:style w:type="paragraph" w:customStyle="1" w:styleId="xl241533">
    <w:name w:val="xl241533"/>
    <w:basedOn w:val="a1"/>
    <w:rsid w:val="007F4F7F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241232">
    <w:name w:val="xl241232"/>
    <w:basedOn w:val="a1"/>
    <w:rsid w:val="007F4F7F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401142">
    <w:name w:val="xl401142"/>
    <w:basedOn w:val="a1"/>
    <w:rsid w:val="007F4F7F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xl40272">
    <w:name w:val="xl40272"/>
    <w:basedOn w:val="a1"/>
    <w:rsid w:val="007F4F7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343">
    <w:name w:val="заголовок 13343"/>
    <w:basedOn w:val="a1"/>
    <w:next w:val="a1"/>
    <w:rsid w:val="007F4F7F"/>
    <w:pPr>
      <w:keepNext/>
      <w:widowControl w:val="0"/>
      <w:spacing w:before="120" w:line="200" w:lineRule="exact"/>
    </w:pPr>
    <w:rPr>
      <w:b/>
      <w:szCs w:val="20"/>
    </w:rPr>
  </w:style>
  <w:style w:type="character" w:customStyle="1" w:styleId="2a">
    <w:name w:val="Стиль полужирный2"/>
    <w:rsid w:val="007F4F7F"/>
    <w:rPr>
      <w:b/>
      <w:bCs/>
      <w:sz w:val="20"/>
    </w:rPr>
  </w:style>
  <w:style w:type="character" w:customStyle="1" w:styleId="222">
    <w:name w:val=" Знак Знак22"/>
    <w:rsid w:val="007F4F7F"/>
    <w:rPr>
      <w:sz w:val="16"/>
      <w:szCs w:val="24"/>
      <w:lang w:val="ru-RU" w:eastAsia="ru-RU" w:bidi="ar-SA"/>
    </w:rPr>
  </w:style>
  <w:style w:type="character" w:customStyle="1" w:styleId="12a">
    <w:name w:val=" Знак Знак12"/>
    <w:rsid w:val="007F4F7F"/>
    <w:rPr>
      <w:sz w:val="16"/>
      <w:lang w:val="ru-RU" w:eastAsia="ru-RU" w:bidi="ar-SA"/>
    </w:rPr>
  </w:style>
  <w:style w:type="character" w:customStyle="1" w:styleId="44">
    <w:name w:val=" Знак Знак4"/>
    <w:basedOn w:val="a2"/>
    <w:rsid w:val="007F4F7F"/>
  </w:style>
  <w:style w:type="paragraph" w:customStyle="1" w:styleId="1411811">
    <w:name w:val="Ñòèëü1411811"/>
    <w:basedOn w:val="a6"/>
    <w:rsid w:val="007F4F7F"/>
    <w:pPr>
      <w:jc w:val="center"/>
    </w:pPr>
    <w:rPr>
      <w:rFonts w:ascii="Arial" w:hAnsi="Arial"/>
      <w:b/>
      <w:sz w:val="28"/>
    </w:rPr>
  </w:style>
  <w:style w:type="paragraph" w:customStyle="1" w:styleId="xl2415321">
    <w:name w:val="xl2415321"/>
    <w:basedOn w:val="a1"/>
    <w:rsid w:val="007F4F7F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2412311">
    <w:name w:val="xl2412311"/>
    <w:basedOn w:val="a1"/>
    <w:rsid w:val="007F4F7F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4011411">
    <w:name w:val="xl4011411"/>
    <w:basedOn w:val="a1"/>
    <w:rsid w:val="007F4F7F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xl402711">
    <w:name w:val="xl402711"/>
    <w:basedOn w:val="a1"/>
    <w:rsid w:val="007F4F7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18148111">
    <w:name w:val="Body Text Indent 2318148111"/>
    <w:basedOn w:val="a1"/>
    <w:rsid w:val="00484A88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13">
    <w:name w:val="заголовок 3413"/>
    <w:basedOn w:val="a1"/>
    <w:next w:val="a1"/>
    <w:rsid w:val="005733EE"/>
    <w:pPr>
      <w:keepNext/>
      <w:spacing w:before="120" w:after="120"/>
      <w:jc w:val="center"/>
    </w:pPr>
    <w:rPr>
      <w:b/>
      <w:szCs w:val="20"/>
    </w:rPr>
  </w:style>
  <w:style w:type="character" w:customStyle="1" w:styleId="54">
    <w:name w:val=" Знак Знак5"/>
    <w:rsid w:val="005733EE"/>
    <w:rPr>
      <w:sz w:val="16"/>
      <w:lang w:val="ru-RU" w:eastAsia="ru-RU" w:bidi="ar-SA"/>
    </w:rPr>
  </w:style>
  <w:style w:type="paragraph" w:customStyle="1" w:styleId="BodyTextIndent2342">
    <w:name w:val="Body Text Indent 2342"/>
    <w:basedOn w:val="a1"/>
    <w:rsid w:val="005733EE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14">
    <w:name w:val="заголовок 3414"/>
    <w:basedOn w:val="a1"/>
    <w:next w:val="a1"/>
    <w:rsid w:val="005733EE"/>
    <w:pPr>
      <w:keepNext/>
      <w:spacing w:before="120" w:after="120"/>
      <w:jc w:val="center"/>
    </w:pPr>
    <w:rPr>
      <w:b/>
      <w:szCs w:val="20"/>
    </w:rPr>
  </w:style>
  <w:style w:type="paragraph" w:customStyle="1" w:styleId="xl4062">
    <w:name w:val="xl4062"/>
    <w:basedOn w:val="a1"/>
    <w:rsid w:val="005733EE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4134">
    <w:name w:val="Ñòèëü14134"/>
    <w:basedOn w:val="a6"/>
    <w:rsid w:val="005733EE"/>
    <w:pPr>
      <w:jc w:val="center"/>
    </w:pPr>
    <w:rPr>
      <w:rFonts w:ascii="Arial" w:hAnsi="Arial"/>
      <w:b/>
      <w:sz w:val="28"/>
    </w:rPr>
  </w:style>
  <w:style w:type="paragraph" w:customStyle="1" w:styleId="431112">
    <w:name w:val="заголовок4.31112"/>
    <w:basedOn w:val="a1"/>
    <w:next w:val="a1"/>
    <w:rsid w:val="005733EE"/>
    <w:pPr>
      <w:keepNext/>
      <w:spacing w:before="120" w:after="120"/>
      <w:jc w:val="center"/>
    </w:pPr>
    <w:rPr>
      <w:b/>
      <w:snapToGrid w:val="0"/>
      <w:sz w:val="20"/>
      <w:szCs w:val="20"/>
    </w:rPr>
  </w:style>
  <w:style w:type="paragraph" w:customStyle="1" w:styleId="BodyTextIndent222">
    <w:name w:val="Body Text Indent 222"/>
    <w:basedOn w:val="a1"/>
    <w:rsid w:val="005733EE"/>
    <w:pPr>
      <w:widowControl w:val="0"/>
      <w:spacing w:before="120"/>
      <w:ind w:firstLine="709"/>
    </w:pPr>
    <w:rPr>
      <w:szCs w:val="20"/>
    </w:rPr>
  </w:style>
  <w:style w:type="paragraph" w:customStyle="1" w:styleId="BodyTextIndent22123">
    <w:name w:val="Body Text Indent 22123"/>
    <w:basedOn w:val="a1"/>
    <w:rsid w:val="005733EE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xl4072">
    <w:name w:val="xl4072"/>
    <w:basedOn w:val="a1"/>
    <w:rsid w:val="005733E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511">
    <w:name w:val="Список с номерами151"/>
    <w:basedOn w:val="a8"/>
    <w:rsid w:val="005733EE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415">
    <w:name w:val="заголовок 3415"/>
    <w:basedOn w:val="a1"/>
    <w:next w:val="a1"/>
    <w:rsid w:val="005733EE"/>
    <w:pPr>
      <w:keepNext/>
      <w:spacing w:before="120" w:after="120"/>
      <w:jc w:val="center"/>
    </w:pPr>
    <w:rPr>
      <w:b/>
      <w:szCs w:val="20"/>
    </w:rPr>
  </w:style>
  <w:style w:type="paragraph" w:customStyle="1" w:styleId="431113">
    <w:name w:val="заголовок4.31113"/>
    <w:basedOn w:val="a1"/>
    <w:next w:val="a1"/>
    <w:rsid w:val="005733EE"/>
    <w:pPr>
      <w:keepNext/>
      <w:spacing w:before="120" w:after="120"/>
      <w:jc w:val="center"/>
    </w:pPr>
    <w:rPr>
      <w:b/>
      <w:snapToGrid w:val="0"/>
      <w:sz w:val="20"/>
      <w:szCs w:val="20"/>
    </w:rPr>
  </w:style>
  <w:style w:type="paragraph" w:customStyle="1" w:styleId="BodyTextIndent22124">
    <w:name w:val="Body Text Indent 22124"/>
    <w:basedOn w:val="a1"/>
    <w:rsid w:val="005733EE"/>
    <w:pPr>
      <w:widowControl w:val="0"/>
      <w:spacing w:before="120" w:line="260" w:lineRule="exact"/>
      <w:ind w:firstLine="709"/>
    </w:pPr>
    <w:rPr>
      <w:szCs w:val="20"/>
    </w:rPr>
  </w:style>
  <w:style w:type="character" w:customStyle="1" w:styleId="64">
    <w:name w:val=" Знак Знак6"/>
    <w:rsid w:val="005733EE"/>
    <w:rPr>
      <w:b/>
      <w:caps/>
      <w:sz w:val="16"/>
      <w:lang w:val="ru-RU" w:eastAsia="ru-RU" w:bidi="ar-SA"/>
    </w:rPr>
  </w:style>
  <w:style w:type="character" w:customStyle="1" w:styleId="137">
    <w:name w:val=" Знак Знак13"/>
    <w:rsid w:val="005733EE"/>
    <w:rPr>
      <w:b/>
      <w:caps/>
      <w:sz w:val="16"/>
      <w:lang w:val="ru-RU" w:eastAsia="ru-RU" w:bidi="ar-SA"/>
    </w:rPr>
  </w:style>
  <w:style w:type="character" w:customStyle="1" w:styleId="232">
    <w:name w:val=" Знак Знак23"/>
    <w:rsid w:val="005733EE"/>
    <w:rPr>
      <w:b/>
      <w:caps/>
      <w:sz w:val="16"/>
      <w:lang w:val="ru-RU" w:eastAsia="ru-RU" w:bidi="ar-SA"/>
    </w:rPr>
  </w:style>
  <w:style w:type="paragraph" w:customStyle="1" w:styleId="3416">
    <w:name w:val="заголовок 3416"/>
    <w:basedOn w:val="a1"/>
    <w:next w:val="a1"/>
    <w:rsid w:val="005733EE"/>
    <w:pPr>
      <w:keepNext/>
      <w:spacing w:before="120" w:after="120"/>
      <w:jc w:val="center"/>
    </w:pPr>
    <w:rPr>
      <w:b/>
      <w:szCs w:val="20"/>
    </w:rPr>
  </w:style>
  <w:style w:type="paragraph" w:customStyle="1" w:styleId="BodyTextIndent23132">
    <w:name w:val="Body Text Indent 23132"/>
    <w:basedOn w:val="a1"/>
    <w:rsid w:val="005733EE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102">
    <w:name w:val="заголовок 34102"/>
    <w:basedOn w:val="a1"/>
    <w:next w:val="a1"/>
    <w:rsid w:val="005733EE"/>
    <w:pPr>
      <w:keepNext/>
      <w:spacing w:before="120" w:after="120"/>
      <w:jc w:val="center"/>
    </w:pPr>
    <w:rPr>
      <w:b/>
      <w:szCs w:val="20"/>
    </w:rPr>
  </w:style>
  <w:style w:type="paragraph" w:customStyle="1" w:styleId="xl40152">
    <w:name w:val="xl40152"/>
    <w:basedOn w:val="a1"/>
    <w:rsid w:val="005733EE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411112">
    <w:name w:val="Ñòèëü1411112"/>
    <w:basedOn w:val="a6"/>
    <w:rsid w:val="005733EE"/>
    <w:pPr>
      <w:jc w:val="center"/>
    </w:pPr>
    <w:rPr>
      <w:rFonts w:ascii="Arial" w:hAnsi="Arial"/>
      <w:b/>
      <w:sz w:val="28"/>
    </w:rPr>
  </w:style>
  <w:style w:type="paragraph" w:customStyle="1" w:styleId="431114">
    <w:name w:val="заголовок4.31114"/>
    <w:basedOn w:val="a1"/>
    <w:next w:val="a1"/>
    <w:rsid w:val="005733EE"/>
    <w:pPr>
      <w:keepNext/>
      <w:spacing w:before="120" w:after="120"/>
      <w:jc w:val="center"/>
    </w:pPr>
    <w:rPr>
      <w:b/>
      <w:snapToGrid w:val="0"/>
      <w:sz w:val="20"/>
      <w:szCs w:val="20"/>
    </w:rPr>
  </w:style>
  <w:style w:type="paragraph" w:customStyle="1" w:styleId="BodyTextIndent22125">
    <w:name w:val="Body Text Indent 22125"/>
    <w:basedOn w:val="a1"/>
    <w:rsid w:val="005733EE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1214">
    <w:name w:val="Список 1214"/>
    <w:basedOn w:val="a1"/>
    <w:rsid w:val="005733EE"/>
    <w:pPr>
      <w:numPr>
        <w:numId w:val="2"/>
      </w:numPr>
      <w:spacing w:before="120" w:after="120"/>
    </w:pPr>
    <w:rPr>
      <w:szCs w:val="20"/>
    </w:rPr>
  </w:style>
  <w:style w:type="paragraph" w:customStyle="1" w:styleId="xl2423">
    <w:name w:val="xl2423"/>
    <w:basedOn w:val="a1"/>
    <w:rsid w:val="005733EE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41322">
    <w:name w:val="Ñòèëü141322"/>
    <w:basedOn w:val="a6"/>
    <w:rsid w:val="005733EE"/>
    <w:pPr>
      <w:jc w:val="center"/>
    </w:pPr>
    <w:rPr>
      <w:rFonts w:ascii="Arial" w:hAnsi="Arial"/>
      <w:b/>
      <w:sz w:val="28"/>
    </w:rPr>
  </w:style>
  <w:style w:type="character" w:customStyle="1" w:styleId="74">
    <w:name w:val=" Знак Знак7"/>
    <w:rsid w:val="005733EE"/>
    <w:rPr>
      <w:b/>
      <w:caps/>
      <w:sz w:val="16"/>
      <w:lang w:val="ru-RU" w:eastAsia="ru-RU" w:bidi="ar-SA"/>
    </w:rPr>
  </w:style>
  <w:style w:type="character" w:customStyle="1" w:styleId="148">
    <w:name w:val=" Знак Знак14"/>
    <w:rsid w:val="005733EE"/>
    <w:rPr>
      <w:b/>
      <w:caps/>
      <w:sz w:val="16"/>
      <w:lang w:val="ru-RU" w:eastAsia="ru-RU" w:bidi="ar-SA"/>
    </w:rPr>
  </w:style>
  <w:style w:type="character" w:customStyle="1" w:styleId="242">
    <w:name w:val=" Знак Знак24"/>
    <w:rsid w:val="005733EE"/>
    <w:rPr>
      <w:b/>
      <w:caps/>
      <w:sz w:val="16"/>
      <w:lang w:val="ru-RU" w:eastAsia="ru-RU" w:bidi="ar-SA"/>
    </w:rPr>
  </w:style>
  <w:style w:type="character" w:customStyle="1" w:styleId="WW8Num2z0">
    <w:name w:val="WW8Num2z0"/>
    <w:rsid w:val="001926A7"/>
    <w:rPr>
      <w:rFonts w:ascii="Wingdings" w:hAnsi="Wingdings"/>
    </w:rPr>
  </w:style>
  <w:style w:type="character" w:customStyle="1" w:styleId="WW8Num2z1">
    <w:name w:val="WW8Num2z1"/>
    <w:rsid w:val="001926A7"/>
    <w:rPr>
      <w:rFonts w:ascii="Courier New" w:hAnsi="Courier New"/>
    </w:rPr>
  </w:style>
  <w:style w:type="character" w:customStyle="1" w:styleId="WW8Num2z3">
    <w:name w:val="WW8Num2z3"/>
    <w:rsid w:val="001926A7"/>
    <w:rPr>
      <w:rFonts w:ascii="Symbol" w:hAnsi="Symbol"/>
    </w:rPr>
  </w:style>
  <w:style w:type="character" w:customStyle="1" w:styleId="WW8Num3z1">
    <w:name w:val="WW8Num3z1"/>
    <w:rsid w:val="001926A7"/>
    <w:rPr>
      <w:rFonts w:ascii="Times New Roman" w:eastAsia="Times New Roman" w:hAnsi="Times New Roman" w:cs="Times New Roman"/>
    </w:rPr>
  </w:style>
  <w:style w:type="character" w:customStyle="1" w:styleId="WW8Num4z0">
    <w:name w:val="WW8Num4z0"/>
    <w:rsid w:val="001926A7"/>
    <w:rPr>
      <w:b/>
      <w:i w:val="0"/>
    </w:rPr>
  </w:style>
  <w:style w:type="character" w:customStyle="1" w:styleId="1b">
    <w:name w:val="Основной шрифт абзаца1"/>
    <w:rsid w:val="001926A7"/>
  </w:style>
  <w:style w:type="paragraph" w:styleId="aff8">
    <w:name w:val="Title"/>
    <w:basedOn w:val="a1"/>
    <w:next w:val="a6"/>
    <w:rsid w:val="001926A7"/>
    <w:pPr>
      <w:keepNext/>
      <w:spacing w:before="240" w:after="120"/>
    </w:pPr>
    <w:rPr>
      <w:rFonts w:ascii="Arial" w:eastAsia="MS Mincho" w:hAnsi="Arial" w:cs="Tahoma"/>
      <w:sz w:val="28"/>
      <w:szCs w:val="28"/>
      <w:lang w:eastAsia="ar-SA"/>
    </w:rPr>
  </w:style>
  <w:style w:type="paragraph" w:styleId="aff9">
    <w:name w:val="List"/>
    <w:basedOn w:val="a6"/>
    <w:rsid w:val="001926A7"/>
    <w:pPr>
      <w:spacing w:before="120" w:after="0" w:line="220" w:lineRule="exact"/>
    </w:pPr>
    <w:rPr>
      <w:rFonts w:ascii="Arial" w:hAnsi="Arial" w:cs="Tahoma"/>
      <w:color w:val="000000"/>
      <w:lang w:eastAsia="ar-SA"/>
    </w:rPr>
  </w:style>
  <w:style w:type="paragraph" w:customStyle="1" w:styleId="1c">
    <w:name w:val="Название1"/>
    <w:basedOn w:val="a1"/>
    <w:rsid w:val="001926A7"/>
    <w:pPr>
      <w:suppressLineNumbers/>
      <w:spacing w:before="120" w:after="120"/>
    </w:pPr>
    <w:rPr>
      <w:rFonts w:ascii="Arial" w:hAnsi="Arial" w:cs="Tahoma"/>
      <w:i/>
      <w:iCs/>
      <w:sz w:val="20"/>
      <w:lang w:eastAsia="ar-SA"/>
    </w:rPr>
  </w:style>
  <w:style w:type="paragraph" w:customStyle="1" w:styleId="1d">
    <w:name w:val="Указатель1"/>
    <w:basedOn w:val="a1"/>
    <w:rsid w:val="001926A7"/>
    <w:pPr>
      <w:suppressLineNumbers/>
    </w:pPr>
    <w:rPr>
      <w:rFonts w:ascii="Arial" w:hAnsi="Arial" w:cs="Tahoma"/>
      <w:lang w:eastAsia="ar-SA"/>
    </w:rPr>
  </w:style>
  <w:style w:type="paragraph" w:customStyle="1" w:styleId="431115">
    <w:name w:val="заголовок4.31115"/>
    <w:basedOn w:val="a1"/>
    <w:next w:val="a1"/>
    <w:rsid w:val="001926A7"/>
    <w:pPr>
      <w:keepNext/>
      <w:spacing w:before="120" w:after="120"/>
      <w:jc w:val="center"/>
    </w:pPr>
    <w:rPr>
      <w:b/>
      <w:sz w:val="20"/>
      <w:szCs w:val="20"/>
      <w:lang w:eastAsia="ar-SA"/>
    </w:rPr>
  </w:style>
  <w:style w:type="paragraph" w:customStyle="1" w:styleId="216">
    <w:name w:val="Основной текст 21"/>
    <w:basedOn w:val="a1"/>
    <w:rsid w:val="001926A7"/>
    <w:pPr>
      <w:jc w:val="center"/>
    </w:pPr>
    <w:rPr>
      <w:b/>
      <w:caps/>
      <w:szCs w:val="20"/>
      <w:lang w:eastAsia="ar-SA"/>
    </w:rPr>
  </w:style>
  <w:style w:type="paragraph" w:customStyle="1" w:styleId="14135">
    <w:name w:val="Ñòèëü14135"/>
    <w:basedOn w:val="a6"/>
    <w:rsid w:val="001926A7"/>
    <w:pPr>
      <w:jc w:val="center"/>
    </w:pPr>
    <w:rPr>
      <w:rFonts w:ascii="Arial" w:hAnsi="Arial"/>
      <w:b/>
      <w:sz w:val="28"/>
      <w:lang w:eastAsia="ar-SA"/>
    </w:rPr>
  </w:style>
  <w:style w:type="paragraph" w:customStyle="1" w:styleId="141323">
    <w:name w:val="Ñòèëü141323"/>
    <w:basedOn w:val="a6"/>
    <w:rsid w:val="001926A7"/>
    <w:pPr>
      <w:jc w:val="center"/>
    </w:pPr>
    <w:rPr>
      <w:rFonts w:ascii="Arial" w:hAnsi="Arial"/>
      <w:b/>
      <w:sz w:val="28"/>
      <w:lang w:eastAsia="ar-SA"/>
    </w:rPr>
  </w:style>
  <w:style w:type="paragraph" w:customStyle="1" w:styleId="1215">
    <w:name w:val="Список 1215"/>
    <w:basedOn w:val="a1"/>
    <w:rsid w:val="001926A7"/>
    <w:pPr>
      <w:numPr>
        <w:numId w:val="4"/>
      </w:numPr>
      <w:spacing w:before="120" w:after="120"/>
      <w:ind w:left="360"/>
    </w:pPr>
    <w:rPr>
      <w:szCs w:val="20"/>
      <w:lang w:eastAsia="ar-SA"/>
    </w:rPr>
  </w:style>
  <w:style w:type="paragraph" w:customStyle="1" w:styleId="BodyTextIndent22126">
    <w:name w:val="Body Text Indent 22126"/>
    <w:basedOn w:val="a1"/>
    <w:rsid w:val="001926A7"/>
    <w:pPr>
      <w:widowControl w:val="0"/>
      <w:spacing w:before="120" w:line="260" w:lineRule="exact"/>
      <w:ind w:firstLine="709"/>
    </w:pPr>
    <w:rPr>
      <w:szCs w:val="20"/>
      <w:lang w:eastAsia="ar-SA"/>
    </w:rPr>
  </w:style>
  <w:style w:type="paragraph" w:customStyle="1" w:styleId="affa">
    <w:name w:val="Содержимое таблицы"/>
    <w:basedOn w:val="a1"/>
    <w:rsid w:val="001926A7"/>
    <w:pPr>
      <w:suppressLineNumbers/>
    </w:pPr>
    <w:rPr>
      <w:lang w:eastAsia="ar-SA"/>
    </w:rPr>
  </w:style>
  <w:style w:type="paragraph" w:customStyle="1" w:styleId="affb">
    <w:name w:val="Заголовок таблицы"/>
    <w:basedOn w:val="affa"/>
    <w:rsid w:val="001926A7"/>
    <w:pPr>
      <w:jc w:val="center"/>
    </w:pPr>
    <w:rPr>
      <w:b/>
      <w:bCs/>
    </w:rPr>
  </w:style>
  <w:style w:type="character" w:customStyle="1" w:styleId="8a">
    <w:name w:val=" Знак Знак8"/>
    <w:rsid w:val="001926A7"/>
    <w:rPr>
      <w:sz w:val="16"/>
      <w:lang w:val="ru-RU" w:eastAsia="ar-SA" w:bidi="ar-SA"/>
    </w:rPr>
  </w:style>
  <w:style w:type="character" w:customStyle="1" w:styleId="155">
    <w:name w:val=" Знак Знак15"/>
    <w:rsid w:val="001926A7"/>
    <w:rPr>
      <w:sz w:val="16"/>
      <w:lang w:val="ru-RU" w:eastAsia="ru-RU" w:bidi="ar-SA"/>
    </w:rPr>
  </w:style>
  <w:style w:type="paragraph" w:customStyle="1" w:styleId="35111">
    <w:name w:val="заголовок 35111"/>
    <w:basedOn w:val="a1"/>
    <w:next w:val="a1"/>
    <w:rsid w:val="001926A7"/>
    <w:pPr>
      <w:keepNext/>
      <w:spacing w:before="120" w:after="120"/>
      <w:jc w:val="center"/>
    </w:pPr>
    <w:rPr>
      <w:b/>
      <w:szCs w:val="20"/>
      <w:lang w:eastAsia="ar-SA"/>
    </w:rPr>
  </w:style>
  <w:style w:type="paragraph" w:customStyle="1" w:styleId="1241">
    <w:name w:val="Список 1241"/>
    <w:basedOn w:val="a1"/>
    <w:rsid w:val="001926A7"/>
    <w:pPr>
      <w:numPr>
        <w:numId w:val="6"/>
      </w:numPr>
      <w:spacing w:before="120" w:after="120"/>
      <w:ind w:left="0" w:firstLine="0"/>
    </w:pPr>
    <w:rPr>
      <w:szCs w:val="20"/>
      <w:lang w:eastAsia="ar-SA"/>
    </w:rPr>
  </w:style>
  <w:style w:type="paragraph" w:customStyle="1" w:styleId="1413211">
    <w:name w:val="Ñòèëü1413211"/>
    <w:basedOn w:val="a6"/>
    <w:rsid w:val="001926A7"/>
    <w:pPr>
      <w:jc w:val="center"/>
    </w:pPr>
    <w:rPr>
      <w:rFonts w:ascii="Arial" w:hAnsi="Arial"/>
      <w:b/>
      <w:sz w:val="28"/>
      <w:lang w:eastAsia="ar-SA"/>
    </w:rPr>
  </w:style>
  <w:style w:type="paragraph" w:customStyle="1" w:styleId="31210">
    <w:name w:val="Верхний колонтитул3121"/>
    <w:basedOn w:val="a1"/>
    <w:rsid w:val="001926A7"/>
    <w:pPr>
      <w:widowControl w:val="0"/>
      <w:tabs>
        <w:tab w:val="center" w:pos="4320"/>
        <w:tab w:val="right" w:pos="8640"/>
      </w:tabs>
    </w:pPr>
    <w:rPr>
      <w:sz w:val="20"/>
      <w:szCs w:val="20"/>
      <w:lang w:eastAsia="ar-SA"/>
    </w:rPr>
  </w:style>
  <w:style w:type="paragraph" w:customStyle="1" w:styleId="3417">
    <w:name w:val="Верхний колонтитул341"/>
    <w:basedOn w:val="a1"/>
    <w:rsid w:val="001926A7"/>
    <w:pPr>
      <w:widowControl w:val="0"/>
      <w:tabs>
        <w:tab w:val="center" w:pos="4153"/>
        <w:tab w:val="right" w:pos="8306"/>
      </w:tabs>
    </w:pPr>
    <w:rPr>
      <w:szCs w:val="20"/>
      <w:lang w:eastAsia="ar-SA"/>
    </w:rPr>
  </w:style>
  <w:style w:type="character" w:customStyle="1" w:styleId="94">
    <w:name w:val=" Знак Знак9"/>
    <w:semiHidden/>
    <w:rsid w:val="005A043A"/>
    <w:rPr>
      <w:sz w:val="16"/>
      <w:szCs w:val="20"/>
    </w:rPr>
  </w:style>
  <w:style w:type="paragraph" w:customStyle="1" w:styleId="141141111411171">
    <w:name w:val="Ñòèëü141141111411171"/>
    <w:basedOn w:val="a6"/>
    <w:rsid w:val="009B4E50"/>
    <w:pPr>
      <w:jc w:val="center"/>
    </w:pPr>
    <w:rPr>
      <w:rFonts w:ascii="Arial" w:hAnsi="Arial"/>
      <w:b/>
      <w:sz w:val="28"/>
    </w:rPr>
  </w:style>
  <w:style w:type="paragraph" w:customStyle="1" w:styleId="xl40110471">
    <w:name w:val="xl40110471"/>
    <w:basedOn w:val="a1"/>
    <w:rsid w:val="009B4E50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xl40211471">
    <w:name w:val="xl40211471"/>
    <w:basedOn w:val="a1"/>
    <w:rsid w:val="009B4E50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332471">
    <w:name w:val="заголовок 1332471"/>
    <w:basedOn w:val="a1"/>
    <w:next w:val="a1"/>
    <w:rsid w:val="009B4E50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24151471">
    <w:name w:val="xl24151471"/>
    <w:basedOn w:val="a1"/>
    <w:rsid w:val="009B4E5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33471">
    <w:name w:val="Верхний колонтитул33471"/>
    <w:basedOn w:val="a1"/>
    <w:rsid w:val="009B4E50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BodyTextIndent2329">
    <w:name w:val="Body Text Indent 2329"/>
    <w:basedOn w:val="a1"/>
    <w:rsid w:val="009B4E50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27">
    <w:name w:val="Body Text Indent 2327"/>
    <w:basedOn w:val="a1"/>
    <w:rsid w:val="00C369A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9">
    <w:name w:val="Body Text Indent 29"/>
    <w:basedOn w:val="a1"/>
    <w:rsid w:val="00C369A6"/>
    <w:pPr>
      <w:widowControl w:val="0"/>
      <w:spacing w:before="120"/>
      <w:ind w:firstLine="720"/>
    </w:pPr>
    <w:rPr>
      <w:szCs w:val="20"/>
    </w:rPr>
  </w:style>
  <w:style w:type="paragraph" w:customStyle="1" w:styleId="BodyTextIndent23202">
    <w:name w:val="Body Text Indent 23202"/>
    <w:basedOn w:val="a1"/>
    <w:rsid w:val="00C369A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2">
    <w:name w:val="Body Text Indent 252"/>
    <w:basedOn w:val="a1"/>
    <w:rsid w:val="00C369A6"/>
    <w:pPr>
      <w:widowControl w:val="0"/>
      <w:spacing w:before="120"/>
      <w:ind w:firstLine="720"/>
    </w:pPr>
    <w:rPr>
      <w:szCs w:val="20"/>
    </w:rPr>
  </w:style>
  <w:style w:type="paragraph" w:customStyle="1" w:styleId="BodyTextIndent232012">
    <w:name w:val="Body Text Indent 232012"/>
    <w:basedOn w:val="a1"/>
    <w:rsid w:val="00C369A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2">
    <w:name w:val="Body Text Indent 2512"/>
    <w:basedOn w:val="a1"/>
    <w:rsid w:val="00C369A6"/>
    <w:pPr>
      <w:widowControl w:val="0"/>
      <w:spacing w:before="120"/>
      <w:ind w:firstLine="720"/>
    </w:pPr>
    <w:rPr>
      <w:szCs w:val="20"/>
    </w:rPr>
  </w:style>
  <w:style w:type="character" w:customStyle="1" w:styleId="103">
    <w:name w:val=" Знак Знак10"/>
    <w:rsid w:val="00C369A6"/>
    <w:rPr>
      <w:sz w:val="16"/>
      <w:szCs w:val="24"/>
      <w:lang w:val="ru-RU" w:eastAsia="ru-RU" w:bidi="ar-SA"/>
    </w:rPr>
  </w:style>
  <w:style w:type="paragraph" w:customStyle="1" w:styleId="BodyTextIndent2320112">
    <w:name w:val="Body Text Indent 2320112"/>
    <w:basedOn w:val="a1"/>
    <w:rsid w:val="00C369A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2">
    <w:name w:val="Body Text Indent 25112"/>
    <w:basedOn w:val="a1"/>
    <w:rsid w:val="00C369A6"/>
    <w:pPr>
      <w:widowControl w:val="0"/>
      <w:spacing w:before="120"/>
      <w:ind w:firstLine="720"/>
    </w:pPr>
    <w:rPr>
      <w:szCs w:val="20"/>
    </w:rPr>
  </w:style>
  <w:style w:type="paragraph" w:customStyle="1" w:styleId="BodyTextIndent23201112">
    <w:name w:val="Body Text Indent 23201112"/>
    <w:basedOn w:val="a1"/>
    <w:rsid w:val="00C369A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12">
    <w:name w:val="Body Text Indent 251112"/>
    <w:basedOn w:val="a1"/>
    <w:rsid w:val="00C369A6"/>
    <w:pPr>
      <w:widowControl w:val="0"/>
      <w:spacing w:before="120"/>
      <w:ind w:firstLine="720"/>
    </w:pPr>
    <w:rPr>
      <w:szCs w:val="20"/>
    </w:rPr>
  </w:style>
  <w:style w:type="paragraph" w:customStyle="1" w:styleId="BodyTextIndent232011112">
    <w:name w:val="Body Text Indent 232011112"/>
    <w:basedOn w:val="a1"/>
    <w:rsid w:val="00C369A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112">
    <w:name w:val="Body Text Indent 2511112"/>
    <w:basedOn w:val="a1"/>
    <w:rsid w:val="00C369A6"/>
    <w:pPr>
      <w:widowControl w:val="0"/>
      <w:spacing w:before="120"/>
      <w:ind w:firstLine="720"/>
    </w:pPr>
    <w:rPr>
      <w:szCs w:val="20"/>
    </w:rPr>
  </w:style>
  <w:style w:type="paragraph" w:customStyle="1" w:styleId="BodyTextIndent2320111112">
    <w:name w:val="Body Text Indent 2320111112"/>
    <w:basedOn w:val="a1"/>
    <w:rsid w:val="00C369A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1112">
    <w:name w:val="Body Text Indent 25111112"/>
    <w:basedOn w:val="a1"/>
    <w:rsid w:val="00C369A6"/>
    <w:pPr>
      <w:widowControl w:val="0"/>
      <w:spacing w:before="120"/>
      <w:ind w:firstLine="720"/>
    </w:pPr>
    <w:rPr>
      <w:szCs w:val="20"/>
    </w:rPr>
  </w:style>
  <w:style w:type="paragraph" w:customStyle="1" w:styleId="BodyTextIndent23201111111">
    <w:name w:val="Body Text Indent 23201111111"/>
    <w:basedOn w:val="a1"/>
    <w:rsid w:val="00C369A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11111">
    <w:name w:val="Body Text Indent 251111111"/>
    <w:basedOn w:val="a1"/>
    <w:rsid w:val="00C369A6"/>
    <w:pPr>
      <w:widowControl w:val="0"/>
      <w:spacing w:before="120"/>
      <w:ind w:firstLine="720"/>
    </w:pPr>
    <w:rPr>
      <w:szCs w:val="20"/>
    </w:rPr>
  </w:style>
  <w:style w:type="paragraph" w:customStyle="1" w:styleId="14114111141117111">
    <w:name w:val="Ñòèëü14114111141117111"/>
    <w:basedOn w:val="a6"/>
    <w:rsid w:val="00A72D46"/>
    <w:pPr>
      <w:jc w:val="center"/>
    </w:pPr>
    <w:rPr>
      <w:rFonts w:ascii="Arial" w:hAnsi="Arial"/>
      <w:b/>
      <w:sz w:val="28"/>
    </w:rPr>
  </w:style>
  <w:style w:type="paragraph" w:customStyle="1" w:styleId="BodyTextIndent23201113">
    <w:name w:val="Body Text Indent 23201113"/>
    <w:basedOn w:val="a1"/>
    <w:rsid w:val="00292029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111111">
    <w:name w:val="Body Text Indent 2511111111"/>
    <w:basedOn w:val="a1"/>
    <w:rsid w:val="00292029"/>
    <w:pPr>
      <w:widowControl w:val="0"/>
      <w:spacing w:before="120"/>
      <w:ind w:firstLine="720"/>
    </w:pPr>
    <w:rPr>
      <w:szCs w:val="20"/>
    </w:rPr>
  </w:style>
  <w:style w:type="paragraph" w:customStyle="1" w:styleId="BodyTextIndent2318148112">
    <w:name w:val="Body Text Indent 2318148112"/>
    <w:basedOn w:val="a1"/>
    <w:rsid w:val="00232671"/>
    <w:pPr>
      <w:spacing w:line="360" w:lineRule="auto"/>
      <w:ind w:firstLine="720"/>
    </w:pPr>
    <w:rPr>
      <w:rFonts w:ascii="Arial" w:hAnsi="Arial"/>
      <w:sz w:val="20"/>
      <w:szCs w:val="20"/>
    </w:rPr>
  </w:style>
  <w:style w:type="character" w:customStyle="1" w:styleId="FooterChar">
    <w:name w:val="Footer Char"/>
    <w:semiHidden/>
    <w:locked/>
    <w:rsid w:val="00C44291"/>
    <w:rPr>
      <w:sz w:val="16"/>
      <w:lang w:val="ru-RU" w:eastAsia="ru-RU" w:bidi="ar-SA"/>
    </w:rPr>
  </w:style>
  <w:style w:type="paragraph" w:customStyle="1" w:styleId="xl401104711">
    <w:name w:val="xl401104711"/>
    <w:basedOn w:val="a1"/>
    <w:rsid w:val="00150C5C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xl402114711">
    <w:name w:val="xl402114711"/>
    <w:basedOn w:val="a1"/>
    <w:rsid w:val="00150C5C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3324711">
    <w:name w:val="заголовок 13324711"/>
    <w:basedOn w:val="a1"/>
    <w:next w:val="a1"/>
    <w:rsid w:val="00150C5C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241514711">
    <w:name w:val="xl241514711"/>
    <w:basedOn w:val="a1"/>
    <w:rsid w:val="00150C5C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334711">
    <w:name w:val="Верхний колонтитул334711"/>
    <w:basedOn w:val="a1"/>
    <w:rsid w:val="00150C5C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31131">
    <w:name w:val="çàãîëîâîê 31131"/>
    <w:basedOn w:val="a1"/>
    <w:next w:val="a1"/>
    <w:rsid w:val="00150C5C"/>
    <w:pPr>
      <w:keepNext/>
      <w:spacing w:before="120" w:after="120"/>
      <w:jc w:val="center"/>
    </w:pPr>
    <w:rPr>
      <w:b/>
      <w:szCs w:val="20"/>
    </w:rPr>
  </w:style>
  <w:style w:type="paragraph" w:customStyle="1" w:styleId="33472">
    <w:name w:val="Верхний колонтитул33472"/>
    <w:basedOn w:val="a1"/>
    <w:rsid w:val="00150C5C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xl241572">
    <w:name w:val="xl241572"/>
    <w:basedOn w:val="a1"/>
    <w:rsid w:val="00150C5C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141141111411171111">
    <w:name w:val="Ñòèëü141141111411171111"/>
    <w:basedOn w:val="a6"/>
    <w:rsid w:val="00150C5C"/>
    <w:pPr>
      <w:jc w:val="center"/>
    </w:pPr>
    <w:rPr>
      <w:rFonts w:ascii="Arial" w:hAnsi="Arial"/>
      <w:b/>
      <w:sz w:val="28"/>
    </w:rPr>
  </w:style>
  <w:style w:type="paragraph" w:customStyle="1" w:styleId="xl4021143">
    <w:name w:val="xl4021143"/>
    <w:basedOn w:val="a1"/>
    <w:rsid w:val="00150C5C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xl4011043">
    <w:name w:val="xl4011043"/>
    <w:basedOn w:val="a1"/>
    <w:rsid w:val="00150C5C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BodyTextIndent23181481121">
    <w:name w:val="Body Text Indent 23181481121"/>
    <w:basedOn w:val="a1"/>
    <w:rsid w:val="00150C5C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411411114111711111">
    <w:name w:val="Ñòèëü1411411114111711111"/>
    <w:basedOn w:val="a6"/>
    <w:rsid w:val="00150C5C"/>
    <w:pPr>
      <w:jc w:val="center"/>
    </w:pPr>
    <w:rPr>
      <w:rFonts w:ascii="Arial" w:hAnsi="Arial"/>
      <w:b/>
      <w:sz w:val="28"/>
    </w:rPr>
  </w:style>
  <w:style w:type="paragraph" w:customStyle="1" w:styleId="12211143">
    <w:name w:val="Список 12211143"/>
    <w:basedOn w:val="a1"/>
    <w:rsid w:val="00150C5C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xl2415116">
    <w:name w:val="xl2415116"/>
    <w:basedOn w:val="a1"/>
    <w:rsid w:val="00150C5C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BodyTextIndent2328">
    <w:name w:val="Body Text Indent 2328"/>
    <w:basedOn w:val="a1"/>
    <w:rsid w:val="00797CDA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10">
    <w:name w:val="Body Text Indent 210"/>
    <w:basedOn w:val="a1"/>
    <w:rsid w:val="00797CDA"/>
    <w:pPr>
      <w:widowControl w:val="0"/>
      <w:spacing w:before="120"/>
      <w:ind w:firstLine="720"/>
    </w:pPr>
    <w:rPr>
      <w:szCs w:val="20"/>
    </w:rPr>
  </w:style>
  <w:style w:type="paragraph" w:customStyle="1" w:styleId="BodyTextIndent23203">
    <w:name w:val="Body Text Indent 23203"/>
    <w:basedOn w:val="a1"/>
    <w:rsid w:val="00797CDA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3">
    <w:name w:val="Body Text Indent 253"/>
    <w:basedOn w:val="a1"/>
    <w:rsid w:val="00797CDA"/>
    <w:pPr>
      <w:widowControl w:val="0"/>
      <w:spacing w:before="120"/>
      <w:ind w:firstLine="720"/>
    </w:pPr>
    <w:rPr>
      <w:szCs w:val="20"/>
    </w:rPr>
  </w:style>
  <w:style w:type="paragraph" w:customStyle="1" w:styleId="BodyTextIndent232013">
    <w:name w:val="Body Text Indent 232013"/>
    <w:basedOn w:val="a1"/>
    <w:rsid w:val="00797CDA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3">
    <w:name w:val="Body Text Indent 2513"/>
    <w:basedOn w:val="a1"/>
    <w:rsid w:val="00797CDA"/>
    <w:pPr>
      <w:widowControl w:val="0"/>
      <w:spacing w:before="120"/>
      <w:ind w:firstLine="720"/>
    </w:pPr>
    <w:rPr>
      <w:szCs w:val="20"/>
    </w:rPr>
  </w:style>
  <w:style w:type="character" w:customStyle="1" w:styleId="164">
    <w:name w:val=" Знак Знак16"/>
    <w:rsid w:val="00797CDA"/>
    <w:rPr>
      <w:sz w:val="16"/>
      <w:szCs w:val="24"/>
      <w:lang w:val="ru-RU" w:eastAsia="ru-RU" w:bidi="ar-SA"/>
    </w:rPr>
  </w:style>
  <w:style w:type="paragraph" w:customStyle="1" w:styleId="BodyTextIndent2320113">
    <w:name w:val="Body Text Indent 2320113"/>
    <w:basedOn w:val="a1"/>
    <w:rsid w:val="00797CDA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3">
    <w:name w:val="Body Text Indent 25113"/>
    <w:basedOn w:val="a1"/>
    <w:rsid w:val="00797CDA"/>
    <w:pPr>
      <w:widowControl w:val="0"/>
      <w:spacing w:before="120"/>
      <w:ind w:firstLine="720"/>
    </w:pPr>
    <w:rPr>
      <w:szCs w:val="20"/>
    </w:rPr>
  </w:style>
  <w:style w:type="paragraph" w:customStyle="1" w:styleId="BodyTextIndent23201114">
    <w:name w:val="Body Text Indent 23201114"/>
    <w:basedOn w:val="a1"/>
    <w:rsid w:val="00797CDA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13">
    <w:name w:val="Body Text Indent 251113"/>
    <w:basedOn w:val="a1"/>
    <w:rsid w:val="00797CDA"/>
    <w:pPr>
      <w:widowControl w:val="0"/>
      <w:spacing w:before="120"/>
      <w:ind w:firstLine="720"/>
    </w:pPr>
    <w:rPr>
      <w:szCs w:val="20"/>
    </w:rPr>
  </w:style>
  <w:style w:type="paragraph" w:customStyle="1" w:styleId="BodyTextIndent232011113">
    <w:name w:val="Body Text Indent 232011113"/>
    <w:basedOn w:val="a1"/>
    <w:rsid w:val="00797CDA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113">
    <w:name w:val="Body Text Indent 2511113"/>
    <w:basedOn w:val="a1"/>
    <w:rsid w:val="00797CDA"/>
    <w:pPr>
      <w:widowControl w:val="0"/>
      <w:spacing w:before="120"/>
      <w:ind w:firstLine="720"/>
    </w:pPr>
    <w:rPr>
      <w:szCs w:val="20"/>
    </w:rPr>
  </w:style>
  <w:style w:type="paragraph" w:customStyle="1" w:styleId="BodyTextIndent2320111113">
    <w:name w:val="Body Text Indent 2320111113"/>
    <w:basedOn w:val="a1"/>
    <w:rsid w:val="00797CDA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1113">
    <w:name w:val="Body Text Indent 25111113"/>
    <w:basedOn w:val="a1"/>
    <w:rsid w:val="00797CDA"/>
    <w:pPr>
      <w:widowControl w:val="0"/>
      <w:spacing w:before="120"/>
      <w:ind w:firstLine="720"/>
    </w:pPr>
    <w:rPr>
      <w:szCs w:val="20"/>
    </w:rPr>
  </w:style>
  <w:style w:type="paragraph" w:customStyle="1" w:styleId="BodyTextIndent23201111112">
    <w:name w:val="Body Text Indent 23201111112"/>
    <w:basedOn w:val="a1"/>
    <w:rsid w:val="00797CDA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11112">
    <w:name w:val="Body Text Indent 251111112"/>
    <w:basedOn w:val="a1"/>
    <w:rsid w:val="00797CDA"/>
    <w:pPr>
      <w:widowControl w:val="0"/>
      <w:spacing w:before="120"/>
      <w:ind w:firstLine="720"/>
    </w:pPr>
    <w:rPr>
      <w:szCs w:val="20"/>
    </w:rPr>
  </w:style>
  <w:style w:type="paragraph" w:customStyle="1" w:styleId="BodyTextIndent23201111121">
    <w:name w:val="Body Text Indent 23201111121"/>
    <w:basedOn w:val="a1"/>
    <w:rsid w:val="00797CDA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111112">
    <w:name w:val="Body Text Indent 2511111112"/>
    <w:basedOn w:val="a1"/>
    <w:rsid w:val="00797CDA"/>
    <w:pPr>
      <w:widowControl w:val="0"/>
      <w:spacing w:before="120"/>
      <w:ind w:firstLine="720"/>
    </w:pPr>
    <w:rPr>
      <w:szCs w:val="20"/>
    </w:rPr>
  </w:style>
  <w:style w:type="paragraph" w:customStyle="1" w:styleId="BodyTextIndent232011131">
    <w:name w:val="Body Text Indent 232011131"/>
    <w:basedOn w:val="a1"/>
    <w:rsid w:val="00797CDA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1111111">
    <w:name w:val="Body Text Indent 25111111111"/>
    <w:basedOn w:val="a1"/>
    <w:rsid w:val="00797CDA"/>
    <w:pPr>
      <w:widowControl w:val="0"/>
      <w:spacing w:before="120"/>
      <w:ind w:firstLine="720"/>
    </w:pPr>
    <w:rPr>
      <w:szCs w:val="20"/>
    </w:rPr>
  </w:style>
  <w:style w:type="character" w:customStyle="1" w:styleId="250">
    <w:name w:val=" Знак Знак25"/>
    <w:locked/>
    <w:rsid w:val="001713D3"/>
    <w:rPr>
      <w:b/>
      <w:sz w:val="16"/>
      <w:szCs w:val="24"/>
      <w:lang w:val="ru-RU" w:eastAsia="ru-RU" w:bidi="ar-SA"/>
    </w:rPr>
  </w:style>
  <w:style w:type="character" w:customStyle="1" w:styleId="202">
    <w:name w:val=" Знак Знак20"/>
    <w:semiHidden/>
    <w:locked/>
    <w:rsid w:val="001713D3"/>
    <w:rPr>
      <w:b/>
      <w:color w:val="000000"/>
      <w:sz w:val="24"/>
      <w:lang w:val="ru-RU" w:eastAsia="ru-RU" w:bidi="ar-SA"/>
    </w:rPr>
  </w:style>
  <w:style w:type="character" w:customStyle="1" w:styleId="193">
    <w:name w:val=" Знак Знак19"/>
    <w:semiHidden/>
    <w:locked/>
    <w:rsid w:val="001713D3"/>
    <w:rPr>
      <w:b/>
      <w:bCs/>
      <w:i/>
      <w:iCs/>
      <w:color w:val="000000"/>
      <w:sz w:val="24"/>
      <w:lang w:val="ru-RU" w:eastAsia="ru-RU" w:bidi="ar-SA"/>
    </w:rPr>
  </w:style>
  <w:style w:type="character" w:customStyle="1" w:styleId="185">
    <w:name w:val=" Знак Знак18"/>
    <w:semiHidden/>
    <w:locked/>
    <w:rsid w:val="001713D3"/>
    <w:rPr>
      <w:b/>
      <w:bCs/>
      <w:caps/>
      <w:sz w:val="16"/>
      <w:szCs w:val="24"/>
      <w:lang w:val="ru-RU" w:eastAsia="ru-RU" w:bidi="ar-SA"/>
    </w:rPr>
  </w:style>
  <w:style w:type="character" w:customStyle="1" w:styleId="176">
    <w:name w:val=" Знак Знак17"/>
    <w:semiHidden/>
    <w:locked/>
    <w:rsid w:val="001713D3"/>
    <w:rPr>
      <w:b/>
      <w:bCs/>
      <w:caps/>
      <w:sz w:val="16"/>
      <w:szCs w:val="24"/>
      <w:lang w:val="ru-RU" w:eastAsia="ru-RU" w:bidi="ar-SA"/>
    </w:rPr>
  </w:style>
  <w:style w:type="paragraph" w:customStyle="1" w:styleId="1e">
    <w:name w:val="Заголовок1"/>
    <w:basedOn w:val="a1"/>
    <w:next w:val="a6"/>
    <w:rsid w:val="00E31F0B"/>
    <w:pPr>
      <w:keepNext/>
      <w:spacing w:before="240" w:after="120"/>
    </w:pPr>
    <w:rPr>
      <w:rFonts w:ascii="Arial" w:eastAsia="MS Mincho" w:hAnsi="Arial" w:cs="Tahoma"/>
      <w:sz w:val="28"/>
      <w:szCs w:val="28"/>
      <w:lang w:eastAsia="ar-SA"/>
    </w:rPr>
  </w:style>
  <w:style w:type="paragraph" w:customStyle="1" w:styleId="11c">
    <w:name w:val="Название11"/>
    <w:basedOn w:val="a1"/>
    <w:rsid w:val="00E31F0B"/>
    <w:pPr>
      <w:suppressLineNumbers/>
      <w:spacing w:before="120" w:after="120"/>
    </w:pPr>
    <w:rPr>
      <w:rFonts w:ascii="Arial" w:hAnsi="Arial" w:cs="Tahoma"/>
      <w:i/>
      <w:iCs/>
      <w:sz w:val="20"/>
      <w:lang w:eastAsia="ar-SA"/>
    </w:rPr>
  </w:style>
  <w:style w:type="paragraph" w:customStyle="1" w:styleId="11d">
    <w:name w:val="Указатель11"/>
    <w:basedOn w:val="a1"/>
    <w:rsid w:val="00E31F0B"/>
    <w:pPr>
      <w:suppressLineNumbers/>
    </w:pPr>
    <w:rPr>
      <w:rFonts w:ascii="Arial" w:hAnsi="Arial" w:cs="Tahoma"/>
      <w:lang w:eastAsia="ar-SA"/>
    </w:rPr>
  </w:style>
  <w:style w:type="paragraph" w:customStyle="1" w:styleId="1370">
    <w:name w:val="Список 137"/>
    <w:basedOn w:val="a1"/>
    <w:rsid w:val="00E31F0B"/>
    <w:pPr>
      <w:numPr>
        <w:numId w:val="4"/>
      </w:numPr>
      <w:spacing w:before="120" w:after="120"/>
      <w:ind w:left="360"/>
    </w:pPr>
    <w:rPr>
      <w:szCs w:val="20"/>
      <w:lang w:eastAsia="ar-SA"/>
    </w:rPr>
  </w:style>
  <w:style w:type="paragraph" w:customStyle="1" w:styleId="251">
    <w:name w:val="Список с маркерами25"/>
    <w:basedOn w:val="a6"/>
    <w:rsid w:val="00E31F0B"/>
    <w:pPr>
      <w:widowControl/>
      <w:numPr>
        <w:numId w:val="3"/>
      </w:numPr>
      <w:autoSpaceDE w:val="0"/>
      <w:spacing w:before="120" w:after="0" w:line="288" w:lineRule="auto"/>
    </w:pPr>
    <w:rPr>
      <w:rFonts w:cs="Arial"/>
      <w:sz w:val="26"/>
      <w:szCs w:val="24"/>
      <w:lang w:eastAsia="ar-SA"/>
    </w:rPr>
  </w:style>
  <w:style w:type="paragraph" w:customStyle="1" w:styleId="194">
    <w:name w:val="Абзац19"/>
    <w:basedOn w:val="a1"/>
    <w:rsid w:val="00E31F0B"/>
    <w:pPr>
      <w:overflowPunct w:val="0"/>
      <w:autoSpaceDE w:val="0"/>
      <w:spacing w:before="120"/>
      <w:ind w:firstLine="1276"/>
      <w:textAlignment w:val="baseline"/>
    </w:pPr>
    <w:rPr>
      <w:szCs w:val="20"/>
      <w:lang w:eastAsia="ar-SA"/>
    </w:rPr>
  </w:style>
  <w:style w:type="paragraph" w:customStyle="1" w:styleId="252">
    <w:name w:val="Список с номерами25"/>
    <w:basedOn w:val="a8"/>
    <w:rsid w:val="00E31F0B"/>
    <w:pPr>
      <w:numPr>
        <w:numId w:val="5"/>
      </w:numPr>
      <w:tabs>
        <w:tab w:val="left" w:pos="1276"/>
      </w:tabs>
      <w:overflowPunct/>
      <w:autoSpaceDE/>
      <w:autoSpaceDN/>
      <w:adjustRightInd/>
      <w:ind w:left="0" w:firstLine="851"/>
      <w:textAlignment w:val="auto"/>
    </w:pPr>
    <w:rPr>
      <w:lang w:eastAsia="ar-SA"/>
    </w:rPr>
  </w:style>
  <w:style w:type="paragraph" w:customStyle="1" w:styleId="14124">
    <w:name w:val="Ñòèëü14124"/>
    <w:basedOn w:val="a6"/>
    <w:rsid w:val="00E31F0B"/>
    <w:pPr>
      <w:jc w:val="center"/>
    </w:pPr>
    <w:rPr>
      <w:rFonts w:ascii="Arial" w:hAnsi="Arial"/>
      <w:b/>
      <w:sz w:val="28"/>
      <w:lang w:eastAsia="ar-SA"/>
    </w:rPr>
  </w:style>
  <w:style w:type="paragraph" w:customStyle="1" w:styleId="3152">
    <w:name w:val="заголовок 315"/>
    <w:basedOn w:val="a1"/>
    <w:next w:val="a1"/>
    <w:rsid w:val="00E31F0B"/>
    <w:pPr>
      <w:keepNext/>
      <w:spacing w:before="120" w:after="120"/>
      <w:jc w:val="center"/>
    </w:pPr>
    <w:rPr>
      <w:b/>
      <w:szCs w:val="20"/>
      <w:lang w:eastAsia="ar-SA"/>
    </w:rPr>
  </w:style>
  <w:style w:type="paragraph" w:customStyle="1" w:styleId="431116">
    <w:name w:val="заголовок4.31116"/>
    <w:basedOn w:val="a1"/>
    <w:next w:val="a1"/>
    <w:rsid w:val="00E31F0B"/>
    <w:pPr>
      <w:keepNext/>
      <w:spacing w:before="120" w:after="120"/>
      <w:jc w:val="center"/>
    </w:pPr>
    <w:rPr>
      <w:b/>
      <w:sz w:val="20"/>
      <w:szCs w:val="20"/>
      <w:lang w:eastAsia="ar-SA"/>
    </w:rPr>
  </w:style>
  <w:style w:type="paragraph" w:customStyle="1" w:styleId="xl4035">
    <w:name w:val="xl4035"/>
    <w:basedOn w:val="a1"/>
    <w:rsid w:val="00E31F0B"/>
    <w:pPr>
      <w:spacing w:before="100" w:after="100"/>
    </w:pPr>
    <w:rPr>
      <w:rFonts w:ascii="Courier New" w:eastAsia="Arial Unicode MS" w:hAnsi="Courier New"/>
      <w:szCs w:val="20"/>
      <w:lang w:eastAsia="ar-SA"/>
    </w:rPr>
  </w:style>
  <w:style w:type="paragraph" w:customStyle="1" w:styleId="BodyTextIndent2330">
    <w:name w:val="Body Text Indent 2330"/>
    <w:basedOn w:val="a1"/>
    <w:rsid w:val="00E31F0B"/>
    <w:pPr>
      <w:spacing w:line="360" w:lineRule="auto"/>
      <w:ind w:firstLine="720"/>
    </w:pPr>
    <w:rPr>
      <w:rFonts w:ascii="Arial" w:hAnsi="Arial"/>
      <w:sz w:val="20"/>
      <w:szCs w:val="20"/>
      <w:lang w:eastAsia="ar-SA"/>
    </w:rPr>
  </w:style>
  <w:style w:type="paragraph" w:customStyle="1" w:styleId="xl2417">
    <w:name w:val="xl2417"/>
    <w:basedOn w:val="a1"/>
    <w:rsid w:val="00E31F0B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  <w:lang w:eastAsia="ar-SA"/>
    </w:rPr>
  </w:style>
  <w:style w:type="paragraph" w:customStyle="1" w:styleId="3200">
    <w:name w:val="çàãîëîâîê 320"/>
    <w:basedOn w:val="a1"/>
    <w:next w:val="a1"/>
    <w:rsid w:val="00E31F0B"/>
    <w:pPr>
      <w:keepNext/>
      <w:spacing w:before="120" w:after="120"/>
      <w:jc w:val="center"/>
    </w:pPr>
    <w:rPr>
      <w:b/>
      <w:szCs w:val="20"/>
      <w:lang w:eastAsia="ar-SA"/>
    </w:rPr>
  </w:style>
  <w:style w:type="paragraph" w:customStyle="1" w:styleId="2112">
    <w:name w:val="Основной текст 211"/>
    <w:basedOn w:val="a1"/>
    <w:rsid w:val="00E31F0B"/>
    <w:pPr>
      <w:jc w:val="center"/>
    </w:pPr>
    <w:rPr>
      <w:b/>
      <w:caps/>
      <w:szCs w:val="20"/>
      <w:lang w:eastAsia="ar-SA"/>
    </w:rPr>
  </w:style>
  <w:style w:type="paragraph" w:customStyle="1" w:styleId="xl2418">
    <w:name w:val="xl2418"/>
    <w:basedOn w:val="a1"/>
    <w:rsid w:val="00E31F0B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  <w:lang w:eastAsia="ar-SA"/>
    </w:rPr>
  </w:style>
  <w:style w:type="paragraph" w:customStyle="1" w:styleId="3530">
    <w:name w:val="заголовок 353"/>
    <w:basedOn w:val="a1"/>
    <w:next w:val="a1"/>
    <w:rsid w:val="00E31F0B"/>
    <w:pPr>
      <w:keepNext/>
      <w:spacing w:before="120" w:after="120"/>
      <w:jc w:val="center"/>
    </w:pPr>
    <w:rPr>
      <w:b/>
      <w:szCs w:val="20"/>
      <w:lang w:eastAsia="ar-SA"/>
    </w:rPr>
  </w:style>
  <w:style w:type="paragraph" w:customStyle="1" w:styleId="xl2462">
    <w:name w:val="xl2462"/>
    <w:basedOn w:val="a1"/>
    <w:rsid w:val="00E31F0B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  <w:lang w:eastAsia="ar-SA"/>
    </w:rPr>
  </w:style>
  <w:style w:type="paragraph" w:customStyle="1" w:styleId="xl24142">
    <w:name w:val="xl24142"/>
    <w:basedOn w:val="a1"/>
    <w:rsid w:val="00E31F0B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  <w:lang w:eastAsia="ar-SA"/>
    </w:rPr>
  </w:style>
  <w:style w:type="paragraph" w:customStyle="1" w:styleId="BodyTextIndent23142">
    <w:name w:val="Body Text Indent 23142"/>
    <w:basedOn w:val="a1"/>
    <w:rsid w:val="00E31F0B"/>
    <w:pPr>
      <w:spacing w:line="360" w:lineRule="auto"/>
      <w:ind w:firstLine="720"/>
    </w:pPr>
    <w:rPr>
      <w:rFonts w:ascii="Arial" w:hAnsi="Arial"/>
      <w:sz w:val="20"/>
      <w:szCs w:val="20"/>
      <w:lang w:eastAsia="ar-SA"/>
    </w:rPr>
  </w:style>
  <w:style w:type="paragraph" w:customStyle="1" w:styleId="xl40162">
    <w:name w:val="xl40162"/>
    <w:basedOn w:val="a1"/>
    <w:rsid w:val="00E31F0B"/>
    <w:pPr>
      <w:spacing w:before="100" w:after="100"/>
    </w:pPr>
    <w:rPr>
      <w:rFonts w:ascii="Courier New" w:eastAsia="Arial Unicode MS" w:hAnsi="Courier New"/>
      <w:szCs w:val="20"/>
      <w:lang w:eastAsia="ar-SA"/>
    </w:rPr>
  </w:style>
  <w:style w:type="paragraph" w:customStyle="1" w:styleId="14136">
    <w:name w:val="Ñòèëü14136"/>
    <w:basedOn w:val="a6"/>
    <w:rsid w:val="00E31F0B"/>
    <w:pPr>
      <w:jc w:val="center"/>
    </w:pPr>
    <w:rPr>
      <w:rFonts w:ascii="Arial" w:hAnsi="Arial"/>
      <w:b/>
      <w:sz w:val="28"/>
      <w:lang w:eastAsia="ar-SA"/>
    </w:rPr>
  </w:style>
  <w:style w:type="paragraph" w:customStyle="1" w:styleId="3512">
    <w:name w:val="заголовок 3512"/>
    <w:basedOn w:val="a1"/>
    <w:next w:val="a1"/>
    <w:rsid w:val="00E31F0B"/>
    <w:pPr>
      <w:keepNext/>
      <w:spacing w:before="120" w:after="120"/>
      <w:jc w:val="center"/>
    </w:pPr>
    <w:rPr>
      <w:b/>
      <w:szCs w:val="20"/>
      <w:lang w:eastAsia="ar-SA"/>
    </w:rPr>
  </w:style>
  <w:style w:type="paragraph" w:customStyle="1" w:styleId="1216">
    <w:name w:val="Список 1216"/>
    <w:basedOn w:val="a1"/>
    <w:rsid w:val="00E31F0B"/>
    <w:pPr>
      <w:numPr>
        <w:numId w:val="6"/>
      </w:numPr>
      <w:spacing w:before="120" w:after="120"/>
      <w:ind w:left="0" w:firstLine="0"/>
    </w:pPr>
    <w:rPr>
      <w:szCs w:val="20"/>
      <w:lang w:eastAsia="ar-SA"/>
    </w:rPr>
  </w:style>
  <w:style w:type="paragraph" w:customStyle="1" w:styleId="xl24158">
    <w:name w:val="xl24158"/>
    <w:basedOn w:val="a1"/>
    <w:rsid w:val="00E31F0B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  <w:lang w:eastAsia="ar-SA"/>
    </w:rPr>
  </w:style>
  <w:style w:type="paragraph" w:customStyle="1" w:styleId="141324">
    <w:name w:val="Ñòèëü141324"/>
    <w:basedOn w:val="a6"/>
    <w:rsid w:val="00E31F0B"/>
    <w:pPr>
      <w:jc w:val="center"/>
    </w:pPr>
    <w:rPr>
      <w:rFonts w:ascii="Arial" w:hAnsi="Arial"/>
      <w:b/>
      <w:sz w:val="28"/>
      <w:lang w:eastAsia="ar-SA"/>
    </w:rPr>
  </w:style>
  <w:style w:type="paragraph" w:customStyle="1" w:styleId="1217">
    <w:name w:val="Список 1217"/>
    <w:basedOn w:val="a1"/>
    <w:rsid w:val="00E31F0B"/>
    <w:pPr>
      <w:numPr>
        <w:numId w:val="4"/>
      </w:numPr>
      <w:spacing w:before="120" w:after="120"/>
      <w:ind w:left="360"/>
    </w:pPr>
    <w:rPr>
      <w:szCs w:val="20"/>
      <w:lang w:eastAsia="ar-SA"/>
    </w:rPr>
  </w:style>
  <w:style w:type="paragraph" w:customStyle="1" w:styleId="BodyTextIndent22127">
    <w:name w:val="Body Text Indent 22127"/>
    <w:basedOn w:val="a1"/>
    <w:rsid w:val="00E31F0B"/>
    <w:pPr>
      <w:widowControl w:val="0"/>
      <w:spacing w:before="120" w:line="260" w:lineRule="exact"/>
      <w:ind w:firstLine="709"/>
    </w:pPr>
    <w:rPr>
      <w:szCs w:val="20"/>
      <w:lang w:eastAsia="ar-SA"/>
    </w:rPr>
  </w:style>
  <w:style w:type="paragraph" w:customStyle="1" w:styleId="3131">
    <w:name w:val="Верхний колонтитул313"/>
    <w:basedOn w:val="a1"/>
    <w:rsid w:val="00E31F0B"/>
    <w:pPr>
      <w:widowControl w:val="0"/>
      <w:tabs>
        <w:tab w:val="center" w:pos="4320"/>
        <w:tab w:val="right" w:pos="8640"/>
      </w:tabs>
    </w:pPr>
    <w:rPr>
      <w:sz w:val="20"/>
      <w:szCs w:val="20"/>
      <w:lang w:eastAsia="ar-SA"/>
    </w:rPr>
  </w:style>
  <w:style w:type="paragraph" w:customStyle="1" w:styleId="386">
    <w:name w:val="Верхний колонтитул38"/>
    <w:basedOn w:val="a1"/>
    <w:rsid w:val="00E31F0B"/>
    <w:pPr>
      <w:widowControl w:val="0"/>
      <w:tabs>
        <w:tab w:val="center" w:pos="4153"/>
        <w:tab w:val="right" w:pos="8306"/>
      </w:tabs>
    </w:pPr>
    <w:rPr>
      <w:szCs w:val="20"/>
      <w:lang w:eastAsia="ar-SA"/>
    </w:rPr>
  </w:style>
  <w:style w:type="paragraph" w:customStyle="1" w:styleId="1f">
    <w:name w:val="Содержимое таблицы1"/>
    <w:basedOn w:val="a1"/>
    <w:rsid w:val="00E31F0B"/>
    <w:pPr>
      <w:suppressLineNumbers/>
    </w:pPr>
    <w:rPr>
      <w:lang w:eastAsia="ar-SA"/>
    </w:rPr>
  </w:style>
  <w:style w:type="paragraph" w:customStyle="1" w:styleId="1f0">
    <w:name w:val="Заголовок таблицы1"/>
    <w:basedOn w:val="affa"/>
    <w:rsid w:val="00E31F0B"/>
    <w:pPr>
      <w:jc w:val="center"/>
    </w:pPr>
    <w:rPr>
      <w:b/>
      <w:bCs/>
    </w:rPr>
  </w:style>
  <w:style w:type="character" w:customStyle="1" w:styleId="260">
    <w:name w:val=" Знак Знак26"/>
    <w:rsid w:val="00E31F0B"/>
    <w:rPr>
      <w:sz w:val="16"/>
      <w:lang w:val="ru-RU" w:eastAsia="ar-SA" w:bidi="ar-SA"/>
    </w:rPr>
  </w:style>
  <w:style w:type="character" w:customStyle="1" w:styleId="1102">
    <w:name w:val=" Знак Знак110"/>
    <w:rsid w:val="00E31F0B"/>
    <w:rPr>
      <w:sz w:val="16"/>
      <w:lang w:val="ru-RU" w:eastAsia="ru-RU" w:bidi="ar-SA"/>
    </w:rPr>
  </w:style>
  <w:style w:type="paragraph" w:customStyle="1" w:styleId="35112">
    <w:name w:val="заголовок 35112"/>
    <w:basedOn w:val="a1"/>
    <w:next w:val="a1"/>
    <w:rsid w:val="00E31F0B"/>
    <w:pPr>
      <w:keepNext/>
      <w:spacing w:before="120" w:after="120"/>
      <w:jc w:val="center"/>
    </w:pPr>
    <w:rPr>
      <w:b/>
      <w:szCs w:val="20"/>
      <w:lang w:eastAsia="ar-SA"/>
    </w:rPr>
  </w:style>
  <w:style w:type="paragraph" w:customStyle="1" w:styleId="1242">
    <w:name w:val="Список 1242"/>
    <w:basedOn w:val="a1"/>
    <w:rsid w:val="00E31F0B"/>
    <w:pPr>
      <w:numPr>
        <w:numId w:val="6"/>
      </w:numPr>
      <w:spacing w:before="120" w:after="120"/>
      <w:ind w:left="0" w:firstLine="0"/>
    </w:pPr>
    <w:rPr>
      <w:szCs w:val="20"/>
      <w:lang w:eastAsia="ar-SA"/>
    </w:rPr>
  </w:style>
  <w:style w:type="paragraph" w:customStyle="1" w:styleId="1413212">
    <w:name w:val="Ñòèëü1413212"/>
    <w:basedOn w:val="a6"/>
    <w:rsid w:val="00E31F0B"/>
    <w:pPr>
      <w:jc w:val="center"/>
    </w:pPr>
    <w:rPr>
      <w:rFonts w:ascii="Arial" w:hAnsi="Arial"/>
      <w:b/>
      <w:sz w:val="28"/>
      <w:lang w:eastAsia="ar-SA"/>
    </w:rPr>
  </w:style>
  <w:style w:type="paragraph" w:customStyle="1" w:styleId="3122">
    <w:name w:val="Верхний колонтитул3122"/>
    <w:basedOn w:val="a1"/>
    <w:rsid w:val="00E31F0B"/>
    <w:pPr>
      <w:widowControl w:val="0"/>
      <w:tabs>
        <w:tab w:val="center" w:pos="4320"/>
        <w:tab w:val="right" w:pos="8640"/>
      </w:tabs>
    </w:pPr>
    <w:rPr>
      <w:sz w:val="20"/>
      <w:szCs w:val="20"/>
      <w:lang w:eastAsia="ar-SA"/>
    </w:rPr>
  </w:style>
  <w:style w:type="paragraph" w:customStyle="1" w:styleId="3420">
    <w:name w:val="Верхний колонтитул342"/>
    <w:basedOn w:val="a1"/>
    <w:rsid w:val="00E31F0B"/>
    <w:pPr>
      <w:widowControl w:val="0"/>
      <w:tabs>
        <w:tab w:val="center" w:pos="4153"/>
        <w:tab w:val="right" w:pos="8306"/>
      </w:tabs>
    </w:pPr>
    <w:rPr>
      <w:szCs w:val="20"/>
      <w:lang w:eastAsia="ar-SA"/>
    </w:rPr>
  </w:style>
  <w:style w:type="paragraph" w:customStyle="1" w:styleId="351111">
    <w:name w:val="заголовок 351111"/>
    <w:basedOn w:val="a1"/>
    <w:next w:val="a1"/>
    <w:rsid w:val="00E31F0B"/>
    <w:pPr>
      <w:keepNext/>
      <w:spacing w:before="120" w:after="120"/>
      <w:jc w:val="center"/>
    </w:pPr>
    <w:rPr>
      <w:b/>
      <w:szCs w:val="20"/>
      <w:lang w:eastAsia="ar-SA"/>
    </w:rPr>
  </w:style>
  <w:style w:type="paragraph" w:customStyle="1" w:styleId="12411">
    <w:name w:val="Список 12411"/>
    <w:basedOn w:val="a1"/>
    <w:rsid w:val="00E31F0B"/>
    <w:pPr>
      <w:numPr>
        <w:numId w:val="6"/>
      </w:numPr>
      <w:spacing w:before="120" w:after="120"/>
      <w:ind w:left="0" w:firstLine="0"/>
    </w:pPr>
    <w:rPr>
      <w:szCs w:val="20"/>
      <w:lang w:eastAsia="ar-SA"/>
    </w:rPr>
  </w:style>
  <w:style w:type="paragraph" w:customStyle="1" w:styleId="14132111">
    <w:name w:val="Ñòèëü14132111"/>
    <w:basedOn w:val="a6"/>
    <w:rsid w:val="00E31F0B"/>
    <w:pPr>
      <w:jc w:val="center"/>
    </w:pPr>
    <w:rPr>
      <w:rFonts w:ascii="Arial" w:hAnsi="Arial"/>
      <w:b/>
      <w:sz w:val="28"/>
      <w:lang w:eastAsia="ar-SA"/>
    </w:rPr>
  </w:style>
  <w:style w:type="paragraph" w:customStyle="1" w:styleId="31211">
    <w:name w:val="Верхний колонтитул31211"/>
    <w:basedOn w:val="a1"/>
    <w:rsid w:val="00E31F0B"/>
    <w:pPr>
      <w:widowControl w:val="0"/>
      <w:tabs>
        <w:tab w:val="center" w:pos="4320"/>
        <w:tab w:val="right" w:pos="8640"/>
      </w:tabs>
    </w:pPr>
    <w:rPr>
      <w:sz w:val="20"/>
      <w:szCs w:val="20"/>
      <w:lang w:eastAsia="ar-SA"/>
    </w:rPr>
  </w:style>
  <w:style w:type="paragraph" w:customStyle="1" w:styleId="34110">
    <w:name w:val="Верхний колонтитул3411"/>
    <w:basedOn w:val="a1"/>
    <w:rsid w:val="00E31F0B"/>
    <w:pPr>
      <w:widowControl w:val="0"/>
      <w:tabs>
        <w:tab w:val="center" w:pos="4153"/>
        <w:tab w:val="right" w:pos="8306"/>
      </w:tabs>
    </w:pPr>
    <w:rPr>
      <w:szCs w:val="20"/>
      <w:lang w:eastAsia="ar-SA"/>
    </w:rPr>
  </w:style>
  <w:style w:type="paragraph" w:customStyle="1" w:styleId="1243">
    <w:name w:val="Список 1243"/>
    <w:basedOn w:val="a1"/>
    <w:rsid w:val="00FD35BF"/>
    <w:pPr>
      <w:numPr>
        <w:numId w:val="6"/>
      </w:numPr>
      <w:spacing w:before="120" w:after="120"/>
      <w:ind w:left="0" w:firstLine="0"/>
    </w:pPr>
    <w:rPr>
      <w:szCs w:val="20"/>
      <w:lang w:eastAsia="ar-SA"/>
    </w:rPr>
  </w:style>
  <w:style w:type="paragraph" w:customStyle="1" w:styleId="351112">
    <w:name w:val="заголовок 351112"/>
    <w:basedOn w:val="a1"/>
    <w:next w:val="a1"/>
    <w:rsid w:val="00FD35BF"/>
    <w:pPr>
      <w:keepNext/>
      <w:spacing w:before="120" w:after="120"/>
      <w:jc w:val="center"/>
    </w:pPr>
    <w:rPr>
      <w:b/>
      <w:szCs w:val="20"/>
      <w:lang w:eastAsia="ar-SA"/>
    </w:rPr>
  </w:style>
  <w:style w:type="paragraph" w:customStyle="1" w:styleId="14132112">
    <w:name w:val="Ñòèëü14132112"/>
    <w:basedOn w:val="a6"/>
    <w:rsid w:val="00FD35BF"/>
    <w:pPr>
      <w:jc w:val="center"/>
    </w:pPr>
    <w:rPr>
      <w:rFonts w:ascii="Arial" w:hAnsi="Arial"/>
      <w:b/>
      <w:sz w:val="28"/>
      <w:lang w:eastAsia="ar-SA"/>
    </w:rPr>
  </w:style>
  <w:style w:type="paragraph" w:customStyle="1" w:styleId="31212">
    <w:name w:val="Верхний колонтитул31212"/>
    <w:basedOn w:val="a1"/>
    <w:rsid w:val="00FD35BF"/>
    <w:pPr>
      <w:widowControl w:val="0"/>
      <w:tabs>
        <w:tab w:val="center" w:pos="4320"/>
        <w:tab w:val="right" w:pos="8640"/>
      </w:tabs>
    </w:pPr>
    <w:rPr>
      <w:sz w:val="20"/>
      <w:szCs w:val="20"/>
      <w:lang w:eastAsia="ar-SA"/>
    </w:rPr>
  </w:style>
  <w:style w:type="paragraph" w:customStyle="1" w:styleId="2b">
    <w:name w:val="Заголовок2"/>
    <w:basedOn w:val="a1"/>
    <w:next w:val="a6"/>
    <w:rsid w:val="00DC209A"/>
    <w:pPr>
      <w:keepNext/>
      <w:spacing w:before="240" w:after="120"/>
    </w:pPr>
    <w:rPr>
      <w:rFonts w:ascii="Arial" w:eastAsia="MS Mincho" w:hAnsi="Arial" w:cs="Tahoma"/>
      <w:sz w:val="28"/>
      <w:szCs w:val="28"/>
      <w:lang w:eastAsia="ar-SA"/>
    </w:rPr>
  </w:style>
  <w:style w:type="paragraph" w:customStyle="1" w:styleId="12b">
    <w:name w:val="Название12"/>
    <w:basedOn w:val="a1"/>
    <w:rsid w:val="00DC209A"/>
    <w:pPr>
      <w:suppressLineNumbers/>
      <w:spacing w:before="120" w:after="120"/>
    </w:pPr>
    <w:rPr>
      <w:rFonts w:ascii="Arial" w:hAnsi="Arial" w:cs="Tahoma"/>
      <w:i/>
      <w:iCs/>
      <w:sz w:val="20"/>
      <w:lang w:eastAsia="ar-SA"/>
    </w:rPr>
  </w:style>
  <w:style w:type="paragraph" w:customStyle="1" w:styleId="12c">
    <w:name w:val="Указатель12"/>
    <w:basedOn w:val="a1"/>
    <w:rsid w:val="00DC209A"/>
    <w:pPr>
      <w:suppressLineNumbers/>
    </w:pPr>
    <w:rPr>
      <w:rFonts w:ascii="Arial" w:hAnsi="Arial" w:cs="Tahoma"/>
      <w:lang w:eastAsia="ar-SA"/>
    </w:rPr>
  </w:style>
  <w:style w:type="paragraph" w:customStyle="1" w:styleId="431117">
    <w:name w:val="заголовок4.31117"/>
    <w:basedOn w:val="a1"/>
    <w:next w:val="a1"/>
    <w:rsid w:val="00DC209A"/>
    <w:pPr>
      <w:keepNext/>
      <w:spacing w:before="120" w:after="120"/>
      <w:jc w:val="center"/>
    </w:pPr>
    <w:rPr>
      <w:b/>
      <w:sz w:val="20"/>
      <w:szCs w:val="20"/>
      <w:lang w:eastAsia="ar-SA"/>
    </w:rPr>
  </w:style>
  <w:style w:type="paragraph" w:customStyle="1" w:styleId="2121">
    <w:name w:val="Основной текст 212"/>
    <w:basedOn w:val="a1"/>
    <w:rsid w:val="00DC209A"/>
    <w:pPr>
      <w:jc w:val="center"/>
    </w:pPr>
    <w:rPr>
      <w:b/>
      <w:caps/>
      <w:szCs w:val="20"/>
      <w:lang w:eastAsia="ar-SA"/>
    </w:rPr>
  </w:style>
  <w:style w:type="paragraph" w:customStyle="1" w:styleId="354">
    <w:name w:val="заголовок 354"/>
    <w:basedOn w:val="a1"/>
    <w:next w:val="a1"/>
    <w:rsid w:val="00DC209A"/>
    <w:pPr>
      <w:keepNext/>
      <w:spacing w:before="120" w:after="120"/>
      <w:jc w:val="center"/>
    </w:pPr>
    <w:rPr>
      <w:b/>
      <w:szCs w:val="20"/>
      <w:lang w:eastAsia="ar-SA"/>
    </w:rPr>
  </w:style>
  <w:style w:type="paragraph" w:customStyle="1" w:styleId="xl2463">
    <w:name w:val="xl2463"/>
    <w:basedOn w:val="a1"/>
    <w:rsid w:val="00DC209A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  <w:lang w:eastAsia="ar-SA"/>
    </w:rPr>
  </w:style>
  <w:style w:type="paragraph" w:customStyle="1" w:styleId="xl24143">
    <w:name w:val="xl24143"/>
    <w:basedOn w:val="a1"/>
    <w:rsid w:val="00DC209A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  <w:lang w:eastAsia="ar-SA"/>
    </w:rPr>
  </w:style>
  <w:style w:type="paragraph" w:customStyle="1" w:styleId="BodyTextIndent23143">
    <w:name w:val="Body Text Indent 23143"/>
    <w:basedOn w:val="a1"/>
    <w:rsid w:val="00DC209A"/>
    <w:pPr>
      <w:spacing w:line="360" w:lineRule="auto"/>
      <w:ind w:firstLine="720"/>
    </w:pPr>
    <w:rPr>
      <w:rFonts w:ascii="Arial" w:hAnsi="Arial"/>
      <w:sz w:val="20"/>
      <w:szCs w:val="20"/>
      <w:lang w:eastAsia="ar-SA"/>
    </w:rPr>
  </w:style>
  <w:style w:type="paragraph" w:customStyle="1" w:styleId="xl40163">
    <w:name w:val="xl40163"/>
    <w:basedOn w:val="a1"/>
    <w:rsid w:val="00DC209A"/>
    <w:pPr>
      <w:spacing w:before="100" w:after="100"/>
    </w:pPr>
    <w:rPr>
      <w:rFonts w:ascii="Courier New" w:eastAsia="Arial Unicode MS" w:hAnsi="Courier New"/>
      <w:szCs w:val="20"/>
      <w:lang w:eastAsia="ar-SA"/>
    </w:rPr>
  </w:style>
  <w:style w:type="paragraph" w:customStyle="1" w:styleId="14137">
    <w:name w:val="Ñòèëü14137"/>
    <w:basedOn w:val="a6"/>
    <w:rsid w:val="00DC209A"/>
    <w:pPr>
      <w:jc w:val="center"/>
    </w:pPr>
    <w:rPr>
      <w:rFonts w:ascii="Arial" w:hAnsi="Arial"/>
      <w:b/>
      <w:sz w:val="28"/>
      <w:lang w:eastAsia="ar-SA"/>
    </w:rPr>
  </w:style>
  <w:style w:type="paragraph" w:customStyle="1" w:styleId="3513">
    <w:name w:val="заголовок 3513"/>
    <w:basedOn w:val="a1"/>
    <w:next w:val="a1"/>
    <w:rsid w:val="00DC209A"/>
    <w:pPr>
      <w:keepNext/>
      <w:spacing w:before="120" w:after="120"/>
      <w:jc w:val="center"/>
    </w:pPr>
    <w:rPr>
      <w:b/>
      <w:szCs w:val="20"/>
      <w:lang w:eastAsia="ar-SA"/>
    </w:rPr>
  </w:style>
  <w:style w:type="paragraph" w:customStyle="1" w:styleId="141325">
    <w:name w:val="Ñòèëü141325"/>
    <w:basedOn w:val="a6"/>
    <w:rsid w:val="00DC209A"/>
    <w:pPr>
      <w:jc w:val="center"/>
    </w:pPr>
    <w:rPr>
      <w:rFonts w:ascii="Arial" w:hAnsi="Arial"/>
      <w:b/>
      <w:sz w:val="28"/>
      <w:lang w:eastAsia="ar-SA"/>
    </w:rPr>
  </w:style>
  <w:style w:type="paragraph" w:customStyle="1" w:styleId="1218">
    <w:name w:val="Список 1218"/>
    <w:basedOn w:val="a1"/>
    <w:rsid w:val="00DC209A"/>
    <w:pPr>
      <w:numPr>
        <w:numId w:val="4"/>
      </w:numPr>
      <w:spacing w:before="120" w:after="120"/>
      <w:ind w:left="360"/>
    </w:pPr>
    <w:rPr>
      <w:szCs w:val="20"/>
      <w:lang w:eastAsia="ar-SA"/>
    </w:rPr>
  </w:style>
  <w:style w:type="paragraph" w:customStyle="1" w:styleId="BodyTextIndent22128">
    <w:name w:val="Body Text Indent 22128"/>
    <w:basedOn w:val="a1"/>
    <w:rsid w:val="00DC209A"/>
    <w:pPr>
      <w:widowControl w:val="0"/>
      <w:spacing w:before="120" w:line="260" w:lineRule="exact"/>
      <w:ind w:firstLine="709"/>
    </w:pPr>
    <w:rPr>
      <w:szCs w:val="20"/>
      <w:lang w:eastAsia="ar-SA"/>
    </w:rPr>
  </w:style>
  <w:style w:type="paragraph" w:customStyle="1" w:styleId="3141">
    <w:name w:val="Верхний колонтитул314"/>
    <w:basedOn w:val="a1"/>
    <w:rsid w:val="00DC209A"/>
    <w:pPr>
      <w:widowControl w:val="0"/>
      <w:tabs>
        <w:tab w:val="center" w:pos="4320"/>
        <w:tab w:val="right" w:pos="8640"/>
      </w:tabs>
    </w:pPr>
    <w:rPr>
      <w:sz w:val="20"/>
      <w:szCs w:val="20"/>
      <w:lang w:eastAsia="ar-SA"/>
    </w:rPr>
  </w:style>
  <w:style w:type="paragraph" w:customStyle="1" w:styleId="392">
    <w:name w:val="Верхний колонтитул39"/>
    <w:basedOn w:val="a1"/>
    <w:rsid w:val="00DC209A"/>
    <w:pPr>
      <w:widowControl w:val="0"/>
      <w:tabs>
        <w:tab w:val="center" w:pos="4153"/>
        <w:tab w:val="right" w:pos="8306"/>
      </w:tabs>
    </w:pPr>
    <w:rPr>
      <w:szCs w:val="20"/>
      <w:lang w:eastAsia="ar-SA"/>
    </w:rPr>
  </w:style>
  <w:style w:type="paragraph" w:customStyle="1" w:styleId="2c">
    <w:name w:val="Содержимое таблицы2"/>
    <w:basedOn w:val="a1"/>
    <w:rsid w:val="00DC209A"/>
    <w:pPr>
      <w:suppressLineNumbers/>
    </w:pPr>
    <w:rPr>
      <w:lang w:eastAsia="ar-SA"/>
    </w:rPr>
  </w:style>
  <w:style w:type="paragraph" w:customStyle="1" w:styleId="2d">
    <w:name w:val="Заголовок таблицы2"/>
    <w:basedOn w:val="affa"/>
    <w:rsid w:val="00DC209A"/>
    <w:pPr>
      <w:jc w:val="center"/>
    </w:pPr>
    <w:rPr>
      <w:b/>
      <w:bCs/>
    </w:rPr>
  </w:style>
  <w:style w:type="character" w:customStyle="1" w:styleId="270">
    <w:name w:val=" Знак Знак27"/>
    <w:rsid w:val="00DC209A"/>
    <w:rPr>
      <w:sz w:val="16"/>
      <w:lang w:val="ru-RU" w:eastAsia="ar-SA" w:bidi="ar-SA"/>
    </w:rPr>
  </w:style>
  <w:style w:type="character" w:customStyle="1" w:styleId="1114">
    <w:name w:val=" Знак Знак111"/>
    <w:rsid w:val="00DC209A"/>
    <w:rPr>
      <w:sz w:val="16"/>
      <w:lang w:val="ru-RU" w:eastAsia="ru-RU" w:bidi="ar-SA"/>
    </w:rPr>
  </w:style>
  <w:style w:type="paragraph" w:customStyle="1" w:styleId="35113">
    <w:name w:val="заголовок 35113"/>
    <w:basedOn w:val="a1"/>
    <w:next w:val="a1"/>
    <w:rsid w:val="00DC209A"/>
    <w:pPr>
      <w:keepNext/>
      <w:spacing w:before="120" w:after="120"/>
      <w:jc w:val="center"/>
    </w:pPr>
    <w:rPr>
      <w:b/>
      <w:szCs w:val="20"/>
      <w:lang w:eastAsia="ar-SA"/>
    </w:rPr>
  </w:style>
  <w:style w:type="paragraph" w:customStyle="1" w:styleId="1413213">
    <w:name w:val="Ñòèëü1413213"/>
    <w:basedOn w:val="a6"/>
    <w:rsid w:val="00DC209A"/>
    <w:pPr>
      <w:jc w:val="center"/>
    </w:pPr>
    <w:rPr>
      <w:rFonts w:ascii="Arial" w:hAnsi="Arial"/>
      <w:b/>
      <w:sz w:val="28"/>
      <w:lang w:eastAsia="ar-SA"/>
    </w:rPr>
  </w:style>
  <w:style w:type="paragraph" w:customStyle="1" w:styleId="3123">
    <w:name w:val="Верхний колонтитул3123"/>
    <w:basedOn w:val="a1"/>
    <w:rsid w:val="00DC209A"/>
    <w:pPr>
      <w:widowControl w:val="0"/>
      <w:tabs>
        <w:tab w:val="center" w:pos="4320"/>
        <w:tab w:val="right" w:pos="8640"/>
      </w:tabs>
    </w:pPr>
    <w:rPr>
      <w:sz w:val="20"/>
      <w:szCs w:val="20"/>
      <w:lang w:eastAsia="ar-SA"/>
    </w:rPr>
  </w:style>
  <w:style w:type="paragraph" w:customStyle="1" w:styleId="3430">
    <w:name w:val="Верхний колонтитул343"/>
    <w:basedOn w:val="a1"/>
    <w:rsid w:val="00DC209A"/>
    <w:pPr>
      <w:widowControl w:val="0"/>
      <w:tabs>
        <w:tab w:val="center" w:pos="4153"/>
        <w:tab w:val="right" w:pos="8306"/>
      </w:tabs>
    </w:pPr>
    <w:rPr>
      <w:szCs w:val="20"/>
      <w:lang w:eastAsia="ar-SA"/>
    </w:rPr>
  </w:style>
  <w:style w:type="paragraph" w:customStyle="1" w:styleId="12412">
    <w:name w:val="Список 12412"/>
    <w:basedOn w:val="a1"/>
    <w:rsid w:val="00DC209A"/>
    <w:pPr>
      <w:numPr>
        <w:numId w:val="6"/>
      </w:numPr>
      <w:spacing w:before="120" w:after="120"/>
      <w:ind w:left="0" w:firstLine="0"/>
    </w:pPr>
    <w:rPr>
      <w:szCs w:val="20"/>
      <w:lang w:eastAsia="ar-SA"/>
    </w:rPr>
  </w:style>
  <w:style w:type="paragraph" w:customStyle="1" w:styleId="34121">
    <w:name w:val="Верхний колонтитул3412"/>
    <w:basedOn w:val="a1"/>
    <w:rsid w:val="00DC209A"/>
    <w:pPr>
      <w:widowControl w:val="0"/>
      <w:tabs>
        <w:tab w:val="center" w:pos="4153"/>
        <w:tab w:val="right" w:pos="8306"/>
      </w:tabs>
    </w:pPr>
    <w:rPr>
      <w:szCs w:val="20"/>
      <w:lang w:eastAsia="ar-SA"/>
    </w:rPr>
  </w:style>
  <w:style w:type="paragraph" w:customStyle="1" w:styleId="BodyTextIndent23201115">
    <w:name w:val="Body Text Indent 23201115"/>
    <w:basedOn w:val="a1"/>
    <w:rsid w:val="00E300E2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11111111">
    <w:name w:val="Body Text Indent 251111111111"/>
    <w:basedOn w:val="a1"/>
    <w:rsid w:val="00E300E2"/>
    <w:pPr>
      <w:widowControl w:val="0"/>
      <w:spacing w:before="120"/>
      <w:ind w:firstLine="720"/>
    </w:pPr>
    <w:rPr>
      <w:szCs w:val="20"/>
    </w:rPr>
  </w:style>
  <w:style w:type="paragraph" w:customStyle="1" w:styleId="431118">
    <w:name w:val="заголовок4.31118"/>
    <w:basedOn w:val="a1"/>
    <w:next w:val="a1"/>
    <w:rsid w:val="00205747"/>
    <w:pPr>
      <w:keepNext/>
      <w:spacing w:before="120" w:after="120"/>
      <w:jc w:val="center"/>
    </w:pPr>
    <w:rPr>
      <w:b/>
      <w:snapToGrid w:val="0"/>
      <w:sz w:val="20"/>
      <w:szCs w:val="20"/>
    </w:rPr>
  </w:style>
  <w:style w:type="paragraph" w:customStyle="1" w:styleId="xl40210">
    <w:name w:val="xl40210"/>
    <w:basedOn w:val="a1"/>
    <w:rsid w:val="00205747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xl24212">
    <w:name w:val="xl24212"/>
    <w:basedOn w:val="a1"/>
    <w:rsid w:val="0020574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02">
    <w:name w:val="Верхний колонтитул310"/>
    <w:basedOn w:val="a1"/>
    <w:rsid w:val="0020574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219">
    <w:name w:val="Список 1219"/>
    <w:basedOn w:val="a1"/>
    <w:rsid w:val="00205747"/>
    <w:pPr>
      <w:numPr>
        <w:numId w:val="2"/>
      </w:numPr>
      <w:spacing w:before="120" w:after="120"/>
      <w:ind w:left="0" w:firstLine="0"/>
    </w:pPr>
    <w:rPr>
      <w:szCs w:val="20"/>
    </w:rPr>
  </w:style>
  <w:style w:type="paragraph" w:customStyle="1" w:styleId="203">
    <w:name w:val="Абзац20"/>
    <w:basedOn w:val="a1"/>
    <w:rsid w:val="00205747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55">
    <w:name w:val="заголовок 355"/>
    <w:basedOn w:val="a1"/>
    <w:next w:val="a1"/>
    <w:rsid w:val="00205747"/>
    <w:pPr>
      <w:keepNext/>
      <w:spacing w:before="120" w:after="120"/>
      <w:jc w:val="center"/>
    </w:pPr>
    <w:rPr>
      <w:b/>
      <w:szCs w:val="20"/>
    </w:rPr>
  </w:style>
  <w:style w:type="paragraph" w:customStyle="1" w:styleId="xl2464">
    <w:name w:val="xl2464"/>
    <w:basedOn w:val="a1"/>
    <w:rsid w:val="0020574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2129">
    <w:name w:val="Body Text Indent 22129"/>
    <w:basedOn w:val="a1"/>
    <w:rsid w:val="00205747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121100">
    <w:name w:val="Список 12110"/>
    <w:basedOn w:val="a1"/>
    <w:rsid w:val="00205747"/>
    <w:pPr>
      <w:numPr>
        <w:numId w:val="298"/>
      </w:numPr>
      <w:spacing w:before="120" w:after="120"/>
      <w:ind w:left="360" w:hanging="360"/>
    </w:pPr>
    <w:rPr>
      <w:szCs w:val="20"/>
    </w:rPr>
  </w:style>
  <w:style w:type="paragraph" w:customStyle="1" w:styleId="xl24213">
    <w:name w:val="xl24213"/>
    <w:basedOn w:val="a1"/>
    <w:rsid w:val="0020574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styleId="2e">
    <w:name w:val="List 2"/>
    <w:basedOn w:val="a1"/>
    <w:rsid w:val="00377404"/>
    <w:pPr>
      <w:ind w:left="566" w:hanging="283"/>
    </w:pPr>
    <w:rPr>
      <w:sz w:val="20"/>
      <w:szCs w:val="20"/>
    </w:rPr>
  </w:style>
  <w:style w:type="paragraph" w:styleId="affc">
    <w:name w:val="caption"/>
    <w:basedOn w:val="a1"/>
    <w:next w:val="a1"/>
    <w:qFormat/>
    <w:rsid w:val="00377404"/>
    <w:pPr>
      <w:jc w:val="center"/>
    </w:pPr>
    <w:rPr>
      <w:b/>
      <w:szCs w:val="20"/>
    </w:rPr>
  </w:style>
  <w:style w:type="character" w:customStyle="1" w:styleId="BodyText2Char">
    <w:name w:val="Body Text 2 Char"/>
    <w:semiHidden/>
    <w:locked/>
    <w:rsid w:val="00377404"/>
    <w:rPr>
      <w:sz w:val="20"/>
    </w:rPr>
  </w:style>
  <w:style w:type="paragraph" w:customStyle="1" w:styleId="217">
    <w:name w:val="Основной текст с отступом 2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1111">
    <w:name w:val="Ñòèëü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28">
    <w:name w:val="Ñòèëü12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80">
    <w:name w:val="Ñòèëü11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81">
    <w:name w:val="Ñòèëü118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811">
    <w:name w:val="Ñòèëü118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24">
    <w:name w:val="xl242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575">
    <w:name w:val="заголовок5.75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118111">
    <w:name w:val="Ñòèëü118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57">
    <w:name w:val="заголовок5.7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1181111">
    <w:name w:val="Ñòèëü118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811111">
    <w:name w:val="Ñòèëü118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5">
    <w:name w:val="Ñòèëü121115"/>
    <w:basedOn w:val="a6"/>
    <w:rsid w:val="00377404"/>
    <w:pPr>
      <w:jc w:val="center"/>
    </w:pPr>
    <w:rPr>
      <w:rFonts w:ascii="Arial" w:hAnsi="Arial"/>
      <w:b/>
      <w:sz w:val="28"/>
    </w:rPr>
  </w:style>
  <w:style w:type="character" w:customStyle="1" w:styleId="1f1">
    <w:name w:val="Гиперссылка1"/>
    <w:rsid w:val="00377404"/>
    <w:rPr>
      <w:color w:val="0000FF"/>
      <w:u w:val="single"/>
    </w:rPr>
  </w:style>
  <w:style w:type="paragraph" w:customStyle="1" w:styleId="12150">
    <w:name w:val="Ñòèëü1215"/>
    <w:basedOn w:val="a6"/>
    <w:rsid w:val="00377404"/>
    <w:pPr>
      <w:jc w:val="center"/>
    </w:pPr>
    <w:rPr>
      <w:rFonts w:ascii="Arial" w:hAnsi="Arial"/>
      <w:b/>
      <w:sz w:val="28"/>
    </w:rPr>
  </w:style>
  <w:style w:type="character" w:customStyle="1" w:styleId="EndnoteTextChar">
    <w:name w:val="Endnote Text Char"/>
    <w:semiHidden/>
    <w:locked/>
    <w:rsid w:val="00377404"/>
    <w:rPr>
      <w:sz w:val="20"/>
    </w:rPr>
  </w:style>
  <w:style w:type="paragraph" w:customStyle="1" w:styleId="12101">
    <w:name w:val="Ñòèëü1210"/>
    <w:basedOn w:val="a6"/>
    <w:rsid w:val="00377404"/>
    <w:pPr>
      <w:jc w:val="center"/>
    </w:pPr>
    <w:rPr>
      <w:rFonts w:ascii="Arial" w:hAnsi="Arial"/>
      <w:b/>
      <w:sz w:val="28"/>
    </w:rPr>
  </w:style>
  <w:style w:type="character" w:customStyle="1" w:styleId="1f2">
    <w:name w:val="Просмотренная гиперссылка1"/>
    <w:rsid w:val="00377404"/>
    <w:rPr>
      <w:color w:val="800080"/>
      <w:u w:val="single"/>
    </w:rPr>
  </w:style>
  <w:style w:type="paragraph" w:customStyle="1" w:styleId="118111111">
    <w:name w:val="Ñòèëü118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f3">
    <w:name w:val="Цитата1"/>
    <w:basedOn w:val="a1"/>
    <w:rsid w:val="00377404"/>
    <w:pPr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13315">
    <w:name w:val="заголовок 13315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f4">
    <w:name w:val="Схема документа1"/>
    <w:basedOn w:val="a1"/>
    <w:rsid w:val="00377404"/>
    <w:pPr>
      <w:widowControl w:val="0"/>
      <w:shd w:val="clear" w:color="auto" w:fill="000080"/>
    </w:pPr>
    <w:rPr>
      <w:rFonts w:ascii="Tahoma" w:hAnsi="Tahoma"/>
      <w:szCs w:val="20"/>
    </w:rPr>
  </w:style>
  <w:style w:type="paragraph" w:customStyle="1" w:styleId="1181111111">
    <w:name w:val="Ñòèëü118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811111111">
    <w:name w:val="Ñòèëü1181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38">
    <w:name w:val="çàãîëîâîê 13"/>
    <w:basedOn w:val="a1"/>
    <w:next w:val="a1"/>
    <w:rsid w:val="00377404"/>
    <w:pPr>
      <w:keepNext/>
      <w:widowControl w:val="0"/>
      <w:spacing w:before="160" w:line="200" w:lineRule="exact"/>
      <w:jc w:val="left"/>
    </w:pPr>
    <w:rPr>
      <w:b/>
      <w:sz w:val="20"/>
      <w:szCs w:val="20"/>
    </w:rPr>
  </w:style>
  <w:style w:type="paragraph" w:customStyle="1" w:styleId="31a">
    <w:name w:val="Основной текст с отступом 3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2f">
    <w:name w:val="Ñòèëü2"/>
    <w:basedOn w:val="a1"/>
    <w:rsid w:val="00377404"/>
    <w:pPr>
      <w:widowControl w:val="0"/>
      <w:jc w:val="center"/>
    </w:pPr>
    <w:rPr>
      <w:rFonts w:ascii="Arial" w:hAnsi="Arial"/>
      <w:b/>
      <w:sz w:val="28"/>
      <w:szCs w:val="20"/>
    </w:rPr>
  </w:style>
  <w:style w:type="paragraph" w:customStyle="1" w:styleId="BodyTextIndent2111">
    <w:name w:val="Body Text Indent 2111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BodyTextIndent21111">
    <w:name w:val="Body Text Indent 21111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31b">
    <w:name w:val="Основной текст 31"/>
    <w:basedOn w:val="216"/>
    <w:rsid w:val="00377404"/>
    <w:pPr>
      <w:widowControl w:val="0"/>
      <w:spacing w:after="120"/>
      <w:ind w:left="283"/>
      <w:jc w:val="both"/>
    </w:pPr>
    <w:rPr>
      <w:b w:val="0"/>
      <w:caps w:val="0"/>
      <w:lang w:eastAsia="ru-RU"/>
    </w:rPr>
  </w:style>
  <w:style w:type="paragraph" w:customStyle="1" w:styleId="1f5">
    <w:name w:val="öèôðû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f6">
    <w:name w:val="çàãîëîâîê 1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affd">
    <w:name w:val="Äîêóìåíò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2f0">
    <w:name w:val="заголовок 2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1f7">
    <w:name w:val="Обычный1"/>
    <w:rsid w:val="00377404"/>
    <w:rPr>
      <w:sz w:val="24"/>
    </w:rPr>
  </w:style>
  <w:style w:type="paragraph" w:customStyle="1" w:styleId="affe">
    <w:name w:val="текст сноски"/>
    <w:basedOn w:val="a1"/>
    <w:rsid w:val="00377404"/>
    <w:pPr>
      <w:widowControl w:val="0"/>
    </w:pPr>
    <w:rPr>
      <w:szCs w:val="20"/>
    </w:rPr>
  </w:style>
  <w:style w:type="paragraph" w:customStyle="1" w:styleId="Normal32">
    <w:name w:val="Normal32"/>
    <w:rsid w:val="00377404"/>
    <w:rPr>
      <w:sz w:val="24"/>
    </w:rPr>
  </w:style>
  <w:style w:type="paragraph" w:customStyle="1" w:styleId="Textbody">
    <w:name w:val="Text body"/>
    <w:rsid w:val="00377404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Headintext">
    <w:name w:val="Head in text"/>
    <w:basedOn w:val="Textbody"/>
    <w:rsid w:val="00377404"/>
    <w:pPr>
      <w:spacing w:before="160"/>
    </w:pPr>
    <w:rPr>
      <w:b/>
    </w:rPr>
  </w:style>
  <w:style w:type="paragraph" w:customStyle="1" w:styleId="121a">
    <w:name w:val="Ñòèëü12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9">
    <w:name w:val="Ñòèëü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56">
    <w:name w:val="Ñòèëü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f8">
    <w:name w:val="текст сноски1"/>
    <w:basedOn w:val="a1"/>
    <w:rsid w:val="00377404"/>
    <w:pPr>
      <w:widowControl w:val="0"/>
      <w:jc w:val="left"/>
    </w:pPr>
    <w:rPr>
      <w:sz w:val="20"/>
      <w:szCs w:val="20"/>
    </w:rPr>
  </w:style>
  <w:style w:type="paragraph" w:customStyle="1" w:styleId="BodyTextIndent2211">
    <w:name w:val="Body Text Indent 2211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BodyText31">
    <w:name w:val="Body Text 31"/>
    <w:basedOn w:val="216"/>
    <w:rsid w:val="00377404"/>
    <w:pPr>
      <w:widowControl w:val="0"/>
      <w:spacing w:after="120"/>
      <w:ind w:left="283"/>
      <w:jc w:val="both"/>
    </w:pPr>
    <w:rPr>
      <w:b w:val="0"/>
      <w:caps w:val="0"/>
      <w:lang w:eastAsia="ru-RU"/>
    </w:rPr>
  </w:style>
  <w:style w:type="paragraph" w:customStyle="1" w:styleId="2f1">
    <w:name w:val="текст сноски2"/>
    <w:basedOn w:val="a1"/>
    <w:rsid w:val="00377404"/>
    <w:pPr>
      <w:widowControl w:val="0"/>
    </w:pPr>
    <w:rPr>
      <w:szCs w:val="20"/>
    </w:rPr>
  </w:style>
  <w:style w:type="paragraph" w:customStyle="1" w:styleId="12210">
    <w:name w:val="заголовок 1221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1231">
    <w:name w:val="заголовок 123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223">
    <w:name w:val="заголовок 22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1f9">
    <w:name w:val="Äîêóìåíò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1e">
    <w:name w:val="çàãîëîâîê 11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1f">
    <w:name w:val="öèôðû1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211111">
    <w:name w:val="Body Text Indent 211111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Indent21112">
    <w:name w:val="Body Text Indent 21112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165">
    <w:name w:val="Ñòèëü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">
    <w:name w:val="Ñòèëü12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Indent31">
    <w:name w:val="Body Text Indent 3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21110">
    <w:name w:val="Ñòèëü12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5">
    <w:name w:val="Ñòèëü19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12">
    <w:name w:val="Body Text 23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111">
    <w:name w:val="Ñòèëü12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10">
    <w:name w:val="Ñòèëü19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3">
    <w:name w:val="çàãîëîâîê 312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">
    <w:name w:val="Body Text 2312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1111">
    <w:name w:val="Ñòèëü12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1110">
    <w:name w:val="Ñòèëü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217">
    <w:name w:val="Ñòèëü122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5">
    <w:name w:val="Body Text 2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32">
    <w:name w:val="Body Text 32"/>
    <w:basedOn w:val="216"/>
    <w:rsid w:val="00377404"/>
    <w:pPr>
      <w:widowControl w:val="0"/>
      <w:spacing w:after="120"/>
      <w:ind w:left="283"/>
      <w:jc w:val="both"/>
    </w:pPr>
    <w:rPr>
      <w:b w:val="0"/>
      <w:caps w:val="0"/>
      <w:lang w:eastAsia="ru-RU"/>
    </w:rPr>
  </w:style>
  <w:style w:type="paragraph" w:customStyle="1" w:styleId="12121">
    <w:name w:val="заголовок 1212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Headintext1">
    <w:name w:val="Head in text1"/>
    <w:basedOn w:val="Textbody"/>
    <w:rsid w:val="00377404"/>
    <w:pPr>
      <w:spacing w:before="160"/>
    </w:pPr>
    <w:rPr>
      <w:b/>
    </w:rPr>
  </w:style>
  <w:style w:type="paragraph" w:customStyle="1" w:styleId="Normal321">
    <w:name w:val="Normal321"/>
    <w:rsid w:val="00377404"/>
    <w:rPr>
      <w:rFonts w:ascii="Times New Roman CYR" w:hAnsi="Times New Roman CYR"/>
      <w:sz w:val="24"/>
    </w:rPr>
  </w:style>
  <w:style w:type="paragraph" w:customStyle="1" w:styleId="3d">
    <w:name w:val="текст сноски3"/>
    <w:basedOn w:val="a1"/>
    <w:rsid w:val="00377404"/>
    <w:pPr>
      <w:widowControl w:val="0"/>
    </w:pPr>
    <w:rPr>
      <w:szCs w:val="20"/>
    </w:rPr>
  </w:style>
  <w:style w:type="paragraph" w:customStyle="1" w:styleId="12220">
    <w:name w:val="заголовок 1222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1244">
    <w:name w:val="заголовок 124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233">
    <w:name w:val="заголовок 23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BodyTextIndent223">
    <w:name w:val="Body Text Indent 223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2f2">
    <w:name w:val="Äîêóìåíò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d">
    <w:name w:val="çàãîëîâîê 12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2e">
    <w:name w:val="öèôðû12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122">
    <w:name w:val="заголовок 212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BodyTextIndent211112">
    <w:name w:val="Body Text Indent 211112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Indent21113">
    <w:name w:val="Body Text Indent 21113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186">
    <w:name w:val="Ñòèëü1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120">
    <w:name w:val="Ñòèëü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20">
    <w:name w:val="Ñòèëü14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112">
    <w:name w:val="Ñòèëü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225">
    <w:name w:val="Ñòèëü122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20">
    <w:name w:val="Ñòèëü19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0">
    <w:name w:val="çàãîëîâîê 312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21">
    <w:name w:val="çàãîëîâîê 33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2">
    <w:name w:val="Body Text 2312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911">
    <w:name w:val="Ñòèëü19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0">
    <w:name w:val="çàãîëîâîê 312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">
    <w:name w:val="Body Text 2312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1">
    <w:name w:val="çàãîëîâîê 33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2111111">
    <w:name w:val="Ñòèëü12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0">
    <w:name w:val="çàãîëîâîê 32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412111">
    <w:name w:val="Ñòèëü1412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111">
    <w:name w:val="Ñòèëü19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1">
    <w:name w:val="çàãîëîâîê 312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">
    <w:name w:val="Body Text 2312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10">
    <w:name w:val="çàãîëîâîê 33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41b">
    <w:name w:val="заголовок 141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21111112">
    <w:name w:val="Ñòèëü121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">
    <w:name w:val="çàãîëîâîê 3212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32">
    <w:name w:val="Body Text Indent 32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411a">
    <w:name w:val="заголовок 1411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103">
    <w:name w:val="Ñòèëü110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339">
    <w:name w:val="Ñòèëü13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113">
    <w:name w:val="Ñòèëü1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230">
    <w:name w:val="Ñòèëü122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7">
    <w:name w:val="Body Text 27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33">
    <w:name w:val="Body Text 33"/>
    <w:basedOn w:val="216"/>
    <w:rsid w:val="00377404"/>
    <w:pPr>
      <w:widowControl w:val="0"/>
      <w:spacing w:after="120"/>
      <w:ind w:left="283"/>
      <w:jc w:val="both"/>
    </w:pPr>
    <w:rPr>
      <w:b w:val="0"/>
      <w:caps w:val="0"/>
      <w:lang w:eastAsia="ru-RU"/>
    </w:rPr>
  </w:style>
  <w:style w:type="paragraph" w:customStyle="1" w:styleId="BodyText28">
    <w:name w:val="Body Text 28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30">
    <w:name w:val="заголовок 1213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Headintext2">
    <w:name w:val="Head in text2"/>
    <w:basedOn w:val="Textbody"/>
    <w:rsid w:val="00377404"/>
    <w:pPr>
      <w:spacing w:before="160"/>
    </w:pPr>
    <w:rPr>
      <w:b/>
    </w:rPr>
  </w:style>
  <w:style w:type="paragraph" w:customStyle="1" w:styleId="Normal322">
    <w:name w:val="Normal322"/>
    <w:rsid w:val="00377404"/>
    <w:rPr>
      <w:rFonts w:ascii="Times New Roman CYR" w:hAnsi="Times New Roman CYR"/>
      <w:sz w:val="24"/>
    </w:rPr>
  </w:style>
  <w:style w:type="paragraph" w:customStyle="1" w:styleId="45">
    <w:name w:val="текст сноски4"/>
    <w:basedOn w:val="a1"/>
    <w:rsid w:val="00377404"/>
    <w:pPr>
      <w:widowControl w:val="0"/>
    </w:pPr>
    <w:rPr>
      <w:szCs w:val="20"/>
    </w:rPr>
  </w:style>
  <w:style w:type="paragraph" w:customStyle="1" w:styleId="12231">
    <w:name w:val="заголовок 1223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1251">
    <w:name w:val="заголовок 125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243">
    <w:name w:val="заголовок 24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BodyTextIndent224">
    <w:name w:val="Body Text Indent 224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3e">
    <w:name w:val="Äîêóìåíò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4a">
    <w:name w:val="çàãîëîâîê 14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39">
    <w:name w:val="öèôðû13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130">
    <w:name w:val="заголовок 213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BodyTextIndent211113">
    <w:name w:val="Body Text Indent 211113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Indent21114">
    <w:name w:val="Body Text Indent 21114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1122">
    <w:name w:val="Ñòèëü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130">
    <w:name w:val="Ñòèëü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30">
    <w:name w:val="Ñòèëü14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3">
    <w:name w:val="Body Text 23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1114">
    <w:name w:val="Ñòèëü11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240">
    <w:name w:val="Ñòèëü122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13">
    <w:name w:val="Body Text 23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41212">
    <w:name w:val="Ñòèëü1412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30">
    <w:name w:val="Ñòèëü19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30">
    <w:name w:val="çàãîëîâîê 312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30">
    <w:name w:val="çàãîëîâîê 33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3">
    <w:name w:val="Body Text 2312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912">
    <w:name w:val="Ñòèëü19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20">
    <w:name w:val="çàãîëîâîê 312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2">
    <w:name w:val="Body Text 2312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21">
    <w:name w:val="çàãîëîâîê 33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412112">
    <w:name w:val="Ñòèëü1412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112">
    <w:name w:val="Ñòèëü19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2">
    <w:name w:val="çàãîëîâîê 312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2">
    <w:name w:val="Body Text 2312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2">
    <w:name w:val="çàãîëîâîê 33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2">
    <w:name w:val="çàãîëîâîê 3212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55">
    <w:name w:val="текст сноски5"/>
    <w:basedOn w:val="a1"/>
    <w:rsid w:val="00377404"/>
    <w:pPr>
      <w:widowControl w:val="0"/>
      <w:jc w:val="left"/>
    </w:pPr>
    <w:rPr>
      <w:sz w:val="20"/>
      <w:szCs w:val="20"/>
    </w:rPr>
  </w:style>
  <w:style w:type="paragraph" w:customStyle="1" w:styleId="1142">
    <w:name w:val="Ñòèëü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32">
    <w:name w:val="Ñòèëü12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22">
    <w:name w:val="Ñòèëü12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2">
    <w:name w:val="Ñòèëü12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2">
    <w:name w:val="Ñòèëü12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2">
    <w:name w:val="Ñòèëü12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2">
    <w:name w:val="Ñòèëü12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1">
    <w:name w:val="Ñòèëü12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2">
    <w:name w:val="Ñòèëü121111112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1">
    <w:name w:val="Ñòèëü121111112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21">
    <w:name w:val="заголовок 142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4125">
    <w:name w:val="заголовок 1412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41114">
    <w:name w:val="заголовок 14111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4121112">
    <w:name w:val="Ñòèëü1412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1111">
    <w:name w:val="çàãîëîâîê 3121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11">
    <w:name w:val="çàãîëîâîê 331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5114">
    <w:name w:val="çàãîëîâîê 35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1111">
    <w:name w:val="çàãîëîâîê 3212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171">
    <w:name w:val="Ñòèëü11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0">
    <w:name w:val="Ñòèëü114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1">
    <w:name w:val="Ñòèëü114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31">
    <w:name w:val="Body Text 233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21">
    <w:name w:val="Body Text 222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11111211111">
    <w:name w:val="Ñòèëü121111112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113">
    <w:name w:val="Ñòèëü19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121">
    <w:name w:val="Ñòèëü14121112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1111111">
    <w:name w:val="Ñòèëü19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111">
    <w:name w:val="çàãîëîâîê 3212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1111">
    <w:name w:val="Body Text 231211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11">
    <w:name w:val="çàãîëîâîê 31211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25">
    <w:name w:val="Body Text Indent 225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331111111">
    <w:name w:val="çàãîëîâîê 3311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14">
    <w:name w:val="Body Text 2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1">
    <w:name w:val="Body Text 223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611111">
    <w:name w:val="Body Text 26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51110">
    <w:name w:val="çàãîëîâîê 35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152">
    <w:name w:val="Ñòèëü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20">
    <w:name w:val="Ñòèëü114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2">
    <w:name w:val="Ñòèëü114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11">
    <w:name w:val="Ñòèëü114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261">
    <w:name w:val="Список с маркерами26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62">
    <w:name w:val="Список с номерами26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115">
    <w:name w:val="Ñòèëü11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251">
    <w:name w:val="Ñòèëü122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14">
    <w:name w:val="Body Text 23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160">
    <w:name w:val="Ñòèëü1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271">
    <w:name w:val="Список с маркерами27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72">
    <w:name w:val="Список с номерами27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80">
    <w:name w:val="Список с маркерами28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81">
    <w:name w:val="Список с номерами28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90">
    <w:name w:val="Список с маркерами29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91">
    <w:name w:val="Список с номерами29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00">
    <w:name w:val="Список с маркерами30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01">
    <w:name w:val="Список с номерами30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111112111111">
    <w:name w:val="Ñòèëü121111112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61121">
    <w:name w:val="Body Text 26112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3311">
    <w:name w:val="Body Text 233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211">
    <w:name w:val="Body Text 222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91131">
    <w:name w:val="Ñòèëü19113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1111">
    <w:name w:val="çàãîëîâîê 32121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4">
    <w:name w:val="Список с маркерами32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25">
    <w:name w:val="Список с номерами32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41111">
    <w:name w:val="Ñòèëü114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35">
    <w:name w:val="Список с маркерами33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36">
    <w:name w:val="Список с номерами33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4b">
    <w:name w:val="Список с маркерами34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4c">
    <w:name w:val="Список с номерами34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611">
    <w:name w:val="xl406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2121111111">
    <w:name w:val="çàãîëîâîê 321211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56">
    <w:name w:val="Список с маркерами35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57">
    <w:name w:val="Список с номерами35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1111121111111">
    <w:name w:val="Ñòèëü121111112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3111">
    <w:name w:val="Body Text 233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71">
    <w:name w:val="Body Text 27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2111">
    <w:name w:val="Body Text 222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911311">
    <w:name w:val="Ñòèëü19113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11111112">
    <w:name w:val="Ñòèëü1911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11112">
    <w:name w:val="çàãîëîâîê 321211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82">
    <w:name w:val="xl408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2">
    <w:name w:val="xl406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1211111112">
    <w:name w:val="çàãîëîâîê 312111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72">
    <w:name w:val="xl247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311111112">
    <w:name w:val="çàãîëîâîê 33111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512">
    <w:name w:val="xl245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4">
    <w:name w:val="Список с маркерами36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65">
    <w:name w:val="Список с номерами36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73">
    <w:name w:val="Список с маркерами37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74">
    <w:name w:val="Список с номерами37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11111211112">
    <w:name w:val="Ñòèëü121111112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32">
    <w:name w:val="Body Text 233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22">
    <w:name w:val="Body Text 222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190">
    <w:name w:val="Ñòèëü119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341">
    <w:name w:val="Ñòèëü13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116">
    <w:name w:val="Ñòèëü111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260">
    <w:name w:val="Ñòèëü122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9">
    <w:name w:val="Body Text 29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87">
    <w:name w:val="Список с маркерами38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88">
    <w:name w:val="Список с номерами38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93">
    <w:name w:val="Список с маркерами39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94">
    <w:name w:val="Список с номерами39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80">
    <w:name w:val="Список 138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400">
    <w:name w:val="Список с маркерами40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01">
    <w:name w:val="Список с номерами40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21211111111">
    <w:name w:val="çàãîëîâîê 3212111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811">
    <w:name w:val="xl408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">
    <w:name w:val="xl406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710">
    <w:name w:val="Ñòèëü117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1112">
    <w:name w:val="Ñòèëü1412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122">
    <w:name w:val="Ñòèëü14121112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52">
    <w:name w:val="xl245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91111112">
    <w:name w:val="Ñòèëü191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112">
    <w:name w:val="çàãîëîâîê 3212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1112">
    <w:name w:val="Body Text 2312111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12">
    <w:name w:val="çàãîëîâîê 31211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26">
    <w:name w:val="Body Text Indent 226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331111112">
    <w:name w:val="çàãîëîâîê 3311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10">
    <w:name w:val="Body Text 210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">
    <w:name w:val="Body Text 223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611112">
    <w:name w:val="Body Text 261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51120">
    <w:name w:val="çàãîëîâîê 35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390">
    <w:name w:val="Список 139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1400">
    <w:name w:val="Список 140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420">
    <w:name w:val="Список с маркерами42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21">
    <w:name w:val="Список с номерами42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2">
    <w:name w:val="Title32"/>
    <w:basedOn w:val="1f7"/>
    <w:rsid w:val="00377404"/>
    <w:pPr>
      <w:jc w:val="center"/>
    </w:pPr>
    <w:rPr>
      <w:rFonts w:ascii="Arial" w:hAnsi="Arial"/>
      <w:b/>
      <w:caps/>
      <w:sz w:val="28"/>
    </w:rPr>
  </w:style>
  <w:style w:type="paragraph" w:customStyle="1" w:styleId="Title321">
    <w:name w:val="Title321"/>
    <w:basedOn w:val="1f7"/>
    <w:rsid w:val="00377404"/>
    <w:pPr>
      <w:jc w:val="center"/>
    </w:pPr>
    <w:rPr>
      <w:rFonts w:ascii="Arial" w:hAnsi="Arial"/>
      <w:b/>
      <w:caps/>
      <w:sz w:val="28"/>
    </w:rPr>
  </w:style>
  <w:style w:type="paragraph" w:customStyle="1" w:styleId="Title3212">
    <w:name w:val="Title3212"/>
    <w:basedOn w:val="1f7"/>
    <w:rsid w:val="00377404"/>
    <w:pPr>
      <w:jc w:val="center"/>
    </w:pPr>
    <w:rPr>
      <w:rFonts w:ascii="Arial" w:hAnsi="Arial"/>
      <w:b/>
      <w:caps/>
      <w:sz w:val="28"/>
    </w:rPr>
  </w:style>
  <w:style w:type="paragraph" w:customStyle="1" w:styleId="2170">
    <w:name w:val="Основной текст 217"/>
    <w:basedOn w:val="a1"/>
    <w:rsid w:val="00377404"/>
    <w:pPr>
      <w:widowControl w:val="0"/>
      <w:spacing w:after="120"/>
      <w:ind w:left="283"/>
    </w:pPr>
    <w:rPr>
      <w:sz w:val="20"/>
      <w:szCs w:val="20"/>
    </w:rPr>
  </w:style>
  <w:style w:type="paragraph" w:customStyle="1" w:styleId="BodyText3">
    <w:name w:val="Body Text3"/>
    <w:basedOn w:val="1f7"/>
    <w:rsid w:val="00377404"/>
    <w:pPr>
      <w:widowControl w:val="0"/>
      <w:spacing w:after="120"/>
    </w:pPr>
    <w:rPr>
      <w:sz w:val="20"/>
    </w:rPr>
  </w:style>
  <w:style w:type="paragraph" w:customStyle="1" w:styleId="2f3">
    <w:name w:val="Верхний колонтитул2"/>
    <w:basedOn w:val="a1"/>
    <w:rsid w:val="00377404"/>
    <w:pPr>
      <w:widowControl w:val="0"/>
      <w:tabs>
        <w:tab w:val="center" w:pos="4153"/>
        <w:tab w:val="right" w:pos="8306"/>
      </w:tabs>
    </w:pPr>
    <w:rPr>
      <w:sz w:val="20"/>
      <w:szCs w:val="20"/>
    </w:rPr>
  </w:style>
  <w:style w:type="paragraph" w:customStyle="1" w:styleId="1fa">
    <w:name w:val="Основной текст1"/>
    <w:basedOn w:val="1f7"/>
    <w:rsid w:val="00377404"/>
    <w:pPr>
      <w:spacing w:after="120"/>
    </w:pPr>
    <w:rPr>
      <w:sz w:val="20"/>
    </w:rPr>
  </w:style>
  <w:style w:type="paragraph" w:customStyle="1" w:styleId="1fb">
    <w:name w:val="Верхний колонтитул1"/>
    <w:basedOn w:val="a1"/>
    <w:rsid w:val="00377404"/>
    <w:pPr>
      <w:widowControl w:val="0"/>
      <w:tabs>
        <w:tab w:val="center" w:pos="4153"/>
        <w:tab w:val="right" w:pos="8306"/>
      </w:tabs>
    </w:pPr>
    <w:rPr>
      <w:sz w:val="20"/>
      <w:szCs w:val="20"/>
    </w:rPr>
  </w:style>
  <w:style w:type="paragraph" w:customStyle="1" w:styleId="Title3">
    <w:name w:val="Title3"/>
    <w:basedOn w:val="1f7"/>
    <w:rsid w:val="00377404"/>
    <w:pPr>
      <w:jc w:val="center"/>
    </w:pPr>
    <w:rPr>
      <w:rFonts w:ascii="Arial" w:hAnsi="Arial"/>
      <w:b/>
      <w:caps/>
      <w:sz w:val="28"/>
    </w:rPr>
  </w:style>
  <w:style w:type="paragraph" w:customStyle="1" w:styleId="224">
    <w:name w:val="Основной текст 22"/>
    <w:basedOn w:val="a1"/>
    <w:rsid w:val="00377404"/>
    <w:pPr>
      <w:widowControl w:val="0"/>
      <w:spacing w:after="120"/>
      <w:ind w:left="283"/>
    </w:pPr>
    <w:rPr>
      <w:sz w:val="20"/>
      <w:szCs w:val="20"/>
    </w:rPr>
  </w:style>
  <w:style w:type="paragraph" w:customStyle="1" w:styleId="1fc">
    <w:name w:val="Подзаголовок1"/>
    <w:basedOn w:val="1f7"/>
    <w:rsid w:val="00377404"/>
    <w:pPr>
      <w:spacing w:after="60"/>
      <w:jc w:val="center"/>
    </w:pPr>
    <w:rPr>
      <w:rFonts w:ascii="Arial" w:hAnsi="Arial"/>
      <w:i/>
    </w:rPr>
  </w:style>
  <w:style w:type="paragraph" w:customStyle="1" w:styleId="BodyText4">
    <w:name w:val="Body Text4"/>
    <w:basedOn w:val="1f7"/>
    <w:rsid w:val="00377404"/>
    <w:pPr>
      <w:widowControl w:val="0"/>
      <w:spacing w:after="120"/>
    </w:pPr>
    <w:rPr>
      <w:sz w:val="20"/>
    </w:rPr>
  </w:style>
  <w:style w:type="paragraph" w:customStyle="1" w:styleId="Title32121">
    <w:name w:val="Title32121"/>
    <w:basedOn w:val="1f7"/>
    <w:rsid w:val="00377404"/>
    <w:pPr>
      <w:jc w:val="center"/>
    </w:pPr>
    <w:rPr>
      <w:rFonts w:ascii="Arial" w:hAnsi="Arial"/>
      <w:b/>
      <w:caps/>
      <w:sz w:val="28"/>
    </w:rPr>
  </w:style>
  <w:style w:type="paragraph" w:customStyle="1" w:styleId="BodyText310">
    <w:name w:val="Body Text31"/>
    <w:basedOn w:val="1f7"/>
    <w:rsid w:val="00377404"/>
    <w:pPr>
      <w:widowControl w:val="0"/>
      <w:spacing w:after="120"/>
    </w:pPr>
    <w:rPr>
      <w:sz w:val="20"/>
    </w:rPr>
  </w:style>
  <w:style w:type="paragraph" w:customStyle="1" w:styleId="BodyText1">
    <w:name w:val="Body Text1"/>
    <w:basedOn w:val="1f7"/>
    <w:rsid w:val="00377404"/>
    <w:pPr>
      <w:spacing w:after="120"/>
    </w:pPr>
    <w:rPr>
      <w:sz w:val="20"/>
    </w:rPr>
  </w:style>
  <w:style w:type="paragraph" w:customStyle="1" w:styleId="Title3211">
    <w:name w:val="Title3211"/>
    <w:basedOn w:val="1f7"/>
    <w:rsid w:val="00377404"/>
    <w:pPr>
      <w:jc w:val="center"/>
    </w:pPr>
    <w:rPr>
      <w:rFonts w:ascii="Arial" w:hAnsi="Arial"/>
      <w:b/>
      <w:caps/>
      <w:sz w:val="28"/>
    </w:rPr>
  </w:style>
  <w:style w:type="paragraph" w:customStyle="1" w:styleId="Title322">
    <w:name w:val="Title322"/>
    <w:basedOn w:val="1f7"/>
    <w:rsid w:val="00377404"/>
    <w:pPr>
      <w:jc w:val="center"/>
    </w:pPr>
    <w:rPr>
      <w:rFonts w:ascii="Arial" w:hAnsi="Arial"/>
      <w:b/>
      <w:caps/>
      <w:sz w:val="28"/>
    </w:rPr>
  </w:style>
  <w:style w:type="paragraph" w:customStyle="1" w:styleId="afff">
    <w:name w:val="*)"/>
    <w:basedOn w:val="af3"/>
    <w:rsid w:val="00377404"/>
    <w:rPr>
      <w:sz w:val="16"/>
    </w:rPr>
  </w:style>
  <w:style w:type="paragraph" w:customStyle="1" w:styleId="Title325">
    <w:name w:val="Title325"/>
    <w:basedOn w:val="a1"/>
    <w:rsid w:val="00377404"/>
    <w:pPr>
      <w:jc w:val="center"/>
    </w:pPr>
    <w:rPr>
      <w:rFonts w:ascii="Arial" w:hAnsi="Arial"/>
      <w:b/>
      <w:caps/>
      <w:sz w:val="28"/>
      <w:szCs w:val="20"/>
    </w:rPr>
  </w:style>
  <w:style w:type="paragraph" w:customStyle="1" w:styleId="1322">
    <w:name w:val="заголовок 132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411111">
    <w:name w:val="Ñòèëü114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11111">
    <w:name w:val="Ñòèëü114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111111">
    <w:name w:val="Ñòèëü114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431">
    <w:name w:val="заголовок4.31"/>
    <w:basedOn w:val="a1"/>
    <w:next w:val="a1"/>
    <w:rsid w:val="00377404"/>
    <w:pPr>
      <w:keepNext/>
      <w:spacing w:before="120" w:after="120"/>
      <w:jc w:val="center"/>
    </w:pPr>
    <w:rPr>
      <w:b/>
      <w:sz w:val="20"/>
      <w:szCs w:val="20"/>
    </w:rPr>
  </w:style>
  <w:style w:type="paragraph" w:styleId="3f">
    <w:name w:val="List 3"/>
    <w:basedOn w:val="a1"/>
    <w:rsid w:val="00377404"/>
    <w:pPr>
      <w:ind w:left="849" w:hanging="283"/>
      <w:jc w:val="left"/>
    </w:pPr>
    <w:rPr>
      <w:sz w:val="20"/>
      <w:szCs w:val="20"/>
    </w:rPr>
  </w:style>
  <w:style w:type="paragraph" w:customStyle="1" w:styleId="BodyText2238">
    <w:name w:val="Body Text 2238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afff0">
    <w:name w:val="Нижний.колонтитул"/>
    <w:basedOn w:val="a1"/>
    <w:rsid w:val="00377404"/>
    <w:pPr>
      <w:tabs>
        <w:tab w:val="center" w:pos="4320"/>
        <w:tab w:val="right" w:pos="8640"/>
      </w:tabs>
      <w:jc w:val="left"/>
    </w:pPr>
    <w:rPr>
      <w:rFonts w:ascii="MS Sans Serif" w:hAnsi="MS Sans Serif"/>
      <w:sz w:val="20"/>
      <w:szCs w:val="20"/>
      <w:lang w:val="en-US"/>
    </w:rPr>
  </w:style>
  <w:style w:type="paragraph" w:customStyle="1" w:styleId="1fd">
    <w:name w:val="заголовок.1"/>
    <w:basedOn w:val="a1"/>
    <w:next w:val="a1"/>
    <w:rsid w:val="00377404"/>
    <w:pPr>
      <w:keepNext/>
      <w:spacing w:line="360" w:lineRule="auto"/>
      <w:jc w:val="left"/>
    </w:pPr>
    <w:rPr>
      <w:rFonts w:ascii="Arial" w:hAnsi="Arial"/>
      <w:b/>
      <w:sz w:val="20"/>
      <w:szCs w:val="20"/>
    </w:rPr>
  </w:style>
  <w:style w:type="paragraph" w:customStyle="1" w:styleId="31310">
    <w:name w:val="Верхний колонтитул3131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153">
    <w:name w:val="Верхний колонтитул315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caaieiaie31">
    <w:name w:val="caaieiaie 3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4313">
    <w:name w:val="заголовок4.313"/>
    <w:basedOn w:val="a1"/>
    <w:next w:val="a1"/>
    <w:rsid w:val="00377404"/>
    <w:pPr>
      <w:keepNext/>
      <w:spacing w:before="120" w:after="120"/>
      <w:jc w:val="center"/>
    </w:pPr>
    <w:rPr>
      <w:b/>
      <w:sz w:val="20"/>
      <w:szCs w:val="20"/>
    </w:rPr>
  </w:style>
  <w:style w:type="paragraph" w:customStyle="1" w:styleId="2310">
    <w:name w:val="заголовок 231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BodyTextIndent213">
    <w:name w:val="Body Text Indent 213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caaieiaie3">
    <w:name w:val="caaieiaie 3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32">
    <w:name w:val="Верхний колонтитул3132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322">
    <w:name w:val="заголовок 33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311">
    <w:name w:val="Верхний колонтитул31311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3113">
    <w:name w:val="заголовок 331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911">
    <w:name w:val="заголовок 39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c">
    <w:name w:val="Âåðõíèé êîëîíòèòóë31"/>
    <w:basedOn w:val="a1"/>
    <w:rsid w:val="00377404"/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331112">
    <w:name w:val="заголовок 3311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62">
    <w:name w:val="Верхний колонтитул316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311110">
    <w:name w:val="заголовок 33111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610">
    <w:name w:val="Верхний колонтитул3161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BodyTextIndent23511">
    <w:name w:val="Body Text Indent 235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171">
    <w:name w:val="Верхний колонтитул317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133">
    <w:name w:val="Верхний колонтитул3133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331">
    <w:name w:val="заголовок 333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312">
    <w:name w:val="Верхний колонтитул31312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3122">
    <w:name w:val="заголовок 331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32">
    <w:name w:val="Body Text Indent 233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1120">
    <w:name w:val="заголовок 3311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1112">
    <w:name w:val="Body Text Indent 2311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311">
    <w:name w:val="Body Text Indent 233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52">
    <w:name w:val="Body Text Indent 235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11111">
    <w:name w:val="Body Text Indent 23111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11120">
    <w:name w:val="заголовок 33111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620">
    <w:name w:val="Верхний колонтитул3162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BodyTextIndent2362">
    <w:name w:val="Body Text Indent 236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512">
    <w:name w:val="Body Text Indent 235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111110">
    <w:name w:val="заголовок 331111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611">
    <w:name w:val="Верхний колонтитул31611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BodyTextIndent23611">
    <w:name w:val="Body Text Indent 236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5111">
    <w:name w:val="Body Text Indent 2351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180">
    <w:name w:val="Верхний колонтитул318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134">
    <w:name w:val="Верхний колонтитул3134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340">
    <w:name w:val="заголовок 334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313">
    <w:name w:val="Верхний колонтитул31313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313">
    <w:name w:val="заголовок 3313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113">
    <w:name w:val="Body Text Indent 2311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33">
    <w:name w:val="Body Text Indent 233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1130">
    <w:name w:val="заголовок 33113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1113">
    <w:name w:val="Body Text Indent 23111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312">
    <w:name w:val="Body Text Indent 233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53">
    <w:name w:val="Body Text Indent 235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11112">
    <w:name w:val="Body Text Indent 23111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1113">
    <w:name w:val="заголовок 331113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63">
    <w:name w:val="Верхний колонтитул3163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BodyTextIndent2363">
    <w:name w:val="Body Text Indent 236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513">
    <w:name w:val="Body Text Indent 2351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11112">
    <w:name w:val="заголовок 331111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612">
    <w:name w:val="Верхний колонтитул31612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BodyTextIndent23612">
    <w:name w:val="Body Text Indent 236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5112">
    <w:name w:val="Body Text Indent 2351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16111">
    <w:name w:val="Верхний колонтитул316111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BodyTextIndent2351111">
    <w:name w:val="Body Text Indent 23511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811">
    <w:name w:val="Body Text Indent 238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190">
    <w:name w:val="Верхний колонтитул319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124">
    <w:name w:val="Верхний колонтитул3124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135">
    <w:name w:val="Верхний колонтитул3135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350">
    <w:name w:val="заголовок 335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314">
    <w:name w:val="Верхний колонтитул31314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314">
    <w:name w:val="заголовок 3314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114">
    <w:name w:val="Body Text Indent 2311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34">
    <w:name w:val="Body Text Indent 233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114">
    <w:name w:val="заголовок 33114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1114">
    <w:name w:val="Body Text Indent 23111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313">
    <w:name w:val="Body Text Indent 2331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54">
    <w:name w:val="Body Text Indent 235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11113">
    <w:name w:val="Body Text Indent 231111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1114">
    <w:name w:val="заголовок 331114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64">
    <w:name w:val="Верхний колонтитул3164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BodyTextIndent2364">
    <w:name w:val="Body Text Indent 236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514">
    <w:name w:val="Body Text Indent 2351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11113">
    <w:name w:val="заголовок 3311113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613">
    <w:name w:val="Верхний колонтитул31613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BodyTextIndent23613">
    <w:name w:val="Body Text Indent 2361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5113">
    <w:name w:val="Body Text Indent 23511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82">
    <w:name w:val="Body Text Indent 238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16112">
    <w:name w:val="Верхний колонтитул316112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BodyTextIndent2351112">
    <w:name w:val="Body Text Indent 23511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812">
    <w:name w:val="Body Text Indent 238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6120">
    <w:name w:val="заголовок 361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8111">
    <w:name w:val="Body Text Indent 2381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6111">
    <w:name w:val="заголовок 3611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101">
    <w:name w:val="Верхний колонтитул3110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125">
    <w:name w:val="Верхний колонтитул3125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136">
    <w:name w:val="Верхний колонтитул3136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360">
    <w:name w:val="заголовок 336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315">
    <w:name w:val="Верхний колонтитул31315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315">
    <w:name w:val="заголовок 3315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115">
    <w:name w:val="Body Text Indent 2311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35">
    <w:name w:val="Body Text Indent 233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115">
    <w:name w:val="заголовок 33115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1115">
    <w:name w:val="Body Text Indent 23111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314">
    <w:name w:val="Body Text Indent 2331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55">
    <w:name w:val="Body Text Indent 235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11114">
    <w:name w:val="Body Text Indent 231111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1115">
    <w:name w:val="заголовок 331115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65">
    <w:name w:val="Верхний колонтитул3165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BodyTextIndent2365">
    <w:name w:val="Body Text Indent 236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515">
    <w:name w:val="Body Text Indent 2351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11114">
    <w:name w:val="заголовок 3311114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614">
    <w:name w:val="Верхний колонтитул31614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BodyTextIndent23614">
    <w:name w:val="Body Text Indent 2361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5114">
    <w:name w:val="Body Text Indent 23511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630">
    <w:name w:val="заголовок 363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83">
    <w:name w:val="Body Text Indent 238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16113">
    <w:name w:val="Верхний колонтитул316113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BodyTextIndent2351113">
    <w:name w:val="Body Text Indent 235111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813">
    <w:name w:val="Body Text Indent 2381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613">
    <w:name w:val="заголовок 3613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8112">
    <w:name w:val="Body Text Indent 2381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6112">
    <w:name w:val="заголовок 3611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81111">
    <w:name w:val="Body Text Indent 23811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61111">
    <w:name w:val="заголовок 36111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1f0">
    <w:name w:val="заголовок.11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3126">
    <w:name w:val="Верхний колонтитул3126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137">
    <w:name w:val="Верхний колонтитул3137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37">
    <w:name w:val="заголовок 337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316">
    <w:name w:val="Верхний колонтитул31316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316">
    <w:name w:val="заголовок 3316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116">
    <w:name w:val="Body Text Indent 23116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36">
    <w:name w:val="Body Text Indent 2336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116">
    <w:name w:val="заголовок 33116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1116">
    <w:name w:val="Body Text Indent 231116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315">
    <w:name w:val="Body Text Indent 2331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56">
    <w:name w:val="Body Text Indent 2356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11115">
    <w:name w:val="Body Text Indent 231111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1116">
    <w:name w:val="заголовок 331116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66">
    <w:name w:val="Верхний колонтитул3166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BodyTextIndent2366">
    <w:name w:val="Body Text Indent 2366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516">
    <w:name w:val="Body Text Indent 23516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11115">
    <w:name w:val="заголовок 3311115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615">
    <w:name w:val="Верхний колонтитул31615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BodyTextIndent23615">
    <w:name w:val="Body Text Indent 2361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5115">
    <w:name w:val="Body Text Indent 23511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640">
    <w:name w:val="заголовок 364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84">
    <w:name w:val="Body Text Indent 238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16114">
    <w:name w:val="Верхний колонтитул316114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BodyTextIndent2351114">
    <w:name w:val="Body Text Indent 235111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814">
    <w:name w:val="Body Text Indent 2381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614">
    <w:name w:val="заголовок 3614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8113">
    <w:name w:val="Body Text Indent 23811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6113">
    <w:name w:val="заголовок 36113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81112">
    <w:name w:val="Body Text Indent 23811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61112">
    <w:name w:val="заголовок 36111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811111">
    <w:name w:val="Body Text Indent 238111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611111">
    <w:name w:val="заголовок 361111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34">
    <w:name w:val="Body Text Indent 34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343">
    <w:name w:val="Body Text Indent 343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3433">
    <w:name w:val="Body Text Indent 3433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3">
    <w:name w:val="Body Text Indent 23113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">
    <w:name w:val="заголовок 3433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361">
    <w:name w:val="Body Text Indent 36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430">
    <w:name w:val="Список с маркерами43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32">
    <w:name w:val="Список с номерами43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41">
    <w:name w:val="Body Text Indent 34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3431">
    <w:name w:val="Body Text Indent 343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1">
    <w:name w:val="Body Text Indent 23113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34331">
    <w:name w:val="Body Text Indent 3433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31">
    <w:name w:val="Body Text Indent 231133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1">
    <w:name w:val="заголовок 3433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3611">
    <w:name w:val="Body Text Indent 361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115">
    <w:name w:val="заголовок.111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Tablehead">
    <w:name w:val="Table head"/>
    <w:basedOn w:val="Tablename"/>
    <w:rsid w:val="00377404"/>
    <w:pPr>
      <w:spacing w:before="60" w:after="40" w:line="120" w:lineRule="exact"/>
    </w:pPr>
    <w:rPr>
      <w:b w:val="0"/>
      <w:sz w:val="12"/>
    </w:rPr>
  </w:style>
  <w:style w:type="paragraph" w:customStyle="1" w:styleId="Tablename">
    <w:name w:val="Table name"/>
    <w:rsid w:val="00377404"/>
    <w:pPr>
      <w:jc w:val="center"/>
    </w:pPr>
    <w:rPr>
      <w:rFonts w:ascii="ACSRS" w:hAnsi="ACSRS"/>
      <w:b/>
      <w:noProof/>
      <w:sz w:val="18"/>
    </w:rPr>
  </w:style>
  <w:style w:type="paragraph" w:customStyle="1" w:styleId="11117">
    <w:name w:val="заголовок1.111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Cs w:val="20"/>
    </w:rPr>
  </w:style>
  <w:style w:type="paragraph" w:customStyle="1" w:styleId="afff1">
    <w:name w:val="Документ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56">
    <w:name w:val="Документ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313">
    <w:name w:val="цифры13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3231">
    <w:name w:val="Верхний колонтитул323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Headintext3">
    <w:name w:val="Head in text3"/>
    <w:basedOn w:val="Textbody"/>
    <w:rsid w:val="00377404"/>
    <w:pPr>
      <w:spacing w:before="160"/>
    </w:pPr>
    <w:rPr>
      <w:b/>
    </w:rPr>
  </w:style>
  <w:style w:type="paragraph" w:customStyle="1" w:styleId="Normal323">
    <w:name w:val="Normal323"/>
    <w:rsid w:val="00377404"/>
    <w:rPr>
      <w:rFonts w:ascii="Times New Roman CYR" w:hAnsi="Times New Roman CYR"/>
      <w:sz w:val="24"/>
    </w:rPr>
  </w:style>
  <w:style w:type="paragraph" w:customStyle="1" w:styleId="65">
    <w:name w:val="текст сноски6"/>
    <w:basedOn w:val="a1"/>
    <w:rsid w:val="00377404"/>
    <w:pPr>
      <w:widowControl w:val="0"/>
    </w:pPr>
    <w:rPr>
      <w:szCs w:val="20"/>
    </w:rPr>
  </w:style>
  <w:style w:type="paragraph" w:customStyle="1" w:styleId="12241">
    <w:name w:val="заголовок 1224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1261">
    <w:name w:val="заголовок 126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253">
    <w:name w:val="заголовок 25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BodyTextIndent227">
    <w:name w:val="Body Text Indent 227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46">
    <w:name w:val="Äîêóìåíò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57">
    <w:name w:val="çàãîëîâîê 15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4b">
    <w:name w:val="öèôðû14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140">
    <w:name w:val="заголовок 214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12140">
    <w:name w:val="заголовок 1214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BodyText34">
    <w:name w:val="Body Text 34"/>
    <w:basedOn w:val="216"/>
    <w:rsid w:val="00377404"/>
    <w:pPr>
      <w:widowControl w:val="0"/>
      <w:spacing w:after="120"/>
      <w:ind w:left="283"/>
      <w:jc w:val="both"/>
    </w:pPr>
    <w:rPr>
      <w:b w:val="0"/>
      <w:caps w:val="0"/>
      <w:lang w:eastAsia="ru-RU"/>
    </w:rPr>
  </w:style>
  <w:style w:type="paragraph" w:customStyle="1" w:styleId="BodyText212">
    <w:name w:val="Body Text 212"/>
    <w:basedOn w:val="a1"/>
    <w:rsid w:val="00377404"/>
    <w:pPr>
      <w:widowControl w:val="0"/>
      <w:spacing w:before="120"/>
      <w:ind w:firstLine="709"/>
    </w:pPr>
    <w:rPr>
      <w:rFonts w:ascii="Times New Roman CYR" w:hAnsi="Times New Roman CYR"/>
      <w:szCs w:val="20"/>
    </w:rPr>
  </w:style>
  <w:style w:type="paragraph" w:customStyle="1" w:styleId="BodyTextIndent211114">
    <w:name w:val="Body Text Indent 211114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Indent21115">
    <w:name w:val="Body Text Indent 21115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234">
    <w:name w:val="Body Text 23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315">
    <w:name w:val="Body Text 231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01">
    <w:name w:val="Ñòèëü120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270">
    <w:name w:val="Ñòèëü122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58">
    <w:name w:val="заголовок 15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940">
    <w:name w:val="Ñòèëü19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40">
    <w:name w:val="çàãîëîâîê 312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41">
    <w:name w:val="çàãîëîâîê 33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4">
    <w:name w:val="Body Text 2312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913">
    <w:name w:val="Ñòèëü19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30">
    <w:name w:val="çàãîëîâîê 312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32">
    <w:name w:val="çàãîëîâîê 32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3">
    <w:name w:val="Body Text 2312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30">
    <w:name w:val="çàãîëîâîê 33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4">
    <w:name w:val="Ñòèëü19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3">
    <w:name w:val="çàãîëîâîê 312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3">
    <w:name w:val="çàãîëîâîê 32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3">
    <w:name w:val="Body Text 23121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31">
    <w:name w:val="çàãîëîâîê 33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2">
    <w:name w:val="Ñòèëü19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12">
    <w:name w:val="çàãîëîâîê 312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3">
    <w:name w:val="çàãîëîâîê 3212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2">
    <w:name w:val="Body Text 2312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121">
    <w:name w:val="çàãîëîâîê 33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12">
    <w:name w:val="çàãîëîâîê 3212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25">
    <w:name w:val="текст сноски22"/>
    <w:basedOn w:val="a1"/>
    <w:rsid w:val="00377404"/>
    <w:pPr>
      <w:widowControl w:val="0"/>
    </w:pPr>
    <w:rPr>
      <w:szCs w:val="20"/>
    </w:rPr>
  </w:style>
  <w:style w:type="paragraph" w:customStyle="1" w:styleId="1422">
    <w:name w:val="Список 142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440">
    <w:name w:val="Список с маркерами44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41">
    <w:name w:val="Список с номерами44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212112">
    <w:name w:val="çàãîëîâîê 3212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211112">
    <w:name w:val="çàãîëîâîê 312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20">
    <w:name w:val="çàãîëîâîê 33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112">
    <w:name w:val="Ñòèëü19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12">
    <w:name w:val="çàãîëîâîê 3212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112">
    <w:name w:val="Body Text 231211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2">
    <w:name w:val="çàãîëîâîê 3121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12">
    <w:name w:val="çàãîëîâîê 331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120">
    <w:name w:val="Верхний колонтитул3112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91111113">
    <w:name w:val="Ñòèëü19111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53">
    <w:name w:val="xl245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27">
    <w:name w:val="Верхний колонтитул3127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23121111113">
    <w:name w:val="Body Text 231211111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13">
    <w:name w:val="çàãîëîâîê 3121111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113">
    <w:name w:val="çàãîëîâîê 331111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11113">
    <w:name w:val="çàãîëîâîê 321211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38">
    <w:name w:val="Верхний колонтитул3138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911111121">
    <w:name w:val="Ñòèëü191111112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1121">
    <w:name w:val="çàãîëîâîê 321211112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11121">
    <w:name w:val="Body Text 23121111112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121">
    <w:name w:val="çàãîëîâîê 3121111112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261">
    <w:name w:val="Body Text Indent 2261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xl242121">
    <w:name w:val="xl24212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311111121">
    <w:name w:val="çàãîëîâîê 331111112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61111">
    <w:name w:val="xl406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111">
    <w:name w:val="заголовок 1311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571">
    <w:name w:val="заголовок5.71"/>
    <w:basedOn w:val="a1"/>
    <w:next w:val="a1"/>
    <w:rsid w:val="00377404"/>
    <w:pPr>
      <w:keepNext/>
      <w:jc w:val="left"/>
    </w:pPr>
    <w:rPr>
      <w:b/>
      <w:szCs w:val="20"/>
    </w:rPr>
  </w:style>
  <w:style w:type="paragraph" w:styleId="afff2">
    <w:name w:val="envelope address"/>
    <w:basedOn w:val="a1"/>
    <w:rsid w:val="00377404"/>
    <w:pPr>
      <w:framePr w:w="7920" w:h="1980" w:hRule="exact" w:hSpace="180" w:wrap="auto" w:hAnchor="page" w:xAlign="center" w:yAlign="bottom"/>
      <w:ind w:left="2880"/>
      <w:jc w:val="left"/>
    </w:pPr>
    <w:rPr>
      <w:rFonts w:ascii="MS Sans Serif" w:hAnsi="MS Sans Serif"/>
      <w:szCs w:val="20"/>
      <w:lang w:val="en-US"/>
    </w:rPr>
  </w:style>
  <w:style w:type="paragraph" w:customStyle="1" w:styleId="Tablebody">
    <w:name w:val="Table body"/>
    <w:basedOn w:val="Textbody"/>
    <w:rsid w:val="00377404"/>
    <w:pPr>
      <w:ind w:right="113"/>
      <w:jc w:val="right"/>
    </w:pPr>
  </w:style>
  <w:style w:type="paragraph" w:customStyle="1" w:styleId="Tablebody1">
    <w:name w:val="Table body1"/>
    <w:basedOn w:val="Textbody"/>
    <w:rsid w:val="00377404"/>
    <w:pPr>
      <w:ind w:right="113"/>
      <w:jc w:val="right"/>
    </w:pPr>
  </w:style>
  <w:style w:type="paragraph" w:customStyle="1" w:styleId="Tablename1">
    <w:name w:val="Table name1"/>
    <w:rsid w:val="00377404"/>
    <w:pPr>
      <w:jc w:val="center"/>
    </w:pPr>
    <w:rPr>
      <w:rFonts w:ascii="ACSRS" w:hAnsi="ACSRS"/>
      <w:b/>
      <w:noProof/>
      <w:sz w:val="18"/>
    </w:rPr>
  </w:style>
  <w:style w:type="paragraph" w:customStyle="1" w:styleId="Tablehead1">
    <w:name w:val="Table head1"/>
    <w:basedOn w:val="Tablename"/>
    <w:rsid w:val="00377404"/>
    <w:pPr>
      <w:spacing w:before="60" w:after="40" w:line="120" w:lineRule="exact"/>
    </w:pPr>
    <w:rPr>
      <w:b w:val="0"/>
      <w:sz w:val="12"/>
    </w:rPr>
  </w:style>
  <w:style w:type="paragraph" w:customStyle="1" w:styleId="Textbody1">
    <w:name w:val="Text body1"/>
    <w:rsid w:val="00377404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BodyTextIndent212">
    <w:name w:val="Body Text Indent 2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Headintext0">
    <w:name w:val="Head.in.text"/>
    <w:basedOn w:val="Textbody0"/>
    <w:rsid w:val="00377404"/>
    <w:pPr>
      <w:spacing w:before="160"/>
    </w:pPr>
    <w:rPr>
      <w:b/>
    </w:rPr>
  </w:style>
  <w:style w:type="paragraph" w:customStyle="1" w:styleId="Textbody0">
    <w:name w:val="Text.body"/>
    <w:rsid w:val="00377404"/>
    <w:pPr>
      <w:spacing w:before="20" w:after="80" w:line="130" w:lineRule="exact"/>
    </w:pPr>
    <w:rPr>
      <w:rFonts w:ascii="ACSRS" w:hAnsi="ACSRS"/>
      <w:sz w:val="13"/>
    </w:rPr>
  </w:style>
  <w:style w:type="paragraph" w:customStyle="1" w:styleId="afff3">
    <w:name w:val="текст.сноски"/>
    <w:basedOn w:val="a1"/>
    <w:rsid w:val="00377404"/>
    <w:pPr>
      <w:jc w:val="left"/>
    </w:pPr>
    <w:rPr>
      <w:rFonts w:ascii="MS Sans Serif" w:hAnsi="MS Sans Serif"/>
      <w:sz w:val="20"/>
      <w:szCs w:val="20"/>
      <w:lang w:val="en-US"/>
    </w:rPr>
  </w:style>
  <w:style w:type="paragraph" w:customStyle="1" w:styleId="1fe">
    <w:name w:val="Верхний.колонтитул1"/>
    <w:basedOn w:val="a1"/>
    <w:rsid w:val="00377404"/>
    <w:pPr>
      <w:tabs>
        <w:tab w:val="center" w:pos="4320"/>
        <w:tab w:val="right" w:pos="8640"/>
      </w:tabs>
      <w:jc w:val="left"/>
    </w:pPr>
    <w:rPr>
      <w:rFonts w:ascii="MS Sans Serif" w:hAnsi="MS Sans Serif"/>
      <w:sz w:val="20"/>
      <w:szCs w:val="20"/>
      <w:lang w:val="en-US"/>
    </w:rPr>
  </w:style>
  <w:style w:type="paragraph" w:customStyle="1" w:styleId="Tablebody2">
    <w:name w:val="Table.body2"/>
    <w:basedOn w:val="Textbody0"/>
    <w:rsid w:val="00377404"/>
    <w:pPr>
      <w:ind w:right="113"/>
      <w:jc w:val="right"/>
    </w:pPr>
  </w:style>
  <w:style w:type="paragraph" w:customStyle="1" w:styleId="Table5name">
    <w:name w:val="Table5.name"/>
    <w:rsid w:val="00377404"/>
    <w:pPr>
      <w:jc w:val="center"/>
    </w:pPr>
    <w:rPr>
      <w:rFonts w:ascii="ACSRS" w:hAnsi="ACSRS"/>
      <w:b/>
      <w:sz w:val="18"/>
    </w:rPr>
  </w:style>
  <w:style w:type="paragraph" w:customStyle="1" w:styleId="Table4head">
    <w:name w:val="Table4.head"/>
    <w:basedOn w:val="Table5name"/>
    <w:rsid w:val="00377404"/>
    <w:pPr>
      <w:spacing w:before="60" w:after="40" w:line="120" w:lineRule="exact"/>
    </w:pPr>
    <w:rPr>
      <w:b w:val="0"/>
      <w:sz w:val="12"/>
    </w:rPr>
  </w:style>
  <w:style w:type="paragraph" w:customStyle="1" w:styleId="BodyText8Indent2">
    <w:name w:val="Body.Text8.Indent.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6Text726">
    <w:name w:val="Body6.Text7.26"/>
    <w:basedOn w:val="a1"/>
    <w:rsid w:val="00377404"/>
    <w:pPr>
      <w:spacing w:line="360" w:lineRule="auto"/>
      <w:ind w:firstLine="720"/>
      <w:jc w:val="left"/>
    </w:pPr>
    <w:rPr>
      <w:rFonts w:ascii="Arial" w:hAnsi="Arial"/>
      <w:sz w:val="20"/>
      <w:szCs w:val="20"/>
    </w:rPr>
  </w:style>
  <w:style w:type="paragraph" w:customStyle="1" w:styleId="Table3body1">
    <w:name w:val="Table3.body1"/>
    <w:basedOn w:val="Textbody0"/>
    <w:rsid w:val="00377404"/>
    <w:pPr>
      <w:ind w:right="113"/>
      <w:jc w:val="right"/>
    </w:pPr>
  </w:style>
  <w:style w:type="paragraph" w:customStyle="1" w:styleId="Body5Text6Indent321">
    <w:name w:val="Body5.Text6.Indent3.2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4Text5213">
    <w:name w:val="Body4.Text5.213"/>
    <w:basedOn w:val="a1"/>
    <w:rsid w:val="00377404"/>
    <w:pPr>
      <w:spacing w:line="360" w:lineRule="auto"/>
      <w:ind w:firstLine="720"/>
      <w:jc w:val="left"/>
    </w:pPr>
    <w:rPr>
      <w:rFonts w:ascii="Arial" w:hAnsi="Arial"/>
      <w:sz w:val="20"/>
      <w:szCs w:val="20"/>
    </w:rPr>
  </w:style>
  <w:style w:type="paragraph" w:customStyle="1" w:styleId="Table2name1">
    <w:name w:val="Table2.name1"/>
    <w:rsid w:val="00377404"/>
    <w:pPr>
      <w:jc w:val="center"/>
    </w:pPr>
    <w:rPr>
      <w:rFonts w:ascii="ACSRS" w:hAnsi="ACSRS"/>
      <w:b/>
      <w:sz w:val="18"/>
    </w:rPr>
  </w:style>
  <w:style w:type="paragraph" w:customStyle="1" w:styleId="Table1head1">
    <w:name w:val="Table1.head1"/>
    <w:basedOn w:val="Table5name"/>
    <w:rsid w:val="00377404"/>
    <w:pPr>
      <w:spacing w:before="60" w:after="40" w:line="120" w:lineRule="exact"/>
    </w:pPr>
    <w:rPr>
      <w:b w:val="0"/>
      <w:sz w:val="12"/>
    </w:rPr>
  </w:style>
  <w:style w:type="paragraph" w:customStyle="1" w:styleId="Head1in1text1">
    <w:name w:val="Head1.in1.text1"/>
    <w:basedOn w:val="Textbody0"/>
    <w:rsid w:val="00377404"/>
    <w:pPr>
      <w:spacing w:before="160"/>
    </w:pPr>
    <w:rPr>
      <w:b/>
    </w:rPr>
  </w:style>
  <w:style w:type="paragraph" w:customStyle="1" w:styleId="Text4body11">
    <w:name w:val="Text4.body11"/>
    <w:rsid w:val="00377404"/>
    <w:pPr>
      <w:spacing w:before="20" w:after="80" w:line="130" w:lineRule="exact"/>
    </w:pPr>
    <w:rPr>
      <w:rFonts w:ascii="ACSRS" w:hAnsi="ACSRS"/>
      <w:sz w:val="13"/>
    </w:rPr>
  </w:style>
  <w:style w:type="paragraph" w:customStyle="1" w:styleId="3425">
    <w:name w:val="Основной3.текст4.25"/>
    <w:basedOn w:val="a1"/>
    <w:rsid w:val="00377404"/>
    <w:pPr>
      <w:widowControl w:val="0"/>
      <w:spacing w:after="120"/>
      <w:ind w:left="283"/>
      <w:jc w:val="left"/>
    </w:pPr>
    <w:rPr>
      <w:sz w:val="20"/>
      <w:szCs w:val="20"/>
    </w:rPr>
  </w:style>
  <w:style w:type="paragraph" w:customStyle="1" w:styleId="2330">
    <w:name w:val="Основной2.текст3.с.отступом.3"/>
    <w:basedOn w:val="a1"/>
    <w:rsid w:val="00377404"/>
    <w:pPr>
      <w:widowControl w:val="0"/>
      <w:spacing w:before="120" w:line="280" w:lineRule="exact"/>
      <w:ind w:firstLine="709"/>
    </w:pPr>
    <w:rPr>
      <w:i/>
      <w:sz w:val="20"/>
      <w:szCs w:val="20"/>
    </w:rPr>
  </w:style>
  <w:style w:type="paragraph" w:customStyle="1" w:styleId="218">
    <w:name w:val="текст2.примечания1"/>
    <w:basedOn w:val="a1"/>
    <w:rsid w:val="00377404"/>
    <w:pPr>
      <w:jc w:val="left"/>
    </w:pPr>
    <w:rPr>
      <w:sz w:val="20"/>
      <w:szCs w:val="20"/>
    </w:rPr>
  </w:style>
  <w:style w:type="paragraph" w:customStyle="1" w:styleId="3323">
    <w:name w:val="заголовок3.32"/>
    <w:basedOn w:val="a1"/>
    <w:next w:val="a1"/>
    <w:rsid w:val="00377404"/>
    <w:pPr>
      <w:keepNext/>
      <w:spacing w:before="120" w:after="120"/>
      <w:jc w:val="center"/>
    </w:pPr>
    <w:rPr>
      <w:b/>
      <w:sz w:val="20"/>
      <w:szCs w:val="20"/>
    </w:rPr>
  </w:style>
  <w:style w:type="paragraph" w:customStyle="1" w:styleId="2240">
    <w:name w:val="заголовок2.24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 w:val="20"/>
      <w:szCs w:val="20"/>
    </w:rPr>
  </w:style>
  <w:style w:type="paragraph" w:customStyle="1" w:styleId="1116">
    <w:name w:val="заголовок1.11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Body3Text3Indent223">
    <w:name w:val="Body3.Text3.Indent2.2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2Text2Indent1212">
    <w:name w:val="Body2.Text2.Indent1.2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1Text1211">
    <w:name w:val="Body1.Text1.211"/>
    <w:basedOn w:val="a1"/>
    <w:rsid w:val="00377404"/>
    <w:pPr>
      <w:spacing w:line="360" w:lineRule="auto"/>
      <w:ind w:firstLine="720"/>
      <w:jc w:val="left"/>
    </w:pPr>
    <w:rPr>
      <w:rFonts w:ascii="Arial" w:hAnsi="Arial"/>
      <w:sz w:val="20"/>
      <w:szCs w:val="20"/>
    </w:rPr>
  </w:style>
  <w:style w:type="paragraph" w:customStyle="1" w:styleId="11220">
    <w:name w:val="Основной1.текст1.22"/>
    <w:basedOn w:val="a1"/>
    <w:rsid w:val="00377404"/>
    <w:pPr>
      <w:widowControl w:val="0"/>
      <w:spacing w:before="120"/>
      <w:ind w:firstLine="720"/>
    </w:pPr>
    <w:rPr>
      <w:sz w:val="20"/>
      <w:szCs w:val="20"/>
    </w:rPr>
  </w:style>
  <w:style w:type="paragraph" w:customStyle="1" w:styleId="4311">
    <w:name w:val="заголовок4.311"/>
    <w:basedOn w:val="a1"/>
    <w:next w:val="a1"/>
    <w:rsid w:val="00377404"/>
    <w:pPr>
      <w:keepNext/>
      <w:spacing w:before="120" w:after="120"/>
      <w:jc w:val="center"/>
    </w:pPr>
    <w:rPr>
      <w:b/>
      <w:sz w:val="20"/>
      <w:szCs w:val="20"/>
    </w:rPr>
  </w:style>
  <w:style w:type="paragraph" w:customStyle="1" w:styleId="BodyTextIndent2213">
    <w:name w:val="Body Text Indent 2213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11211">
    <w:name w:val="Ñòèëü112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Headintext10">
    <w:name w:val="Head.in.text1"/>
    <w:basedOn w:val="Textbody0"/>
    <w:rsid w:val="00377404"/>
    <w:pPr>
      <w:spacing w:before="160"/>
    </w:pPr>
    <w:rPr>
      <w:b/>
    </w:rPr>
  </w:style>
  <w:style w:type="paragraph" w:customStyle="1" w:styleId="1ff">
    <w:name w:val="Нижний.колонтитул1"/>
    <w:basedOn w:val="a1"/>
    <w:rsid w:val="00377404"/>
    <w:pPr>
      <w:tabs>
        <w:tab w:val="center" w:pos="4320"/>
        <w:tab w:val="right" w:pos="8640"/>
      </w:tabs>
    </w:pPr>
    <w:rPr>
      <w:szCs w:val="20"/>
    </w:rPr>
  </w:style>
  <w:style w:type="paragraph" w:customStyle="1" w:styleId="1ff0">
    <w:name w:val="текст.сноски1"/>
    <w:basedOn w:val="a1"/>
    <w:rsid w:val="00377404"/>
    <w:rPr>
      <w:szCs w:val="20"/>
    </w:rPr>
  </w:style>
  <w:style w:type="paragraph" w:customStyle="1" w:styleId="11f1">
    <w:name w:val="Верхний.колонтитул11"/>
    <w:basedOn w:val="a1"/>
    <w:rsid w:val="00377404"/>
    <w:pPr>
      <w:tabs>
        <w:tab w:val="center" w:pos="4320"/>
        <w:tab w:val="right" w:pos="8640"/>
      </w:tabs>
    </w:pPr>
    <w:rPr>
      <w:szCs w:val="20"/>
    </w:rPr>
  </w:style>
  <w:style w:type="paragraph" w:customStyle="1" w:styleId="Tablebody21">
    <w:name w:val="Table.body21"/>
    <w:basedOn w:val="Textbody0"/>
    <w:rsid w:val="00377404"/>
    <w:pPr>
      <w:ind w:right="113"/>
      <w:jc w:val="right"/>
    </w:pPr>
  </w:style>
  <w:style w:type="paragraph" w:customStyle="1" w:styleId="Table4head1">
    <w:name w:val="Table4.head1"/>
    <w:basedOn w:val="Table5name"/>
    <w:rsid w:val="00377404"/>
    <w:pPr>
      <w:spacing w:before="60" w:after="40" w:line="120" w:lineRule="exact"/>
    </w:pPr>
    <w:rPr>
      <w:b w:val="0"/>
      <w:sz w:val="12"/>
    </w:rPr>
  </w:style>
  <w:style w:type="paragraph" w:customStyle="1" w:styleId="BodyText8Indent21">
    <w:name w:val="Body.Text8.Indent.21"/>
    <w:basedOn w:val="a1"/>
    <w:rsid w:val="00377404"/>
    <w:pPr>
      <w:spacing w:line="360" w:lineRule="auto"/>
      <w:ind w:firstLine="720"/>
    </w:pPr>
    <w:rPr>
      <w:rFonts w:ascii="Arial" w:hAnsi="Arial"/>
      <w:szCs w:val="20"/>
    </w:rPr>
  </w:style>
  <w:style w:type="paragraph" w:customStyle="1" w:styleId="Body6Text7261">
    <w:name w:val="Body6.Text7.261"/>
    <w:basedOn w:val="a1"/>
    <w:rsid w:val="00377404"/>
    <w:pPr>
      <w:spacing w:line="360" w:lineRule="auto"/>
      <w:ind w:firstLine="720"/>
    </w:pPr>
    <w:rPr>
      <w:rFonts w:ascii="Arial" w:hAnsi="Arial"/>
      <w:szCs w:val="20"/>
    </w:rPr>
  </w:style>
  <w:style w:type="paragraph" w:customStyle="1" w:styleId="Table3body11">
    <w:name w:val="Table3.body11"/>
    <w:basedOn w:val="Textbody0"/>
    <w:rsid w:val="00377404"/>
    <w:pPr>
      <w:ind w:right="113"/>
      <w:jc w:val="right"/>
    </w:pPr>
  </w:style>
  <w:style w:type="paragraph" w:customStyle="1" w:styleId="Body5Text6Indent3211">
    <w:name w:val="Body5.Text6.Indent3.211"/>
    <w:basedOn w:val="a1"/>
    <w:rsid w:val="00377404"/>
    <w:pPr>
      <w:spacing w:line="360" w:lineRule="auto"/>
      <w:ind w:firstLine="720"/>
    </w:pPr>
    <w:rPr>
      <w:rFonts w:ascii="Arial" w:hAnsi="Arial"/>
      <w:szCs w:val="20"/>
    </w:rPr>
  </w:style>
  <w:style w:type="paragraph" w:customStyle="1" w:styleId="Body4Text52131">
    <w:name w:val="Body4.Text5.2131"/>
    <w:basedOn w:val="a1"/>
    <w:rsid w:val="00377404"/>
    <w:pPr>
      <w:spacing w:line="360" w:lineRule="auto"/>
      <w:ind w:firstLine="720"/>
    </w:pPr>
    <w:rPr>
      <w:rFonts w:ascii="Arial" w:hAnsi="Arial"/>
      <w:szCs w:val="20"/>
    </w:rPr>
  </w:style>
  <w:style w:type="paragraph" w:customStyle="1" w:styleId="Table1head11">
    <w:name w:val="Table1.head11"/>
    <w:basedOn w:val="Table5name"/>
    <w:rsid w:val="00377404"/>
    <w:pPr>
      <w:spacing w:before="60" w:after="40" w:line="120" w:lineRule="exact"/>
    </w:pPr>
    <w:rPr>
      <w:b w:val="0"/>
      <w:sz w:val="12"/>
    </w:rPr>
  </w:style>
  <w:style w:type="paragraph" w:customStyle="1" w:styleId="4312">
    <w:name w:val="заголовок4.31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Head1in1text11">
    <w:name w:val="Head1.in1.text11"/>
    <w:basedOn w:val="Textbody0"/>
    <w:rsid w:val="00377404"/>
    <w:pPr>
      <w:spacing w:before="160"/>
    </w:pPr>
    <w:rPr>
      <w:b/>
    </w:rPr>
  </w:style>
  <w:style w:type="paragraph" w:customStyle="1" w:styleId="34251">
    <w:name w:val="Основной3.текст4.251"/>
    <w:basedOn w:val="a1"/>
    <w:rsid w:val="00377404"/>
    <w:pPr>
      <w:widowControl w:val="0"/>
      <w:spacing w:after="120"/>
      <w:ind w:left="283"/>
    </w:pPr>
    <w:rPr>
      <w:szCs w:val="20"/>
    </w:rPr>
  </w:style>
  <w:style w:type="paragraph" w:customStyle="1" w:styleId="2331">
    <w:name w:val="Основной2.текст3.с.отступом.31"/>
    <w:basedOn w:val="a1"/>
    <w:rsid w:val="00377404"/>
    <w:pPr>
      <w:widowControl w:val="0"/>
      <w:spacing w:before="120" w:line="280" w:lineRule="exact"/>
      <w:ind w:firstLine="709"/>
    </w:pPr>
    <w:rPr>
      <w:i/>
      <w:szCs w:val="20"/>
    </w:rPr>
  </w:style>
  <w:style w:type="paragraph" w:customStyle="1" w:styleId="2113">
    <w:name w:val="текст2.примечания11"/>
    <w:basedOn w:val="a1"/>
    <w:rsid w:val="00377404"/>
    <w:rPr>
      <w:szCs w:val="20"/>
    </w:rPr>
  </w:style>
  <w:style w:type="paragraph" w:customStyle="1" w:styleId="33210">
    <w:name w:val="заголовок3.32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2241">
    <w:name w:val="заголовок2.241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Body3Text3Indent2231">
    <w:name w:val="Body3.Text3.Indent2.231"/>
    <w:basedOn w:val="a1"/>
    <w:rsid w:val="00377404"/>
    <w:pPr>
      <w:spacing w:line="360" w:lineRule="auto"/>
      <w:ind w:firstLine="720"/>
    </w:pPr>
    <w:rPr>
      <w:rFonts w:ascii="Arial" w:hAnsi="Arial"/>
      <w:szCs w:val="20"/>
    </w:rPr>
  </w:style>
  <w:style w:type="paragraph" w:customStyle="1" w:styleId="Body2Text2Indent12121">
    <w:name w:val="Body2.Text2.Indent1.2121"/>
    <w:basedOn w:val="a1"/>
    <w:rsid w:val="00377404"/>
    <w:pPr>
      <w:spacing w:line="360" w:lineRule="auto"/>
      <w:ind w:firstLine="720"/>
    </w:pPr>
    <w:rPr>
      <w:rFonts w:ascii="Arial" w:hAnsi="Arial"/>
      <w:szCs w:val="20"/>
    </w:rPr>
  </w:style>
  <w:style w:type="paragraph" w:customStyle="1" w:styleId="Body1Text12111">
    <w:name w:val="Body1.Text1.2111"/>
    <w:basedOn w:val="a1"/>
    <w:rsid w:val="00377404"/>
    <w:pPr>
      <w:spacing w:line="360" w:lineRule="auto"/>
      <w:ind w:firstLine="720"/>
    </w:pPr>
    <w:rPr>
      <w:rFonts w:ascii="Arial" w:hAnsi="Arial"/>
      <w:szCs w:val="20"/>
    </w:rPr>
  </w:style>
  <w:style w:type="paragraph" w:customStyle="1" w:styleId="11221">
    <w:name w:val="Основной1.текст1.22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33">
    <w:name w:val="Body Text Indent 33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321">
    <w:name w:val="Body Text Indent 32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32111">
    <w:name w:val="Верхний колонтитул3211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BodyTextIndent3211">
    <w:name w:val="Body Text Indent 321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1118">
    <w:name w:val="заголовок 1111"/>
    <w:basedOn w:val="a1"/>
    <w:next w:val="a1"/>
    <w:rsid w:val="00377404"/>
    <w:pPr>
      <w:keepNext/>
      <w:spacing w:line="200" w:lineRule="exact"/>
      <w:ind w:right="227"/>
    </w:pPr>
    <w:rPr>
      <w:b/>
      <w:szCs w:val="20"/>
    </w:rPr>
  </w:style>
  <w:style w:type="paragraph" w:customStyle="1" w:styleId="11f2">
    <w:name w:val="Верхний колонтитул11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219">
    <w:name w:val="Верхний колонтитул21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123">
    <w:name w:val="заголовок 112"/>
    <w:basedOn w:val="a1"/>
    <w:next w:val="a1"/>
    <w:rsid w:val="00377404"/>
    <w:pPr>
      <w:keepNext/>
      <w:spacing w:line="200" w:lineRule="exact"/>
      <w:ind w:right="227"/>
    </w:pPr>
    <w:rPr>
      <w:b/>
      <w:szCs w:val="20"/>
    </w:rPr>
  </w:style>
  <w:style w:type="paragraph" w:customStyle="1" w:styleId="11121">
    <w:name w:val="заголовок 1112"/>
    <w:basedOn w:val="a1"/>
    <w:next w:val="a1"/>
    <w:rsid w:val="00377404"/>
    <w:pPr>
      <w:keepNext/>
      <w:spacing w:line="200" w:lineRule="exact"/>
      <w:ind w:right="227"/>
    </w:pPr>
    <w:rPr>
      <w:b/>
      <w:szCs w:val="20"/>
    </w:rPr>
  </w:style>
  <w:style w:type="paragraph" w:customStyle="1" w:styleId="xl40311">
    <w:name w:val="xl403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5">
    <w:name w:val="Body Text Indent 35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342">
    <w:name w:val="Body Text Indent 342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3411">
    <w:name w:val="Body Text Indent 341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styleId="1ff1">
    <w:name w:val="index 1"/>
    <w:basedOn w:val="a1"/>
    <w:next w:val="a1"/>
    <w:autoRedefine/>
    <w:semiHidden/>
    <w:rsid w:val="00377404"/>
    <w:pPr>
      <w:ind w:left="160" w:hanging="160"/>
    </w:pPr>
    <w:rPr>
      <w:szCs w:val="20"/>
    </w:rPr>
  </w:style>
  <w:style w:type="paragraph" w:customStyle="1" w:styleId="caaieiaie1">
    <w:name w:val="caaieiaie.1"/>
    <w:basedOn w:val="a1"/>
    <w:next w:val="a1"/>
    <w:rsid w:val="00377404"/>
    <w:pPr>
      <w:keepNext/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hAnsi="Arial"/>
      <w:b/>
      <w:szCs w:val="20"/>
    </w:rPr>
  </w:style>
  <w:style w:type="paragraph" w:customStyle="1" w:styleId="caaieiaie57">
    <w:name w:val="caaieiaie5.7"/>
    <w:basedOn w:val="a1"/>
    <w:next w:val="a1"/>
    <w:rsid w:val="00377404"/>
    <w:pPr>
      <w:keepNext/>
      <w:overflowPunct w:val="0"/>
      <w:autoSpaceDE w:val="0"/>
      <w:autoSpaceDN w:val="0"/>
      <w:adjustRightInd w:val="0"/>
      <w:textAlignment w:val="baseline"/>
    </w:pPr>
    <w:rPr>
      <w:b/>
      <w:szCs w:val="20"/>
    </w:rPr>
  </w:style>
  <w:style w:type="paragraph" w:customStyle="1" w:styleId="Ieieeeieiioeooe">
    <w:name w:val="Ie?iee.eieiioeooe"/>
    <w:basedOn w:val="a1"/>
    <w:rsid w:val="00377404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customStyle="1" w:styleId="oaenoniinee">
    <w:name w:val="oaeno.niinee"/>
    <w:basedOn w:val="a1"/>
    <w:rsid w:val="00377404"/>
    <w:pPr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customStyle="1" w:styleId="Aaoieeeieiioeooe1">
    <w:name w:val="Aa?oiee.eieiioeooe1"/>
    <w:basedOn w:val="a1"/>
    <w:rsid w:val="00377404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customStyle="1" w:styleId="caaieiaie431">
    <w:name w:val="caaieiaie4.31"/>
    <w:basedOn w:val="a1"/>
    <w:next w:val="a1"/>
    <w:rsid w:val="00377404"/>
    <w:pPr>
      <w:keepNext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b/>
      <w:szCs w:val="20"/>
    </w:rPr>
  </w:style>
  <w:style w:type="paragraph" w:customStyle="1" w:styleId="Iniiaiie3oaeno425">
    <w:name w:val="Iniiaiie3.oaeno4.25"/>
    <w:basedOn w:val="a1"/>
    <w:rsid w:val="00377404"/>
    <w:pPr>
      <w:widowControl w:val="0"/>
      <w:overflowPunct w:val="0"/>
      <w:autoSpaceDE w:val="0"/>
      <w:autoSpaceDN w:val="0"/>
      <w:adjustRightInd w:val="0"/>
      <w:spacing w:after="120"/>
      <w:ind w:left="283"/>
      <w:textAlignment w:val="baseline"/>
    </w:pPr>
    <w:rPr>
      <w:szCs w:val="20"/>
    </w:rPr>
  </w:style>
  <w:style w:type="paragraph" w:customStyle="1" w:styleId="Iniiaiie2oaeno3nionooiii3">
    <w:name w:val="Iniiaiie2.oaeno3.n.ionooiii.3"/>
    <w:basedOn w:val="a1"/>
    <w:rsid w:val="00377404"/>
    <w:pPr>
      <w:widowControl w:val="0"/>
      <w:overflowPunct w:val="0"/>
      <w:autoSpaceDE w:val="0"/>
      <w:autoSpaceDN w:val="0"/>
      <w:adjustRightInd w:val="0"/>
      <w:spacing w:before="120" w:line="280" w:lineRule="exact"/>
      <w:ind w:firstLine="709"/>
      <w:textAlignment w:val="baseline"/>
    </w:pPr>
    <w:rPr>
      <w:i/>
      <w:szCs w:val="20"/>
    </w:rPr>
  </w:style>
  <w:style w:type="paragraph" w:customStyle="1" w:styleId="oaeno2ieiaaiey1">
    <w:name w:val="oaeno2.i?eia?aiey1"/>
    <w:basedOn w:val="a1"/>
    <w:rsid w:val="00377404"/>
    <w:pPr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customStyle="1" w:styleId="caaieiaie332">
    <w:name w:val="caaieiaie3.32"/>
    <w:basedOn w:val="a1"/>
    <w:next w:val="a1"/>
    <w:rsid w:val="00377404"/>
    <w:pPr>
      <w:keepNext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b/>
      <w:szCs w:val="20"/>
    </w:rPr>
  </w:style>
  <w:style w:type="paragraph" w:customStyle="1" w:styleId="caaieiaie224">
    <w:name w:val="caaieiaie2.24"/>
    <w:basedOn w:val="a1"/>
    <w:next w:val="a1"/>
    <w:rsid w:val="00377404"/>
    <w:pPr>
      <w:keepNext/>
      <w:widowControl w:val="0"/>
      <w:overflowPunct w:val="0"/>
      <w:autoSpaceDE w:val="0"/>
      <w:autoSpaceDN w:val="0"/>
      <w:adjustRightInd w:val="0"/>
      <w:spacing w:before="120"/>
      <w:ind w:firstLine="720"/>
      <w:jc w:val="center"/>
      <w:textAlignment w:val="baseline"/>
    </w:pPr>
    <w:rPr>
      <w:b/>
      <w:szCs w:val="20"/>
    </w:rPr>
  </w:style>
  <w:style w:type="paragraph" w:customStyle="1" w:styleId="caaieiaie111">
    <w:name w:val="caaieiaie1.11"/>
    <w:basedOn w:val="a1"/>
    <w:next w:val="a1"/>
    <w:rsid w:val="00377404"/>
    <w:pPr>
      <w:keepNext/>
      <w:widowControl w:val="0"/>
      <w:overflowPunct w:val="0"/>
      <w:autoSpaceDE w:val="0"/>
      <w:autoSpaceDN w:val="0"/>
      <w:adjustRightInd w:val="0"/>
      <w:spacing w:before="100" w:line="200" w:lineRule="exact"/>
      <w:textAlignment w:val="baseline"/>
    </w:pPr>
    <w:rPr>
      <w:b/>
      <w:i/>
      <w:szCs w:val="20"/>
    </w:rPr>
  </w:style>
  <w:style w:type="paragraph" w:customStyle="1" w:styleId="Iniiaiie1oaeno122">
    <w:name w:val="Iniiaiie1.oaeno1.22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20"/>
      <w:textAlignment w:val="baseline"/>
    </w:pPr>
    <w:rPr>
      <w:szCs w:val="20"/>
    </w:rPr>
  </w:style>
  <w:style w:type="paragraph" w:customStyle="1" w:styleId="Iauiue">
    <w:name w:val="Iau?iue"/>
    <w:rsid w:val="00377404"/>
    <w:pPr>
      <w:widowControl w:val="0"/>
      <w:overflowPunct w:val="0"/>
      <w:autoSpaceDE w:val="0"/>
      <w:autoSpaceDN w:val="0"/>
      <w:adjustRightInd w:val="0"/>
      <w:textAlignment w:val="baseline"/>
    </w:pPr>
  </w:style>
  <w:style w:type="paragraph" w:customStyle="1" w:styleId="166">
    <w:name w:val="заголовок 16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2f">
    <w:name w:val="Верхний колонтитул12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226">
    <w:name w:val="Верхний колонтитул22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134">
    <w:name w:val="заголовок 113"/>
    <w:basedOn w:val="a1"/>
    <w:next w:val="a1"/>
    <w:rsid w:val="00377404"/>
    <w:pPr>
      <w:keepNext/>
      <w:spacing w:line="200" w:lineRule="exact"/>
      <w:ind w:right="227"/>
    </w:pPr>
    <w:rPr>
      <w:b/>
      <w:szCs w:val="20"/>
    </w:rPr>
  </w:style>
  <w:style w:type="paragraph" w:customStyle="1" w:styleId="263">
    <w:name w:val="заголовок 26"/>
    <w:basedOn w:val="a1"/>
    <w:next w:val="a1"/>
    <w:rsid w:val="00377404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BodyText20">
    <w:name w:val="Body Text2"/>
    <w:basedOn w:val="1f7"/>
    <w:rsid w:val="00377404"/>
    <w:pPr>
      <w:widowControl w:val="0"/>
      <w:spacing w:after="120"/>
    </w:pPr>
    <w:rPr>
      <w:sz w:val="20"/>
    </w:rPr>
  </w:style>
  <w:style w:type="paragraph" w:customStyle="1" w:styleId="11131">
    <w:name w:val="заголовок 1113"/>
    <w:basedOn w:val="a1"/>
    <w:next w:val="a1"/>
    <w:rsid w:val="00377404"/>
    <w:pPr>
      <w:keepNext/>
      <w:spacing w:line="200" w:lineRule="exact"/>
      <w:ind w:right="227"/>
    </w:pPr>
    <w:rPr>
      <w:b/>
      <w:szCs w:val="20"/>
    </w:rPr>
  </w:style>
  <w:style w:type="paragraph" w:customStyle="1" w:styleId="xl40312">
    <w:name w:val="xl403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">
    <w:name w:val="xl403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411">
    <w:name w:val="xl404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">
    <w:name w:val="xl403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6">
    <w:name w:val="Body Text Indent 36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273">
    <w:name w:val="заголовок 27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177">
    <w:name w:val="заголовок 17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321213">
    <w:name w:val="çàãîëîâîê 3212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34">
    <w:name w:val="текст сноски23"/>
    <w:basedOn w:val="a1"/>
    <w:rsid w:val="00377404"/>
    <w:pPr>
      <w:widowControl w:val="0"/>
    </w:pPr>
    <w:rPr>
      <w:szCs w:val="20"/>
    </w:rPr>
  </w:style>
  <w:style w:type="paragraph" w:customStyle="1" w:styleId="3212113">
    <w:name w:val="çàãîëîâîê 3212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1120">
    <w:name w:val="текст сноски2112"/>
    <w:basedOn w:val="a1"/>
    <w:rsid w:val="00377404"/>
    <w:pPr>
      <w:widowControl w:val="0"/>
    </w:pPr>
    <w:rPr>
      <w:szCs w:val="20"/>
    </w:rPr>
  </w:style>
  <w:style w:type="paragraph" w:customStyle="1" w:styleId="282">
    <w:name w:val="заголовок 28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1911111111">
    <w:name w:val="Ñòèëü191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41111">
    <w:name w:val="xl404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11">
    <w:name w:val="xl403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510">
    <w:name w:val="Ñòèëü115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Indent2214">
    <w:name w:val="Body Text Indent 2214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187">
    <w:name w:val="заголовок 18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67">
    <w:name w:val="цифры16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a">
    <w:name w:val="Верхний колонтитул13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2131">
    <w:name w:val="Основной текст 213"/>
    <w:basedOn w:val="a1"/>
    <w:rsid w:val="00377404"/>
    <w:pPr>
      <w:widowControl w:val="0"/>
      <w:spacing w:after="120"/>
      <w:ind w:left="283"/>
    </w:pPr>
    <w:rPr>
      <w:szCs w:val="20"/>
    </w:rPr>
  </w:style>
  <w:style w:type="paragraph" w:customStyle="1" w:styleId="235">
    <w:name w:val="Верхний колонтитул23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143">
    <w:name w:val="заголовок 114"/>
    <w:basedOn w:val="a1"/>
    <w:next w:val="a1"/>
    <w:rsid w:val="00377404"/>
    <w:pPr>
      <w:keepNext/>
      <w:spacing w:line="200" w:lineRule="exact"/>
      <w:ind w:right="227"/>
    </w:pPr>
    <w:rPr>
      <w:b/>
      <w:szCs w:val="20"/>
    </w:rPr>
  </w:style>
  <w:style w:type="paragraph" w:customStyle="1" w:styleId="292">
    <w:name w:val="заголовок 29"/>
    <w:basedOn w:val="a1"/>
    <w:next w:val="a1"/>
    <w:rsid w:val="00377404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42">
    <w:name w:val="заголовок 134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140">
    <w:name w:val="заголовок 1114"/>
    <w:basedOn w:val="a1"/>
    <w:next w:val="a1"/>
    <w:rsid w:val="00377404"/>
    <w:pPr>
      <w:keepNext/>
      <w:spacing w:line="200" w:lineRule="exact"/>
      <w:ind w:right="227"/>
    </w:pPr>
    <w:rPr>
      <w:b/>
      <w:szCs w:val="20"/>
    </w:rPr>
  </w:style>
  <w:style w:type="paragraph" w:customStyle="1" w:styleId="xl4042">
    <w:name w:val="xl404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3">
    <w:name w:val="xl403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2">
    <w:name w:val="xl403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412">
    <w:name w:val="xl404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2">
    <w:name w:val="xl403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32">
    <w:name w:val="xl243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4111">
    <w:name w:val="xl404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1">
    <w:name w:val="xl403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41112">
    <w:name w:val="xl404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12">
    <w:name w:val="xl403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311">
    <w:name w:val="xl243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411111">
    <w:name w:val="xl404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111">
    <w:name w:val="xl403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3111">
    <w:name w:val="xl243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4111111">
    <w:name w:val="xl404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1111">
    <w:name w:val="xl4031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572">
    <w:name w:val="заголовок5.72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11520">
    <w:name w:val="Ñòèëü115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511">
    <w:name w:val="Ñòèëü115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711">
    <w:name w:val="xl407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96">
    <w:name w:val="заголовок 19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78">
    <w:name w:val="цифры17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4c">
    <w:name w:val="Верхний колонтитул14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2141">
    <w:name w:val="Основной текст 214"/>
    <w:basedOn w:val="a1"/>
    <w:rsid w:val="00377404"/>
    <w:pPr>
      <w:widowControl w:val="0"/>
      <w:spacing w:after="120"/>
      <w:ind w:left="283"/>
    </w:pPr>
    <w:rPr>
      <w:szCs w:val="20"/>
    </w:rPr>
  </w:style>
  <w:style w:type="paragraph" w:customStyle="1" w:styleId="244">
    <w:name w:val="Верхний колонтитул24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153">
    <w:name w:val="заголовок 115"/>
    <w:basedOn w:val="a1"/>
    <w:next w:val="a1"/>
    <w:rsid w:val="00377404"/>
    <w:pPr>
      <w:keepNext/>
      <w:spacing w:line="200" w:lineRule="exact"/>
      <w:ind w:right="227"/>
    </w:pPr>
    <w:rPr>
      <w:b/>
      <w:szCs w:val="20"/>
    </w:rPr>
  </w:style>
  <w:style w:type="paragraph" w:customStyle="1" w:styleId="2100">
    <w:name w:val="заголовок 210"/>
    <w:basedOn w:val="a1"/>
    <w:next w:val="a1"/>
    <w:rsid w:val="00377404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51">
    <w:name w:val="заголовок 135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150">
    <w:name w:val="заголовок 1115"/>
    <w:basedOn w:val="a1"/>
    <w:next w:val="a1"/>
    <w:rsid w:val="00377404"/>
    <w:pPr>
      <w:keepNext/>
      <w:spacing w:line="200" w:lineRule="exact"/>
      <w:ind w:right="227"/>
    </w:pPr>
    <w:rPr>
      <w:b/>
      <w:szCs w:val="20"/>
    </w:rPr>
  </w:style>
  <w:style w:type="paragraph" w:customStyle="1" w:styleId="xl4043">
    <w:name w:val="xl404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4">
    <w:name w:val="xl403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3">
    <w:name w:val="xl403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413">
    <w:name w:val="xl404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3">
    <w:name w:val="xl403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33">
    <w:name w:val="xl243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4112">
    <w:name w:val="xl404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2">
    <w:name w:val="xl403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41113">
    <w:name w:val="xl404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13">
    <w:name w:val="xl40311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312">
    <w:name w:val="xl243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411112">
    <w:name w:val="xl404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112">
    <w:name w:val="xl4031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3112">
    <w:name w:val="xl243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4111112">
    <w:name w:val="xl404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1112">
    <w:name w:val="xl40311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31111">
    <w:name w:val="xl243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41111111">
    <w:name w:val="xl404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11111">
    <w:name w:val="xl40311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311111">
    <w:name w:val="xl243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411111111">
    <w:name w:val="xl4041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111111">
    <w:name w:val="xl403111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7">
    <w:name w:val="Body Text Indent 37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344">
    <w:name w:val="Body Text Indent 344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3432">
    <w:name w:val="Body Text Indent 3432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2">
    <w:name w:val="Body Text Indent 23113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2">
    <w:name w:val="заголовок 343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34311">
    <w:name w:val="Body Text Indent 3431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11">
    <w:name w:val="Body Text Indent 23113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11">
    <w:name w:val="заголовок 3431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573">
    <w:name w:val="заголовок5.73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11530">
    <w:name w:val="Ñòèëü115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83">
    <w:name w:val="xl408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512">
    <w:name w:val="Ñòèëü115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812">
    <w:name w:val="xl408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5111">
    <w:name w:val="Ñòèëü115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8111">
    <w:name w:val="xl408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Headintext4">
    <w:name w:val="Head in text4"/>
    <w:basedOn w:val="Textbody"/>
    <w:rsid w:val="00377404"/>
    <w:pPr>
      <w:spacing w:before="160"/>
    </w:pPr>
    <w:rPr>
      <w:b/>
    </w:rPr>
  </w:style>
  <w:style w:type="paragraph" w:customStyle="1" w:styleId="2150">
    <w:name w:val="заголовок 215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188">
    <w:name w:val="цифры18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04">
    <w:name w:val="заголовок 110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31214">
    <w:name w:val="çàãîëîâîê 312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40">
    <w:name w:val="çàãîëîâîê 32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4">
    <w:name w:val="çàãîëîâîê 32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3">
    <w:name w:val="Ñòèëü19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13">
    <w:name w:val="çàãîëîâîê 3121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4">
    <w:name w:val="çàãîëîâîê 3212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3">
    <w:name w:val="Body Text 231211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130">
    <w:name w:val="çàãîëîâîê 331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14">
    <w:name w:val="çàãîëîâîê 3212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45">
    <w:name w:val="текст сноски24"/>
    <w:basedOn w:val="a1"/>
    <w:rsid w:val="00377404"/>
    <w:pPr>
      <w:widowControl w:val="0"/>
    </w:pPr>
    <w:rPr>
      <w:szCs w:val="20"/>
    </w:rPr>
  </w:style>
  <w:style w:type="paragraph" w:customStyle="1" w:styleId="1911113">
    <w:name w:val="Ñòèëü191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4">
    <w:name w:val="çàãîëîâîê 3212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132">
    <w:name w:val="текст сноски213"/>
    <w:basedOn w:val="a1"/>
    <w:rsid w:val="00377404"/>
    <w:pPr>
      <w:widowControl w:val="0"/>
    </w:pPr>
    <w:rPr>
      <w:szCs w:val="20"/>
    </w:rPr>
  </w:style>
  <w:style w:type="paragraph" w:customStyle="1" w:styleId="BodyText231211113">
    <w:name w:val="Body Text 2312111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3">
    <w:name w:val="çàãîëîâîê 31211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30">
    <w:name w:val="çàãîëîâîê 3311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113">
    <w:name w:val="Ñòèëü1911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13">
    <w:name w:val="çàãîëîâîê 32121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1130">
    <w:name w:val="текст сноски2113"/>
    <w:basedOn w:val="a1"/>
    <w:rsid w:val="00377404"/>
    <w:pPr>
      <w:widowControl w:val="0"/>
    </w:pPr>
    <w:rPr>
      <w:szCs w:val="20"/>
    </w:rPr>
  </w:style>
  <w:style w:type="paragraph" w:customStyle="1" w:styleId="BodyText2312111113">
    <w:name w:val="Body Text 23121111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3">
    <w:name w:val="çàãîëîâîê 312111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13">
    <w:name w:val="çàãîëîâîê 33111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111112">
    <w:name w:val="çàãîëîâîê 32121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11111">
    <w:name w:val="Body Text 2312111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111">
    <w:name w:val="çàãîëîâîê 312111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251">
    <w:name w:val="Body Text Indent 2251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xl242111">
    <w:name w:val="xl242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311111111">
    <w:name w:val="çàãîëîâîê 33111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111121">
    <w:name w:val="Ñòèëü1911111112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321">
    <w:name w:val="xl4032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21211111121">
    <w:name w:val="çàãîëîâîê 32121111112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821">
    <w:name w:val="xl4082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21">
    <w:name w:val="xl40612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Headintext5">
    <w:name w:val="Head in text5"/>
    <w:basedOn w:val="Textbody"/>
    <w:rsid w:val="00377404"/>
    <w:pPr>
      <w:spacing w:before="160"/>
    </w:pPr>
    <w:rPr>
      <w:b/>
    </w:rPr>
  </w:style>
  <w:style w:type="paragraph" w:customStyle="1" w:styleId="12252">
    <w:name w:val="заголовок 1225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1271">
    <w:name w:val="заголовок 127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2160">
    <w:name w:val="заголовок 216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58">
    <w:name w:val="Äîêóìåíò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59">
    <w:name w:val="öèôðû15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171">
    <w:name w:val="заголовок 217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12151">
    <w:name w:val="заголовок 1215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BodyText35">
    <w:name w:val="Body Text 35"/>
    <w:basedOn w:val="216"/>
    <w:rsid w:val="00377404"/>
    <w:pPr>
      <w:widowControl w:val="0"/>
      <w:spacing w:after="120"/>
      <w:ind w:left="283"/>
      <w:jc w:val="both"/>
    </w:pPr>
    <w:rPr>
      <w:b w:val="0"/>
      <w:caps w:val="0"/>
      <w:lang w:eastAsia="ru-RU"/>
    </w:rPr>
  </w:style>
  <w:style w:type="paragraph" w:customStyle="1" w:styleId="BodyTextIndent211115">
    <w:name w:val="Body Text Indent 211115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Indent21116">
    <w:name w:val="Body Text Indent 21116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235">
    <w:name w:val="Body Text 23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316">
    <w:name w:val="Body Text 231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97">
    <w:name w:val="цифры19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6a">
    <w:name w:val="заголовок 116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914">
    <w:name w:val="Ñòèëü19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5">
    <w:name w:val="çàãîëîâîê 312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50">
    <w:name w:val="çàãîëîâîê 32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4">
    <w:name w:val="Body Text 2312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40">
    <w:name w:val="çàãîëîâîê 33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2114">
    <w:name w:val="çàãîëîâîê 312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5">
    <w:name w:val="çàãîëîâîê 32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4">
    <w:name w:val="Body Text 23121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40">
    <w:name w:val="çàãîëîâîê 33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4">
    <w:name w:val="Ñòèëü191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14">
    <w:name w:val="çàãîëîâîê 3121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5">
    <w:name w:val="çàãîëîâîê 3212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4">
    <w:name w:val="Body Text 231211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140">
    <w:name w:val="çàãîëîâîê 331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15">
    <w:name w:val="çàãîëîâîê 3212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54">
    <w:name w:val="текст сноски25"/>
    <w:basedOn w:val="a1"/>
    <w:rsid w:val="00377404"/>
    <w:pPr>
      <w:widowControl w:val="0"/>
    </w:pPr>
    <w:rPr>
      <w:szCs w:val="20"/>
    </w:rPr>
  </w:style>
  <w:style w:type="paragraph" w:customStyle="1" w:styleId="1911114">
    <w:name w:val="Ñòèëü1911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5">
    <w:name w:val="çàãîëîâîê 32121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142">
    <w:name w:val="текст сноски214"/>
    <w:basedOn w:val="a1"/>
    <w:rsid w:val="00377404"/>
    <w:pPr>
      <w:widowControl w:val="0"/>
    </w:pPr>
    <w:rPr>
      <w:szCs w:val="20"/>
    </w:rPr>
  </w:style>
  <w:style w:type="paragraph" w:customStyle="1" w:styleId="BodyText231211114">
    <w:name w:val="Body Text 2312111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4">
    <w:name w:val="çàãîëîâîê 31211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40">
    <w:name w:val="çàãîëîâîê 3311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114">
    <w:name w:val="Ñòèëü19111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14">
    <w:name w:val="çàãîëîâîê 32121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114">
    <w:name w:val="текст сноски2114"/>
    <w:basedOn w:val="a1"/>
    <w:rsid w:val="00377404"/>
    <w:pPr>
      <w:widowControl w:val="0"/>
    </w:pPr>
    <w:rPr>
      <w:szCs w:val="20"/>
    </w:rPr>
  </w:style>
  <w:style w:type="paragraph" w:customStyle="1" w:styleId="BodyText2312111114">
    <w:name w:val="Body Text 23121111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4">
    <w:name w:val="çàãîëîâîê 312111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14">
    <w:name w:val="çàãîëîâîê 33111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7111">
    <w:name w:val="xl407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caaieiaie11">
    <w:name w:val="caaieiaie.11"/>
    <w:basedOn w:val="a1"/>
    <w:next w:val="a1"/>
    <w:rsid w:val="00377404"/>
    <w:pPr>
      <w:keepNext/>
      <w:widowControl w:val="0"/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hAnsi="Arial"/>
      <w:b/>
      <w:szCs w:val="20"/>
    </w:rPr>
  </w:style>
  <w:style w:type="paragraph" w:customStyle="1" w:styleId="caaieiaie571">
    <w:name w:val="caaieiaie5.71"/>
    <w:basedOn w:val="a1"/>
    <w:next w:val="a1"/>
    <w:rsid w:val="00377404"/>
    <w:pPr>
      <w:keepNext/>
      <w:widowControl w:val="0"/>
      <w:overflowPunct w:val="0"/>
      <w:autoSpaceDE w:val="0"/>
      <w:autoSpaceDN w:val="0"/>
      <w:adjustRightInd w:val="0"/>
      <w:textAlignment w:val="baseline"/>
    </w:pPr>
    <w:rPr>
      <w:b/>
      <w:szCs w:val="20"/>
    </w:rPr>
  </w:style>
  <w:style w:type="paragraph" w:customStyle="1" w:styleId="Headintext20">
    <w:name w:val="Head.in.text2"/>
    <w:basedOn w:val="Textbody0"/>
    <w:rsid w:val="00377404"/>
    <w:pPr>
      <w:overflowPunct w:val="0"/>
      <w:autoSpaceDE w:val="0"/>
      <w:autoSpaceDN w:val="0"/>
      <w:adjustRightInd w:val="0"/>
      <w:spacing w:before="160"/>
      <w:textAlignment w:val="baseline"/>
    </w:pPr>
    <w:rPr>
      <w:b/>
    </w:rPr>
  </w:style>
  <w:style w:type="paragraph" w:customStyle="1" w:styleId="Textbody10">
    <w:name w:val="Text.body1"/>
    <w:rsid w:val="00377404"/>
    <w:pPr>
      <w:overflowPunct w:val="0"/>
      <w:autoSpaceDE w:val="0"/>
      <w:autoSpaceDN w:val="0"/>
      <w:adjustRightInd w:val="0"/>
      <w:spacing w:before="20" w:after="80" w:line="130" w:lineRule="exact"/>
      <w:textAlignment w:val="baseline"/>
    </w:pPr>
    <w:rPr>
      <w:rFonts w:ascii="ACSRS" w:hAnsi="ACSRS"/>
      <w:sz w:val="13"/>
    </w:rPr>
  </w:style>
  <w:style w:type="paragraph" w:customStyle="1" w:styleId="Ieieeeieiioeooe1">
    <w:name w:val="Ie?iee.eieiioeooe1"/>
    <w:basedOn w:val="a1"/>
    <w:rsid w:val="00377404"/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customStyle="1" w:styleId="oaenoniinee1">
    <w:name w:val="oaeno.niinee1"/>
    <w:basedOn w:val="a1"/>
    <w:rsid w:val="00377404"/>
    <w:pPr>
      <w:widowControl w:val="0"/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customStyle="1" w:styleId="Aaoieeeieiioeooe11">
    <w:name w:val="Aa?oiee.eieiioeooe11"/>
    <w:basedOn w:val="a1"/>
    <w:rsid w:val="00377404"/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customStyle="1" w:styleId="Tablebody22">
    <w:name w:val="Table.body22"/>
    <w:basedOn w:val="Textbody0"/>
    <w:rsid w:val="00377404"/>
    <w:pPr>
      <w:overflowPunct w:val="0"/>
      <w:autoSpaceDE w:val="0"/>
      <w:autoSpaceDN w:val="0"/>
      <w:adjustRightInd w:val="0"/>
      <w:ind w:right="113"/>
      <w:jc w:val="right"/>
      <w:textAlignment w:val="baseline"/>
    </w:pPr>
  </w:style>
  <w:style w:type="paragraph" w:customStyle="1" w:styleId="Table5name1">
    <w:name w:val="Table5.name1"/>
    <w:rsid w:val="00377404"/>
    <w:pPr>
      <w:overflowPunct w:val="0"/>
      <w:autoSpaceDE w:val="0"/>
      <w:autoSpaceDN w:val="0"/>
      <w:adjustRightInd w:val="0"/>
      <w:jc w:val="center"/>
      <w:textAlignment w:val="baseline"/>
    </w:pPr>
    <w:rPr>
      <w:rFonts w:ascii="ACSRS" w:hAnsi="ACSRS"/>
      <w:b/>
      <w:sz w:val="18"/>
    </w:rPr>
  </w:style>
  <w:style w:type="paragraph" w:customStyle="1" w:styleId="Table4head2">
    <w:name w:val="Table4.head2"/>
    <w:basedOn w:val="Table5name"/>
    <w:rsid w:val="00377404"/>
    <w:pPr>
      <w:overflowPunct w:val="0"/>
      <w:autoSpaceDE w:val="0"/>
      <w:autoSpaceDN w:val="0"/>
      <w:adjustRightInd w:val="0"/>
      <w:spacing w:before="60" w:after="40" w:line="120" w:lineRule="exact"/>
      <w:textAlignment w:val="baseline"/>
    </w:pPr>
    <w:rPr>
      <w:b w:val="0"/>
      <w:sz w:val="12"/>
    </w:rPr>
  </w:style>
  <w:style w:type="paragraph" w:customStyle="1" w:styleId="BodyText8Indent22">
    <w:name w:val="Body.Text8.Indent.22"/>
    <w:basedOn w:val="a1"/>
    <w:rsid w:val="00377404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Arial" w:hAnsi="Arial"/>
      <w:szCs w:val="20"/>
    </w:rPr>
  </w:style>
  <w:style w:type="paragraph" w:customStyle="1" w:styleId="Body6Text7262">
    <w:name w:val="Body6.Text7.262"/>
    <w:basedOn w:val="a1"/>
    <w:rsid w:val="00377404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Arial" w:hAnsi="Arial"/>
      <w:szCs w:val="20"/>
    </w:rPr>
  </w:style>
  <w:style w:type="paragraph" w:customStyle="1" w:styleId="Table3body12">
    <w:name w:val="Table3.body12"/>
    <w:basedOn w:val="Textbody0"/>
    <w:rsid w:val="00377404"/>
    <w:pPr>
      <w:overflowPunct w:val="0"/>
      <w:autoSpaceDE w:val="0"/>
      <w:autoSpaceDN w:val="0"/>
      <w:adjustRightInd w:val="0"/>
      <w:ind w:right="113"/>
      <w:jc w:val="right"/>
      <w:textAlignment w:val="baseline"/>
    </w:pPr>
  </w:style>
  <w:style w:type="paragraph" w:customStyle="1" w:styleId="Body5Text6Indent3212">
    <w:name w:val="Body5.Text6.Indent3.212"/>
    <w:basedOn w:val="a1"/>
    <w:rsid w:val="00377404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Arial" w:hAnsi="Arial"/>
      <w:szCs w:val="20"/>
    </w:rPr>
  </w:style>
  <w:style w:type="paragraph" w:customStyle="1" w:styleId="Body4Text52132">
    <w:name w:val="Body4.Text5.2132"/>
    <w:basedOn w:val="a1"/>
    <w:rsid w:val="00377404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Arial" w:hAnsi="Arial"/>
      <w:szCs w:val="20"/>
    </w:rPr>
  </w:style>
  <w:style w:type="paragraph" w:customStyle="1" w:styleId="Table2name11">
    <w:name w:val="Table2.name11"/>
    <w:rsid w:val="00377404"/>
    <w:pPr>
      <w:overflowPunct w:val="0"/>
      <w:autoSpaceDE w:val="0"/>
      <w:autoSpaceDN w:val="0"/>
      <w:adjustRightInd w:val="0"/>
      <w:jc w:val="center"/>
      <w:textAlignment w:val="baseline"/>
    </w:pPr>
    <w:rPr>
      <w:rFonts w:ascii="ACSRS" w:hAnsi="ACSRS"/>
      <w:b/>
      <w:sz w:val="18"/>
    </w:rPr>
  </w:style>
  <w:style w:type="paragraph" w:customStyle="1" w:styleId="Table1head12">
    <w:name w:val="Table1.head12"/>
    <w:basedOn w:val="Table5name"/>
    <w:rsid w:val="00377404"/>
    <w:pPr>
      <w:overflowPunct w:val="0"/>
      <w:autoSpaceDE w:val="0"/>
      <w:autoSpaceDN w:val="0"/>
      <w:adjustRightInd w:val="0"/>
      <w:spacing w:before="60" w:after="40" w:line="120" w:lineRule="exact"/>
      <w:textAlignment w:val="baseline"/>
    </w:pPr>
    <w:rPr>
      <w:b w:val="0"/>
      <w:sz w:val="12"/>
    </w:rPr>
  </w:style>
  <w:style w:type="paragraph" w:customStyle="1" w:styleId="caaieiaie4311">
    <w:name w:val="caaieiaie4.311"/>
    <w:basedOn w:val="a1"/>
    <w:next w:val="a1"/>
    <w:rsid w:val="00377404"/>
    <w:pPr>
      <w:keepNext/>
      <w:widowControl w:val="0"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b/>
      <w:szCs w:val="20"/>
    </w:rPr>
  </w:style>
  <w:style w:type="paragraph" w:customStyle="1" w:styleId="Head1in1text12">
    <w:name w:val="Head1.in1.text12"/>
    <w:basedOn w:val="Textbody0"/>
    <w:rsid w:val="00377404"/>
    <w:pPr>
      <w:overflowPunct w:val="0"/>
      <w:autoSpaceDE w:val="0"/>
      <w:autoSpaceDN w:val="0"/>
      <w:adjustRightInd w:val="0"/>
      <w:spacing w:before="160"/>
      <w:textAlignment w:val="baseline"/>
    </w:pPr>
    <w:rPr>
      <w:b/>
    </w:rPr>
  </w:style>
  <w:style w:type="paragraph" w:customStyle="1" w:styleId="Text4body111">
    <w:name w:val="Text4.body111"/>
    <w:rsid w:val="00377404"/>
    <w:pPr>
      <w:overflowPunct w:val="0"/>
      <w:autoSpaceDE w:val="0"/>
      <w:autoSpaceDN w:val="0"/>
      <w:adjustRightInd w:val="0"/>
      <w:spacing w:before="20" w:after="80" w:line="130" w:lineRule="exact"/>
      <w:textAlignment w:val="baseline"/>
    </w:pPr>
    <w:rPr>
      <w:rFonts w:ascii="ACSRS" w:hAnsi="ACSRS"/>
      <w:sz w:val="13"/>
    </w:rPr>
  </w:style>
  <w:style w:type="paragraph" w:customStyle="1" w:styleId="Iniiaiie3oaeno4251">
    <w:name w:val="Iniiaiie3.oaeno4.251"/>
    <w:basedOn w:val="a1"/>
    <w:rsid w:val="00377404"/>
    <w:pPr>
      <w:widowControl w:val="0"/>
      <w:overflowPunct w:val="0"/>
      <w:autoSpaceDE w:val="0"/>
      <w:autoSpaceDN w:val="0"/>
      <w:adjustRightInd w:val="0"/>
      <w:spacing w:after="120"/>
      <w:ind w:left="283"/>
      <w:textAlignment w:val="baseline"/>
    </w:pPr>
    <w:rPr>
      <w:szCs w:val="20"/>
    </w:rPr>
  </w:style>
  <w:style w:type="paragraph" w:customStyle="1" w:styleId="Iniiaiie2oaeno3nionooiii31">
    <w:name w:val="Iniiaiie2.oaeno3.n.ionooiii.31"/>
    <w:basedOn w:val="a1"/>
    <w:rsid w:val="00377404"/>
    <w:pPr>
      <w:widowControl w:val="0"/>
      <w:overflowPunct w:val="0"/>
      <w:autoSpaceDE w:val="0"/>
      <w:autoSpaceDN w:val="0"/>
      <w:adjustRightInd w:val="0"/>
      <w:spacing w:before="120" w:line="280" w:lineRule="exact"/>
      <w:ind w:firstLine="709"/>
      <w:textAlignment w:val="baseline"/>
    </w:pPr>
    <w:rPr>
      <w:i/>
      <w:szCs w:val="20"/>
    </w:rPr>
  </w:style>
  <w:style w:type="paragraph" w:customStyle="1" w:styleId="oaeno2ieiaaiey11">
    <w:name w:val="oaeno2.i?eia?aiey11"/>
    <w:basedOn w:val="a1"/>
    <w:rsid w:val="00377404"/>
    <w:pPr>
      <w:widowControl w:val="0"/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customStyle="1" w:styleId="caaieiaie3321">
    <w:name w:val="caaieiaie3.321"/>
    <w:basedOn w:val="a1"/>
    <w:next w:val="a1"/>
    <w:rsid w:val="00377404"/>
    <w:pPr>
      <w:keepNext/>
      <w:widowControl w:val="0"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b/>
      <w:szCs w:val="20"/>
    </w:rPr>
  </w:style>
  <w:style w:type="paragraph" w:customStyle="1" w:styleId="caaieiaie2241">
    <w:name w:val="caaieiaie2.241"/>
    <w:basedOn w:val="a1"/>
    <w:next w:val="a1"/>
    <w:rsid w:val="00377404"/>
    <w:pPr>
      <w:keepNext/>
      <w:widowControl w:val="0"/>
      <w:overflowPunct w:val="0"/>
      <w:autoSpaceDE w:val="0"/>
      <w:autoSpaceDN w:val="0"/>
      <w:adjustRightInd w:val="0"/>
      <w:spacing w:before="120"/>
      <w:ind w:firstLine="720"/>
      <w:jc w:val="center"/>
      <w:textAlignment w:val="baseline"/>
    </w:pPr>
    <w:rPr>
      <w:b/>
      <w:szCs w:val="20"/>
    </w:rPr>
  </w:style>
  <w:style w:type="paragraph" w:customStyle="1" w:styleId="caaieiaie1111">
    <w:name w:val="caaieiaie1.111"/>
    <w:basedOn w:val="a1"/>
    <w:next w:val="a1"/>
    <w:rsid w:val="00377404"/>
    <w:pPr>
      <w:keepNext/>
      <w:widowControl w:val="0"/>
      <w:overflowPunct w:val="0"/>
      <w:autoSpaceDE w:val="0"/>
      <w:autoSpaceDN w:val="0"/>
      <w:adjustRightInd w:val="0"/>
      <w:spacing w:before="100" w:line="200" w:lineRule="exact"/>
      <w:textAlignment w:val="baseline"/>
    </w:pPr>
    <w:rPr>
      <w:b/>
      <w:i/>
      <w:szCs w:val="20"/>
    </w:rPr>
  </w:style>
  <w:style w:type="paragraph" w:customStyle="1" w:styleId="Body3Text3Indent2232">
    <w:name w:val="Body3.Text3.Indent2.232"/>
    <w:basedOn w:val="a1"/>
    <w:rsid w:val="00377404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Arial" w:hAnsi="Arial"/>
      <w:szCs w:val="20"/>
    </w:rPr>
  </w:style>
  <w:style w:type="paragraph" w:customStyle="1" w:styleId="Body2Text2Indent12122">
    <w:name w:val="Body2.Text2.Indent1.2122"/>
    <w:basedOn w:val="a1"/>
    <w:rsid w:val="00377404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Arial" w:hAnsi="Arial"/>
      <w:szCs w:val="20"/>
    </w:rPr>
  </w:style>
  <w:style w:type="paragraph" w:customStyle="1" w:styleId="Body1Text12112">
    <w:name w:val="Body1.Text1.2112"/>
    <w:basedOn w:val="a1"/>
    <w:rsid w:val="00377404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Arial" w:hAnsi="Arial"/>
      <w:szCs w:val="20"/>
    </w:rPr>
  </w:style>
  <w:style w:type="paragraph" w:customStyle="1" w:styleId="Iniiaiie1oaeno1221">
    <w:name w:val="Iniiaiie1.oaeno1.221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20"/>
      <w:textAlignment w:val="baseline"/>
    </w:pPr>
    <w:rPr>
      <w:szCs w:val="20"/>
    </w:rPr>
  </w:style>
  <w:style w:type="paragraph" w:customStyle="1" w:styleId="caaieiaie32">
    <w:name w:val="caaieiaie 32"/>
    <w:basedOn w:val="a1"/>
    <w:next w:val="a1"/>
    <w:rsid w:val="00377404"/>
    <w:pPr>
      <w:keepNext/>
      <w:widowControl w:val="0"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b/>
      <w:szCs w:val="20"/>
    </w:rPr>
  </w:style>
  <w:style w:type="paragraph" w:customStyle="1" w:styleId="Iniiaiie1oaeno1222">
    <w:name w:val="Iniiaiie1.oaeno1.222"/>
    <w:basedOn w:val="Iauiue"/>
    <w:rsid w:val="00377404"/>
    <w:pPr>
      <w:spacing w:before="120"/>
      <w:ind w:firstLine="720"/>
      <w:jc w:val="both"/>
    </w:pPr>
    <w:rPr>
      <w:sz w:val="16"/>
    </w:rPr>
  </w:style>
  <w:style w:type="paragraph" w:customStyle="1" w:styleId="BodyTextIndent38">
    <w:name w:val="Body Text Indent 38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20"/>
      <w:textAlignment w:val="baseline"/>
    </w:pPr>
    <w:rPr>
      <w:sz w:val="20"/>
      <w:szCs w:val="20"/>
    </w:rPr>
  </w:style>
  <w:style w:type="paragraph" w:customStyle="1" w:styleId="2180">
    <w:name w:val="заголовок 218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2810">
    <w:name w:val="заголовок 281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afff4">
    <w:name w:val="Îáû÷íûé"/>
    <w:rsid w:val="00377404"/>
    <w:pPr>
      <w:widowControl w:val="0"/>
    </w:pPr>
  </w:style>
  <w:style w:type="paragraph" w:customStyle="1" w:styleId="afff5">
    <w:name w:val="Текст_формат"/>
    <w:basedOn w:val="a1"/>
    <w:rsid w:val="00377404"/>
    <w:pPr>
      <w:spacing w:line="190" w:lineRule="atLeast"/>
      <w:ind w:left="2268" w:firstLine="284"/>
    </w:pPr>
    <w:rPr>
      <w:rFonts w:ascii="OfficinaSansCTT" w:hAnsi="OfficinaSansCTT"/>
      <w:w w:val="90"/>
      <w:sz w:val="18"/>
      <w:szCs w:val="18"/>
    </w:rPr>
  </w:style>
  <w:style w:type="paragraph" w:customStyle="1" w:styleId="afff6">
    <w:name w:val="Цифры"/>
    <w:basedOn w:val="a1"/>
    <w:rsid w:val="00377404"/>
    <w:pPr>
      <w:spacing w:after="40" w:line="170" w:lineRule="exact"/>
      <w:jc w:val="right"/>
    </w:pPr>
    <w:rPr>
      <w:rFonts w:ascii="ACSRS" w:hAnsi="ACSRS"/>
      <w:sz w:val="14"/>
      <w:szCs w:val="14"/>
    </w:rPr>
  </w:style>
  <w:style w:type="paragraph" w:customStyle="1" w:styleId="afff7">
    <w:name w:val="Боковик"/>
    <w:basedOn w:val="a1"/>
    <w:rsid w:val="00377404"/>
    <w:pPr>
      <w:spacing w:after="40" w:line="170" w:lineRule="exact"/>
      <w:jc w:val="left"/>
    </w:pPr>
    <w:rPr>
      <w:rFonts w:ascii="OfficinaSansCTT" w:hAnsi="OfficinaSansCTT"/>
      <w:w w:val="90"/>
      <w:szCs w:val="16"/>
    </w:rPr>
  </w:style>
  <w:style w:type="paragraph" w:customStyle="1" w:styleId="574">
    <w:name w:val="заголовок5.74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1154">
    <w:name w:val="Ñòèëü115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84">
    <w:name w:val="xl408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513">
    <w:name w:val="Ñòèëü115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813">
    <w:name w:val="xl408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5112">
    <w:name w:val="Ñòèëü115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8112">
    <w:name w:val="xl408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51111">
    <w:name w:val="Ñòèëü115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81111">
    <w:name w:val="xl408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31111111">
    <w:name w:val="xl24311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41111111111">
    <w:name w:val="xl404111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11111111">
    <w:name w:val="xl40311111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71111">
    <w:name w:val="xl407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f3">
    <w:name w:val="текст сноски11"/>
    <w:basedOn w:val="a1"/>
    <w:rsid w:val="00377404"/>
    <w:pPr>
      <w:widowControl w:val="0"/>
    </w:pPr>
    <w:rPr>
      <w:szCs w:val="20"/>
    </w:rPr>
  </w:style>
  <w:style w:type="paragraph" w:customStyle="1" w:styleId="47">
    <w:name w:val="Список с маркерами47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70">
    <w:name w:val="Список с номерами47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50">
    <w:name w:val="Список с маркерами45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51">
    <w:name w:val="Список с номерами45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1172">
    <w:name w:val="заголовок 117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05">
    <w:name w:val="цифры110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5a">
    <w:name w:val="Верхний колонтитул15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2151">
    <w:name w:val="Основной текст 215"/>
    <w:basedOn w:val="a1"/>
    <w:rsid w:val="00377404"/>
    <w:pPr>
      <w:widowControl w:val="0"/>
      <w:spacing w:after="120"/>
      <w:ind w:left="283"/>
    </w:pPr>
    <w:rPr>
      <w:szCs w:val="20"/>
    </w:rPr>
  </w:style>
  <w:style w:type="paragraph" w:customStyle="1" w:styleId="255">
    <w:name w:val="Верхний колонтитул25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182">
    <w:name w:val="заголовок 118"/>
    <w:basedOn w:val="a1"/>
    <w:next w:val="a1"/>
    <w:rsid w:val="00377404"/>
    <w:pPr>
      <w:keepNext/>
      <w:spacing w:line="200" w:lineRule="exact"/>
      <w:ind w:right="227"/>
    </w:pPr>
    <w:rPr>
      <w:b/>
      <w:szCs w:val="20"/>
    </w:rPr>
  </w:style>
  <w:style w:type="paragraph" w:customStyle="1" w:styleId="3201">
    <w:name w:val="Верхний колонтитул320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2190">
    <w:name w:val="заголовок 219"/>
    <w:basedOn w:val="a1"/>
    <w:next w:val="a1"/>
    <w:rsid w:val="00377404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BodyText5">
    <w:name w:val="Body Text5"/>
    <w:basedOn w:val="1f7"/>
    <w:rsid w:val="00377404"/>
    <w:pPr>
      <w:widowControl w:val="0"/>
      <w:spacing w:after="120"/>
    </w:pPr>
    <w:rPr>
      <w:sz w:val="20"/>
    </w:rPr>
  </w:style>
  <w:style w:type="paragraph" w:customStyle="1" w:styleId="1361">
    <w:name w:val="заголовок 136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Normal16">
    <w:name w:val="Normal16"/>
    <w:rsid w:val="00377404"/>
    <w:pPr>
      <w:widowControl w:val="0"/>
    </w:pPr>
  </w:style>
  <w:style w:type="paragraph" w:customStyle="1" w:styleId="11160">
    <w:name w:val="заголовок 1116"/>
    <w:basedOn w:val="a1"/>
    <w:next w:val="a1"/>
    <w:rsid w:val="00377404"/>
    <w:pPr>
      <w:keepNext/>
      <w:spacing w:line="200" w:lineRule="exact"/>
      <w:ind w:right="227"/>
    </w:pPr>
    <w:rPr>
      <w:b/>
      <w:szCs w:val="20"/>
    </w:rPr>
  </w:style>
  <w:style w:type="paragraph" w:customStyle="1" w:styleId="460">
    <w:name w:val="Список с маркерами46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61">
    <w:name w:val="Список с номерами46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6">
    <w:name w:val="xl4036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44">
    <w:name w:val="xl404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5">
    <w:name w:val="xl40315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4">
    <w:name w:val="xl4031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414">
    <w:name w:val="xl404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4">
    <w:name w:val="xl40311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34">
    <w:name w:val="xl243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4113">
    <w:name w:val="xl404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3">
    <w:name w:val="xl4031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41114">
    <w:name w:val="xl40411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14">
    <w:name w:val="xl4031111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331">
    <w:name w:val="xl2433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411131">
    <w:name w:val="xl4041113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131">
    <w:name w:val="xl403111113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511111">
    <w:name w:val="Ñòèëü115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811111">
    <w:name w:val="xl408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211">
    <w:name w:val="xl4012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73">
    <w:name w:val="xl407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712">
    <w:name w:val="xl407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7112">
    <w:name w:val="xl407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48">
    <w:name w:val="Список с маркерами48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80">
    <w:name w:val="Список с номерами48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71112">
    <w:name w:val="xl407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711111">
    <w:name w:val="xl407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2200">
    <w:name w:val="заголовок 220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2820">
    <w:name w:val="заголовок 282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BodyTextIndent281">
    <w:name w:val="Body Text Indent 281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jc w:val="left"/>
      <w:textAlignment w:val="baseline"/>
    </w:pPr>
    <w:rPr>
      <w:sz w:val="20"/>
      <w:szCs w:val="20"/>
    </w:rPr>
  </w:style>
  <w:style w:type="paragraph" w:customStyle="1" w:styleId="1117">
    <w:name w:val="текст сноски111"/>
    <w:basedOn w:val="a1"/>
    <w:rsid w:val="00377404"/>
    <w:pPr>
      <w:widowControl w:val="0"/>
      <w:jc w:val="left"/>
    </w:pPr>
    <w:rPr>
      <w:szCs w:val="20"/>
    </w:rPr>
  </w:style>
  <w:style w:type="paragraph" w:customStyle="1" w:styleId="Ieieeeieiioeooe2">
    <w:name w:val="Ie?iee.eieiioeooe2"/>
    <w:basedOn w:val="a1"/>
    <w:rsid w:val="00377404"/>
    <w:pPr>
      <w:tabs>
        <w:tab w:val="center" w:pos="4320"/>
        <w:tab w:val="right" w:pos="8640"/>
      </w:tabs>
    </w:pPr>
    <w:rPr>
      <w:szCs w:val="16"/>
    </w:rPr>
  </w:style>
  <w:style w:type="paragraph" w:customStyle="1" w:styleId="caaieiaie4312">
    <w:name w:val="caaieiaie4.312"/>
    <w:basedOn w:val="a1"/>
    <w:next w:val="a1"/>
    <w:rsid w:val="00377404"/>
    <w:pPr>
      <w:keepNext/>
      <w:spacing w:before="120" w:after="120"/>
      <w:jc w:val="center"/>
    </w:pPr>
    <w:rPr>
      <w:b/>
      <w:bCs/>
      <w:szCs w:val="16"/>
    </w:rPr>
  </w:style>
  <w:style w:type="paragraph" w:customStyle="1" w:styleId="Ieieeeieiioeooe11">
    <w:name w:val="Ie?iee.eieiioeooe11"/>
    <w:basedOn w:val="a1"/>
    <w:rsid w:val="00377404"/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customStyle="1" w:styleId="49">
    <w:name w:val="Список с маркерами49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90">
    <w:name w:val="Список с номерами49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101">
    <w:name w:val="Ñòèëü1110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67">
    <w:name w:val="заголовок 316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xl2419">
    <w:name w:val="xl2419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222">
    <w:name w:val="Верхний колонтитул322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00">
    <w:name w:val="Список с маркерами50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01">
    <w:name w:val="Список с номерами50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23117">
    <w:name w:val="Body Text Indent 23117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520">
    <w:name w:val="Список с маркерами52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21">
    <w:name w:val="Список с номерами52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9">
    <w:name w:val="Body Text Indent 39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345">
    <w:name w:val="Body Text Indent 345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3434">
    <w:name w:val="Body Text Indent 3434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4">
    <w:name w:val="Body Text Indent 23113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4">
    <w:name w:val="заголовок 3434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3612">
    <w:name w:val="Body Text Indent 3612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540">
    <w:name w:val="Список с маркерами54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41">
    <w:name w:val="Список с номерами54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3241">
    <w:name w:val="Верхний колонтитул324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1222">
    <w:name w:val="Ñòèëü112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141">
    <w:name w:val="Ñòèëü1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31">
    <w:name w:val="Список 143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560">
    <w:name w:val="Список с маркерами56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61">
    <w:name w:val="Список с номерами56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40">
    <w:name w:val="Список 144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570">
    <w:name w:val="Список с маркерами57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76">
    <w:name w:val="Список с номерами57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4332">
    <w:name w:val="Body Text Indent 34332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32">
    <w:name w:val="Body Text Indent 231133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">
    <w:name w:val="заголовок 3433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245">
    <w:name w:val="Ñòèëü12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31">
    <w:name w:val="Ñòèëü12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3">
    <w:name w:val="Ñòèëü12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3">
    <w:name w:val="Ñòèëü12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6">
    <w:name w:val="Body Text 23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1113">
    <w:name w:val="Ñòèëü121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3">
    <w:name w:val="Ñòèëü1211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3">
    <w:name w:val="Ñòèëü12111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530">
    <w:name w:val="Список с маркерами53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31">
    <w:name w:val="Список с номерами53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1111123">
    <w:name w:val="Ñòèëü121111112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3">
    <w:name w:val="Ñòèëü121111112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20">
    <w:name w:val="xl2420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21111112112">
    <w:name w:val="Ñòèëü121111112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110">
    <w:name w:val="xl24110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211111121112">
    <w:name w:val="Ñòèëü121111112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33">
    <w:name w:val="Body Text 233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23">
    <w:name w:val="Body Text 222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11111211113">
    <w:name w:val="Ñòèëü1211111121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6113">
    <w:name w:val="Body Text 261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111112111121">
    <w:name w:val="Ñòèëü12111111211112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61112">
    <w:name w:val="Body Text 26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3321">
    <w:name w:val="Body Text 2332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221">
    <w:name w:val="Body Text 2222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">
    <w:name w:val="xl4037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14">
    <w:name w:val="Body Text Indent 214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191">
    <w:name w:val="заголовок 119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550">
    <w:name w:val="Список с маркерами55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51">
    <w:name w:val="Список с номерами55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32">
    <w:name w:val="заголовок 143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4130">
    <w:name w:val="заголовок 1413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252">
    <w:name w:val="Ñòèëü12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120">
    <w:name w:val="заголовок 14112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950">
    <w:name w:val="Ñòèëü19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15">
    <w:name w:val="Ñòèëü19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115">
    <w:name w:val="Ñòèëü19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1121">
    <w:name w:val="Ñòèëü19112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122">
    <w:name w:val="Ñòèëü12111111211112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11121">
    <w:name w:val="Ñòèëü1412111112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1221">
    <w:name w:val="Ñòèëü141211122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1">
    <w:name w:val="Верхний колонтитул31221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521">
    <w:name w:val="xl2452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92">
    <w:name w:val="xl409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01">
    <w:name w:val="Body Text 210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1">
    <w:name w:val="Body Text 223112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2481">
    <w:name w:val="xl248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1">
    <w:name w:val="Body Text 2238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17">
    <w:name w:val="çàãîëîâîê 313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13">
    <w:name w:val="Верхний колонтитул3113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2122">
    <w:name w:val="xl24212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51121">
    <w:name w:val="çàãîëîâîê 35112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450">
    <w:name w:val="Список 145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580">
    <w:name w:val="Список с маркерами58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81">
    <w:name w:val="Список с номерами58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62">
    <w:name w:val="Ñòèëü12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30">
    <w:name w:val="Ñòèëü114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3">
    <w:name w:val="Ñòèëü114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12">
    <w:name w:val="Ñòèëü114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112">
    <w:name w:val="Ñòèëü114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1112">
    <w:name w:val="Ñòèëü114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11112">
    <w:name w:val="Ñòèëü114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111112">
    <w:name w:val="Ñòèëü1141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1111111">
    <w:name w:val="Ñòèëü1141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60">
    <w:name w:val="Список 146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59">
    <w:name w:val="Список с маркерами59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90">
    <w:name w:val="Список с номерами59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213">
    <w:name w:val="Body Text 2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Normal10">
    <w:name w:val="Normal10"/>
    <w:rsid w:val="00377404"/>
    <w:pPr>
      <w:widowControl w:val="0"/>
    </w:pPr>
  </w:style>
  <w:style w:type="paragraph" w:customStyle="1" w:styleId="Headintext6">
    <w:name w:val="Head in text6"/>
    <w:basedOn w:val="Textbody"/>
    <w:rsid w:val="00377404"/>
    <w:pPr>
      <w:spacing w:before="160"/>
    </w:pPr>
    <w:rPr>
      <w:b/>
    </w:rPr>
  </w:style>
  <w:style w:type="paragraph" w:customStyle="1" w:styleId="Normal324">
    <w:name w:val="Normal324"/>
    <w:rsid w:val="00377404"/>
    <w:rPr>
      <w:rFonts w:ascii="Times New Roman CYR" w:hAnsi="Times New Roman CYR"/>
      <w:sz w:val="24"/>
    </w:rPr>
  </w:style>
  <w:style w:type="paragraph" w:customStyle="1" w:styleId="75">
    <w:name w:val="текст сноски7"/>
    <w:basedOn w:val="a1"/>
    <w:rsid w:val="00377404"/>
    <w:pPr>
      <w:widowControl w:val="0"/>
    </w:pPr>
    <w:rPr>
      <w:szCs w:val="20"/>
    </w:rPr>
  </w:style>
  <w:style w:type="paragraph" w:customStyle="1" w:styleId="3251">
    <w:name w:val="Верхний колонтитул325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2261">
    <w:name w:val="заголовок 1226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1280">
    <w:name w:val="заголовок 128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2210">
    <w:name w:val="заголовок 221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BodyTextIndent228">
    <w:name w:val="Body Text Indent 228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66">
    <w:name w:val="Äîêóìåíò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68">
    <w:name w:val="çàãîëîâîê 16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69">
    <w:name w:val="öèôðû16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1100">
    <w:name w:val="заголовок 2110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12160">
    <w:name w:val="заголовок 1216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BodyText36">
    <w:name w:val="Body Text 36"/>
    <w:basedOn w:val="216"/>
    <w:rsid w:val="00377404"/>
    <w:pPr>
      <w:widowControl w:val="0"/>
      <w:spacing w:after="120"/>
      <w:ind w:left="283"/>
      <w:jc w:val="both"/>
    </w:pPr>
    <w:rPr>
      <w:b w:val="0"/>
      <w:caps w:val="0"/>
      <w:lang w:eastAsia="ru-RU"/>
    </w:rPr>
  </w:style>
  <w:style w:type="paragraph" w:customStyle="1" w:styleId="BodyText215">
    <w:name w:val="Body Text 215"/>
    <w:basedOn w:val="a1"/>
    <w:rsid w:val="00377404"/>
    <w:pPr>
      <w:widowControl w:val="0"/>
      <w:spacing w:before="120"/>
      <w:ind w:firstLine="709"/>
    </w:pPr>
    <w:rPr>
      <w:rFonts w:ascii="Times New Roman CYR" w:hAnsi="Times New Roman CYR"/>
      <w:szCs w:val="20"/>
    </w:rPr>
  </w:style>
  <w:style w:type="paragraph" w:customStyle="1" w:styleId="BodyTextIndent211116">
    <w:name w:val="Body Text Indent 211116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Indent21117">
    <w:name w:val="Body Text Indent 21117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237">
    <w:name w:val="Body Text 237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317">
    <w:name w:val="Body Text 2317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72">
    <w:name w:val="Ñòèëü12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280">
    <w:name w:val="Ñòèëü122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02">
    <w:name w:val="заголовок 120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960">
    <w:name w:val="Ñòèëü19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50">
    <w:name w:val="çàãîëîâîê 312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51">
    <w:name w:val="çàãîëîâîê 33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5">
    <w:name w:val="Body Text 2312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916">
    <w:name w:val="Ñòèëü19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6">
    <w:name w:val="çàãîëîâîê 312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6">
    <w:name w:val="çàãîëîâîê 32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5">
    <w:name w:val="Body Text 23121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50">
    <w:name w:val="çàãîëîâîê 33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6">
    <w:name w:val="Ñòèëü191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5">
    <w:name w:val="çàãîëîâîê 3121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6">
    <w:name w:val="çàãîëîâîê 32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5">
    <w:name w:val="Body Text 231211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50">
    <w:name w:val="çàãîëîâîê 331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5">
    <w:name w:val="Ñòèëü191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15">
    <w:name w:val="çàãîëîâîê 31211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6">
    <w:name w:val="çàãîëîâîê 3212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5">
    <w:name w:val="Body Text 2312111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150">
    <w:name w:val="çàãîëîâîê 3311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16">
    <w:name w:val="çàãîëîâîê 3212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64">
    <w:name w:val="текст сноски26"/>
    <w:basedOn w:val="a1"/>
    <w:rsid w:val="00377404"/>
    <w:pPr>
      <w:widowControl w:val="0"/>
    </w:pPr>
    <w:rPr>
      <w:szCs w:val="20"/>
    </w:rPr>
  </w:style>
  <w:style w:type="paragraph" w:customStyle="1" w:styleId="1470">
    <w:name w:val="Список 147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600">
    <w:name w:val="Список с маркерами60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01">
    <w:name w:val="Список с номерами60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11115">
    <w:name w:val="Ñòèëü1911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6">
    <w:name w:val="çàãîëîâîê 32121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152">
    <w:name w:val="текст сноски215"/>
    <w:basedOn w:val="a1"/>
    <w:rsid w:val="00377404"/>
    <w:pPr>
      <w:widowControl w:val="0"/>
    </w:pPr>
    <w:rPr>
      <w:szCs w:val="20"/>
    </w:rPr>
  </w:style>
  <w:style w:type="paragraph" w:customStyle="1" w:styleId="BodyText231211115">
    <w:name w:val="Body Text 23121111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5">
    <w:name w:val="çàãîëîâîê 312111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50">
    <w:name w:val="çàãîëîâîê 33111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25">
    <w:name w:val="xl2425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9111115">
    <w:name w:val="Ñòèëü19111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15">
    <w:name w:val="çàãîëîâîê 321211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115">
    <w:name w:val="текст сноски2115"/>
    <w:basedOn w:val="a1"/>
    <w:rsid w:val="00377404"/>
    <w:pPr>
      <w:widowControl w:val="0"/>
    </w:pPr>
    <w:rPr>
      <w:szCs w:val="20"/>
    </w:rPr>
  </w:style>
  <w:style w:type="paragraph" w:customStyle="1" w:styleId="BodyText2312111115">
    <w:name w:val="Body Text 231211111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5">
    <w:name w:val="çàãîëîâîê 3121111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26">
    <w:name w:val="xl2426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3111115">
    <w:name w:val="çàãîëîâîê 331111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14">
    <w:name w:val="Верхний колонтитул3114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91111114">
    <w:name w:val="Ñòèëü191111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54">
    <w:name w:val="xl245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28">
    <w:name w:val="Верхний колонтитул3128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23121111114">
    <w:name w:val="Body Text 231211111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14">
    <w:name w:val="çàãîëîâîê 3121111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214">
    <w:name w:val="xl2421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31111114">
    <w:name w:val="çàãîëîâîê 331111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113">
    <w:name w:val="xl2411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21211114">
    <w:name w:val="çàãîëîâîê 321211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39">
    <w:name w:val="Верхний колонтитул3139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911111122">
    <w:name w:val="Ñòèëü191111112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93">
    <w:name w:val="xl409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212111122">
    <w:name w:val="çàãîëîâîê 321211112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11122">
    <w:name w:val="Body Text 23121111112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122">
    <w:name w:val="çàãîëîâîê 3121111112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262">
    <w:name w:val="Body Text Indent 2262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xl242123">
    <w:name w:val="xl24212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311111122">
    <w:name w:val="çàãîëîâîê 331111112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61112">
    <w:name w:val="xl406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120">
    <w:name w:val="заголовок 1312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5760">
    <w:name w:val="заголовок5.76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24611">
    <w:name w:val="xl246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611111">
    <w:name w:val="xl406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80">
    <w:name w:val="Список 148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1490">
    <w:name w:val="Список 149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620">
    <w:name w:val="Список с маркерами62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21">
    <w:name w:val="Список с номерами62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00">
    <w:name w:val="Список 150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630">
    <w:name w:val="Список с маркерами63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31">
    <w:name w:val="Список с номерами63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23113321">
    <w:name w:val="Body Text Indent 2311332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1">
    <w:name w:val="заголовок 34332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113322">
    <w:name w:val="Body Text Indent 2311332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">
    <w:name w:val="заголовок 34332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3131">
    <w:name w:val="Верхний колонтитул3313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2f0">
    <w:name w:val="текст сноски12"/>
    <w:basedOn w:val="a1"/>
    <w:rsid w:val="00377404"/>
    <w:pPr>
      <w:widowControl w:val="0"/>
    </w:pPr>
    <w:rPr>
      <w:szCs w:val="20"/>
    </w:rPr>
  </w:style>
  <w:style w:type="paragraph" w:customStyle="1" w:styleId="3172">
    <w:name w:val="заголовок 317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242">
    <w:name w:val="заголовок 324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310">
    <w:name w:val="Body Text Indent 310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346">
    <w:name w:val="Body Text Indent 346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8">
    <w:name w:val="Body Text Indent 23118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3435">
    <w:name w:val="Body Text Indent 3435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5">
    <w:name w:val="Body Text Indent 23113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5">
    <w:name w:val="заголовок 3435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3613">
    <w:name w:val="Body Text Indent 3613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124">
    <w:name w:val="заголовок.112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31010">
    <w:name w:val="заголовок 310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1230">
    <w:name w:val="Ñòèëü112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2210">
    <w:name w:val="Ñòèëü1122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1211">
    <w:name w:val="Ñòèëü12111111211112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3211">
    <w:name w:val="Body Text 2332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2211">
    <w:name w:val="Body Text 2222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1">
    <w:name w:val="xl4037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01">
    <w:name w:val="xl2420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82">
    <w:name w:val="Body Text Indent 282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BodyTextIndent2141">
    <w:name w:val="Body Text Indent 214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211111121111221">
    <w:name w:val="Ñòèëü121111112111122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511">
    <w:name w:val="xl405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711">
    <w:name w:val="Ñòèëü117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241">
    <w:name w:val="xl2424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41211111211">
    <w:name w:val="Ñòèëü1412111112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12211">
    <w:name w:val="Ñòèëü141211122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11">
    <w:name w:val="Верхний колонтитул312211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5211">
    <w:name w:val="xl2452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1310">
    <w:name w:val="цифры113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6b">
    <w:name w:val="цифры116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911111123">
    <w:name w:val="Ñòèëü191111112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94">
    <w:name w:val="xl409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612">
    <w:name w:val="xl246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">
    <w:name w:val="xl2412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0">
    <w:name w:val="çàãîëîâîê 36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1311">
    <w:name w:val="xl4013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">
    <w:name w:val="xl406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31211111123">
    <w:name w:val="Body Text 23121111112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2427">
    <w:name w:val="xl2427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211111123">
    <w:name w:val="çàãîëîâîê 3121111112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3130">
    <w:name w:val="заголовок 1313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577">
    <w:name w:val="заголовок5.77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921">
    <w:name w:val="xl4092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011">
    <w:name w:val="Body Text 210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11">
    <w:name w:val="Body Text 223112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5751">
    <w:name w:val="заголовок5.751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BodyTextIndent231211">
    <w:name w:val="Body Text Indent 2312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811">
    <w:name w:val="xl248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11">
    <w:name w:val="Body Text 2238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110">
    <w:name w:val="çàãîëîâîê 313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1310">
    <w:name w:val="Верхний колонтитул31131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21221">
    <w:name w:val="xl242122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511211">
    <w:name w:val="çàãîëîâîê 35112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Normal17">
    <w:name w:val="Normal17"/>
    <w:rsid w:val="00377404"/>
    <w:pPr>
      <w:widowControl w:val="0"/>
    </w:pPr>
  </w:style>
  <w:style w:type="paragraph" w:customStyle="1" w:styleId="640">
    <w:name w:val="Список с маркерами64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41">
    <w:name w:val="Список с номерами64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20">
    <w:name w:val="Список 152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650">
    <w:name w:val="Список с маркерами65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51">
    <w:name w:val="Список с номерами65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30">
    <w:name w:val="Список 153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660">
    <w:name w:val="Список с маркерами66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61">
    <w:name w:val="Список с номерами66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40">
    <w:name w:val="Список 154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67">
    <w:name w:val="Список с маркерами67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70">
    <w:name w:val="Список с номерами67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111111231">
    <w:name w:val="Ñòèëü1911111123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6121">
    <w:name w:val="xl24612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1">
    <w:name w:val="xl241212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10">
    <w:name w:val="çàãîëîâîê 36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1">
    <w:name w:val="xl4020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1">
    <w:name w:val="xl4013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1">
    <w:name w:val="xl406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1">
    <w:name w:val="xl4023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333">
    <w:name w:val="Body Text Indent 34333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33">
    <w:name w:val="Body Text Indent 231133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3">
    <w:name w:val="заголовок 34333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343321">
    <w:name w:val="Body Text Indent 34332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3221">
    <w:name w:val="Body Text Indent 23113322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1">
    <w:name w:val="заголовок 343322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323">
    <w:name w:val="цифры132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www-1">
    <w:name w:val="www-1"/>
    <w:basedOn w:val="a1"/>
    <w:autoRedefine/>
    <w:rsid w:val="00377404"/>
    <w:pPr>
      <w:jc w:val="center"/>
    </w:pPr>
    <w:rPr>
      <w:i/>
      <w:sz w:val="24"/>
      <w:szCs w:val="20"/>
      <w:lang w:val="en-US"/>
    </w:rPr>
  </w:style>
  <w:style w:type="paragraph" w:customStyle="1" w:styleId="1550">
    <w:name w:val="Список 155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68">
    <w:name w:val="Список с маркерами68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80">
    <w:name w:val="Список с номерами68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60">
    <w:name w:val="Список 156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69">
    <w:name w:val="Список с маркерами69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90">
    <w:name w:val="Список с номерами69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920">
    <w:name w:val="çàãîëîâîê 39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31133222">
    <w:name w:val="Body Text Indent 23113322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">
    <w:name w:val="заголовок 343322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314">
    <w:name w:val="заголовок 1314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3a">
    <w:name w:val="цифры133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313">
    <w:name w:val="заголовок 13313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314">
    <w:name w:val="заголовок 13314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2141">
    <w:name w:val="Ñòèëü12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4">
    <w:name w:val="Ñòèëü12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24">
    <w:name w:val="Body Text 22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114">
    <w:name w:val="Ñòèëü121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4">
    <w:name w:val="Ñòèëü1211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4">
    <w:name w:val="Ñòèëü12111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4">
    <w:name w:val="Ñòèëü121111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4">
    <w:name w:val="Ñòèëü121111112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63">
    <w:name w:val="Body Text 26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11111214">
    <w:name w:val="Ñòèëü121111112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3">
    <w:name w:val="Ñòèëü121111112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3">
    <w:name w:val="Ñòèëü121111112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613">
    <w:name w:val="Body Text 26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334">
    <w:name w:val="Body Text 233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24">
    <w:name w:val="Body Text 222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11111211114">
    <w:name w:val="Ñòèëü12111111211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6114">
    <w:name w:val="Body Text 261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111112111123">
    <w:name w:val="Ñòèëü12111111211112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61113">
    <w:name w:val="Body Text 2611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3322">
    <w:name w:val="Body Text 2332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222">
    <w:name w:val="Body Text 2222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8">
    <w:name w:val="xl4038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15">
    <w:name w:val="Body Text Indent 215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211111121111212">
    <w:name w:val="Ñòèëü12111111211112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611121">
    <w:name w:val="Body Text 261112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33212">
    <w:name w:val="Body Text 2332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172">
    <w:name w:val="xl4017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22212">
    <w:name w:val="Body Text 2222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2">
    <w:name w:val="xl4037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02">
    <w:name w:val="xl2420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142">
    <w:name w:val="Body Text Indent 2142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83">
    <w:name w:val="Body Text Indent 283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BodyTextIndent23122">
    <w:name w:val="Body Text Indent 2312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2111111211112111">
    <w:name w:val="Ñòèëü12111111211112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32111">
    <w:name w:val="Body Text 2332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1711">
    <w:name w:val="xl4017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222111">
    <w:name w:val="Body Text 2222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11">
    <w:name w:val="xl4037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011">
    <w:name w:val="xl2420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821">
    <w:name w:val="Body Text Indent 2821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BodyTextIndent21411">
    <w:name w:val="Body Text Indent 2141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441">
    <w:name w:val="заголовок 144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4140">
    <w:name w:val="заголовок 1414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281">
    <w:name w:val="Ñòèëü12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130">
    <w:name w:val="заголовок 14113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91122">
    <w:name w:val="Ñòèëü19112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52">
    <w:name w:val="xl405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11112111124">
    <w:name w:val="Ñòèëü12111111211112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1222">
    <w:name w:val="Ñòèëü121111112111122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182">
    <w:name w:val="xl4018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2">
    <w:name w:val="xl405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1111211112211">
    <w:name w:val="Ñòèëü121111112111122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1811">
    <w:name w:val="xl4018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11">
    <w:name w:val="xl405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Normal18">
    <w:name w:val="Normal18"/>
    <w:rsid w:val="00377404"/>
    <w:pPr>
      <w:widowControl w:val="0"/>
    </w:pPr>
  </w:style>
  <w:style w:type="paragraph" w:customStyle="1" w:styleId="BodyText37">
    <w:name w:val="Body Text 37"/>
    <w:basedOn w:val="216"/>
    <w:rsid w:val="00377404"/>
    <w:pPr>
      <w:widowControl w:val="0"/>
      <w:spacing w:after="120"/>
      <w:ind w:left="283"/>
      <w:jc w:val="both"/>
    </w:pPr>
    <w:rPr>
      <w:b w:val="0"/>
      <w:caps w:val="0"/>
      <w:lang w:eastAsia="ru-RU"/>
    </w:rPr>
  </w:style>
  <w:style w:type="paragraph" w:customStyle="1" w:styleId="BodyText216">
    <w:name w:val="Body Text 21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70">
    <w:name w:val="заголовок 1217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Headintext7">
    <w:name w:val="Head in text7"/>
    <w:basedOn w:val="Textbody"/>
    <w:rsid w:val="00377404"/>
    <w:pPr>
      <w:spacing w:before="160"/>
    </w:pPr>
    <w:rPr>
      <w:b/>
    </w:rPr>
  </w:style>
  <w:style w:type="paragraph" w:customStyle="1" w:styleId="Normal325">
    <w:name w:val="Normal325"/>
    <w:rsid w:val="00377404"/>
    <w:rPr>
      <w:rFonts w:ascii="Times New Roman CYR" w:hAnsi="Times New Roman CYR"/>
      <w:sz w:val="24"/>
    </w:rPr>
  </w:style>
  <w:style w:type="paragraph" w:customStyle="1" w:styleId="8b">
    <w:name w:val="текст сноски8"/>
    <w:basedOn w:val="a1"/>
    <w:rsid w:val="00377404"/>
    <w:pPr>
      <w:widowControl w:val="0"/>
    </w:pPr>
    <w:rPr>
      <w:szCs w:val="20"/>
    </w:rPr>
  </w:style>
  <w:style w:type="paragraph" w:customStyle="1" w:styleId="3260">
    <w:name w:val="Верхний колонтитул326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2271">
    <w:name w:val="заголовок 1227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1290">
    <w:name w:val="заголовок 129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2220">
    <w:name w:val="заголовок 222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BodyTextIndent229">
    <w:name w:val="Body Text Indent 229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76">
    <w:name w:val="Äîêóìåíò7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79">
    <w:name w:val="çàãîëîâîê 17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7a">
    <w:name w:val="öèôðû17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1110">
    <w:name w:val="заголовок 2111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BodyTextIndent211117">
    <w:name w:val="Body Text Indent 211117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Indent21118">
    <w:name w:val="Body Text Indent 21118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225">
    <w:name w:val="Body Text 22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91">
    <w:name w:val="Ñòèëü129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151">
    <w:name w:val="Ñòèëü1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42">
    <w:name w:val="Ñòèëü14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8">
    <w:name w:val="Body Text 238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11170">
    <w:name w:val="Ñòèëü1111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73">
    <w:name w:val="цифры117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01">
    <w:name w:val="заголовок 130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229">
    <w:name w:val="Ñòèëü1229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18">
    <w:name w:val="Body Text 2318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41213">
    <w:name w:val="Ñòèëü1412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70">
    <w:name w:val="Ñòèëü19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60">
    <w:name w:val="çàãîëîâîê 312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61">
    <w:name w:val="çàãîëîâîê 33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6">
    <w:name w:val="Body Text 2312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917">
    <w:name w:val="Ñòèëü191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7">
    <w:name w:val="çàãîëîâîê 312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7">
    <w:name w:val="çàãîëîâîê 32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6">
    <w:name w:val="Body Text 23121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60">
    <w:name w:val="çàãîëîâîê 33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4121113">
    <w:name w:val="Ñòèëü1412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3">
    <w:name w:val="Ñòèëü1412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117">
    <w:name w:val="Ñòèëü1911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6">
    <w:name w:val="çàãîëîâîê 3121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7">
    <w:name w:val="çàãîëîâîê 32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6">
    <w:name w:val="Body Text 231211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60">
    <w:name w:val="çàãîëîâîê 331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6">
    <w:name w:val="Ñòèëü1911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16">
    <w:name w:val="çàãîëîâîê 31211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7">
    <w:name w:val="çàãîëîâîê 3212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6">
    <w:name w:val="Body Text 2312111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160">
    <w:name w:val="çàãîëîâîê 3311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64">
    <w:name w:val="Body Text 26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614">
    <w:name w:val="Body Text 26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570">
    <w:name w:val="Список 157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700">
    <w:name w:val="Список с маркерами70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01">
    <w:name w:val="Список с номерами70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15">
    <w:name w:val="Верхний колонтитул3115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21217">
    <w:name w:val="çàãîëîâîê 3212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74">
    <w:name w:val="текст сноски27"/>
    <w:basedOn w:val="a1"/>
    <w:rsid w:val="00377404"/>
    <w:pPr>
      <w:widowControl w:val="0"/>
    </w:pPr>
    <w:rPr>
      <w:szCs w:val="20"/>
    </w:rPr>
  </w:style>
  <w:style w:type="paragraph" w:customStyle="1" w:styleId="1412111113">
    <w:name w:val="Ñòèëü141211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28">
    <w:name w:val="xl2428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29">
    <w:name w:val="xl2429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2121116">
    <w:name w:val="çàãîëîâîê 321211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16">
    <w:name w:val="Ñòèëü19111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7">
    <w:name w:val="çàãîëîâîê 32121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161">
    <w:name w:val="текст сноски216"/>
    <w:basedOn w:val="a1"/>
    <w:rsid w:val="00377404"/>
    <w:pPr>
      <w:widowControl w:val="0"/>
    </w:pPr>
    <w:rPr>
      <w:szCs w:val="20"/>
    </w:rPr>
  </w:style>
  <w:style w:type="paragraph" w:customStyle="1" w:styleId="BodyText231211116">
    <w:name w:val="Body Text 23121111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6">
    <w:name w:val="çàãîëîâîê 312111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6">
    <w:name w:val="çàãîëîâîê 33111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116">
    <w:name w:val="Ñòèëü191111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2116">
    <w:name w:val="текст сноски2116"/>
    <w:basedOn w:val="a1"/>
    <w:rsid w:val="00377404"/>
    <w:pPr>
      <w:widowControl w:val="0"/>
    </w:pPr>
    <w:rPr>
      <w:szCs w:val="20"/>
    </w:rPr>
  </w:style>
  <w:style w:type="paragraph" w:customStyle="1" w:styleId="BodyText2312111116">
    <w:name w:val="Body Text 231211111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6">
    <w:name w:val="çàãîëîâîê 3121111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16">
    <w:name w:val="çàãîëîâîê 331111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6115">
    <w:name w:val="Body Text 2611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520">
    <w:name w:val="çàãîëîâîê 35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2312">
    <w:name w:val="Body Text 223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61114">
    <w:name w:val="Body Text 2611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5120">
    <w:name w:val="çàãîëîâîê 35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55">
    <w:name w:val="xl2455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29">
    <w:name w:val="Верхний колонтитул3129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215">
    <w:name w:val="xl24215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4121111122">
    <w:name w:val="Ñòèëü1412111112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522">
    <w:name w:val="xl2452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95">
    <w:name w:val="xl4095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124">
    <w:name w:val="xl24212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61113">
    <w:name w:val="xl406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4314">
    <w:name w:val="заголовок4.314"/>
    <w:basedOn w:val="a1"/>
    <w:next w:val="a1"/>
    <w:rsid w:val="00377404"/>
    <w:pPr>
      <w:keepNext/>
      <w:spacing w:before="120" w:after="120"/>
      <w:jc w:val="center"/>
    </w:pPr>
    <w:rPr>
      <w:b/>
      <w:sz w:val="20"/>
      <w:szCs w:val="20"/>
    </w:rPr>
  </w:style>
  <w:style w:type="paragraph" w:customStyle="1" w:styleId="141211123">
    <w:name w:val="Ñòèëü14121112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1222">
    <w:name w:val="Ñòèëü141211122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2">
    <w:name w:val="Верхний колонтитул31222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91111115">
    <w:name w:val="Ñòèëü191111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121111115">
    <w:name w:val="Body Text 2312111111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15">
    <w:name w:val="çàãîëîâîê 31211111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115">
    <w:name w:val="çàãîëîâîê 3311111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114">
    <w:name w:val="xl2411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21211115">
    <w:name w:val="çàãîëîâîê 3212111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3100">
    <w:name w:val="Верхний колонтитул31310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911111124">
    <w:name w:val="Ñòèëü191111112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1123">
    <w:name w:val="çàãîëîâîê 321211112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11124">
    <w:name w:val="Body Text 23121111112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124">
    <w:name w:val="çàãîëîâîê 3121111112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263">
    <w:name w:val="Body Text Indent 2263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3311111123">
    <w:name w:val="çàãîëîâîê 331111112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315">
    <w:name w:val="заголовок 1315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223113">
    <w:name w:val="Body Text 2231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611113">
    <w:name w:val="Body Text 26111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51130">
    <w:name w:val="çàãîëîâîê 35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102">
    <w:name w:val="Body Text 210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2">
    <w:name w:val="Body Text 223112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6111121">
    <w:name w:val="Body Text 2611112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51122">
    <w:name w:val="çàãîëîâîê 35112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16">
    <w:name w:val="Body Text Indent 216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xl2482">
    <w:name w:val="xl248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2">
    <w:name w:val="Body Text 2238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20">
    <w:name w:val="çàãîëîâîê 313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578">
    <w:name w:val="заголовок5.78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24242">
    <w:name w:val="xl2424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192">
    <w:name w:val="xl4019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211111212">
    <w:name w:val="Ñòèëü1412111112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12212">
    <w:name w:val="Ñòèëü141211122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12">
    <w:name w:val="Верхний колонтитул312212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5212">
    <w:name w:val="xl2452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1320">
    <w:name w:val="цифры1132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5752">
    <w:name w:val="заголовок5.752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24613">
    <w:name w:val="xl2461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3">
    <w:name w:val="xl24121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20">
    <w:name w:val="çàãîëîâîê 36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132">
    <w:name w:val="xl4013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2">
    <w:name w:val="xl406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123">
    <w:name w:val="Body Text Indent 2312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40922">
    <w:name w:val="xl4092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012">
    <w:name w:val="Body Text 210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12">
    <w:name w:val="Body Text 223112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Indent231212">
    <w:name w:val="Body Text Indent 2312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812">
    <w:name w:val="xl248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12">
    <w:name w:val="Body Text 2238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120">
    <w:name w:val="çàãîëîâîê 313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132">
    <w:name w:val="Верхний колонтитул31132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21222">
    <w:name w:val="xl242122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511212">
    <w:name w:val="çàãîëîâîê 35112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2411">
    <w:name w:val="xl2424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1911">
    <w:name w:val="xl4019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2111112111">
    <w:name w:val="Ñòèëü1412111112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122111">
    <w:name w:val="Ñòèëü141211122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111">
    <w:name w:val="Верхний колонтитул3122111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52111">
    <w:name w:val="xl2452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13110">
    <w:name w:val="цифры1131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613">
    <w:name w:val="цифры116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36121">
    <w:name w:val="çàãîëîâîê 36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1312">
    <w:name w:val="xl4013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2">
    <w:name w:val="xl406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9111111232">
    <w:name w:val="Ñòèëü1911111123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941">
    <w:name w:val="xl4094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6122">
    <w:name w:val="xl24612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2">
    <w:name w:val="xl241212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20">
    <w:name w:val="çàãîëîâîê 36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2">
    <w:name w:val="xl4020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2">
    <w:name w:val="xl4013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2">
    <w:name w:val="xl4061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2">
    <w:name w:val="xl4023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312111111231">
    <w:name w:val="Body Text 231211111123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24271">
    <w:name w:val="xl2427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2111111231">
    <w:name w:val="çàãîëîâîê 31211111123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3131">
    <w:name w:val="заголовок 13131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5771">
    <w:name w:val="заголовок5.771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9211">
    <w:name w:val="xl4092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0111">
    <w:name w:val="Body Text 210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111">
    <w:name w:val="Body Text 223112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57511">
    <w:name w:val="заголовок5.7511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BodyTextIndent2312111">
    <w:name w:val="Body Text Indent 23121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8111">
    <w:name w:val="xl248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111">
    <w:name w:val="Body Text 2238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111">
    <w:name w:val="çàãîëîâîê 313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1311">
    <w:name w:val="Верхний колонтитул311311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212211">
    <w:name w:val="xl242122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5112111">
    <w:name w:val="çàãîëîâîê 35112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1112311">
    <w:name w:val="Ñòèëü1911111123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61211">
    <w:name w:val="xl24612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11">
    <w:name w:val="xl241212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110">
    <w:name w:val="çàãîëîâîê 36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11">
    <w:name w:val="xl4020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11">
    <w:name w:val="xl4013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11">
    <w:name w:val="xl4061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11">
    <w:name w:val="xl4023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580">
    <w:name w:val="Список 158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114111111111">
    <w:name w:val="Ñòèëü11411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17">
    <w:name w:val="Body Text 217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590">
    <w:name w:val="Список 159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720">
    <w:name w:val="Список с маркерами72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21">
    <w:name w:val="Список с номерами72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styleId="afff8">
    <w:name w:val="Обычный (веб)"/>
    <w:basedOn w:val="a1"/>
    <w:rsid w:val="00377404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</w:rPr>
  </w:style>
  <w:style w:type="paragraph" w:customStyle="1" w:styleId="3921">
    <w:name w:val="çàãîëîâîê 392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311332221">
    <w:name w:val="Body Text Indent 231133222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1">
    <w:name w:val="заголовок 3433222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3141">
    <w:name w:val="заголовок 13141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43">
    <w:name w:val="цифры134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52">
    <w:name w:val="цифры135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2115">
    <w:name w:val="Ñòèëü12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5">
    <w:name w:val="Ñòèëü1211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5">
    <w:name w:val="Ñòèëü12111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5">
    <w:name w:val="Ñòèëü121111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5">
    <w:name w:val="Ñòèëü121111112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5">
    <w:name w:val="Ñòèëü121111112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4">
    <w:name w:val="Ñòèëü121111112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4">
    <w:name w:val="Ñòèëü1211111121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35">
    <w:name w:val="Body Text 233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25">
    <w:name w:val="Body Text 222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11111211115">
    <w:name w:val="Ñòèëü12111111211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125">
    <w:name w:val="Ñòèëü12111111211112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323">
    <w:name w:val="Body Text 2332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223">
    <w:name w:val="Body Text 2222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9">
    <w:name w:val="xl4039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111121111213">
    <w:name w:val="Ñòèëü12111111211112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611122">
    <w:name w:val="Body Text 261112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33213">
    <w:name w:val="Body Text 2332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173">
    <w:name w:val="xl4017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22213">
    <w:name w:val="Body Text 2222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3">
    <w:name w:val="xl4037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03">
    <w:name w:val="xl2420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143">
    <w:name w:val="Body Text Indent 2143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84">
    <w:name w:val="Body Text Indent 284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12111111211112112">
    <w:name w:val="Ñòèëü12111111211112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32112">
    <w:name w:val="Body Text 2332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1712">
    <w:name w:val="xl4017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222112">
    <w:name w:val="Body Text 2222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12">
    <w:name w:val="xl4037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012">
    <w:name w:val="xl2420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822">
    <w:name w:val="Body Text Indent 2822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BodyTextIndent21412">
    <w:name w:val="Body Text Indent 21412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21111112111121111">
    <w:name w:val="Ñòèëü12111111211112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321111">
    <w:name w:val="Body Text 2332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17111">
    <w:name w:val="xl4017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2221111">
    <w:name w:val="Body Text 2222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111">
    <w:name w:val="xl4037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0111">
    <w:name w:val="xl2420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8211">
    <w:name w:val="Body Text Indent 28211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BodyTextIndent214111">
    <w:name w:val="Body Text Indent 21411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451">
    <w:name w:val="заголовок 145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4150">
    <w:name w:val="заголовок 1415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302">
    <w:name w:val="Ñòèëü130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140">
    <w:name w:val="заголовок 14114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91123">
    <w:name w:val="Ñòèëü19112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53">
    <w:name w:val="xl405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11112111126">
    <w:name w:val="Ñòèëü12111111211112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1223">
    <w:name w:val="Ñòèëü121111112111122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183">
    <w:name w:val="xl4018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3">
    <w:name w:val="xl405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1111211112212">
    <w:name w:val="Ñòèëü121111112111122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1812">
    <w:name w:val="xl4018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12">
    <w:name w:val="xl405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11112111122111">
    <w:name w:val="Ñòèëü121111112111122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18111">
    <w:name w:val="xl4018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111">
    <w:name w:val="xl405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600">
    <w:name w:val="Список 160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730">
    <w:name w:val="Список с маркерами73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31">
    <w:name w:val="Список с номерами73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740">
    <w:name w:val="Список с маркерами74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41">
    <w:name w:val="Список с номерами74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7111">
    <w:name w:val="Ñòèëü117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Normal19">
    <w:name w:val="Normal19"/>
    <w:rsid w:val="00377404"/>
    <w:pPr>
      <w:widowControl w:val="0"/>
    </w:pPr>
  </w:style>
  <w:style w:type="paragraph" w:customStyle="1" w:styleId="1620">
    <w:name w:val="Список 162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750">
    <w:name w:val="Список с маркерами75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51">
    <w:name w:val="Список с номерами75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30">
    <w:name w:val="xl2430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579">
    <w:name w:val="заголовок5.79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2424111">
    <w:name w:val="xl2424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19111">
    <w:name w:val="xl4019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21111121111">
    <w:name w:val="Ñòèëü1412111112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521111">
    <w:name w:val="xl2452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5781">
    <w:name w:val="заголовок5.781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241">
    <w:name w:val="xl4024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2111221111">
    <w:name w:val="Ñòèëü141211122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1111">
    <w:name w:val="Верхний колонтитул31221111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3111">
    <w:name w:val="цифры11311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6110">
    <w:name w:val="цифры1161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36111110">
    <w:name w:val="çàãîëîâîê 36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111">
    <w:name w:val="xl4020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111">
    <w:name w:val="xl4013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111">
    <w:name w:val="xl40611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111">
    <w:name w:val="xl4023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181">
    <w:name w:val="çàãîëîâîê 318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92111">
    <w:name w:val="xl4092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01111">
    <w:name w:val="Body Text 210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1111">
    <w:name w:val="Body Text 223112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Indent23121111">
    <w:name w:val="Body Text Indent 231211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81111">
    <w:name w:val="xl248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1111">
    <w:name w:val="Body Text 2238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1111">
    <w:name w:val="çàãîëîâîê 313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13111">
    <w:name w:val="Верхний колонтитул3113111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2122111">
    <w:name w:val="xl242122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51121111">
    <w:name w:val="çàãîëîâîê 35112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281">
    <w:name w:val="xl2428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2711">
    <w:name w:val="xl2427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630">
    <w:name w:val="Список 163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760">
    <w:name w:val="Список с маркерами76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61">
    <w:name w:val="Список с номерами76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640">
    <w:name w:val="Список 164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77">
    <w:name w:val="Список с маркерами77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70">
    <w:name w:val="Список с номерами77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650">
    <w:name w:val="Список 165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78">
    <w:name w:val="Список с маркерами78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80">
    <w:name w:val="Список с номерами78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660">
    <w:name w:val="Список 166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79">
    <w:name w:val="Список с маркерами79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90">
    <w:name w:val="Список с номерами79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670">
    <w:name w:val="Список 167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800">
    <w:name w:val="Список с маркерами80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01">
    <w:name w:val="Список с номерами80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218">
    <w:name w:val="заголовок 312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413">
    <w:name w:val="текст сноски41"/>
    <w:basedOn w:val="a1"/>
    <w:rsid w:val="00377404"/>
    <w:pPr>
      <w:widowControl w:val="0"/>
    </w:pPr>
    <w:rPr>
      <w:szCs w:val="20"/>
    </w:rPr>
  </w:style>
  <w:style w:type="paragraph" w:customStyle="1" w:styleId="34310">
    <w:name w:val="Верхний колонтитул3431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21b">
    <w:name w:val="текст сноски121"/>
    <w:basedOn w:val="a1"/>
    <w:rsid w:val="00377404"/>
    <w:pPr>
      <w:widowControl w:val="0"/>
    </w:pPr>
    <w:rPr>
      <w:szCs w:val="20"/>
    </w:rPr>
  </w:style>
  <w:style w:type="paragraph" w:customStyle="1" w:styleId="xl2435">
    <w:name w:val="xl2435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beforeAutospacing="1" w:after="100" w:afterAutospacing="1"/>
      <w:jc w:val="right"/>
    </w:pPr>
    <w:rPr>
      <w:rFonts w:eastAsia="Arial Unicode MS"/>
      <w:szCs w:val="16"/>
    </w:rPr>
  </w:style>
  <w:style w:type="paragraph" w:customStyle="1" w:styleId="1680">
    <w:name w:val="Список 168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1690">
    <w:name w:val="Список 169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39211">
    <w:name w:val="çàãîëîâîê 392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3113322211">
    <w:name w:val="Body Text Indent 231133222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11">
    <w:name w:val="заголовок 34332221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31411">
    <w:name w:val="заголовок 131411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35">
    <w:name w:val="заголовок.113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3631">
    <w:name w:val="çàãîëîâîê 36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83">
    <w:name w:val="xl248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85">
    <w:name w:val="xl4085"/>
    <w:basedOn w:val="a1"/>
    <w:rsid w:val="00377404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xl40133">
    <w:name w:val="xl40133"/>
    <w:basedOn w:val="a1"/>
    <w:rsid w:val="00377404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xl4096">
    <w:name w:val="xl4096"/>
    <w:basedOn w:val="a1"/>
    <w:rsid w:val="00377404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144">
    <w:name w:val="заголовок.114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313170">
    <w:name w:val="Верхний колонтитул31317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2910">
    <w:name w:val="Ñòèëü129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1211111">
    <w:name w:val="Ñòèëü12111111211112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251">
    <w:name w:val="xl2425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33211111">
    <w:name w:val="Body Text 2332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171111">
    <w:name w:val="xl4017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22211111">
    <w:name w:val="Body Text 2222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1111">
    <w:name w:val="xl4037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01111">
    <w:name w:val="xl2420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82111">
    <w:name w:val="Body Text Indent 282111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BodyTextIndent2141111">
    <w:name w:val="Body Text Indent 214111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211111121111221111">
    <w:name w:val="Ñòèëü121111112111122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181111">
    <w:name w:val="xl4018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1111">
    <w:name w:val="xl405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700">
    <w:name w:val="Список 170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xl24241111">
    <w:name w:val="xl2424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191111">
    <w:name w:val="xl4019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211111211111">
    <w:name w:val="Ñòèëü1412111112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301">
    <w:name w:val="xl2430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5211111">
    <w:name w:val="xl2452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57811">
    <w:name w:val="заголовок5.7811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2411">
    <w:name w:val="xl4024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36">
    <w:name w:val="xl2436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9111111233">
    <w:name w:val="Ñòèëü1911111123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942">
    <w:name w:val="xl4094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4315">
    <w:name w:val="заголовок4.315"/>
    <w:basedOn w:val="a1"/>
    <w:next w:val="a1"/>
    <w:rsid w:val="00377404"/>
    <w:pPr>
      <w:keepNext/>
      <w:spacing w:before="120" w:after="120"/>
      <w:jc w:val="center"/>
    </w:pPr>
    <w:rPr>
      <w:b/>
      <w:sz w:val="20"/>
      <w:szCs w:val="20"/>
    </w:rPr>
  </w:style>
  <w:style w:type="paragraph" w:customStyle="1" w:styleId="xl24612111">
    <w:name w:val="xl24612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111">
    <w:name w:val="xl241212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1111">
    <w:name w:val="çàãîëîâîê 361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1111">
    <w:name w:val="xl4020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1111">
    <w:name w:val="xl4013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1111">
    <w:name w:val="xl406111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1111">
    <w:name w:val="xl4023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5710">
    <w:name w:val="заголовок5.710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14121112211111">
    <w:name w:val="Ñòèëü141211122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11111">
    <w:name w:val="Верхний колонтитул312211111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81111">
    <w:name w:val="çàãîëîâîê 38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131111">
    <w:name w:val="цифры113111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6111">
    <w:name w:val="цифры11611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40233">
    <w:name w:val="xl4023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124">
    <w:name w:val="Body Text Indent 2312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272">
    <w:name w:val="xl2427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2111111232">
    <w:name w:val="çàãîëîâîê 31211111123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316">
    <w:name w:val="заголовок 1316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132">
    <w:name w:val="заголовок 13132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31811">
    <w:name w:val="çàãîëîâîê 318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921111">
    <w:name w:val="xl4092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011111">
    <w:name w:val="Body Text 210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11111">
    <w:name w:val="Body Text 223112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24811111">
    <w:name w:val="xl248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11111">
    <w:name w:val="Body Text 2238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11111">
    <w:name w:val="çàãîëîâîê 313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5791">
    <w:name w:val="заголовок5.791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31131111">
    <w:name w:val="Верхний колонтитул31131111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21221111">
    <w:name w:val="xl242122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511211111">
    <w:name w:val="çàãîëîâîê 35112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Normal191">
    <w:name w:val="Normal191"/>
    <w:rsid w:val="00377404"/>
    <w:pPr>
      <w:widowControl w:val="0"/>
    </w:pPr>
  </w:style>
  <w:style w:type="paragraph" w:customStyle="1" w:styleId="xl242811">
    <w:name w:val="xl2428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27111">
    <w:name w:val="xl2427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720">
    <w:name w:val="Список 172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1730">
    <w:name w:val="Список 173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1740">
    <w:name w:val="Список 174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1141111111111">
    <w:name w:val="Ñòèëü114111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1111111111">
    <w:name w:val="Ñòèëü1141111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362">
    <w:name w:val="цифры136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316">
    <w:name w:val="заголовок 13316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211151">
    <w:name w:val="Ñòèëü121115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Indent34334">
    <w:name w:val="Body Text Indent 34334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34">
    <w:name w:val="Body Text Indent 231133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4">
    <w:name w:val="заголовок 34334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343322">
    <w:name w:val="Body Text Indent 343322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323">
    <w:name w:val="Body Text Indent 2311332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3">
    <w:name w:val="заголовок 343323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1133223">
    <w:name w:val="Body Text Indent 23113322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3">
    <w:name w:val="заголовок 3433223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930">
    <w:name w:val="çàãîëîâîê 39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922">
    <w:name w:val="çàãîëîâîê 392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311332222">
    <w:name w:val="Body Text Indent 231133222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2">
    <w:name w:val="заголовок 3433222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3142">
    <w:name w:val="заголовок 13142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39212">
    <w:name w:val="çàãîëîâîê 392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3113322212">
    <w:name w:val="Body Text Indent 231133222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12">
    <w:name w:val="заголовок 34332221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31412">
    <w:name w:val="заголовок 131412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392111">
    <w:name w:val="çàãîëîâîê 392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31133222111">
    <w:name w:val="Body Text Indent 2311332221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111">
    <w:name w:val="заголовок 343322211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314111">
    <w:name w:val="заголовок 1314111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312">
    <w:name w:val="заголовок.1131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141351">
    <w:name w:val="Ñòèëü14135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33151">
    <w:name w:val="заголовок 133151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4335">
    <w:name w:val="Body Text Indent 34335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35">
    <w:name w:val="Body Text Indent 231133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5">
    <w:name w:val="заголовок 34335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343323">
    <w:name w:val="Body Text Indent 343323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324">
    <w:name w:val="Body Text Indent 2311332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4">
    <w:name w:val="заголовок 343324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1133224">
    <w:name w:val="Body Text Indent 23113322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4">
    <w:name w:val="заголовок 3433224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940">
    <w:name w:val="çàãîëîâîê 39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923">
    <w:name w:val="çàãîëîâîê 392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311332223">
    <w:name w:val="Body Text Indent 231133222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3">
    <w:name w:val="заголовок 34332223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3143">
    <w:name w:val="заголовок 13143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39213">
    <w:name w:val="çàãîëîâîê 392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3113322213">
    <w:name w:val="Body Text Indent 2311332221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13">
    <w:name w:val="заголовок 343322213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31413">
    <w:name w:val="заголовок 131413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55">
    <w:name w:val="заголовок.115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392112">
    <w:name w:val="çàãîëîâîê 392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31133222112">
    <w:name w:val="Body Text Indent 2311332221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112">
    <w:name w:val="заголовок 343322211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314112">
    <w:name w:val="заголовок 1314112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321">
    <w:name w:val="заголовок.1132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141352">
    <w:name w:val="Ñòèëü14135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33152">
    <w:name w:val="заголовок 133152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71">
    <w:name w:val="цифры137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81">
    <w:name w:val="цифры138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390">
    <w:name w:val="заголовок 1339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317">
    <w:name w:val="заголовок 13317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211152">
    <w:name w:val="Ñòèëü121115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911">
    <w:name w:val="Ñòèëü129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12111111">
    <w:name w:val="Ñòèëü12111111211112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2511">
    <w:name w:val="xl2425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332111111">
    <w:name w:val="Body Text 23321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575111">
    <w:name w:val="заголовок5.75111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1711111">
    <w:name w:val="xl4017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222111111">
    <w:name w:val="Body Text 22221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11111">
    <w:name w:val="xl4037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011111">
    <w:name w:val="xl2420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821111">
    <w:name w:val="Body Text Indent 2821111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BodyTextIndent2823">
    <w:name w:val="Body Text Indent 2823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BodyTextIndent21411111">
    <w:name w:val="Body Text Indent 2141111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2111111211112211111">
    <w:name w:val="Ñòèëü121111112111122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1811111">
    <w:name w:val="xl4018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11111">
    <w:name w:val="xl405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53">
    <w:name w:val="Ñòèëü13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363">
    <w:name w:val="Ñòèëü13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1180">
    <w:name w:val="Ñòèëü1111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2100">
    <w:name w:val="Ñòèëü12210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18">
    <w:name w:val="Body Text 218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750">
    <w:name w:val="Список 175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11820">
    <w:name w:val="Ñòèëü118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812">
    <w:name w:val="Ñòèëü118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8112">
    <w:name w:val="Ñòèëü118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81112">
    <w:name w:val="Ñòèëü118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811112">
    <w:name w:val="Ñòèëü118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8111112">
    <w:name w:val="Ñòèëü118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53">
    <w:name w:val="Ñòèëü121115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510">
    <w:name w:val="Ñòèëü1215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010">
    <w:name w:val="Ñòèëü1210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353">
    <w:name w:val="Ñòèëü14135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lockText1">
    <w:name w:val="Block Text1"/>
    <w:basedOn w:val="a1"/>
    <w:rsid w:val="00377404"/>
    <w:pPr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DocumentMap1">
    <w:name w:val="Document Map1"/>
    <w:basedOn w:val="a1"/>
    <w:rsid w:val="00377404"/>
    <w:pPr>
      <w:widowControl w:val="0"/>
      <w:shd w:val="clear" w:color="auto" w:fill="000080"/>
    </w:pPr>
    <w:rPr>
      <w:rFonts w:ascii="Tahoma" w:hAnsi="Tahoma"/>
      <w:szCs w:val="20"/>
    </w:rPr>
  </w:style>
  <w:style w:type="paragraph" w:customStyle="1" w:styleId="95">
    <w:name w:val="текст сноски9"/>
    <w:basedOn w:val="a1"/>
    <w:rsid w:val="00377404"/>
    <w:pPr>
      <w:widowControl w:val="0"/>
      <w:jc w:val="left"/>
    </w:pPr>
    <w:rPr>
      <w:sz w:val="20"/>
      <w:szCs w:val="20"/>
    </w:rPr>
  </w:style>
  <w:style w:type="paragraph" w:customStyle="1" w:styleId="BodyTextIndent2215">
    <w:name w:val="Body Text Indent 2215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122110">
    <w:name w:val="Ñòèëü122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83">
    <w:name w:val="цифры118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2319">
    <w:name w:val="Body Text 2319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372">
    <w:name w:val="Ñòèëü13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760">
    <w:name w:val="Список 176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900">
    <w:name w:val="Список с маркерами90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01">
    <w:name w:val="Список с номерами90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720">
    <w:name w:val="Ñòèëü117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712">
    <w:name w:val="Ñòèëü117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7112">
    <w:name w:val="Ñòèëü117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Normal20">
    <w:name w:val="Normal20"/>
    <w:rsid w:val="00377404"/>
    <w:pPr>
      <w:widowControl w:val="0"/>
    </w:pPr>
  </w:style>
  <w:style w:type="paragraph" w:customStyle="1" w:styleId="BodyText38">
    <w:name w:val="Body Text 38"/>
    <w:basedOn w:val="216"/>
    <w:rsid w:val="00377404"/>
    <w:pPr>
      <w:widowControl w:val="0"/>
      <w:spacing w:after="120"/>
      <w:ind w:left="283"/>
      <w:jc w:val="both"/>
    </w:pPr>
    <w:rPr>
      <w:b w:val="0"/>
      <w:caps w:val="0"/>
      <w:lang w:eastAsia="ru-RU"/>
    </w:rPr>
  </w:style>
  <w:style w:type="paragraph" w:customStyle="1" w:styleId="BodyText219">
    <w:name w:val="Body Text 219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80">
    <w:name w:val="заголовок 1218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Headintext8">
    <w:name w:val="Head in text8"/>
    <w:basedOn w:val="Textbody"/>
    <w:rsid w:val="00377404"/>
    <w:pPr>
      <w:spacing w:before="160"/>
    </w:pPr>
    <w:rPr>
      <w:b/>
    </w:rPr>
  </w:style>
  <w:style w:type="paragraph" w:customStyle="1" w:styleId="Normal326">
    <w:name w:val="Normal326"/>
    <w:rsid w:val="00377404"/>
    <w:rPr>
      <w:rFonts w:ascii="Times New Roman CYR" w:hAnsi="Times New Roman CYR"/>
      <w:sz w:val="24"/>
    </w:rPr>
  </w:style>
  <w:style w:type="paragraph" w:customStyle="1" w:styleId="104">
    <w:name w:val="текст сноски10"/>
    <w:basedOn w:val="a1"/>
    <w:rsid w:val="00377404"/>
    <w:pPr>
      <w:widowControl w:val="0"/>
    </w:pPr>
    <w:rPr>
      <w:szCs w:val="20"/>
    </w:rPr>
  </w:style>
  <w:style w:type="paragraph" w:customStyle="1" w:styleId="3270">
    <w:name w:val="Верхний колонтитул327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2281">
    <w:name w:val="заголовок 1228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12102">
    <w:name w:val="заголовок 1210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2230">
    <w:name w:val="заголовок 223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BodyTextIndent2210">
    <w:name w:val="Body Text Indent 2210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8c">
    <w:name w:val="Äîêóìåíò8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89">
    <w:name w:val="çàãîëîâîê 18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8a">
    <w:name w:val="öèôðû18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1121">
    <w:name w:val="заголовок 2112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328">
    <w:name w:val="çàãîëîâîê 32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11118">
    <w:name w:val="Body Text Indent 211118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Indent21119">
    <w:name w:val="Body Text Indent 21119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226">
    <w:name w:val="Body Text 22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382">
    <w:name w:val="Ñòèëü13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161">
    <w:name w:val="Ñòèëü11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52">
    <w:name w:val="Ñòèëü14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9">
    <w:name w:val="Body Text 239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1119">
    <w:name w:val="Ñòèëü11119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92">
    <w:name w:val="цифры119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73">
    <w:name w:val="заголовок 137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22120">
    <w:name w:val="Ñòèëü122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110">
    <w:name w:val="Body Text 23110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41250">
    <w:name w:val="Ñòèëü1412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4">
    <w:name w:val="Ñòèëü1412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8">
    <w:name w:val="Ñòèëü19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70">
    <w:name w:val="çàãîëîâîê 312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70">
    <w:name w:val="çàãîëîâîê 33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7">
    <w:name w:val="Body Text 23127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918">
    <w:name w:val="Ñòèëü191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80">
    <w:name w:val="çàãîëîâîê 312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9">
    <w:name w:val="çàãîëîâîê 32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7">
    <w:name w:val="Body Text 231217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7">
    <w:name w:val="çàãîëîâîê 33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4121114">
    <w:name w:val="Ñòèëü14121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4">
    <w:name w:val="Ñòèëü1412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118">
    <w:name w:val="Ñòèëü1911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7">
    <w:name w:val="çàãîëîâîê 3121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8">
    <w:name w:val="çàãîëîâîê 32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7">
    <w:name w:val="Body Text 2312117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7">
    <w:name w:val="çàãîëîâîê 331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7">
    <w:name w:val="Ñòèëü19111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17">
    <w:name w:val="çàãîëîâîê 31211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8">
    <w:name w:val="çàãîëîâîê 3212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7">
    <w:name w:val="Body Text 23121117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17">
    <w:name w:val="çàãîëîâîê 3311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65">
    <w:name w:val="Body Text 26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615">
    <w:name w:val="Body Text 261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770">
    <w:name w:val="Список 177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31160">
    <w:name w:val="Верхний колонтитул3116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21218">
    <w:name w:val="çàãîëîâîê 3212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83">
    <w:name w:val="текст сноски28"/>
    <w:basedOn w:val="a1"/>
    <w:rsid w:val="00377404"/>
    <w:pPr>
      <w:widowControl w:val="0"/>
    </w:pPr>
    <w:rPr>
      <w:szCs w:val="20"/>
    </w:rPr>
  </w:style>
  <w:style w:type="paragraph" w:customStyle="1" w:styleId="1412111114">
    <w:name w:val="Ñòèëü1412111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37">
    <w:name w:val="xl2437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210">
    <w:name w:val="xl24210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2121117">
    <w:name w:val="çàãîëîâîê 321211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17">
    <w:name w:val="Ñòèëü191111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8">
    <w:name w:val="çàãîëîâîê 32121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172">
    <w:name w:val="текст сноски217"/>
    <w:basedOn w:val="a1"/>
    <w:rsid w:val="00377404"/>
    <w:pPr>
      <w:widowControl w:val="0"/>
    </w:pPr>
    <w:rPr>
      <w:szCs w:val="20"/>
    </w:rPr>
  </w:style>
  <w:style w:type="paragraph" w:customStyle="1" w:styleId="BodyText231211117">
    <w:name w:val="Body Text 231211117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7">
    <w:name w:val="çàãîëîâîê 312111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7">
    <w:name w:val="çàãîëîâîê 33111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117">
    <w:name w:val="Ñòèëü1911111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2117">
    <w:name w:val="текст сноски2117"/>
    <w:basedOn w:val="a1"/>
    <w:rsid w:val="00377404"/>
    <w:pPr>
      <w:widowControl w:val="0"/>
    </w:pPr>
    <w:rPr>
      <w:szCs w:val="20"/>
    </w:rPr>
  </w:style>
  <w:style w:type="paragraph" w:customStyle="1" w:styleId="BodyText2312111117">
    <w:name w:val="Body Text 2312111117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7">
    <w:name w:val="çàãîëîâîê 3121111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17">
    <w:name w:val="çàãîëîâîê 331111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233">
    <w:name w:val="Body Text 223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6116">
    <w:name w:val="Body Text 2611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531">
    <w:name w:val="çàãîëîâîê 35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2313">
    <w:name w:val="Body Text 223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61115">
    <w:name w:val="Body Text 26111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5130">
    <w:name w:val="çàãîëîâîê 35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56">
    <w:name w:val="xl2456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2100">
    <w:name w:val="Верхний колонтитул31210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216">
    <w:name w:val="xl24216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40">
    <w:name w:val="xl4040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21111123">
    <w:name w:val="Ñòèëü1412111112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523">
    <w:name w:val="xl2452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97">
    <w:name w:val="xl4097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125">
    <w:name w:val="xl242125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61114">
    <w:name w:val="xl40611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4316">
    <w:name w:val="заголовок4.316"/>
    <w:basedOn w:val="a1"/>
    <w:next w:val="a1"/>
    <w:rsid w:val="00377404"/>
    <w:pPr>
      <w:keepNext/>
      <w:spacing w:before="120" w:after="120"/>
      <w:jc w:val="center"/>
    </w:pPr>
    <w:rPr>
      <w:b/>
      <w:sz w:val="20"/>
      <w:szCs w:val="20"/>
    </w:rPr>
  </w:style>
  <w:style w:type="paragraph" w:customStyle="1" w:styleId="141211124">
    <w:name w:val="Ñòèëü14121112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1223">
    <w:name w:val="Ñòèëü141211122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3">
    <w:name w:val="Верхний колонтитул31223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91111116">
    <w:name w:val="Ñòèëü1911111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121111116">
    <w:name w:val="Body Text 2312111111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16">
    <w:name w:val="çàãîëîâîê 31211111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116">
    <w:name w:val="çàãîëîâîê 3311111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115">
    <w:name w:val="xl24115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21211116">
    <w:name w:val="çàãîëîâîê 3212111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318">
    <w:name w:val="Верхний колонтитул31318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911111125">
    <w:name w:val="Ñòèëü191111112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1124">
    <w:name w:val="çàãîëîâîê 321211112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11125">
    <w:name w:val="Body Text 23121111112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125">
    <w:name w:val="çàãîëîâîê 3121111112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264">
    <w:name w:val="Body Text Indent 2264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3311111124">
    <w:name w:val="çàãîëîâîê 331111112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317">
    <w:name w:val="заголовок 1317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223114">
    <w:name w:val="Body Text 2231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611114">
    <w:name w:val="Body Text 26111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51140">
    <w:name w:val="çàãîëîâîê 35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103">
    <w:name w:val="Body Text 210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3">
    <w:name w:val="Body Text 223112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6111122">
    <w:name w:val="Body Text 2611112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51123">
    <w:name w:val="çàãîëîâîê 35112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17">
    <w:name w:val="Body Text Indent 217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xl2484">
    <w:name w:val="xl248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3">
    <w:name w:val="Body Text 2238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30">
    <w:name w:val="çàãîëîâîê 313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5711">
    <w:name w:val="заголовок5.711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24243">
    <w:name w:val="xl2424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193">
    <w:name w:val="xl4019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211111213">
    <w:name w:val="Ñòèëü1412111112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12213">
    <w:name w:val="Ñòèëü141211122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13">
    <w:name w:val="Верхний колонтитул312213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5213">
    <w:name w:val="xl24521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1330">
    <w:name w:val="цифры1133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5753">
    <w:name w:val="заголовок5.753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24614">
    <w:name w:val="xl2461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4">
    <w:name w:val="xl24121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41">
    <w:name w:val="çàãîëîâîê 36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134">
    <w:name w:val="xl4013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3">
    <w:name w:val="xl4061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125">
    <w:name w:val="Body Text Indent 2312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40923">
    <w:name w:val="xl4092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013">
    <w:name w:val="Body Text 210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13">
    <w:name w:val="Body Text 223112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Indent231213">
    <w:name w:val="Body Text Indent 23121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813">
    <w:name w:val="xl2481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13">
    <w:name w:val="Body Text 2238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130">
    <w:name w:val="çàãîëîâîê 313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133">
    <w:name w:val="Верхний колонтитул31133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21223">
    <w:name w:val="xl242122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511213">
    <w:name w:val="çàãîëîâîê 35112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41211113">
    <w:name w:val="Ñòèëü14121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2412">
    <w:name w:val="xl2424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1912">
    <w:name w:val="xl4019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2111112112">
    <w:name w:val="Ñòèëü1412111112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122112">
    <w:name w:val="Ñòèëü141211122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112">
    <w:name w:val="Верхний колонтитул3122112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52112">
    <w:name w:val="xl2452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13120">
    <w:name w:val="цифры11312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620">
    <w:name w:val="цифры1162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36130">
    <w:name w:val="çàãîëîâîê 36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1313">
    <w:name w:val="xl4013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3">
    <w:name w:val="xl40611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9111111234">
    <w:name w:val="Ñòèëü1911111123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943">
    <w:name w:val="xl4094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6123">
    <w:name w:val="xl24612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3">
    <w:name w:val="xl241212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30">
    <w:name w:val="çàãîëîâîê 36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3">
    <w:name w:val="xl4020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3">
    <w:name w:val="xl4013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3">
    <w:name w:val="xl406111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4">
    <w:name w:val="xl4023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312111111232">
    <w:name w:val="Body Text 231211111123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24273">
    <w:name w:val="xl2427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2111111233">
    <w:name w:val="çàãîëîâîê 31211111123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3133">
    <w:name w:val="заголовок 13133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5772">
    <w:name w:val="заголовок5.772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9212">
    <w:name w:val="xl4092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0112">
    <w:name w:val="Body Text 210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112">
    <w:name w:val="Body Text 223112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57512">
    <w:name w:val="заголовок5.7512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BodyTextIndent2312112">
    <w:name w:val="Body Text Indent 23121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8112">
    <w:name w:val="xl248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112">
    <w:name w:val="Body Text 2238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112">
    <w:name w:val="çàãîëîâîê 313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1312">
    <w:name w:val="Верхний колонтитул311312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212212">
    <w:name w:val="xl242122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5112112">
    <w:name w:val="çàãîëîâîê 35112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24112">
    <w:name w:val="xl2424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19112">
    <w:name w:val="xl4019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21111121112">
    <w:name w:val="Ñòèëü1412111112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521112">
    <w:name w:val="xl2452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5782">
    <w:name w:val="заголовок5.782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242">
    <w:name w:val="xl4024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154">
    <w:name w:val="Ñòèëü121115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241112">
    <w:name w:val="xl2424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191112">
    <w:name w:val="xl4019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211111211112">
    <w:name w:val="Ñòèëü1412111112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302">
    <w:name w:val="xl2430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262">
    <w:name w:val="xl4026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5211112">
    <w:name w:val="xl24521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57812">
    <w:name w:val="заголовок5.7812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2412">
    <w:name w:val="xl4024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411111">
    <w:name w:val="xl2424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1911111">
    <w:name w:val="xl4019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2111112111111">
    <w:name w:val="Ñòèëü1412111112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3011">
    <w:name w:val="xl2430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281">
    <w:name w:val="xl4028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611">
    <w:name w:val="xl4026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52111111">
    <w:name w:val="xl24521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110111">
    <w:name w:val="xl40110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578111">
    <w:name w:val="заголовок5.78111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24111">
    <w:name w:val="xl4024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361">
    <w:name w:val="xl2436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91111112331">
    <w:name w:val="Ñòèëü19111111233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9421">
    <w:name w:val="xl40942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43151">
    <w:name w:val="заголовок4.3151"/>
    <w:basedOn w:val="a1"/>
    <w:next w:val="a1"/>
    <w:rsid w:val="00377404"/>
    <w:pPr>
      <w:keepNext/>
      <w:spacing w:before="120" w:after="120"/>
      <w:jc w:val="center"/>
    </w:pPr>
    <w:rPr>
      <w:b/>
      <w:sz w:val="20"/>
      <w:szCs w:val="20"/>
    </w:rPr>
  </w:style>
  <w:style w:type="paragraph" w:customStyle="1" w:styleId="xl246121111">
    <w:name w:val="xl24612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1111">
    <w:name w:val="xl241212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11111">
    <w:name w:val="çàãîëîâîê 3611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11111">
    <w:name w:val="xl4020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11111">
    <w:name w:val="xl4013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11111">
    <w:name w:val="xl4061111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11111">
    <w:name w:val="xl4023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1212112">
    <w:name w:val="xl241212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112">
    <w:name w:val="çàãîëîâîê 36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112">
    <w:name w:val="xl4020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112">
    <w:name w:val="xl4013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112">
    <w:name w:val="xl406111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lockText2">
    <w:name w:val="Block Text2"/>
    <w:basedOn w:val="a1"/>
    <w:rsid w:val="00377404"/>
    <w:pPr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57101">
    <w:name w:val="заголовок5.7101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BodyTextIndent23121112">
    <w:name w:val="Body Text Indent 231211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DocumentMap2">
    <w:name w:val="Document Map2"/>
    <w:basedOn w:val="a1"/>
    <w:rsid w:val="00377404"/>
    <w:pPr>
      <w:widowControl w:val="0"/>
      <w:shd w:val="clear" w:color="auto" w:fill="000080"/>
    </w:pPr>
    <w:rPr>
      <w:rFonts w:ascii="Tahoma" w:hAnsi="Tahoma"/>
      <w:szCs w:val="20"/>
    </w:rPr>
  </w:style>
  <w:style w:type="paragraph" w:customStyle="1" w:styleId="1318">
    <w:name w:val="çàãîëîâîê 131"/>
    <w:basedOn w:val="a1"/>
    <w:next w:val="a1"/>
    <w:rsid w:val="00377404"/>
    <w:pPr>
      <w:keepNext/>
      <w:widowControl w:val="0"/>
      <w:spacing w:before="160" w:line="200" w:lineRule="exact"/>
      <w:jc w:val="left"/>
    </w:pPr>
    <w:rPr>
      <w:b/>
      <w:sz w:val="20"/>
      <w:szCs w:val="20"/>
    </w:rPr>
  </w:style>
  <w:style w:type="paragraph" w:customStyle="1" w:styleId="1412111221112">
    <w:name w:val="Ñòèëü141211122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1112">
    <w:name w:val="Верхний колонтитул31221112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3112">
    <w:name w:val="цифры113112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6120">
    <w:name w:val="цифры11612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4121112211112">
    <w:name w:val="Ñòèëü141211122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11112">
    <w:name w:val="Верхний колонтитул312211112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81112">
    <w:name w:val="çàãîëîâîê 38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131112">
    <w:name w:val="цифры1131112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6112">
    <w:name w:val="цифры116112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39214">
    <w:name w:val="çàãîëîâîê 392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41211122111111">
    <w:name w:val="Ñòèëü141211122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111111">
    <w:name w:val="Верхний колонтитул3122111111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811111">
    <w:name w:val="çàãîëîâîê 38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1311111">
    <w:name w:val="цифры1131111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61111">
    <w:name w:val="цифры116111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91111112312">
    <w:name w:val="Ñòèëü1911111123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61212">
    <w:name w:val="xl24612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12">
    <w:name w:val="xl241212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120">
    <w:name w:val="çàãîëîâîê 36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12">
    <w:name w:val="xl4020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12">
    <w:name w:val="xl4013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12">
    <w:name w:val="xl40611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12">
    <w:name w:val="xl4023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612112">
    <w:name w:val="xl24612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23112">
    <w:name w:val="xl4023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6111112">
    <w:name w:val="çàãîëîâîê 361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1112">
    <w:name w:val="xl4020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1112">
    <w:name w:val="xl4013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1112">
    <w:name w:val="xl4061111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1112">
    <w:name w:val="xl4023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51">
    <w:name w:val="Ñòèëü12115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170">
    <w:name w:val="Ñòèëü111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Indent218">
    <w:name w:val="Body Text Indent 218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13510">
    <w:name w:val="цифры135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410">
    <w:name w:val="цифры134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1414">
    <w:name w:val="заголовок 131414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11">
    <w:name w:val="Body Text Indent 31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21a">
    <w:name w:val="Ñòèëü21"/>
    <w:basedOn w:val="a1"/>
    <w:rsid w:val="00377404"/>
    <w:pPr>
      <w:widowControl w:val="0"/>
      <w:jc w:val="center"/>
    </w:pPr>
    <w:rPr>
      <w:rFonts w:ascii="Arial" w:hAnsi="Arial"/>
      <w:b/>
      <w:sz w:val="28"/>
      <w:szCs w:val="20"/>
    </w:rPr>
  </w:style>
  <w:style w:type="paragraph" w:customStyle="1" w:styleId="32010">
    <w:name w:val="çàãîëîâîê 320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331">
    <w:name w:val="xl40233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1241">
    <w:name w:val="Body Text Indent 23124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2721">
    <w:name w:val="xl24272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21111112321">
    <w:name w:val="çàãîëîâîê 312111111232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3161">
    <w:name w:val="заголовок 13161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1321">
    <w:name w:val="заголовок 131321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1121">
    <w:name w:val="xl40112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581">
    <w:name w:val="Список 1581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BodyTextIndent2112">
    <w:name w:val="Body Text Indent 2112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BodyTextIndent2216">
    <w:name w:val="Body Text Indent 2216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1911111123111">
    <w:name w:val="Ñòèëü1911111123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82">
    <w:name w:val="çàãîëîâîê 318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92112">
    <w:name w:val="xl4092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01112">
    <w:name w:val="Body Text 210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1112">
    <w:name w:val="Body Text 223112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2481112">
    <w:name w:val="xl248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1112">
    <w:name w:val="Body Text 2238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1112">
    <w:name w:val="çàãîëîâîê 313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13112">
    <w:name w:val="Верхний колонтитул3113112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2122112">
    <w:name w:val="xl242122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51121112">
    <w:name w:val="çàãîëîâîê 35112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Normal181">
    <w:name w:val="Normal181"/>
    <w:rsid w:val="00377404"/>
    <w:pPr>
      <w:widowControl w:val="0"/>
    </w:pPr>
  </w:style>
  <w:style w:type="paragraph" w:customStyle="1" w:styleId="xl24282">
    <w:name w:val="xl2428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2712">
    <w:name w:val="xl2427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812">
    <w:name w:val="çàãîëîâîê 318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921112">
    <w:name w:val="xl4092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011112">
    <w:name w:val="Body Text 2101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11112">
    <w:name w:val="Body Text 2231121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Indent231211111">
    <w:name w:val="Body Text Indent 2312111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811112">
    <w:name w:val="xl2481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11112">
    <w:name w:val="Body Text 22381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11112">
    <w:name w:val="çàãîëîâîê 313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5792">
    <w:name w:val="заголовок5.792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31131112">
    <w:name w:val="Верхний колонтитул31131112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21221112">
    <w:name w:val="xl242122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511211112">
    <w:name w:val="çàãîëîâîê 35112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Normal192">
    <w:name w:val="Normal192"/>
    <w:rsid w:val="00377404"/>
    <w:pPr>
      <w:widowControl w:val="0"/>
    </w:pPr>
  </w:style>
  <w:style w:type="paragraph" w:customStyle="1" w:styleId="xl242812">
    <w:name w:val="xl2428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27112">
    <w:name w:val="xl2427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8111">
    <w:name w:val="çàãîëîâîê 318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9211111">
    <w:name w:val="xl4092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0111111">
    <w:name w:val="Body Text 2101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111111">
    <w:name w:val="Body Text 2231121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248111111">
    <w:name w:val="xl2481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111111">
    <w:name w:val="Body Text 22381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111111">
    <w:name w:val="çàãîëîâîê 3131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57911">
    <w:name w:val="заголовок5.7911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311311111">
    <w:name w:val="Верхний колонтитул311311111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212211111">
    <w:name w:val="xl242122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5112111111">
    <w:name w:val="çàãîëîâîê 351121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Normal1911">
    <w:name w:val="Normal1911"/>
    <w:rsid w:val="00377404"/>
    <w:pPr>
      <w:widowControl w:val="0"/>
    </w:pPr>
  </w:style>
  <w:style w:type="paragraph" w:customStyle="1" w:styleId="xl2428111">
    <w:name w:val="xl2428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271111">
    <w:name w:val="xl2427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412111121">
    <w:name w:val="Ñòèëü141211112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780">
    <w:name w:val="Список 178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920">
    <w:name w:val="Список с маркерами92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21">
    <w:name w:val="Список с номерами92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790">
    <w:name w:val="Список 179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930">
    <w:name w:val="Список с маркерами93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31">
    <w:name w:val="Список с номерами93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800">
    <w:name w:val="Список 180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940">
    <w:name w:val="Список с маркерами94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41">
    <w:name w:val="Список с номерами94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4111111111111">
    <w:name w:val="Ñòèëü11411111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950">
    <w:name w:val="Список с маркерами95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51">
    <w:name w:val="Список с номерами95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820">
    <w:name w:val="Список 182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96">
    <w:name w:val="Список с маркерами96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60">
    <w:name w:val="Список с номерами96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830">
    <w:name w:val="Список 183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97">
    <w:name w:val="Список с маркерами97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70">
    <w:name w:val="Список с номерами97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840">
    <w:name w:val="Список 184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98">
    <w:name w:val="Список с маркерами98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80">
    <w:name w:val="Список с номерами98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252">
    <w:name w:val="заголовок 325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3436">
    <w:name w:val="Body Text Indent 3436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6">
    <w:name w:val="Body Text Indent 231136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6">
    <w:name w:val="заголовок 3436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34336">
    <w:name w:val="Body Text Indent 34336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36">
    <w:name w:val="Body Text Indent 2311336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6">
    <w:name w:val="заголовок 34336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343324">
    <w:name w:val="Body Text Indent 343324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325">
    <w:name w:val="Body Text Indent 2311332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5">
    <w:name w:val="заголовок 343325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1133225">
    <w:name w:val="Body Text Indent 23113322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5">
    <w:name w:val="заголовок 3433225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95">
    <w:name w:val="çàãîëîâîê 39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924">
    <w:name w:val="çàãîëîâîê 392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311332224">
    <w:name w:val="Body Text Indent 231133222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4">
    <w:name w:val="заголовок 34332224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3144">
    <w:name w:val="заголовок 13144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23113322214">
    <w:name w:val="Body Text Indent 2311332221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14">
    <w:name w:val="заголовок 343322214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16c">
    <w:name w:val="заголовок.116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392113">
    <w:name w:val="çàãîëîâîê 392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31133222113">
    <w:name w:val="Body Text Indent 23113322211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113">
    <w:name w:val="заголовок 3433222113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314113">
    <w:name w:val="заголовок 1314113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331">
    <w:name w:val="заголовок.1133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133153">
    <w:name w:val="заголовок 133153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3921121">
    <w:name w:val="çàãîëîâîê 392112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1514">
    <w:name w:val="заголовок.1151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BodyTextIndent2311332221121">
    <w:name w:val="Body Text Indent 231133222112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1121">
    <w:name w:val="заголовок 3433222112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13210">
    <w:name w:val="заголовок.11321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13141121">
    <w:name w:val="заголовок 13141121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227">
    <w:name w:val="Абзац22"/>
    <w:basedOn w:val="a1"/>
    <w:rsid w:val="00377404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391">
    <w:name w:val="цифры139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21011">
    <w:name w:val="Список 12101"/>
    <w:basedOn w:val="a1"/>
    <w:rsid w:val="00377404"/>
    <w:pPr>
      <w:tabs>
        <w:tab w:val="num" w:pos="417"/>
      </w:tabs>
      <w:spacing w:before="120" w:after="120"/>
      <w:ind w:left="417"/>
    </w:pPr>
    <w:rPr>
      <w:szCs w:val="20"/>
    </w:rPr>
  </w:style>
  <w:style w:type="paragraph" w:customStyle="1" w:styleId="236">
    <w:name w:val="Абзац23"/>
    <w:basedOn w:val="a1"/>
    <w:rsid w:val="00377404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3100">
    <w:name w:val="цифры1310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46">
    <w:name w:val="Абзац24"/>
    <w:basedOn w:val="a1"/>
    <w:rsid w:val="00377404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3112">
    <w:name w:val="цифры131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56">
    <w:name w:val="Абзац25"/>
    <w:basedOn w:val="a1"/>
    <w:rsid w:val="00377404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3310">
    <w:name w:val="заголовок 13310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310">
    <w:name w:val="xl40310"/>
    <w:basedOn w:val="a1"/>
    <w:rsid w:val="00377404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3318">
    <w:name w:val="заголовок 13318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4138">
    <w:name w:val="Ñòèëü1413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9111">
    <w:name w:val="Ñòèëü129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121111111">
    <w:name w:val="Ñòèëü12111111211112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25111">
    <w:name w:val="xl2425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3321111111">
    <w:name w:val="Body Text 233211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5751111">
    <w:name w:val="заголовок5.751111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17111111">
    <w:name w:val="xl4017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2221111111">
    <w:name w:val="Body Text 222211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111111">
    <w:name w:val="xl4037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0111111">
    <w:name w:val="xl24201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8231">
    <w:name w:val="Body Text Indent 28231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BodyTextIndent214111111">
    <w:name w:val="Body Text Indent 21411111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21111112111122111111">
    <w:name w:val="Ñòèëü121111112111122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18111111">
    <w:name w:val="xl4018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111111">
    <w:name w:val="xl405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45">
    <w:name w:val="xl4045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411112">
    <w:name w:val="xl24241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1911112">
    <w:name w:val="xl4019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401">
    <w:name w:val="xl4040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811">
    <w:name w:val="xl4028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6111">
    <w:name w:val="xl4026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3611">
    <w:name w:val="xl2436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911111123311">
    <w:name w:val="Ñòèëü19111111233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94211">
    <w:name w:val="xl40942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1251">
    <w:name w:val="Body Text Indent 23125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61211111">
    <w:name w:val="xl24612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11111">
    <w:name w:val="xl241212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111111">
    <w:name w:val="çàãîëîâîê 36111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431511">
    <w:name w:val="заголовок4.31511"/>
    <w:basedOn w:val="a1"/>
    <w:next w:val="a1"/>
    <w:rsid w:val="00377404"/>
    <w:pPr>
      <w:keepNext/>
      <w:spacing w:before="120" w:after="120"/>
      <w:jc w:val="center"/>
    </w:pPr>
    <w:rPr>
      <w:b/>
      <w:sz w:val="20"/>
      <w:szCs w:val="20"/>
    </w:rPr>
  </w:style>
  <w:style w:type="paragraph" w:customStyle="1" w:styleId="xl40201111111">
    <w:name w:val="xl4020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111111">
    <w:name w:val="xl40131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111111">
    <w:name w:val="xl4023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111111">
    <w:name w:val="xl40611111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4317">
    <w:name w:val="заголовок4.317"/>
    <w:basedOn w:val="a1"/>
    <w:next w:val="a1"/>
    <w:rsid w:val="00377404"/>
    <w:pPr>
      <w:keepNext/>
      <w:spacing w:before="120" w:after="120"/>
      <w:jc w:val="center"/>
    </w:pPr>
    <w:rPr>
      <w:b/>
      <w:sz w:val="20"/>
      <w:szCs w:val="20"/>
    </w:rPr>
  </w:style>
  <w:style w:type="paragraph" w:customStyle="1" w:styleId="1412111112111112">
    <w:name w:val="Ñòèëü1412111112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1221111111">
    <w:name w:val="Ñòèëü141211122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191">
    <w:name w:val="Body Text 219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2430111">
    <w:name w:val="xl2430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371">
    <w:name w:val="xl2437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57111">
    <w:name w:val="заголовок5.7111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31221111111">
    <w:name w:val="Верхний колонтитул31221111111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521111111">
    <w:name w:val="xl245211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8111111">
    <w:name w:val="çàãîëîâîê 381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24111111">
    <w:name w:val="xl24241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1101111">
    <w:name w:val="xl40110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5781111">
    <w:name w:val="заголовок5.781111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241111">
    <w:name w:val="xl4024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3111111">
    <w:name w:val="цифры11311111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611111">
    <w:name w:val="цифры1161111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4019111111">
    <w:name w:val="xl4019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2011">
    <w:name w:val="çàãîëîâîê 320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571011">
    <w:name w:val="заголовок5.71011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23311">
    <w:name w:val="xl40233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12411">
    <w:name w:val="Body Text Indent 23124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27211">
    <w:name w:val="xl24272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211111123211">
    <w:name w:val="çàãîëîâîê 312111111232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31611">
    <w:name w:val="заголовок 131611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13211">
    <w:name w:val="заголовок 1313211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11211">
    <w:name w:val="xl40112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18112">
    <w:name w:val="çàãîëîâîê 318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38">
    <w:name w:val="xl2438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300">
    <w:name w:val="çàãîëîâîê 330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9211112">
    <w:name w:val="xl4092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0111112">
    <w:name w:val="Body Text 21011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243012">
    <w:name w:val="xl2430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112111112">
    <w:name w:val="Body Text 22311211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110112">
    <w:name w:val="xl40110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578112">
    <w:name w:val="заголовок5.78112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57102">
    <w:name w:val="заголовок5.7102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24112">
    <w:name w:val="xl4024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5712">
    <w:name w:val="заголовок5.712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282">
    <w:name w:val="xl4028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8111112">
    <w:name w:val="xl24811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111112">
    <w:name w:val="Body Text 223811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111112">
    <w:name w:val="çàãîëîâîê 3131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57912">
    <w:name w:val="заголовок5.7912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311311112">
    <w:name w:val="Верхний колонтитул311311112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212211112">
    <w:name w:val="xl2421221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5112111112">
    <w:name w:val="çàãîëîâîê 351121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52111112">
    <w:name w:val="xl245211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28112">
    <w:name w:val="xl2428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99">
    <w:name w:val="öèôðû19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271112">
    <w:name w:val="xl2427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18111111111">
    <w:name w:val="Ñòèëü11811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42">
    <w:name w:val="xl244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437">
    <w:name w:val="çàãîëîâîê 34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5755">
    <w:name w:val="заголовок5.755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5717">
    <w:name w:val="заголовок5.717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50">
    <w:name w:val="xl4050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42">
    <w:name w:val="Body Text Indent 242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xl24245">
    <w:name w:val="xl24245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19">
    <w:name w:val="Body Text Indent 219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850">
    <w:name w:val="Список 185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99">
    <w:name w:val="Список с маркерами99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90">
    <w:name w:val="Список с номерами99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65">
    <w:name w:val="Абзац26"/>
    <w:basedOn w:val="a1"/>
    <w:rsid w:val="00377404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392">
    <w:name w:val="Ñòèëü139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40">
    <w:name w:val="Ñòèëü114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4">
    <w:name w:val="Ñòèëü114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13">
    <w:name w:val="Ñòèëü114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113">
    <w:name w:val="Ñòèëü114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38">
    <w:name w:val="çàãîëîâîê 33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39">
    <w:name w:val="xl2439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1411113">
    <w:name w:val="Ñòèëü1141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11113">
    <w:name w:val="Ñòèëü11411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111113">
    <w:name w:val="Ñòèëü114111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46">
    <w:name w:val="xl4046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411111112">
    <w:name w:val="Ñòèëü11411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Indent23126">
    <w:name w:val="Body Text Indent 23126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14111111112">
    <w:name w:val="Ñòèëü114111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5713">
    <w:name w:val="заголовок5.713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BodyText220">
    <w:name w:val="Body Text 220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141111111112">
    <w:name w:val="Ñòèëü1141111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171">
    <w:name w:val="Body Text 217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1411111111112">
    <w:name w:val="Ñòèëü11411111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52">
    <w:name w:val="Ñòèëü12115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03">
    <w:name w:val="цифры120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83">
    <w:name w:val="заголовок 138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2152">
    <w:name w:val="Ñòèëü1215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11111111112">
    <w:name w:val="Ñòèëü114111111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020">
    <w:name w:val="Список 12102"/>
    <w:basedOn w:val="a1"/>
    <w:rsid w:val="00377404"/>
    <w:pPr>
      <w:tabs>
        <w:tab w:val="num" w:pos="1236"/>
      </w:tabs>
      <w:spacing w:before="120" w:after="120"/>
      <w:ind w:left="1236"/>
    </w:pPr>
    <w:rPr>
      <w:szCs w:val="20"/>
    </w:rPr>
  </w:style>
  <w:style w:type="paragraph" w:customStyle="1" w:styleId="BlockText3">
    <w:name w:val="Block Text3"/>
    <w:basedOn w:val="a1"/>
    <w:rsid w:val="00377404"/>
    <w:pPr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DocumentMap3">
    <w:name w:val="Document Map3"/>
    <w:basedOn w:val="a1"/>
    <w:rsid w:val="00377404"/>
    <w:pPr>
      <w:widowControl w:val="0"/>
      <w:shd w:val="clear" w:color="auto" w:fill="000080"/>
    </w:pPr>
    <w:rPr>
      <w:rFonts w:ascii="Tahoma" w:hAnsi="Tahoma"/>
      <w:szCs w:val="20"/>
    </w:rPr>
  </w:style>
  <w:style w:type="paragraph" w:customStyle="1" w:styleId="141354">
    <w:name w:val="Ñòèëü14135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324">
    <w:name w:val="çàãîëîâîê 132"/>
    <w:basedOn w:val="a1"/>
    <w:next w:val="a1"/>
    <w:rsid w:val="00377404"/>
    <w:pPr>
      <w:keepNext/>
      <w:widowControl w:val="0"/>
      <w:spacing w:before="160" w:line="200" w:lineRule="exact"/>
      <w:jc w:val="left"/>
    </w:pPr>
    <w:rPr>
      <w:b/>
      <w:sz w:val="20"/>
      <w:szCs w:val="20"/>
    </w:rPr>
  </w:style>
  <w:style w:type="paragraph" w:customStyle="1" w:styleId="BodyTextIndent312">
    <w:name w:val="Body Text Indent 312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141111111111111">
    <w:name w:val="Ñòèëü114111111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33154">
    <w:name w:val="заголовок 133154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18">
    <w:name w:val="Ñòèëü111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Indent2110">
    <w:name w:val="Body Text Indent 2110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13520">
    <w:name w:val="цифры1352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28">
    <w:name w:val="Ñòèëü22"/>
    <w:basedOn w:val="a1"/>
    <w:rsid w:val="00377404"/>
    <w:pPr>
      <w:widowControl w:val="0"/>
      <w:jc w:val="center"/>
    </w:pPr>
    <w:rPr>
      <w:rFonts w:ascii="Arial" w:hAnsi="Arial"/>
      <w:b/>
      <w:sz w:val="28"/>
      <w:szCs w:val="20"/>
    </w:rPr>
  </w:style>
  <w:style w:type="paragraph" w:customStyle="1" w:styleId="BodyTextIndent2113">
    <w:name w:val="Body Text Indent 2113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13420">
    <w:name w:val="цифры1342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211110">
    <w:name w:val="Body Text Indent 211110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BodyTextIndent211119">
    <w:name w:val="Body Text Indent 211119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3117">
    <w:name w:val="Верхний колонтитул3117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860">
    <w:name w:val="Список 186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1000">
    <w:name w:val="Список с маркерами100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01">
    <w:name w:val="Список с номерами100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75">
    <w:name w:val="Абзац27"/>
    <w:basedOn w:val="a1"/>
    <w:rsid w:val="00377404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xl4047">
    <w:name w:val="xl4047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27">
    <w:name w:val="Body Text 227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9">
    <w:name w:val="çàãîëîâîê 33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5714">
    <w:name w:val="заголовок5.714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BodyText2131">
    <w:name w:val="Body Text 213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1155">
    <w:name w:val="Ñòèëü121115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53">
    <w:name w:val="Ñòèëü12115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393">
    <w:name w:val="заголовок 139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2153">
    <w:name w:val="Ñòèëü1215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021">
    <w:name w:val="Ñòèëü1210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03">
    <w:name w:val="Список 12103"/>
    <w:basedOn w:val="a1"/>
    <w:rsid w:val="00377404"/>
    <w:pPr>
      <w:tabs>
        <w:tab w:val="num" w:pos="1236"/>
      </w:tabs>
      <w:spacing w:before="120" w:after="120"/>
      <w:ind w:left="1236"/>
    </w:pPr>
    <w:rPr>
      <w:szCs w:val="20"/>
    </w:rPr>
  </w:style>
  <w:style w:type="paragraph" w:customStyle="1" w:styleId="BodyTextIndent220">
    <w:name w:val="Body Text Indent 220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41355">
    <w:name w:val="Ñòèëü14135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lockText4">
    <w:name w:val="Block Text4"/>
    <w:basedOn w:val="a1"/>
    <w:rsid w:val="00377404"/>
    <w:pPr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133155">
    <w:name w:val="заголовок 133155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DocumentMap4">
    <w:name w:val="Document Map4"/>
    <w:basedOn w:val="a1"/>
    <w:rsid w:val="00377404"/>
    <w:pPr>
      <w:widowControl w:val="0"/>
      <w:shd w:val="clear" w:color="auto" w:fill="000080"/>
    </w:pPr>
    <w:rPr>
      <w:rFonts w:ascii="Tahoma" w:hAnsi="Tahoma"/>
      <w:szCs w:val="20"/>
    </w:rPr>
  </w:style>
  <w:style w:type="paragraph" w:customStyle="1" w:styleId="13361">
    <w:name w:val="заголовок 13361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401">
    <w:name w:val="Ñòèëü140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Normal23">
    <w:name w:val="Normal23"/>
    <w:rsid w:val="00377404"/>
    <w:pPr>
      <w:widowControl w:val="0"/>
    </w:pPr>
  </w:style>
  <w:style w:type="paragraph" w:customStyle="1" w:styleId="Headintext9">
    <w:name w:val="Head in text9"/>
    <w:basedOn w:val="Textbody"/>
    <w:rsid w:val="00377404"/>
    <w:pPr>
      <w:spacing w:before="160"/>
    </w:pPr>
    <w:rPr>
      <w:b/>
    </w:rPr>
  </w:style>
  <w:style w:type="paragraph" w:customStyle="1" w:styleId="Textbody2">
    <w:name w:val="Text body2"/>
    <w:rsid w:val="00377404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Normal327">
    <w:name w:val="Normal327"/>
    <w:rsid w:val="00377404"/>
    <w:rPr>
      <w:rFonts w:ascii="Times New Roman CYR" w:hAnsi="Times New Roman CYR"/>
      <w:sz w:val="24"/>
    </w:rPr>
  </w:style>
  <w:style w:type="paragraph" w:customStyle="1" w:styleId="13b">
    <w:name w:val="текст сноски13"/>
    <w:basedOn w:val="a1"/>
    <w:rsid w:val="00377404"/>
    <w:pPr>
      <w:widowControl w:val="0"/>
    </w:pPr>
    <w:rPr>
      <w:szCs w:val="20"/>
    </w:rPr>
  </w:style>
  <w:style w:type="paragraph" w:customStyle="1" w:styleId="3280">
    <w:name w:val="Верхний колонтитул328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2290">
    <w:name w:val="заголовок 1229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12190">
    <w:name w:val="заголовок 1219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2242">
    <w:name w:val="заголовок 224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BodyTextIndent2217">
    <w:name w:val="Body Text Indent 2217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9a">
    <w:name w:val="Äîêóìåíò9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9a">
    <w:name w:val="çàãîëîâîê 19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106">
    <w:name w:val="öèôðû110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1131">
    <w:name w:val="заголовок 2113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121101">
    <w:name w:val="заголовок 12110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3400">
    <w:name w:val="çàãîëîâîê 340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39">
    <w:name w:val="Body Text 39"/>
    <w:basedOn w:val="216"/>
    <w:rsid w:val="00377404"/>
    <w:pPr>
      <w:widowControl w:val="0"/>
      <w:spacing w:after="120"/>
      <w:ind w:left="283"/>
      <w:jc w:val="both"/>
    </w:pPr>
    <w:rPr>
      <w:b w:val="0"/>
      <w:caps w:val="0"/>
      <w:lang w:eastAsia="ru-RU"/>
    </w:rPr>
  </w:style>
  <w:style w:type="paragraph" w:customStyle="1" w:styleId="BodyText228">
    <w:name w:val="Body Text 228"/>
    <w:basedOn w:val="a1"/>
    <w:rsid w:val="00377404"/>
    <w:pPr>
      <w:widowControl w:val="0"/>
      <w:spacing w:before="120"/>
      <w:ind w:firstLine="709"/>
    </w:pPr>
    <w:rPr>
      <w:rFonts w:ascii="Times New Roman CYR" w:hAnsi="Times New Roman CYR"/>
      <w:szCs w:val="20"/>
    </w:rPr>
  </w:style>
  <w:style w:type="paragraph" w:customStyle="1" w:styleId="BodyTextIndent2111110">
    <w:name w:val="Body Text Indent 2111110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Indent211120">
    <w:name w:val="Body Text Indent 211120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2310">
    <w:name w:val="Body Text 2310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121">
    <w:name w:val="çàãîëîâîê 3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11">
    <w:name w:val="Body Text 23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461">
    <w:name w:val="Ñòèëü14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2130">
    <w:name w:val="Ñòèëü122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2a">
    <w:name w:val="цифры122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402">
    <w:name w:val="заголовок 140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990">
    <w:name w:val="Ñòèëü199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80">
    <w:name w:val="çàãîëîâîê 312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00">
    <w:name w:val="çàãîëîâîê 3310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8">
    <w:name w:val="Body Text 23128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919">
    <w:name w:val="Ñòèëü1919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9">
    <w:name w:val="çàãîëîâîê 3121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00">
    <w:name w:val="çàãîëîâîê 3210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8">
    <w:name w:val="Body Text 231218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8">
    <w:name w:val="çàãîëîâîê 33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9">
    <w:name w:val="Ñòèëü19119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8">
    <w:name w:val="çàãîëîâîê 3121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9">
    <w:name w:val="çàãîëîâîê 321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8">
    <w:name w:val="Body Text 2312118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8">
    <w:name w:val="çàãîëîâîê 331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8">
    <w:name w:val="Ñòèëü19111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18">
    <w:name w:val="çàãîëîâîê 31211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9">
    <w:name w:val="çàãîëîâîê 3212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8">
    <w:name w:val="Body Text 23121118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18">
    <w:name w:val="çàãîëîâîê 3311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19">
    <w:name w:val="çàãîëîâîê 32121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93">
    <w:name w:val="текст сноски29"/>
    <w:basedOn w:val="a1"/>
    <w:rsid w:val="00377404"/>
    <w:pPr>
      <w:widowControl w:val="0"/>
    </w:pPr>
    <w:rPr>
      <w:szCs w:val="20"/>
    </w:rPr>
  </w:style>
  <w:style w:type="paragraph" w:customStyle="1" w:styleId="1870">
    <w:name w:val="Список 187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1010">
    <w:name w:val="Список с маркерами101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11">
    <w:name w:val="Список с номерами101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84">
    <w:name w:val="Абзац28"/>
    <w:basedOn w:val="a1"/>
    <w:rsid w:val="00377404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911118">
    <w:name w:val="Ñòèëü191111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9">
    <w:name w:val="çàãîëîâîê 321211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181">
    <w:name w:val="текст сноски218"/>
    <w:basedOn w:val="a1"/>
    <w:rsid w:val="00377404"/>
    <w:pPr>
      <w:widowControl w:val="0"/>
    </w:pPr>
    <w:rPr>
      <w:szCs w:val="20"/>
    </w:rPr>
  </w:style>
  <w:style w:type="paragraph" w:customStyle="1" w:styleId="BodyText231211118">
    <w:name w:val="Body Text 231211118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8">
    <w:name w:val="çàãîëîâîê 312111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8">
    <w:name w:val="çàãîëîâîê 33111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40">
    <w:name w:val="xl2440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9111118">
    <w:name w:val="Ñòèëü1911111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18">
    <w:name w:val="çàãîëîâîê 321211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118">
    <w:name w:val="текст сноски2118"/>
    <w:basedOn w:val="a1"/>
    <w:rsid w:val="00377404"/>
    <w:pPr>
      <w:widowControl w:val="0"/>
    </w:pPr>
    <w:rPr>
      <w:szCs w:val="20"/>
    </w:rPr>
  </w:style>
  <w:style w:type="paragraph" w:customStyle="1" w:styleId="BodyText2312111118">
    <w:name w:val="Body Text 2312111118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8">
    <w:name w:val="çàãîëîâîê 3121111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217">
    <w:name w:val="xl24217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3111118">
    <w:name w:val="çàãîëîâîê 331111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18">
    <w:name w:val="Верхний колонтитул3118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91111117">
    <w:name w:val="Ñòèëü19111111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57">
    <w:name w:val="xl2457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3121111117">
    <w:name w:val="Body Text 23121111117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17">
    <w:name w:val="çàãîëîâîê 31211111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218">
    <w:name w:val="xl24218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31111117">
    <w:name w:val="çàãîëîâîê 3311111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48">
    <w:name w:val="xl4048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116">
    <w:name w:val="xl24116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21211117">
    <w:name w:val="çàãîëîâîê 3212111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319">
    <w:name w:val="Верхний колонтитул31319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911111126">
    <w:name w:val="Ñòèëü191111112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98">
    <w:name w:val="xl4098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65">
    <w:name w:val="xl2465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212111125">
    <w:name w:val="çàãîëîâîê 321211112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11126">
    <w:name w:val="Body Text 23121111112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126">
    <w:name w:val="çàãîëîâîê 3121111112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265">
    <w:name w:val="Body Text Indent 2265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xl242126">
    <w:name w:val="xl242126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311111125">
    <w:name w:val="çàãîëîâîê 331111112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61115">
    <w:name w:val="xl4061115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180">
    <w:name w:val="заголовок 1318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5715">
    <w:name w:val="заголовок5.715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24615">
    <w:name w:val="xl24615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5">
    <w:name w:val="xl241215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50">
    <w:name w:val="çàãîëîâîê 36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135">
    <w:name w:val="xl40135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4">
    <w:name w:val="xl406111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6140">
    <w:name w:val="çàãîëîâîê 36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1314">
    <w:name w:val="xl4013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4">
    <w:name w:val="xl4061111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9111111235">
    <w:name w:val="Ñòèëü1911111123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944">
    <w:name w:val="xl4094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6124">
    <w:name w:val="xl24612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4">
    <w:name w:val="xl241212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4">
    <w:name w:val="çàãîëîâîê 36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4">
    <w:name w:val="xl4020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4">
    <w:name w:val="xl40131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4">
    <w:name w:val="xl40611111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5">
    <w:name w:val="xl40235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312111111233">
    <w:name w:val="Body Text 231211111123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24274">
    <w:name w:val="xl2427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2111111234">
    <w:name w:val="çàãîëîâîê 31211111123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3134">
    <w:name w:val="заголовок 13134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5773">
    <w:name w:val="заголовок5.773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BodyTextIndent23127">
    <w:name w:val="Body Text Indent 23127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91111112313">
    <w:name w:val="Ñòèëü1911111123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61213">
    <w:name w:val="xl246121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13">
    <w:name w:val="xl2412121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13">
    <w:name w:val="çàãîëîâîê 361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13">
    <w:name w:val="xl4020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13">
    <w:name w:val="xl4013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13">
    <w:name w:val="xl4061111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13">
    <w:name w:val="xl4023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612113">
    <w:name w:val="xl2461211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113">
    <w:name w:val="xl24121211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113">
    <w:name w:val="çàãîëîâîê 3611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113">
    <w:name w:val="xl4020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113">
    <w:name w:val="xl40131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113">
    <w:name w:val="xl40611111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113">
    <w:name w:val="xl4023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156">
    <w:name w:val="Ñòèëü121115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6111113">
    <w:name w:val="çàãîëîâîê 36111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1113">
    <w:name w:val="xl40201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1113">
    <w:name w:val="xl401311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63">
    <w:name w:val="xl4026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1113">
    <w:name w:val="xl406111111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1113">
    <w:name w:val="xl4023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54">
    <w:name w:val="Ñòèëü12115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19">
    <w:name w:val="Ñòèëü1119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Indent2114">
    <w:name w:val="Body Text Indent 2114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4318">
    <w:name w:val="заголовок4.318"/>
    <w:basedOn w:val="a1"/>
    <w:next w:val="a1"/>
    <w:rsid w:val="00377404"/>
    <w:pPr>
      <w:keepNext/>
      <w:spacing w:before="120" w:after="120"/>
      <w:jc w:val="center"/>
    </w:pPr>
    <w:rPr>
      <w:b/>
      <w:sz w:val="20"/>
      <w:szCs w:val="20"/>
    </w:rPr>
  </w:style>
  <w:style w:type="paragraph" w:customStyle="1" w:styleId="xl40283">
    <w:name w:val="xl4028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43152">
    <w:name w:val="заголовок4.3152"/>
    <w:basedOn w:val="a1"/>
    <w:next w:val="a1"/>
    <w:rsid w:val="00377404"/>
    <w:pPr>
      <w:keepNext/>
      <w:spacing w:before="120" w:after="120"/>
      <w:jc w:val="center"/>
    </w:pPr>
    <w:rPr>
      <w:b/>
      <w:sz w:val="20"/>
      <w:szCs w:val="20"/>
    </w:rPr>
  </w:style>
  <w:style w:type="paragraph" w:customStyle="1" w:styleId="xl402612">
    <w:name w:val="xl4026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6121112">
    <w:name w:val="xl24612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1112">
    <w:name w:val="xl241212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11112">
    <w:name w:val="çàãîëîâîê 3611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11112">
    <w:name w:val="xl4020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11112">
    <w:name w:val="xl40131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11112">
    <w:name w:val="xl40611111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11112">
    <w:name w:val="xl4023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402">
    <w:name w:val="xl4040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1252">
    <w:name w:val="Body Text Indent 23125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402812">
    <w:name w:val="xl4028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6112">
    <w:name w:val="xl4026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431512">
    <w:name w:val="заголовок4.31512"/>
    <w:basedOn w:val="a1"/>
    <w:next w:val="a1"/>
    <w:rsid w:val="00377404"/>
    <w:pPr>
      <w:keepNext/>
      <w:spacing w:before="120" w:after="120"/>
      <w:jc w:val="center"/>
    </w:pPr>
    <w:rPr>
      <w:b/>
      <w:sz w:val="20"/>
      <w:szCs w:val="20"/>
    </w:rPr>
  </w:style>
  <w:style w:type="paragraph" w:customStyle="1" w:styleId="xl2461211112">
    <w:name w:val="xl246121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11112">
    <w:name w:val="xl2412121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111112">
    <w:name w:val="çàãîëîâîê 36111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111112">
    <w:name w:val="xl40201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111112">
    <w:name w:val="xl401311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111112">
    <w:name w:val="xl406111111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111112">
    <w:name w:val="xl4023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121113">
    <w:name w:val="Body Text Indent 2312111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0">
    <w:name w:val="Body Text Indent 230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lockText5">
    <w:name w:val="Block Text5"/>
    <w:basedOn w:val="a1"/>
    <w:rsid w:val="00377404"/>
    <w:pPr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BodyTextIndent2312511">
    <w:name w:val="Body Text Indent 23125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612111111">
    <w:name w:val="xl246121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111111">
    <w:name w:val="xl2412121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1111111">
    <w:name w:val="çàãîëîâîê 361111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4315111">
    <w:name w:val="заголовок4.315111"/>
    <w:basedOn w:val="a1"/>
    <w:next w:val="a1"/>
    <w:rsid w:val="00377404"/>
    <w:pPr>
      <w:keepNext/>
      <w:spacing w:before="120" w:after="120"/>
      <w:jc w:val="center"/>
    </w:pPr>
    <w:rPr>
      <w:b/>
      <w:sz w:val="20"/>
      <w:szCs w:val="20"/>
    </w:rPr>
  </w:style>
  <w:style w:type="paragraph" w:customStyle="1" w:styleId="xl402011111111">
    <w:name w:val="xl40201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61111">
    <w:name w:val="xl4026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1111111">
    <w:name w:val="xl401311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1111111">
    <w:name w:val="xl4023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1111111">
    <w:name w:val="xl406111111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8111">
    <w:name w:val="xl4028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4011">
    <w:name w:val="xl4040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43171">
    <w:name w:val="заголовок4.3171"/>
    <w:basedOn w:val="a1"/>
    <w:next w:val="a1"/>
    <w:rsid w:val="00377404"/>
    <w:pPr>
      <w:keepNext/>
      <w:spacing w:before="120" w:after="120"/>
      <w:jc w:val="center"/>
    </w:pPr>
    <w:rPr>
      <w:b/>
      <w:sz w:val="20"/>
      <w:szCs w:val="20"/>
    </w:rPr>
  </w:style>
  <w:style w:type="paragraph" w:customStyle="1" w:styleId="Normal24">
    <w:name w:val="Normal24"/>
    <w:rsid w:val="00377404"/>
    <w:pPr>
      <w:widowControl w:val="0"/>
    </w:pPr>
  </w:style>
  <w:style w:type="paragraph" w:customStyle="1" w:styleId="BodyText3100">
    <w:name w:val="Body Text 310"/>
    <w:basedOn w:val="216"/>
    <w:rsid w:val="00377404"/>
    <w:pPr>
      <w:widowControl w:val="0"/>
      <w:spacing w:after="120"/>
      <w:ind w:left="283"/>
      <w:jc w:val="both"/>
    </w:pPr>
    <w:rPr>
      <w:b w:val="0"/>
      <w:caps w:val="0"/>
      <w:lang w:eastAsia="ru-RU"/>
    </w:rPr>
  </w:style>
  <w:style w:type="paragraph" w:customStyle="1" w:styleId="BodyText229">
    <w:name w:val="Body Text 229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116">
    <w:name w:val="заголовок 12111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Headintext100">
    <w:name w:val="Head in text10"/>
    <w:basedOn w:val="Textbody"/>
    <w:rsid w:val="00377404"/>
    <w:pPr>
      <w:spacing w:before="160"/>
    </w:pPr>
    <w:rPr>
      <w:b/>
    </w:rPr>
  </w:style>
  <w:style w:type="paragraph" w:customStyle="1" w:styleId="Textbody3">
    <w:name w:val="Text body3"/>
    <w:rsid w:val="00377404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Normal328">
    <w:name w:val="Normal328"/>
    <w:rsid w:val="00377404"/>
    <w:rPr>
      <w:rFonts w:ascii="Times New Roman CYR" w:hAnsi="Times New Roman CYR"/>
      <w:sz w:val="24"/>
    </w:rPr>
  </w:style>
  <w:style w:type="paragraph" w:customStyle="1" w:styleId="14d">
    <w:name w:val="текст сноски14"/>
    <w:basedOn w:val="a1"/>
    <w:rsid w:val="00377404"/>
    <w:pPr>
      <w:widowControl w:val="0"/>
    </w:pPr>
    <w:rPr>
      <w:szCs w:val="20"/>
    </w:rPr>
  </w:style>
  <w:style w:type="paragraph" w:customStyle="1" w:styleId="3290">
    <w:name w:val="Верхний колонтитул329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22101">
    <w:name w:val="заголовок 12210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12200">
    <w:name w:val="заголовок 1220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Normal33">
    <w:name w:val="Normal33"/>
    <w:rsid w:val="00377404"/>
    <w:rPr>
      <w:sz w:val="24"/>
    </w:rPr>
  </w:style>
  <w:style w:type="paragraph" w:customStyle="1" w:styleId="2250">
    <w:name w:val="заголовок 225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BodyTextIndent2218">
    <w:name w:val="Body Text Indent 2218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105">
    <w:name w:val="Äîêóìåíò10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107">
    <w:name w:val="çàãîëîâîê 110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11a">
    <w:name w:val="öèôðû11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1140">
    <w:name w:val="заголовок 2114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3422">
    <w:name w:val="çàãîëîâîê 34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111111">
    <w:name w:val="Body Text Indent 2111111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Indent211121">
    <w:name w:val="Body Text Indent 211121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2210">
    <w:name w:val="Body Text 2210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471">
    <w:name w:val="Ñòèëü14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1100">
    <w:name w:val="Ñòèëü11110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81">
    <w:name w:val="Ñòèëü14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20">
    <w:name w:val="Body Text 2320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111100">
    <w:name w:val="Ñòèëü111110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33">
    <w:name w:val="цифры123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462">
    <w:name w:val="заголовок 146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22140">
    <w:name w:val="Ñòèëü122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130">
    <w:name w:val="çàãîëîâîê 3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12">
    <w:name w:val="Body Text 23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4126">
    <w:name w:val="Ñòèëü1412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5">
    <w:name w:val="Ñòèëü1412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100">
    <w:name w:val="Ñòèëü1910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90">
    <w:name w:val="çàãîëîâîê 312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9">
    <w:name w:val="çàãîëîâîê 331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9">
    <w:name w:val="Body Text 23129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9110">
    <w:name w:val="Ñòèëü19110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00">
    <w:name w:val="çàãîëîâîê 312110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200">
    <w:name w:val="çàãîëîâîê 3220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9">
    <w:name w:val="Body Text 231219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00">
    <w:name w:val="çàãîëîâîê 33110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4121115">
    <w:name w:val="Ñòèëü14121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5">
    <w:name w:val="Ñòèëü1412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1110">
    <w:name w:val="Ñòèëü191110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9">
    <w:name w:val="çàãîëîâîê 31211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100">
    <w:name w:val="çàãîëîâîê 32110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9">
    <w:name w:val="Body Text 2312119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9">
    <w:name w:val="çàãîëîâîê 3311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9">
    <w:name w:val="Ñòèëü191119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19">
    <w:name w:val="çàãîëîâîê 312111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10">
    <w:name w:val="çàãîëîâîê 321210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9">
    <w:name w:val="Body Text 23121119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19">
    <w:name w:val="çàãîëîâîê 33111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66">
    <w:name w:val="Body Text 26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616">
    <w:name w:val="Body Text 261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880">
    <w:name w:val="Список 188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1020">
    <w:name w:val="Список с маркерами102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21">
    <w:name w:val="Список с номерами102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94">
    <w:name w:val="Абзац29"/>
    <w:basedOn w:val="a1"/>
    <w:rsid w:val="00377404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119">
    <w:name w:val="Верхний колонтитул3119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212110">
    <w:name w:val="çàãîëîâîê 3212110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101">
    <w:name w:val="текст сноски210"/>
    <w:basedOn w:val="a1"/>
    <w:rsid w:val="00377404"/>
    <w:pPr>
      <w:widowControl w:val="0"/>
    </w:pPr>
    <w:rPr>
      <w:szCs w:val="20"/>
    </w:rPr>
  </w:style>
  <w:style w:type="paragraph" w:customStyle="1" w:styleId="1412111115">
    <w:name w:val="Ñòèëü1412111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219">
    <w:name w:val="xl24219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2121119">
    <w:name w:val="çàãîëîâîê 3212111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83">
    <w:name w:val="xl283"/>
    <w:basedOn w:val="a1"/>
    <w:rsid w:val="0037740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 CYR" w:hAnsi="Times New Roman CYR"/>
      <w:sz w:val="24"/>
    </w:rPr>
  </w:style>
  <w:style w:type="paragraph" w:customStyle="1" w:styleId="1911119">
    <w:name w:val="Ñòèëü1911119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10">
    <w:name w:val="çàãîëîâîê 32121110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191">
    <w:name w:val="текст сноски219"/>
    <w:basedOn w:val="a1"/>
    <w:rsid w:val="00377404"/>
    <w:pPr>
      <w:widowControl w:val="0"/>
    </w:pPr>
    <w:rPr>
      <w:szCs w:val="20"/>
    </w:rPr>
  </w:style>
  <w:style w:type="paragraph" w:customStyle="1" w:styleId="BodyText231211119">
    <w:name w:val="Body Text 231211119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9">
    <w:name w:val="çàãîëîâîê 3121111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9">
    <w:name w:val="çàãîëîâîê 331111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119">
    <w:name w:val="Ñòèëü19111119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2119">
    <w:name w:val="текст сноски2119"/>
    <w:basedOn w:val="a1"/>
    <w:rsid w:val="00377404"/>
    <w:pPr>
      <w:widowControl w:val="0"/>
    </w:pPr>
    <w:rPr>
      <w:szCs w:val="20"/>
    </w:rPr>
  </w:style>
  <w:style w:type="paragraph" w:customStyle="1" w:styleId="BodyText2312111119">
    <w:name w:val="Body Text 2312111119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9">
    <w:name w:val="çàãîëîâîê 31211111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19">
    <w:name w:val="çàãîëîâîê 3311111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234">
    <w:name w:val="Body Text 223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Normal25">
    <w:name w:val="Normal25"/>
    <w:rsid w:val="00377404"/>
    <w:pPr>
      <w:widowControl w:val="0"/>
    </w:pPr>
  </w:style>
  <w:style w:type="paragraph" w:customStyle="1" w:styleId="BodyText26117">
    <w:name w:val="Body Text 26117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540">
    <w:name w:val="çàãîëîâîê 35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2314">
    <w:name w:val="Body Text 223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61116">
    <w:name w:val="Body Text 26111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514">
    <w:name w:val="çàãîëîâîê 35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58">
    <w:name w:val="xl2458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2110">
    <w:name w:val="xl242110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49">
    <w:name w:val="xl4049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21111124">
    <w:name w:val="Ñòèëü1412111112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524">
    <w:name w:val="xl2452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99">
    <w:name w:val="xl4099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66">
    <w:name w:val="xl2466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6">
    <w:name w:val="xl24126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2127">
    <w:name w:val="xl242127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61116">
    <w:name w:val="xl4061116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4319">
    <w:name w:val="заголовок4.319"/>
    <w:basedOn w:val="a1"/>
    <w:next w:val="a1"/>
    <w:rsid w:val="00377404"/>
    <w:pPr>
      <w:keepNext/>
      <w:spacing w:before="120" w:after="120"/>
      <w:jc w:val="center"/>
    </w:pPr>
    <w:rPr>
      <w:b/>
      <w:sz w:val="20"/>
      <w:szCs w:val="20"/>
    </w:rPr>
  </w:style>
  <w:style w:type="paragraph" w:customStyle="1" w:styleId="141211125">
    <w:name w:val="Ñòèëü14121112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1224">
    <w:name w:val="Ñòèëü141211122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4">
    <w:name w:val="Верхний колонтитул31224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91111118">
    <w:name w:val="Ñòèëü19111111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121111118">
    <w:name w:val="Body Text 23121111118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18">
    <w:name w:val="çàãîëîâîê 31211111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118">
    <w:name w:val="çàãîëîâîê 3311111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117">
    <w:name w:val="xl24117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21211118">
    <w:name w:val="çàãîëîâîê 3212111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3200">
    <w:name w:val="Верхний колонтитул31320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911111127">
    <w:name w:val="Ñòèëü191111112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1126">
    <w:name w:val="çàãîëîâîê 321211112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11127">
    <w:name w:val="Body Text 231211111127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127">
    <w:name w:val="çàãîëîâîê 3121111112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266">
    <w:name w:val="Body Text Indent 2266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3311111126">
    <w:name w:val="çàãîëîâîê 331111112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319">
    <w:name w:val="заголовок 1319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223115">
    <w:name w:val="Body Text 22311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611115">
    <w:name w:val="Body Text 261111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Normal41">
    <w:name w:val="Normal41"/>
    <w:rsid w:val="00377404"/>
    <w:pPr>
      <w:widowControl w:val="0"/>
    </w:pPr>
  </w:style>
  <w:style w:type="paragraph" w:customStyle="1" w:styleId="35115">
    <w:name w:val="çàãîëîâîê 351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104">
    <w:name w:val="Body Text 210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4">
    <w:name w:val="Body Text 223112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6111123">
    <w:name w:val="Body Text 2611112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Normal61">
    <w:name w:val="Normal61"/>
    <w:rsid w:val="00377404"/>
    <w:pPr>
      <w:widowControl w:val="0"/>
    </w:pPr>
  </w:style>
  <w:style w:type="paragraph" w:customStyle="1" w:styleId="351124">
    <w:name w:val="çàãîëîâîê 35112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40">
    <w:name w:val="Body Text Indent 240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xl2485">
    <w:name w:val="xl2485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4">
    <w:name w:val="Body Text 2238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40">
    <w:name w:val="çàãîëîâîê 313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5716">
    <w:name w:val="заголовок5.716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24244">
    <w:name w:val="xl2424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194">
    <w:name w:val="xl4019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211111214">
    <w:name w:val="Ñòèëü1412111112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12214">
    <w:name w:val="Ñòèëü141211122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14">
    <w:name w:val="Верхний колонтитул312214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5214">
    <w:name w:val="xl24521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1340">
    <w:name w:val="цифры1134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5754">
    <w:name w:val="заголовок5.754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24616">
    <w:name w:val="xl24616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6">
    <w:name w:val="xl241216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6">
    <w:name w:val="çàãîëîâîê 36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136">
    <w:name w:val="xl40136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5">
    <w:name w:val="xl40611115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128">
    <w:name w:val="Body Text Indent 23128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40924">
    <w:name w:val="xl4092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014">
    <w:name w:val="Body Text 210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14">
    <w:name w:val="Body Text 223112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Indent231214">
    <w:name w:val="Body Text Indent 23121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814">
    <w:name w:val="xl2481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14">
    <w:name w:val="Body Text 2238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140">
    <w:name w:val="çàãîëîâîê 313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134">
    <w:name w:val="Верхний колонтитул31134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21224">
    <w:name w:val="xl242122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511214">
    <w:name w:val="çàãîëîâîê 35112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Normal91">
    <w:name w:val="Normal91"/>
    <w:rsid w:val="00377404"/>
    <w:pPr>
      <w:widowControl w:val="0"/>
    </w:pPr>
  </w:style>
  <w:style w:type="paragraph" w:customStyle="1" w:styleId="141211114">
    <w:name w:val="Ñòèëü141211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2413">
    <w:name w:val="xl24241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1913">
    <w:name w:val="xl4019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2111112113">
    <w:name w:val="Ñòèëü1412111112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122113">
    <w:name w:val="Ñòèëü141211122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113">
    <w:name w:val="Верхний колонтитул3122113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52113">
    <w:name w:val="xl245211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1313">
    <w:name w:val="цифры11313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630">
    <w:name w:val="цифры1163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3615">
    <w:name w:val="çàãîëîâîê 36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1315">
    <w:name w:val="xl401315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5">
    <w:name w:val="xl406111115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9111111236">
    <w:name w:val="Ñòèëü1911111123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945">
    <w:name w:val="xl40945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6125">
    <w:name w:val="xl246125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5">
    <w:name w:val="xl2412125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5">
    <w:name w:val="çàãîëîâîê 361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5">
    <w:name w:val="xl402015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5">
    <w:name w:val="xl4013115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5">
    <w:name w:val="xl4061111115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6">
    <w:name w:val="xl40236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312111111234">
    <w:name w:val="Body Text 231211111123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24275">
    <w:name w:val="xl24275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2111111235">
    <w:name w:val="çàãîëîâîê 31211111123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3135">
    <w:name w:val="заголовок 13135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5774">
    <w:name w:val="заголовок5.774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9213">
    <w:name w:val="xl4092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0113">
    <w:name w:val="Body Text 2101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113">
    <w:name w:val="Body Text 2231121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57513">
    <w:name w:val="заголовок5.7513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BodyTextIndent2312113">
    <w:name w:val="Body Text Indent 231211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8113">
    <w:name w:val="xl24811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113">
    <w:name w:val="Body Text 22381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113">
    <w:name w:val="çàãîëîâîê 313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1313">
    <w:name w:val="Верхний колонтитул311313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212213">
    <w:name w:val="xl2421221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5112113">
    <w:name w:val="çàãîëîâîê 35112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Normal171">
    <w:name w:val="Normal171"/>
    <w:rsid w:val="00377404"/>
    <w:pPr>
      <w:widowControl w:val="0"/>
    </w:pPr>
  </w:style>
  <w:style w:type="paragraph" w:customStyle="1" w:styleId="xl2424113">
    <w:name w:val="xl242411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19113">
    <w:name w:val="xl4019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21111121113">
    <w:name w:val="Ñòèëü1412111112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521113">
    <w:name w:val="xl2452111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8113">
    <w:name w:val="çàãîëîâîê 38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5783">
    <w:name w:val="заголовок5.783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243">
    <w:name w:val="xl4024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612114">
    <w:name w:val="xl2461211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114">
    <w:name w:val="xl24121211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114">
    <w:name w:val="çàãîëîâîê 3611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114">
    <w:name w:val="xl402011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114">
    <w:name w:val="xl4013111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114">
    <w:name w:val="xl4061111111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114">
    <w:name w:val="xl40231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character" w:customStyle="1" w:styleId="aff5">
    <w:name w:val="Текст выноски Знак"/>
    <w:link w:val="aff4"/>
    <w:semiHidden/>
    <w:locked/>
    <w:rsid w:val="00377404"/>
    <w:rPr>
      <w:rFonts w:ascii="Tahoma" w:hAnsi="Tahoma" w:cs="Tahoma"/>
      <w:sz w:val="16"/>
      <w:szCs w:val="16"/>
      <w:lang w:val="ru-RU" w:eastAsia="ru-RU" w:bidi="ar-SA"/>
    </w:rPr>
  </w:style>
  <w:style w:type="paragraph" w:customStyle="1" w:styleId="3261">
    <w:name w:val="заголовок 326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347">
    <w:name w:val="Body Text Indent 347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3437">
    <w:name w:val="Body Text Indent 3437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7">
    <w:name w:val="Body Text Indent 231137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70">
    <w:name w:val="заголовок 3437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34337">
    <w:name w:val="Body Text Indent 34337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37">
    <w:name w:val="Body Text Indent 2311337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7">
    <w:name w:val="заголовок 34337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343325">
    <w:name w:val="Body Text Indent 343325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326">
    <w:name w:val="Body Text Indent 23113326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6">
    <w:name w:val="заголовок 343326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1133226">
    <w:name w:val="Body Text Indent 231133226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6">
    <w:name w:val="заголовок 3433226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96">
    <w:name w:val="çàãîëîâîê 39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925">
    <w:name w:val="çàãîëîâîê 392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311332225">
    <w:name w:val="Body Text Indent 231133222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5">
    <w:name w:val="заголовок 34332225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3145">
    <w:name w:val="заголовок 13145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39215">
    <w:name w:val="çàãîëîâîê 392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3113322215">
    <w:name w:val="Body Text Indent 2311332221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15">
    <w:name w:val="заголовок 343322215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31415">
    <w:name w:val="заголовок 131415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74">
    <w:name w:val="заголовок.117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392114">
    <w:name w:val="çàãîëîâîê 392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31133222114">
    <w:name w:val="Body Text Indent 23113322211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114">
    <w:name w:val="заголовок 3433222114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314114">
    <w:name w:val="заголовок 1314114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341">
    <w:name w:val="заголовок.1134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3921122">
    <w:name w:val="çàãîëîâîê 392112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1521">
    <w:name w:val="заголовок.1152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BodyTextIndent2311332221122">
    <w:name w:val="Body Text Indent 231133222112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1122">
    <w:name w:val="заголовок 3433222112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1322">
    <w:name w:val="заголовок.11322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13141122">
    <w:name w:val="заголовок 13141122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39211211">
    <w:name w:val="çàãîëîâîê 392112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15110">
    <w:name w:val="заголовок.11511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BodyTextIndent23113322211211">
    <w:name w:val="Body Text Indent 231133222112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11211">
    <w:name w:val="заголовок 34332221121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13211">
    <w:name w:val="заголовок.113211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131411211">
    <w:name w:val="заголовок 131411211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121">
    <w:name w:val="цифры1312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84">
    <w:name w:val="заголовок.118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styleId="7a">
    <w:name w:val="toc 7"/>
    <w:basedOn w:val="a1"/>
    <w:next w:val="a1"/>
    <w:autoRedefine/>
    <w:semiHidden/>
    <w:rsid w:val="00377404"/>
    <w:pPr>
      <w:widowControl w:val="0"/>
      <w:ind w:left="1680"/>
      <w:jc w:val="left"/>
    </w:pPr>
    <w:rPr>
      <w:sz w:val="28"/>
    </w:rPr>
  </w:style>
  <w:style w:type="paragraph" w:styleId="8d">
    <w:name w:val="toc 8"/>
    <w:basedOn w:val="a1"/>
    <w:next w:val="a1"/>
    <w:autoRedefine/>
    <w:semiHidden/>
    <w:rsid w:val="00377404"/>
    <w:pPr>
      <w:widowControl w:val="0"/>
      <w:ind w:left="1960"/>
      <w:jc w:val="left"/>
    </w:pPr>
    <w:rPr>
      <w:sz w:val="28"/>
    </w:rPr>
  </w:style>
  <w:style w:type="paragraph" w:styleId="3f0">
    <w:name w:val="toc 3"/>
    <w:basedOn w:val="a1"/>
    <w:next w:val="a1"/>
    <w:autoRedefine/>
    <w:semiHidden/>
    <w:rsid w:val="00377404"/>
    <w:pPr>
      <w:widowControl w:val="0"/>
      <w:ind w:left="560"/>
      <w:jc w:val="left"/>
    </w:pPr>
    <w:rPr>
      <w:sz w:val="28"/>
    </w:rPr>
  </w:style>
  <w:style w:type="paragraph" w:customStyle="1" w:styleId="13136">
    <w:name w:val="цифры1313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93">
    <w:name w:val="заголовок.119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13319">
    <w:name w:val="заголовок 13319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36310">
    <w:name w:val="çàãîëîâîê 363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831">
    <w:name w:val="xl2483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851">
    <w:name w:val="xl40851"/>
    <w:basedOn w:val="a1"/>
    <w:rsid w:val="00377404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3371">
    <w:name w:val="заголовок 13371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1331">
    <w:name w:val="xl401331"/>
    <w:basedOn w:val="a1"/>
    <w:rsid w:val="00377404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xl40961">
    <w:name w:val="xl40961"/>
    <w:basedOn w:val="a1"/>
    <w:rsid w:val="00377404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1415">
    <w:name w:val="заголовок.1141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313171">
    <w:name w:val="Верхний колонтитул313171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83">
    <w:name w:val="заголовок 318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3320">
    <w:name w:val="заголовок 13320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3110">
    <w:name w:val="заголовок 133110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4139">
    <w:name w:val="Ñòèëü14139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102">
    <w:name w:val="заголовок.1110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xl2491">
    <w:name w:val="xl249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styleId="2f4">
    <w:name w:val="toc 2"/>
    <w:basedOn w:val="a1"/>
    <w:next w:val="a1"/>
    <w:autoRedefine/>
    <w:semiHidden/>
    <w:rsid w:val="00377404"/>
    <w:pPr>
      <w:widowControl w:val="0"/>
      <w:tabs>
        <w:tab w:val="right" w:leader="dot" w:pos="9060"/>
      </w:tabs>
      <w:spacing w:before="120"/>
      <w:ind w:left="280"/>
      <w:jc w:val="left"/>
    </w:pPr>
    <w:rPr>
      <w:b/>
      <w:bCs/>
      <w:i/>
      <w:iCs/>
      <w:noProof/>
      <w:sz w:val="28"/>
      <w:szCs w:val="32"/>
    </w:rPr>
  </w:style>
  <w:style w:type="paragraph" w:customStyle="1" w:styleId="12161">
    <w:name w:val="Ñòèëü12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71">
    <w:name w:val="Ñòèëü121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110">
    <w:name w:val="Body Text 2110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16">
    <w:name w:val="Ñòèëü121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60">
    <w:name w:val="Ñòèëü1211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6">
    <w:name w:val="Ñòèëü12111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6">
    <w:name w:val="Ñòèëü121111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6">
    <w:name w:val="Ñòèëü1211111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6">
    <w:name w:val="Ñòèëü121111112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6">
    <w:name w:val="Ñòèëü121111112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5">
    <w:name w:val="Ñòèëü121111112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5">
    <w:name w:val="Ñòèëü1211111121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36">
    <w:name w:val="Body Text 233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26">
    <w:name w:val="Body Text 222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11111211116">
    <w:name w:val="Ñòèëü121111112111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127">
    <w:name w:val="Ñòèëü12111111211112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324">
    <w:name w:val="Body Text 2332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224">
    <w:name w:val="Body Text 2222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16">
    <w:name w:val="xl40316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111121111214">
    <w:name w:val="Ñòèëü12111111211112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611123">
    <w:name w:val="Body Text 261112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33214">
    <w:name w:val="Body Text 2332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174">
    <w:name w:val="xl4017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22214">
    <w:name w:val="Body Text 2222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4">
    <w:name w:val="xl4037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04">
    <w:name w:val="xl2420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144">
    <w:name w:val="Body Text Indent 2144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85">
    <w:name w:val="Body Text Indent 285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12111111211112113">
    <w:name w:val="Ñòèëü12111111211112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32113">
    <w:name w:val="Body Text 23321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1713">
    <w:name w:val="xl4017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222113">
    <w:name w:val="Body Text 22221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13">
    <w:name w:val="xl4037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013">
    <w:name w:val="xl24201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824">
    <w:name w:val="Body Text Indent 2824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BodyTextIndent21413">
    <w:name w:val="Body Text Indent 21413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21111112111121112">
    <w:name w:val="Ñòèëü12111111211112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321112">
    <w:name w:val="Body Text 2332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17112">
    <w:name w:val="xl4017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2221112">
    <w:name w:val="Body Text 2222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112">
    <w:name w:val="xl4037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0112">
    <w:name w:val="xl2420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8212">
    <w:name w:val="Body Text Indent 28212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BodyTextIndent214112">
    <w:name w:val="Body Text Indent 214112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292">
    <w:name w:val="Ñòèëü129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1211112">
    <w:name w:val="Ñòèëü12111111211112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252">
    <w:name w:val="xl2425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33211112">
    <w:name w:val="Body Text 23321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171112">
    <w:name w:val="xl4017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22211112">
    <w:name w:val="Body Text 22221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1112">
    <w:name w:val="xl4037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01112">
    <w:name w:val="xl2420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82112">
    <w:name w:val="Body Text Indent 282112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BodyTextIndent2141112">
    <w:name w:val="Body Text Indent 2141112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2912">
    <w:name w:val="Ñòèëü129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12111112">
    <w:name w:val="Ñòèëü12111111211112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2512">
    <w:name w:val="xl2425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332111112">
    <w:name w:val="Body Text 233211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575112">
    <w:name w:val="заголовок5.75112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191113">
    <w:name w:val="xl4019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711112">
    <w:name w:val="xl4017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222111112">
    <w:name w:val="Body Text 222211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11112">
    <w:name w:val="xl4037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011112">
    <w:name w:val="xl24201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821112">
    <w:name w:val="Body Text Indent 2821112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BodyTextIndent21411112">
    <w:name w:val="Body Text Indent 21411112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29112">
    <w:name w:val="Ñòèëü129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121111112">
    <w:name w:val="Ñòèëü121111112111121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25112">
    <w:name w:val="xl2425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3321111112">
    <w:name w:val="Body Text 2332111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5751112">
    <w:name w:val="заголовок5.751112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1911113">
    <w:name w:val="xl40191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7111112">
    <w:name w:val="xl4017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2221111112">
    <w:name w:val="Body Text 2222111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111112">
    <w:name w:val="xl4037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0111112">
    <w:name w:val="xl242011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8211111">
    <w:name w:val="Body Text Indent 28211111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BodyTextIndent28232">
    <w:name w:val="Body Text Indent 28232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BodyTextIndent214111112">
    <w:name w:val="Body Text Indent 214111112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291111">
    <w:name w:val="Ñòèëü129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1211111111">
    <w:name w:val="Ñòèëü121111112111121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251111">
    <w:name w:val="xl2425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33211111111">
    <w:name w:val="Body Text 2332111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57511111">
    <w:name w:val="заголовок5.7511111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19111112">
    <w:name w:val="xl4019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71111111">
    <w:name w:val="xl4017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22211111111">
    <w:name w:val="Body Text 2222111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1111111">
    <w:name w:val="xl4037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01111111">
    <w:name w:val="xl242011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82311">
    <w:name w:val="Body Text Indent 282311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BodyTextIndent2141111111">
    <w:name w:val="Body Text Indent 214111111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4160">
    <w:name w:val="заголовок 1416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41150">
    <w:name w:val="заголовок 14115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91124">
    <w:name w:val="Ñòèëü19112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54">
    <w:name w:val="xl405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11112111128">
    <w:name w:val="Ñòèëü12111111211112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1224">
    <w:name w:val="Ñòèëü121111112111122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184">
    <w:name w:val="xl4018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4">
    <w:name w:val="xl405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1111211112213">
    <w:name w:val="Ñòèëü121111112111122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1813">
    <w:name w:val="xl4018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13">
    <w:name w:val="xl405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11112111122112">
    <w:name w:val="Ñòèëü121111112111122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18112">
    <w:name w:val="xl4018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112">
    <w:name w:val="xl405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111121111221112">
    <w:name w:val="Ñòèëü121111112111122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181112">
    <w:name w:val="xl4018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1112">
    <w:name w:val="xl405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1111211112211112">
    <w:name w:val="Ñòèëü121111112111122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1811112">
    <w:name w:val="xl4018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11112">
    <w:name w:val="xl405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430">
    <w:name w:val="цифры1343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21111112111122111112">
    <w:name w:val="Ñòèëü121111112111122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18111112">
    <w:name w:val="xl4018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111112">
    <w:name w:val="xl4051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111121111221111111">
    <w:name w:val="Ñòèëü121111112111122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5793">
    <w:name w:val="заголовок5.793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291">
    <w:name w:val="xl4029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81111111">
    <w:name w:val="xl4018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1111111">
    <w:name w:val="xl4051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91">
    <w:name w:val="Ñòèëü149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3101">
    <w:name w:val="Ñòèëü1310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1111">
    <w:name w:val="Ñòèëü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46">
    <w:name w:val="цифры124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22150">
    <w:name w:val="Ñòèëü122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0">
    <w:name w:val="Body Text 230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890">
    <w:name w:val="Список 189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1030">
    <w:name w:val="Список с маркерами103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31">
    <w:name w:val="Список с номерами103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02">
    <w:name w:val="Абзац30"/>
    <w:basedOn w:val="a1"/>
    <w:rsid w:val="00377404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30">
    <w:name w:val="Ñòèëü118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813">
    <w:name w:val="Ñòèëü118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Indent23129">
    <w:name w:val="Body Text Indent 23129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18113">
    <w:name w:val="Ñòèëü118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195">
    <w:name w:val="xl40195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350">
    <w:name w:val="цифры1135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81113">
    <w:name w:val="Ñòèëü118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811113">
    <w:name w:val="Ñòèëü1181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8111113">
    <w:name w:val="Ñòèëü11811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57">
    <w:name w:val="Ñòèëü121115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54">
    <w:name w:val="Ñòèëü1215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72">
    <w:name w:val="заголовок 147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21030">
    <w:name w:val="Ñòèëü1210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81111112">
    <w:name w:val="Ñòèëü1181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356">
    <w:name w:val="Ñòèëü14135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lockText6">
    <w:name w:val="Block Text6"/>
    <w:basedOn w:val="a1"/>
    <w:rsid w:val="00377404"/>
    <w:pPr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133156">
    <w:name w:val="заголовок 133156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DocumentMap5">
    <w:name w:val="Document Map5"/>
    <w:basedOn w:val="a1"/>
    <w:rsid w:val="00377404"/>
    <w:pPr>
      <w:widowControl w:val="0"/>
      <w:shd w:val="clear" w:color="auto" w:fill="000080"/>
    </w:pPr>
    <w:rPr>
      <w:rFonts w:ascii="Tahoma" w:hAnsi="Tahoma"/>
      <w:szCs w:val="20"/>
    </w:rPr>
  </w:style>
  <w:style w:type="paragraph" w:customStyle="1" w:styleId="11811111112">
    <w:name w:val="Ñòèëü11811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33b">
    <w:name w:val="çàãîëîâîê 133"/>
    <w:basedOn w:val="a1"/>
    <w:next w:val="a1"/>
    <w:rsid w:val="00377404"/>
    <w:pPr>
      <w:keepNext/>
      <w:widowControl w:val="0"/>
      <w:spacing w:before="160" w:line="200" w:lineRule="exact"/>
      <w:jc w:val="left"/>
    </w:pPr>
    <w:rPr>
      <w:b/>
      <w:sz w:val="20"/>
      <w:szCs w:val="20"/>
    </w:rPr>
  </w:style>
  <w:style w:type="paragraph" w:customStyle="1" w:styleId="BodyTextIndent313">
    <w:name w:val="Body Text Indent 313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237">
    <w:name w:val="Ñòèëü23"/>
    <w:basedOn w:val="a1"/>
    <w:rsid w:val="00377404"/>
    <w:pPr>
      <w:widowControl w:val="0"/>
      <w:jc w:val="center"/>
    </w:pPr>
    <w:rPr>
      <w:rFonts w:ascii="Arial" w:hAnsi="Arial"/>
      <w:b/>
      <w:sz w:val="28"/>
      <w:szCs w:val="20"/>
    </w:rPr>
  </w:style>
  <w:style w:type="paragraph" w:customStyle="1" w:styleId="11200">
    <w:name w:val="Ñòèëü1120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Indent2115">
    <w:name w:val="Body Text Indent 2115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BodyTextIndent2116">
    <w:name w:val="Body Text Indent 2116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BodyTextIndent211122">
    <w:name w:val="Body Text Indent 211122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BodyTextIndent2111112">
    <w:name w:val="Body Text Indent 2111112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BodyText311">
    <w:name w:val="Body Text 311"/>
    <w:basedOn w:val="216"/>
    <w:rsid w:val="00377404"/>
    <w:pPr>
      <w:widowControl w:val="0"/>
      <w:spacing w:after="120"/>
      <w:ind w:left="283"/>
      <w:jc w:val="both"/>
    </w:pPr>
    <w:rPr>
      <w:b w:val="0"/>
      <w:caps w:val="0"/>
      <w:lang w:eastAsia="ru-RU"/>
    </w:rPr>
  </w:style>
  <w:style w:type="paragraph" w:customStyle="1" w:styleId="1125">
    <w:name w:val="öèôðû112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1b">
    <w:name w:val="çàãîëîâîê 111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1f4">
    <w:name w:val="Äîêóìåíò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Indent2219">
    <w:name w:val="Body Text Indent 2219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2260">
    <w:name w:val="заголовок 226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Normal34">
    <w:name w:val="Normal34"/>
    <w:rsid w:val="00377404"/>
    <w:rPr>
      <w:sz w:val="24"/>
    </w:rPr>
  </w:style>
  <w:style w:type="paragraph" w:customStyle="1" w:styleId="12300">
    <w:name w:val="заголовок 1230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Normal26">
    <w:name w:val="Normal26"/>
    <w:rsid w:val="00377404"/>
    <w:rPr>
      <w:sz w:val="24"/>
    </w:rPr>
  </w:style>
  <w:style w:type="paragraph" w:customStyle="1" w:styleId="122116">
    <w:name w:val="заголовок 12211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3301">
    <w:name w:val="Верхний колонтитул330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5b">
    <w:name w:val="текст сноски15"/>
    <w:basedOn w:val="a1"/>
    <w:rsid w:val="00377404"/>
    <w:pPr>
      <w:widowControl w:val="0"/>
    </w:pPr>
    <w:rPr>
      <w:szCs w:val="20"/>
    </w:rPr>
  </w:style>
  <w:style w:type="paragraph" w:customStyle="1" w:styleId="Normal329">
    <w:name w:val="Normal329"/>
    <w:rsid w:val="00377404"/>
    <w:rPr>
      <w:sz w:val="24"/>
    </w:rPr>
  </w:style>
  <w:style w:type="paragraph" w:customStyle="1" w:styleId="Textbody4">
    <w:name w:val="Text body4"/>
    <w:rsid w:val="00377404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Headintext11">
    <w:name w:val="Head in text11"/>
    <w:basedOn w:val="Textbody"/>
    <w:rsid w:val="00377404"/>
    <w:pPr>
      <w:spacing w:before="160"/>
    </w:pPr>
    <w:rPr>
      <w:b/>
    </w:rPr>
  </w:style>
  <w:style w:type="paragraph" w:customStyle="1" w:styleId="121120">
    <w:name w:val="заголовок 12112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21150">
    <w:name w:val="заголовок 2115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BodyTextIndent22110">
    <w:name w:val="Body Text Indent 22110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12181">
    <w:name w:val="Ñòèëü1218"/>
    <w:basedOn w:val="a6"/>
    <w:rsid w:val="00377404"/>
    <w:pPr>
      <w:jc w:val="center"/>
    </w:pPr>
    <w:rPr>
      <w:rFonts w:ascii="Arial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62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</vt:lpstr>
    </vt:vector>
  </TitlesOfParts>
  <Company>ГКС РФ</Company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Константинов</dc:creator>
  <cp:keywords/>
  <cp:lastModifiedBy>Хчоян Вильсон Амаякович</cp:lastModifiedBy>
  <cp:revision>2</cp:revision>
  <cp:lastPrinted>2022-09-27T06:19:00Z</cp:lastPrinted>
  <dcterms:created xsi:type="dcterms:W3CDTF">2024-09-02T16:24:00Z</dcterms:created>
  <dcterms:modified xsi:type="dcterms:W3CDTF">2024-09-02T16:24:00Z</dcterms:modified>
</cp:coreProperties>
</file>