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1817" w:rsidRPr="00FE3623" w:rsidRDefault="001A1817" w:rsidP="001A1817">
      <w:pPr>
        <w:pStyle w:val="14114111141"/>
        <w:widowControl/>
        <w:spacing w:after="0"/>
        <w:rPr>
          <w:rFonts w:cs="Arial"/>
          <w:bCs/>
          <w:szCs w:val="28"/>
        </w:rPr>
      </w:pPr>
      <w:r w:rsidRPr="00FE3623">
        <w:rPr>
          <w:rFonts w:cs="Arial"/>
          <w:bCs/>
          <w:szCs w:val="28"/>
        </w:rPr>
        <w:t>1.1.1. Объем ВВП</w:t>
      </w:r>
    </w:p>
    <w:p w:rsidR="001A1817" w:rsidRDefault="001A1817" w:rsidP="001A1817">
      <w:pPr>
        <w:pStyle w:val="14114111141"/>
        <w:widowControl/>
        <w:spacing w:before="240" w:after="0"/>
        <w:rPr>
          <w:rFonts w:cs="Arial"/>
          <w:bCs/>
          <w:caps/>
          <w:szCs w:val="28"/>
        </w:rPr>
      </w:pPr>
    </w:p>
    <w:p w:rsidR="001A1817" w:rsidRPr="00C301F4" w:rsidRDefault="001A1817" w:rsidP="001A1817">
      <w:pPr>
        <w:pStyle w:val="BodyTextIndent231814811"/>
        <w:spacing w:before="240" w:line="240" w:lineRule="auto"/>
        <w:rPr>
          <w:rFonts w:ascii="Times New Roman" w:hAnsi="Times New Roman"/>
        </w:rPr>
      </w:pPr>
      <w:r w:rsidRPr="00697F3B">
        <w:rPr>
          <w:rFonts w:ascii="Times New Roman" w:hAnsi="Times New Roman"/>
          <w:b/>
          <w:sz w:val="24"/>
          <w:szCs w:val="24"/>
        </w:rPr>
        <w:t>Производство ВВП.</w:t>
      </w:r>
      <w:r>
        <w:rPr>
          <w:b/>
          <w:sz w:val="24"/>
        </w:rPr>
        <w:t xml:space="preserve"> </w:t>
      </w:r>
      <w:r w:rsidRPr="00C301F4"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соответствии с Регламентом разработки и публикации да</w:t>
      </w: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 xml:space="preserve">ных по ВВП осуществлена первая оценка ВВП за </w:t>
      </w:r>
      <w:r>
        <w:rPr>
          <w:rFonts w:ascii="Times New Roman" w:hAnsi="Times New Roman"/>
          <w:lang w:val="en-US"/>
        </w:rPr>
        <w:t>I</w:t>
      </w:r>
      <w:r w:rsidRPr="00C301F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квартал 2024 года.</w:t>
      </w:r>
    </w:p>
    <w:p w:rsidR="001A1817" w:rsidRPr="00640E98" w:rsidRDefault="001A1817" w:rsidP="001A1817">
      <w:pPr>
        <w:pStyle w:val="BodyTextIndent231814811"/>
        <w:spacing w:before="120" w:line="240" w:lineRule="auto"/>
        <w:rPr>
          <w:rFonts w:ascii="Times New Roman" w:hAnsi="Times New Roman"/>
        </w:rPr>
      </w:pPr>
      <w:r w:rsidRPr="00640E98">
        <w:rPr>
          <w:rFonts w:ascii="Times New Roman" w:hAnsi="Times New Roman"/>
        </w:rPr>
        <w:t xml:space="preserve">Объем ВВП России за </w:t>
      </w:r>
      <w:r>
        <w:rPr>
          <w:rFonts w:ascii="Times New Roman" w:hAnsi="Times New Roman"/>
          <w:lang w:val="en-US"/>
        </w:rPr>
        <w:t>I</w:t>
      </w:r>
      <w:r w:rsidRPr="00640E98">
        <w:rPr>
          <w:rFonts w:ascii="Times New Roman" w:hAnsi="Times New Roman"/>
        </w:rPr>
        <w:t xml:space="preserve"> квартал 20</w:t>
      </w:r>
      <w:r>
        <w:rPr>
          <w:rFonts w:ascii="Times New Roman" w:hAnsi="Times New Roman"/>
        </w:rPr>
        <w:t xml:space="preserve">24 </w:t>
      </w:r>
      <w:r w:rsidRPr="00640E98">
        <w:rPr>
          <w:rFonts w:ascii="Times New Roman" w:hAnsi="Times New Roman"/>
        </w:rPr>
        <w:t xml:space="preserve">г. составил в текущих ценах </w:t>
      </w:r>
      <w:r>
        <w:rPr>
          <w:rFonts w:ascii="Times New Roman" w:hAnsi="Times New Roman"/>
        </w:rPr>
        <w:t>43 240,0</w:t>
      </w:r>
      <w:r w:rsidRPr="00640E98">
        <w:rPr>
          <w:rFonts w:ascii="Times New Roman" w:hAnsi="Times New Roman"/>
        </w:rPr>
        <w:t xml:space="preserve"> млрд</w:t>
      </w:r>
      <w:r>
        <w:rPr>
          <w:rFonts w:ascii="Times New Roman" w:hAnsi="Times New Roman"/>
        </w:rPr>
        <w:t xml:space="preserve"> </w:t>
      </w:r>
      <w:r w:rsidRPr="00640E98">
        <w:rPr>
          <w:rFonts w:ascii="Times New Roman" w:hAnsi="Times New Roman"/>
        </w:rPr>
        <w:t>рублей. Индекс его физического объема относительно I квартала 20</w:t>
      </w:r>
      <w:r>
        <w:rPr>
          <w:rFonts w:ascii="Times New Roman" w:hAnsi="Times New Roman"/>
        </w:rPr>
        <w:t xml:space="preserve">23 </w:t>
      </w:r>
      <w:r w:rsidRPr="00640E98">
        <w:rPr>
          <w:rFonts w:ascii="Times New Roman" w:hAnsi="Times New Roman"/>
        </w:rPr>
        <w:t xml:space="preserve">г. составил </w:t>
      </w:r>
      <w:r>
        <w:rPr>
          <w:rFonts w:ascii="Times New Roman" w:hAnsi="Times New Roman"/>
        </w:rPr>
        <w:t>105,4</w:t>
      </w:r>
      <w:r w:rsidRPr="00640E98">
        <w:rPr>
          <w:rFonts w:ascii="Times New Roman" w:hAnsi="Times New Roman"/>
        </w:rPr>
        <w:t>%</w:t>
      </w:r>
      <w:r>
        <w:rPr>
          <w:rFonts w:ascii="Times New Roman" w:hAnsi="Times New Roman"/>
        </w:rPr>
        <w:t xml:space="preserve">, относительно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lang w:val="en-US"/>
        </w:rPr>
        <w:t>IV</w:t>
      </w:r>
      <w:r>
        <w:rPr>
          <w:rFonts w:ascii="Times New Roman" w:hAnsi="Times New Roman"/>
        </w:rPr>
        <w:t xml:space="preserve"> квартала 2023 г. - 82,1%</w:t>
      </w:r>
      <w:r w:rsidRPr="00640E98">
        <w:rPr>
          <w:rFonts w:ascii="Times New Roman" w:hAnsi="Times New Roman"/>
        </w:rPr>
        <w:t>. Индекс-дефлятор ВВП за I квартал 20</w:t>
      </w:r>
      <w:r>
        <w:rPr>
          <w:rFonts w:ascii="Times New Roman" w:hAnsi="Times New Roman"/>
        </w:rPr>
        <w:t xml:space="preserve">24 </w:t>
      </w:r>
      <w:r w:rsidRPr="00640E98">
        <w:rPr>
          <w:rFonts w:ascii="Times New Roman" w:hAnsi="Times New Roman"/>
        </w:rPr>
        <w:t xml:space="preserve">г. по отношению к ценам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lang w:val="en-US"/>
        </w:rPr>
        <w:t>I</w:t>
      </w:r>
      <w:r w:rsidRPr="00640E98">
        <w:rPr>
          <w:rFonts w:ascii="Times New Roman" w:hAnsi="Times New Roman"/>
        </w:rPr>
        <w:t xml:space="preserve"> квартала 20</w:t>
      </w:r>
      <w:r>
        <w:rPr>
          <w:rFonts w:ascii="Times New Roman" w:hAnsi="Times New Roman"/>
        </w:rPr>
        <w:t xml:space="preserve">23 </w:t>
      </w:r>
      <w:r w:rsidRPr="00640E98">
        <w:rPr>
          <w:rFonts w:ascii="Times New Roman" w:hAnsi="Times New Roman"/>
        </w:rPr>
        <w:t>г. с</w:t>
      </w:r>
      <w:r w:rsidRPr="00640E98">
        <w:rPr>
          <w:rFonts w:ascii="Times New Roman" w:hAnsi="Times New Roman"/>
        </w:rPr>
        <w:t>о</w:t>
      </w:r>
      <w:r w:rsidRPr="00640E98">
        <w:rPr>
          <w:rFonts w:ascii="Times New Roman" w:hAnsi="Times New Roman"/>
        </w:rPr>
        <w:t xml:space="preserve">ставил </w:t>
      </w:r>
      <w:r>
        <w:rPr>
          <w:rFonts w:ascii="Times New Roman" w:hAnsi="Times New Roman"/>
        </w:rPr>
        <w:t>113,4</w:t>
      </w:r>
      <w:r w:rsidRPr="00640E98">
        <w:rPr>
          <w:rFonts w:ascii="Times New Roman" w:hAnsi="Times New Roman"/>
        </w:rPr>
        <w:t>%.</w:t>
      </w:r>
    </w:p>
    <w:p w:rsidR="001A1817" w:rsidRDefault="001A1817" w:rsidP="001A1817">
      <w:pPr>
        <w:spacing w:before="360"/>
      </w:pPr>
    </w:p>
    <w:p w:rsidR="001A1817" w:rsidRDefault="00496D1A" w:rsidP="001A1817">
      <w:pPr>
        <w:jc w:val="center"/>
      </w:pPr>
      <w:r>
        <w:rPr>
          <w:noProof/>
        </w:rPr>
      </w:r>
      <w:r w:rsidR="00496D1A">
        <w:rPr>
          <w:noProof/>
        </w:rPr>
        <w:object w:dxaOrig="8446" w:dyaOrig="4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2.05pt;height:229.9pt;mso-width-percent:0;mso-height-percent:0;mso-width-percent:0;mso-height-percent:0" o:ole="">
            <v:imagedata r:id="rId7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5" DrawAspect="Content" r:id="rId8" UpdateMode="Always">
            <o:LinkType>Picture</o:LinkType>
            <o:LockedField>false</o:LockedField>
          </o:OLEObject>
        </w:object>
      </w:r>
    </w:p>
    <w:p w:rsidR="001A1817" w:rsidRPr="00F164BB" w:rsidRDefault="001A1817" w:rsidP="001A1817">
      <w:pPr>
        <w:spacing w:before="240"/>
        <w:jc w:val="right"/>
        <w:rPr>
          <w:szCs w:val="16"/>
        </w:rPr>
      </w:pPr>
      <w:r w:rsidRPr="00F164BB">
        <w:rPr>
          <w:szCs w:val="16"/>
        </w:rPr>
        <w:t xml:space="preserve">Таблица </w:t>
      </w:r>
      <w:r w:rsidRPr="00F164BB">
        <w:rPr>
          <w:szCs w:val="16"/>
          <w:lang w:val="ru-MD"/>
        </w:rPr>
        <w:t>1</w:t>
      </w:r>
    </w:p>
    <w:p w:rsidR="001A1817" w:rsidRPr="00F164BB" w:rsidRDefault="001A1817" w:rsidP="001A1817">
      <w:pPr>
        <w:spacing w:before="240"/>
        <w:jc w:val="center"/>
        <w:rPr>
          <w:b/>
          <w:caps/>
          <w:szCs w:val="16"/>
        </w:rPr>
      </w:pPr>
      <w:r w:rsidRPr="00F164BB">
        <w:rPr>
          <w:b/>
          <w:caps/>
          <w:szCs w:val="16"/>
        </w:rPr>
        <w:t xml:space="preserve">Индексы физического ОБЪЕМА </w:t>
      </w:r>
      <w:r>
        <w:rPr>
          <w:b/>
          <w:caps/>
          <w:szCs w:val="16"/>
        </w:rPr>
        <w:br/>
      </w:r>
      <w:r w:rsidRPr="00F164BB">
        <w:rPr>
          <w:b/>
          <w:caps/>
          <w:szCs w:val="16"/>
        </w:rPr>
        <w:t>произведенного ВВП</w:t>
      </w:r>
    </w:p>
    <w:p w:rsidR="001A1817" w:rsidRPr="00F164BB" w:rsidRDefault="001A1817" w:rsidP="001A1817">
      <w:pPr>
        <w:spacing w:before="240"/>
        <w:jc w:val="right"/>
        <w:rPr>
          <w:szCs w:val="16"/>
        </w:rPr>
      </w:pPr>
      <w:r w:rsidRPr="00F164BB">
        <w:rPr>
          <w:szCs w:val="16"/>
        </w:rPr>
        <w:t>в постоянных ценах</w:t>
      </w:r>
    </w:p>
    <w:p w:rsidR="001A1817" w:rsidRPr="000D1782" w:rsidRDefault="001A1817" w:rsidP="001A1817">
      <w:pPr>
        <w:pStyle w:val="25"/>
        <w:ind w:left="5664"/>
        <w:jc w:val="right"/>
        <w:rPr>
          <w:b w:val="0"/>
          <w:bCs/>
          <w:szCs w:val="16"/>
        </w:rPr>
      </w:pPr>
    </w:p>
    <w:tbl>
      <w:tblPr>
        <w:tblW w:w="8520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700"/>
        <w:gridCol w:w="2701"/>
      </w:tblGrid>
      <w:tr w:rsidR="001A1817" w:rsidRPr="00F164BB" w:rsidTr="00B8575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119" w:type="dxa"/>
            <w:vMerge w:val="restart"/>
            <w:tcBorders>
              <w:top w:val="double" w:sz="4" w:space="0" w:color="auto"/>
            </w:tcBorders>
          </w:tcPr>
          <w:p w:rsidR="001A1817" w:rsidRPr="00F164BB" w:rsidRDefault="001A1817" w:rsidP="00B8575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</w:p>
        </w:tc>
        <w:tc>
          <w:tcPr>
            <w:tcW w:w="5401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1A1817" w:rsidRPr="00F164BB" w:rsidRDefault="001A1817" w:rsidP="00B8575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F164BB">
              <w:rPr>
                <w:i/>
                <w:szCs w:val="16"/>
              </w:rPr>
              <w:t>В % к</w:t>
            </w:r>
          </w:p>
        </w:tc>
      </w:tr>
      <w:tr w:rsidR="001A1817" w:rsidRPr="00F164BB" w:rsidTr="00B8575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119" w:type="dxa"/>
            <w:vMerge/>
            <w:tcBorders>
              <w:bottom w:val="single" w:sz="4" w:space="0" w:color="000000"/>
            </w:tcBorders>
          </w:tcPr>
          <w:p w:rsidR="001A1817" w:rsidRPr="00F164BB" w:rsidRDefault="001A1817" w:rsidP="00B8575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 w:rsidR="001A1817" w:rsidRPr="00F164BB" w:rsidRDefault="001A1817" w:rsidP="00B8575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F164BB">
              <w:rPr>
                <w:i/>
                <w:szCs w:val="16"/>
              </w:rPr>
              <w:t xml:space="preserve">соответствующему </w:t>
            </w:r>
            <w:r w:rsidRPr="00F164BB">
              <w:rPr>
                <w:i/>
                <w:szCs w:val="16"/>
              </w:rPr>
              <w:br/>
              <w:t xml:space="preserve">периоду </w:t>
            </w:r>
            <w:r w:rsidRPr="00A659B0">
              <w:rPr>
                <w:i/>
                <w:szCs w:val="16"/>
              </w:rPr>
              <w:br/>
            </w:r>
            <w:r w:rsidRPr="00F164BB">
              <w:rPr>
                <w:i/>
                <w:szCs w:val="16"/>
              </w:rPr>
              <w:t>предыдущ</w:t>
            </w:r>
            <w:r w:rsidRPr="00F164BB">
              <w:rPr>
                <w:i/>
                <w:szCs w:val="16"/>
              </w:rPr>
              <w:t>е</w:t>
            </w:r>
            <w:r w:rsidRPr="00F164BB">
              <w:rPr>
                <w:i/>
                <w:szCs w:val="16"/>
              </w:rPr>
              <w:t>го года</w:t>
            </w:r>
          </w:p>
        </w:tc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</w:tcPr>
          <w:p w:rsidR="001A1817" w:rsidRPr="00F164BB" w:rsidRDefault="001A1817" w:rsidP="00B8575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F164BB">
              <w:rPr>
                <w:i/>
                <w:szCs w:val="16"/>
              </w:rPr>
              <w:t>предыд</w:t>
            </w:r>
            <w:r w:rsidRPr="00F164BB">
              <w:rPr>
                <w:i/>
                <w:szCs w:val="16"/>
              </w:rPr>
              <w:t>у</w:t>
            </w:r>
            <w:r w:rsidRPr="00F164BB">
              <w:rPr>
                <w:i/>
                <w:szCs w:val="16"/>
              </w:rPr>
              <w:t>щему</w:t>
            </w:r>
          </w:p>
          <w:p w:rsidR="001A1817" w:rsidRPr="00F164BB" w:rsidRDefault="001A1817" w:rsidP="00B8575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F164BB">
              <w:rPr>
                <w:i/>
                <w:szCs w:val="16"/>
              </w:rPr>
              <w:t>периоду</w:t>
            </w: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852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20" w:after="120" w:line="240" w:lineRule="exact"/>
              <w:jc w:val="center"/>
              <w:rPr>
                <w:b/>
                <w:iCs/>
                <w:snapToGrid w:val="0"/>
                <w:color w:val="000000"/>
                <w:sz w:val="20"/>
              </w:rPr>
            </w:pPr>
            <w:r w:rsidRPr="00F164BB">
              <w:rPr>
                <w:b/>
                <w:iCs/>
                <w:snapToGrid w:val="0"/>
                <w:color w:val="000000"/>
                <w:sz w:val="20"/>
              </w:rPr>
              <w:t>20</w:t>
            </w:r>
            <w:r>
              <w:rPr>
                <w:b/>
                <w:iCs/>
                <w:snapToGrid w:val="0"/>
                <w:color w:val="000000"/>
                <w:sz w:val="20"/>
              </w:rPr>
              <w:t xml:space="preserve">23 </w:t>
            </w:r>
            <w:r w:rsidRPr="00F164BB">
              <w:rPr>
                <w:b/>
                <w:iCs/>
                <w:snapToGrid w:val="0"/>
                <w:color w:val="000000"/>
                <w:sz w:val="20"/>
              </w:rPr>
              <w:t>г.</w:t>
            </w: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t>I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iCs/>
                <w:snapToGrid w:val="0"/>
                <w:color w:val="282A2E"/>
                <w:szCs w:val="16"/>
              </w:rPr>
            </w:pPr>
            <w:r w:rsidRPr="007B47A2">
              <w:rPr>
                <w:iCs/>
                <w:snapToGrid w:val="0"/>
                <w:color w:val="282A2E"/>
                <w:szCs w:val="16"/>
              </w:rPr>
              <w:t>98,4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iCs/>
                <w:snapToGrid w:val="0"/>
                <w:color w:val="282A2E"/>
                <w:szCs w:val="16"/>
              </w:rPr>
            </w:pPr>
            <w:r w:rsidRPr="007B47A2">
              <w:rPr>
                <w:iCs/>
                <w:snapToGrid w:val="0"/>
                <w:color w:val="282A2E"/>
                <w:szCs w:val="16"/>
              </w:rPr>
              <w:t>81,8</w:t>
            </w: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t>II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105,1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108,7</w:t>
            </w: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t>I полугодие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101,8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t>III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105,7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107,5</w:t>
            </w: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t>Январь-сентябрь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103,2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lastRenderedPageBreak/>
              <w:t>IV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104,9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109,7</w:t>
            </w: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t>Год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103,6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szCs w:val="16"/>
              </w:rPr>
            </w:pP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8520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20" w:after="120" w:line="240" w:lineRule="exact"/>
              <w:jc w:val="center"/>
              <w:rPr>
                <w:b/>
                <w:bCs/>
                <w:snapToGrid w:val="0"/>
                <w:color w:val="000000"/>
                <w:sz w:val="20"/>
                <w:lang w:val="en-US"/>
              </w:rPr>
            </w:pPr>
            <w:r w:rsidRPr="00F164BB">
              <w:rPr>
                <w:b/>
                <w:bCs/>
                <w:snapToGrid w:val="0"/>
                <w:color w:val="000000"/>
                <w:sz w:val="20"/>
              </w:rPr>
              <w:t>20</w:t>
            </w:r>
            <w:r>
              <w:rPr>
                <w:b/>
                <w:bCs/>
                <w:snapToGrid w:val="0"/>
                <w:color w:val="000000"/>
                <w:sz w:val="20"/>
              </w:rPr>
              <w:t xml:space="preserve">24 </w:t>
            </w:r>
            <w:r w:rsidRPr="00F164BB">
              <w:rPr>
                <w:b/>
                <w:bCs/>
                <w:snapToGrid w:val="0"/>
                <w:color w:val="000000"/>
                <w:sz w:val="20"/>
              </w:rPr>
              <w:t>г.</w:t>
            </w: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t>I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1A1817" w:rsidRPr="00D677A1" w:rsidRDefault="001A1817" w:rsidP="00B8575E">
            <w:pPr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snapToGrid w:val="0"/>
                <w:szCs w:val="16"/>
              </w:rPr>
            </w:pPr>
            <w:r>
              <w:rPr>
                <w:snapToGrid w:val="0"/>
                <w:szCs w:val="16"/>
              </w:rPr>
              <w:t xml:space="preserve">                 105,4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</w:tcBorders>
            <w:vAlign w:val="bottom"/>
          </w:tcPr>
          <w:p w:rsidR="001A1817" w:rsidRPr="00D677A1" w:rsidRDefault="001A1817" w:rsidP="00B8575E">
            <w:pPr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snapToGrid w:val="0"/>
                <w:szCs w:val="16"/>
              </w:rPr>
            </w:pPr>
            <w:r>
              <w:rPr>
                <w:snapToGrid w:val="0"/>
                <w:szCs w:val="16"/>
              </w:rPr>
              <w:t xml:space="preserve">              82,1</w:t>
            </w:r>
          </w:p>
        </w:tc>
      </w:tr>
    </w:tbl>
    <w:p w:rsidR="001A1817" w:rsidRDefault="001A1817" w:rsidP="001A1817">
      <w:pPr>
        <w:ind w:firstLine="720"/>
        <w:jc w:val="right"/>
        <w:rPr>
          <w:szCs w:val="16"/>
          <w:lang w:val="en-US"/>
        </w:rPr>
      </w:pPr>
    </w:p>
    <w:p w:rsidR="001A1817" w:rsidRPr="00F164BB" w:rsidRDefault="001A1817" w:rsidP="001A1817">
      <w:pPr>
        <w:spacing w:before="240"/>
        <w:ind w:firstLine="720"/>
        <w:jc w:val="right"/>
        <w:rPr>
          <w:szCs w:val="16"/>
        </w:rPr>
      </w:pPr>
      <w:r w:rsidRPr="00F164BB">
        <w:rPr>
          <w:szCs w:val="16"/>
        </w:rPr>
        <w:t>Таблица 2</w:t>
      </w:r>
    </w:p>
    <w:p w:rsidR="001A1817" w:rsidRPr="00F164BB" w:rsidRDefault="001A1817" w:rsidP="001A1817">
      <w:pPr>
        <w:spacing w:before="240"/>
        <w:jc w:val="center"/>
        <w:rPr>
          <w:b/>
          <w:caps/>
          <w:szCs w:val="16"/>
        </w:rPr>
      </w:pPr>
      <w:r w:rsidRPr="00F164BB">
        <w:rPr>
          <w:b/>
          <w:caps/>
          <w:szCs w:val="16"/>
        </w:rPr>
        <w:t xml:space="preserve">производство ввп и валовой добавленной стоимости </w:t>
      </w:r>
      <w:r w:rsidRPr="00F164BB">
        <w:rPr>
          <w:b/>
          <w:caps/>
          <w:szCs w:val="16"/>
        </w:rPr>
        <w:br/>
        <w:t>по отраслям экономики</w:t>
      </w:r>
    </w:p>
    <w:p w:rsidR="001A1817" w:rsidRPr="00F164BB" w:rsidRDefault="001A1817" w:rsidP="001A1817">
      <w:pPr>
        <w:spacing w:before="240"/>
        <w:jc w:val="right"/>
        <w:rPr>
          <w:szCs w:val="16"/>
        </w:rPr>
      </w:pPr>
      <w:r w:rsidRPr="00F164BB">
        <w:rPr>
          <w:szCs w:val="16"/>
        </w:rPr>
        <w:t>в текущих ценах</w:t>
      </w:r>
    </w:p>
    <w:p w:rsidR="001A1817" w:rsidRPr="00C8686C" w:rsidRDefault="001A1817" w:rsidP="001A1817">
      <w:pPr>
        <w:pStyle w:val="25"/>
        <w:jc w:val="right"/>
        <w:rPr>
          <w:bCs/>
          <w:szCs w:val="16"/>
        </w:rPr>
      </w:pPr>
    </w:p>
    <w:tbl>
      <w:tblPr>
        <w:tblW w:w="852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140"/>
        <w:gridCol w:w="1140"/>
        <w:gridCol w:w="1140"/>
        <w:gridCol w:w="1140"/>
      </w:tblGrid>
      <w:tr w:rsidR="001A1817" w:rsidRPr="00C8686C" w:rsidTr="00B8575E">
        <w:trPr>
          <w:tblHeader/>
        </w:trPr>
        <w:tc>
          <w:tcPr>
            <w:tcW w:w="3960" w:type="dxa"/>
            <w:vMerge w:val="restart"/>
            <w:tcBorders>
              <w:top w:val="double" w:sz="4" w:space="0" w:color="auto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b/>
                <w:bCs/>
                <w:szCs w:val="16"/>
              </w:rPr>
            </w:pPr>
          </w:p>
        </w:tc>
        <w:tc>
          <w:tcPr>
            <w:tcW w:w="2280" w:type="dxa"/>
            <w:gridSpan w:val="2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>
              <w:rPr>
                <w:rFonts w:eastAsia="Arial Unicode MS"/>
                <w:i/>
                <w:szCs w:val="16"/>
                <w:lang w:val="en-US"/>
              </w:rPr>
              <w:t>I</w:t>
            </w:r>
            <w:r>
              <w:rPr>
                <w:rFonts w:eastAsia="Arial Unicode MS"/>
                <w:i/>
                <w:szCs w:val="16"/>
              </w:rPr>
              <w:t xml:space="preserve"> квартал</w:t>
            </w:r>
            <w:r>
              <w:rPr>
                <w:rFonts w:eastAsia="Arial Unicode MS"/>
                <w:i/>
                <w:szCs w:val="16"/>
              </w:rPr>
              <w:br/>
            </w:r>
            <w:r w:rsidRPr="00C8686C">
              <w:rPr>
                <w:rFonts w:eastAsia="Arial Unicode MS"/>
                <w:i/>
                <w:szCs w:val="16"/>
              </w:rPr>
              <w:t>20</w:t>
            </w:r>
            <w:r>
              <w:rPr>
                <w:rFonts w:eastAsia="Arial Unicode MS"/>
                <w:i/>
                <w:szCs w:val="16"/>
              </w:rPr>
              <w:t xml:space="preserve">24 </w:t>
            </w:r>
            <w:r w:rsidRPr="00C8686C">
              <w:rPr>
                <w:rFonts w:eastAsia="Arial Unicode MS"/>
                <w:i/>
                <w:szCs w:val="16"/>
              </w:rPr>
              <w:t>г.</w:t>
            </w:r>
          </w:p>
        </w:tc>
        <w:tc>
          <w:tcPr>
            <w:tcW w:w="2280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  <w:u w:val="single"/>
              </w:rPr>
            </w:pPr>
            <w:r w:rsidRPr="00C8686C">
              <w:rPr>
                <w:rFonts w:eastAsia="Arial Unicode MS"/>
                <w:i/>
                <w:szCs w:val="16"/>
                <w:u w:val="single"/>
              </w:rPr>
              <w:t>Справочно</w:t>
            </w:r>
          </w:p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>
              <w:rPr>
                <w:rFonts w:eastAsia="Arial Unicode MS"/>
                <w:i/>
                <w:szCs w:val="16"/>
                <w:lang w:val="en-US"/>
              </w:rPr>
              <w:t>I</w:t>
            </w:r>
            <w:r>
              <w:rPr>
                <w:rFonts w:eastAsia="Arial Unicode MS"/>
                <w:i/>
                <w:szCs w:val="16"/>
              </w:rPr>
              <w:t xml:space="preserve"> квартал </w:t>
            </w:r>
            <w:r w:rsidRPr="00C8686C">
              <w:rPr>
                <w:rFonts w:eastAsia="Arial Unicode MS"/>
                <w:i/>
                <w:szCs w:val="16"/>
              </w:rPr>
              <w:t>20</w:t>
            </w:r>
            <w:r>
              <w:rPr>
                <w:rFonts w:eastAsia="Arial Unicode MS"/>
                <w:i/>
                <w:szCs w:val="16"/>
              </w:rPr>
              <w:t xml:space="preserve">23 </w:t>
            </w:r>
            <w:r w:rsidRPr="00C8686C">
              <w:rPr>
                <w:rFonts w:eastAsia="Arial Unicode MS"/>
                <w:i/>
                <w:szCs w:val="16"/>
              </w:rPr>
              <w:t>г.</w:t>
            </w:r>
          </w:p>
        </w:tc>
      </w:tr>
      <w:tr w:rsidR="001A1817" w:rsidRPr="00C8686C" w:rsidTr="00B8575E">
        <w:trPr>
          <w:tblHeader/>
        </w:trPr>
        <w:tc>
          <w:tcPr>
            <w:tcW w:w="3960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b/>
                <w:bCs/>
                <w:szCs w:val="16"/>
              </w:rPr>
            </w:pP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>
              <w:rPr>
                <w:rFonts w:eastAsia="Arial Unicode MS"/>
                <w:i/>
                <w:szCs w:val="16"/>
              </w:rPr>
              <w:t>млрд</w:t>
            </w:r>
            <w:r w:rsidRPr="00C8686C">
              <w:rPr>
                <w:rFonts w:eastAsia="Arial Unicode MS"/>
                <w:i/>
                <w:szCs w:val="16"/>
              </w:rPr>
              <w:br/>
              <w:t>рублей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 w:rsidRPr="00C8686C">
              <w:rPr>
                <w:rFonts w:eastAsia="Arial Unicode MS"/>
                <w:i/>
                <w:szCs w:val="16"/>
              </w:rPr>
              <w:t>в % к</w:t>
            </w:r>
            <w:r w:rsidRPr="00C8686C">
              <w:rPr>
                <w:rFonts w:eastAsia="Arial Unicode MS"/>
                <w:i/>
                <w:szCs w:val="16"/>
              </w:rPr>
              <w:br/>
              <w:t>итогу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 w:rsidRPr="00C8686C">
              <w:rPr>
                <w:rFonts w:eastAsia="Arial Unicode MS"/>
                <w:i/>
                <w:szCs w:val="16"/>
              </w:rPr>
              <w:t>млрд</w:t>
            </w:r>
            <w:r w:rsidRPr="00C8686C">
              <w:rPr>
                <w:rFonts w:eastAsia="Arial Unicode MS"/>
                <w:i/>
                <w:szCs w:val="16"/>
              </w:rPr>
              <w:br/>
              <w:t>рублей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 w:rsidRPr="00C8686C">
              <w:rPr>
                <w:rFonts w:eastAsia="Arial Unicode MS"/>
                <w:i/>
                <w:szCs w:val="16"/>
              </w:rPr>
              <w:t>в % к</w:t>
            </w:r>
            <w:r w:rsidRPr="00C8686C">
              <w:rPr>
                <w:rFonts w:eastAsia="Arial Unicode MS"/>
                <w:i/>
                <w:szCs w:val="16"/>
              </w:rPr>
              <w:br/>
              <w:t>итогу</w:t>
            </w:r>
          </w:p>
        </w:tc>
      </w:tr>
      <w:tr w:rsidR="001A1817" w:rsidRPr="00C8686C" w:rsidTr="00B8575E">
        <w:trPr>
          <w:trHeight w:val="233"/>
        </w:trPr>
        <w:tc>
          <w:tcPr>
            <w:tcW w:w="396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200" w:line="200" w:lineRule="exact"/>
              <w:jc w:val="left"/>
              <w:rPr>
                <w:b/>
                <w:bCs/>
                <w:szCs w:val="16"/>
              </w:rPr>
            </w:pPr>
            <w:r w:rsidRPr="00C8686C">
              <w:rPr>
                <w:b/>
                <w:bCs/>
                <w:szCs w:val="16"/>
              </w:rPr>
              <w:t xml:space="preserve">Валовой внутренний продукт </w:t>
            </w:r>
            <w:r w:rsidRPr="00C8686C">
              <w:rPr>
                <w:b/>
                <w:bCs/>
                <w:szCs w:val="16"/>
              </w:rPr>
              <w:br/>
              <w:t xml:space="preserve"> в рыночных ц</w:t>
            </w:r>
            <w:r w:rsidRPr="00C8686C">
              <w:rPr>
                <w:b/>
                <w:bCs/>
                <w:szCs w:val="16"/>
              </w:rPr>
              <w:t>е</w:t>
            </w:r>
            <w:r w:rsidRPr="00C8686C">
              <w:rPr>
                <w:b/>
                <w:bCs/>
                <w:szCs w:val="16"/>
              </w:rPr>
              <w:t>нах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808080"/>
            </w:tcBorders>
            <w:vAlign w:val="bottom"/>
          </w:tcPr>
          <w:p w:rsidR="001A1817" w:rsidRPr="001A7A52" w:rsidRDefault="001A1817" w:rsidP="00B8575E">
            <w:pPr>
              <w:spacing w:line="160" w:lineRule="exact"/>
              <w:ind w:left="-57" w:right="227"/>
              <w:jc w:val="right"/>
              <w:rPr>
                <w:b/>
                <w:bCs/>
                <w:color w:val="000000"/>
                <w:szCs w:val="16"/>
              </w:rPr>
            </w:pPr>
            <w:r w:rsidRPr="005C01DD">
              <w:rPr>
                <w:b/>
                <w:bCs/>
                <w:color w:val="000000"/>
                <w:szCs w:val="16"/>
              </w:rPr>
              <w:t>43 240,0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80808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b/>
                <w:szCs w:val="16"/>
              </w:rPr>
            </w:pP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808080"/>
            </w:tcBorders>
            <w:vAlign w:val="bottom"/>
          </w:tcPr>
          <w:p w:rsidR="001A1817" w:rsidRPr="00A50C74" w:rsidRDefault="001A1817" w:rsidP="00B8575E">
            <w:pPr>
              <w:ind w:right="227"/>
              <w:jc w:val="right"/>
              <w:rPr>
                <w:b/>
                <w:szCs w:val="16"/>
              </w:rPr>
            </w:pPr>
            <w:r w:rsidRPr="00A50C74">
              <w:rPr>
                <w:b/>
                <w:szCs w:val="16"/>
              </w:rPr>
              <w:t>36 176,0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80808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b/>
                <w:szCs w:val="16"/>
              </w:rPr>
            </w:pPr>
          </w:p>
        </w:tc>
      </w:tr>
      <w:tr w:rsidR="001A1817" w:rsidRPr="00C8686C" w:rsidTr="00B8575E">
        <w:trPr>
          <w:trHeight w:val="233"/>
        </w:trPr>
        <w:tc>
          <w:tcPr>
            <w:tcW w:w="3960" w:type="dxa"/>
            <w:tcBorders>
              <w:top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200" w:line="200" w:lineRule="exact"/>
              <w:jc w:val="left"/>
              <w:rPr>
                <w:b/>
                <w:bCs/>
                <w:szCs w:val="16"/>
              </w:rPr>
            </w:pPr>
            <w:r w:rsidRPr="00C8686C">
              <w:rPr>
                <w:b/>
                <w:bCs/>
                <w:szCs w:val="16"/>
              </w:rPr>
              <w:t xml:space="preserve">Валовая добавленная стоимость </w:t>
            </w:r>
            <w:r w:rsidRPr="00C8686C">
              <w:rPr>
                <w:b/>
                <w:bCs/>
                <w:szCs w:val="16"/>
              </w:rPr>
              <w:br/>
              <w:t xml:space="preserve"> в основных ценах 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Pr="001A7A52" w:rsidRDefault="001A1817" w:rsidP="00B8575E">
            <w:pPr>
              <w:spacing w:line="160" w:lineRule="exact"/>
              <w:ind w:left="-57" w:right="227"/>
              <w:jc w:val="right"/>
              <w:rPr>
                <w:b/>
                <w:szCs w:val="16"/>
              </w:rPr>
            </w:pPr>
            <w:r w:rsidRPr="005C01DD">
              <w:rPr>
                <w:b/>
                <w:szCs w:val="16"/>
              </w:rPr>
              <w:t>38 811,7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b/>
                <w:szCs w:val="16"/>
              </w:rPr>
            </w:pPr>
            <w:r w:rsidRPr="00C8686C">
              <w:rPr>
                <w:rFonts w:eastAsia="Arial Unicode MS"/>
                <w:b/>
                <w:szCs w:val="16"/>
              </w:rPr>
              <w:t>100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Pr="00A50C74" w:rsidRDefault="001A1817" w:rsidP="00B8575E">
            <w:pPr>
              <w:ind w:right="227"/>
              <w:jc w:val="right"/>
              <w:rPr>
                <w:b/>
                <w:szCs w:val="16"/>
              </w:rPr>
            </w:pPr>
            <w:r w:rsidRPr="00A50C74">
              <w:rPr>
                <w:b/>
                <w:szCs w:val="16"/>
              </w:rPr>
              <w:t>32 658,9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b/>
                <w:szCs w:val="16"/>
              </w:rPr>
            </w:pPr>
            <w:r w:rsidRPr="00C8686C">
              <w:rPr>
                <w:rFonts w:eastAsia="Arial Unicode MS"/>
                <w:b/>
                <w:szCs w:val="16"/>
              </w:rPr>
              <w:t>100</w:t>
            </w:r>
          </w:p>
        </w:tc>
      </w:tr>
      <w:tr w:rsidR="001A1817" w:rsidRPr="00C8686C" w:rsidTr="00B8575E">
        <w:tc>
          <w:tcPr>
            <w:tcW w:w="3960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szCs w:val="16"/>
              </w:rPr>
            </w:pPr>
            <w:r w:rsidRPr="00C8686C">
              <w:rPr>
                <w:szCs w:val="16"/>
              </w:rPr>
              <w:t xml:space="preserve">    в том числе:</w:t>
            </w:r>
          </w:p>
          <w:p w:rsidR="001A1817" w:rsidRPr="00C8686C" w:rsidRDefault="001A1817" w:rsidP="00B8575E">
            <w:pPr>
              <w:spacing w:before="120" w:line="20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сельское, лесное хозяйство, охота, </w:t>
            </w:r>
            <w:r w:rsidRPr="00C8686C">
              <w:rPr>
                <w:bCs/>
                <w:szCs w:val="16"/>
              </w:rPr>
              <w:br/>
              <w:t xml:space="preserve">   рыболовство и рыбоводство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Pr="005D7D65" w:rsidRDefault="001A1817" w:rsidP="00B8575E">
            <w:pPr>
              <w:ind w:right="227"/>
              <w:jc w:val="right"/>
              <w:rPr>
                <w:szCs w:val="16"/>
              </w:rPr>
            </w:pPr>
            <w:r w:rsidRPr="005D7D65">
              <w:rPr>
                <w:szCs w:val="16"/>
              </w:rPr>
              <w:t>830,0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szCs w:val="16"/>
              </w:rPr>
            </w:pPr>
            <w:r>
              <w:rPr>
                <w:szCs w:val="16"/>
              </w:rPr>
              <w:t>2,1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ind w:right="227"/>
              <w:jc w:val="right"/>
            </w:pPr>
            <w:r w:rsidRPr="009347C1">
              <w:t>736,7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2,3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5D7D65" w:rsidRDefault="001A1817" w:rsidP="00B8575E">
            <w:pPr>
              <w:ind w:right="227"/>
              <w:jc w:val="right"/>
              <w:rPr>
                <w:szCs w:val="16"/>
              </w:rPr>
            </w:pPr>
            <w:r w:rsidRPr="005D7D65">
              <w:rPr>
                <w:szCs w:val="16"/>
              </w:rPr>
              <w:t>5 501,4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szCs w:val="16"/>
              </w:rPr>
            </w:pPr>
            <w:r>
              <w:rPr>
                <w:szCs w:val="16"/>
              </w:rPr>
              <w:t>14,2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ind w:right="227"/>
              <w:jc w:val="right"/>
            </w:pPr>
            <w:r w:rsidRPr="009347C1">
              <w:t>3 820,8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11,7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>обрабатывающие производства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5D7D65" w:rsidRDefault="001A1817" w:rsidP="00B8575E">
            <w:pPr>
              <w:ind w:right="227"/>
              <w:jc w:val="right"/>
              <w:rPr>
                <w:szCs w:val="16"/>
              </w:rPr>
            </w:pPr>
            <w:r w:rsidRPr="005D7D65">
              <w:rPr>
                <w:szCs w:val="16"/>
              </w:rPr>
              <w:t>5 279,1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13,6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ind w:right="227"/>
              <w:jc w:val="right"/>
            </w:pPr>
            <w:r w:rsidRPr="009347C1">
              <w:t>4 259,1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13,0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color w:val="000000"/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bCs/>
                <w:color w:val="000000"/>
                <w:szCs w:val="16"/>
              </w:rPr>
              <w:t>обеспечение электрической эне</w:t>
            </w:r>
            <w:r w:rsidRPr="00C8686C">
              <w:rPr>
                <w:bCs/>
                <w:color w:val="000000"/>
                <w:szCs w:val="16"/>
              </w:rPr>
              <w:t>р</w:t>
            </w:r>
            <w:r w:rsidRPr="00C8686C">
              <w:rPr>
                <w:bCs/>
                <w:color w:val="000000"/>
                <w:szCs w:val="16"/>
              </w:rPr>
              <w:t xml:space="preserve">гией, </w:t>
            </w:r>
            <w:r w:rsidRPr="00C8686C">
              <w:rPr>
                <w:bCs/>
                <w:color w:val="000000"/>
                <w:szCs w:val="16"/>
              </w:rPr>
              <w:br/>
              <w:t xml:space="preserve">   газом и паром; кондициониров</w:t>
            </w:r>
            <w:r w:rsidRPr="00C8686C">
              <w:rPr>
                <w:bCs/>
                <w:color w:val="000000"/>
                <w:szCs w:val="16"/>
              </w:rPr>
              <w:t>а</w:t>
            </w:r>
            <w:r w:rsidRPr="00C8686C">
              <w:rPr>
                <w:bCs/>
                <w:color w:val="000000"/>
                <w:szCs w:val="16"/>
              </w:rPr>
              <w:t>ние воздуха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5D7D65" w:rsidRDefault="001A1817" w:rsidP="00B8575E">
            <w:pPr>
              <w:ind w:right="227"/>
              <w:jc w:val="right"/>
              <w:rPr>
                <w:szCs w:val="16"/>
              </w:rPr>
            </w:pPr>
            <w:r w:rsidRPr="005D7D65">
              <w:rPr>
                <w:szCs w:val="16"/>
              </w:rPr>
              <w:t>1 032,6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szCs w:val="16"/>
              </w:rPr>
            </w:pPr>
            <w:r>
              <w:rPr>
                <w:szCs w:val="16"/>
              </w:rPr>
              <w:t>2,7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ind w:right="227"/>
              <w:jc w:val="right"/>
            </w:pPr>
            <w:r w:rsidRPr="009347C1">
              <w:t>980,5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3,0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 xml:space="preserve">водоснабжение; водоотведение, </w:t>
            </w:r>
            <w:r w:rsidRPr="00C8686C">
              <w:rPr>
                <w:szCs w:val="16"/>
              </w:rPr>
              <w:br/>
              <w:t xml:space="preserve">   организация сбора и утилизации отходов, </w:t>
            </w:r>
            <w:r w:rsidRPr="00C8686C">
              <w:rPr>
                <w:szCs w:val="16"/>
              </w:rPr>
              <w:br/>
              <w:t xml:space="preserve">   деятельность по ликвидации з</w:t>
            </w:r>
            <w:r w:rsidRPr="00C8686C">
              <w:rPr>
                <w:szCs w:val="16"/>
              </w:rPr>
              <w:t>а</w:t>
            </w:r>
            <w:r w:rsidRPr="00C8686C">
              <w:rPr>
                <w:szCs w:val="16"/>
              </w:rPr>
              <w:t>грязнений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5D7D65" w:rsidRDefault="001A1817" w:rsidP="00B8575E">
            <w:pPr>
              <w:ind w:right="227"/>
              <w:jc w:val="right"/>
              <w:rPr>
                <w:szCs w:val="16"/>
              </w:rPr>
            </w:pPr>
            <w:r w:rsidRPr="005D7D65">
              <w:rPr>
                <w:szCs w:val="16"/>
              </w:rPr>
              <w:t>152,3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0,4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ind w:right="227"/>
              <w:jc w:val="right"/>
            </w:pPr>
            <w:r w:rsidRPr="009347C1">
              <w:t>141,5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0,4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строительство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1 220,1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3,1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spacing w:line="160" w:lineRule="exact"/>
              <w:ind w:left="-57" w:right="227"/>
              <w:jc w:val="right"/>
            </w:pPr>
            <w:r w:rsidRPr="009347C1">
              <w:t>1 079,9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3,3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торговля оптовая и розничная; р</w:t>
            </w:r>
            <w:r w:rsidRPr="00C8686C">
              <w:rPr>
                <w:bCs/>
                <w:szCs w:val="16"/>
              </w:rPr>
              <w:t>е</w:t>
            </w:r>
            <w:r w:rsidRPr="00C8686C">
              <w:rPr>
                <w:bCs/>
                <w:szCs w:val="16"/>
              </w:rPr>
              <w:t xml:space="preserve">монт </w:t>
            </w:r>
            <w:r w:rsidRPr="00C8686C">
              <w:rPr>
                <w:bCs/>
                <w:szCs w:val="16"/>
              </w:rPr>
              <w:br/>
              <w:t xml:space="preserve">   автотранспортных средств и м</w:t>
            </w:r>
            <w:r w:rsidRPr="00C8686C">
              <w:rPr>
                <w:bCs/>
                <w:szCs w:val="16"/>
              </w:rPr>
              <w:t>о</w:t>
            </w:r>
            <w:r w:rsidRPr="00C8686C">
              <w:rPr>
                <w:bCs/>
                <w:szCs w:val="16"/>
              </w:rPr>
              <w:t>тоциклов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5 136,1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13,2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spacing w:line="160" w:lineRule="exact"/>
              <w:ind w:left="-57" w:right="227"/>
              <w:jc w:val="right"/>
            </w:pPr>
            <w:r w:rsidRPr="009347C1">
              <w:t>4 199,4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12,9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>транспортировка и хранение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3 025,2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7,8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spacing w:line="160" w:lineRule="exact"/>
              <w:ind w:left="-57" w:right="227"/>
              <w:jc w:val="right"/>
            </w:pPr>
            <w:r w:rsidRPr="009347C1">
              <w:t>2 519,3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7,7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 xml:space="preserve">деятельность </w:t>
            </w:r>
            <w:r w:rsidRPr="00C8686C">
              <w:rPr>
                <w:bCs/>
                <w:szCs w:val="16"/>
              </w:rPr>
              <w:t>гостиниц и предпр</w:t>
            </w:r>
            <w:r w:rsidRPr="00C8686C">
              <w:rPr>
                <w:bCs/>
                <w:szCs w:val="16"/>
              </w:rPr>
              <w:t>и</w:t>
            </w:r>
            <w:r w:rsidRPr="00C8686C">
              <w:rPr>
                <w:bCs/>
                <w:szCs w:val="16"/>
              </w:rPr>
              <w:t xml:space="preserve">ятий </w:t>
            </w:r>
            <w:r w:rsidRPr="00C8686C">
              <w:rPr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340,0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0,9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spacing w:line="160" w:lineRule="exact"/>
              <w:ind w:left="-57" w:right="227"/>
              <w:jc w:val="right"/>
            </w:pPr>
            <w:r w:rsidRPr="009347C1">
              <w:t>298,2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0,9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в области информ</w:t>
            </w:r>
            <w:r w:rsidRPr="00C8686C">
              <w:rPr>
                <w:bCs/>
                <w:szCs w:val="16"/>
              </w:rPr>
              <w:t>а</w:t>
            </w:r>
            <w:r w:rsidRPr="00C8686C">
              <w:rPr>
                <w:bCs/>
                <w:szCs w:val="16"/>
              </w:rPr>
              <w:t>ции и связи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1 033,0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2,7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828,4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2,5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финансовая и стр</w:t>
            </w:r>
            <w:r w:rsidRPr="00C8686C">
              <w:rPr>
                <w:bCs/>
                <w:szCs w:val="16"/>
              </w:rPr>
              <w:t>а</w:t>
            </w:r>
            <w:r w:rsidRPr="00C8686C">
              <w:rPr>
                <w:bCs/>
                <w:szCs w:val="16"/>
              </w:rPr>
              <w:t>ховая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2 041,1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5,3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1 893,2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5,8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по операциям </w:t>
            </w:r>
            <w:r w:rsidRPr="00C8686C">
              <w:rPr>
                <w:bCs/>
                <w:szCs w:val="16"/>
              </w:rPr>
              <w:br/>
              <w:t xml:space="preserve">   с недвижимым имущ</w:t>
            </w:r>
            <w:r w:rsidRPr="00C8686C">
              <w:rPr>
                <w:bCs/>
                <w:szCs w:val="16"/>
              </w:rPr>
              <w:t>е</w:t>
            </w:r>
            <w:r w:rsidRPr="00C8686C">
              <w:rPr>
                <w:bCs/>
                <w:szCs w:val="16"/>
              </w:rPr>
              <w:t>ством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4 248,5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10,9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3 882,7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11,9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 xml:space="preserve">деятельность профессиональная, </w:t>
            </w:r>
            <w:r w:rsidRPr="00C8686C">
              <w:rPr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1 560,4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4,0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1 334,6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4,1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szCs w:val="16"/>
                <w:highlight w:val="red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 xml:space="preserve">деятельность административная </w:t>
            </w:r>
            <w:r w:rsidRPr="00C8686C">
              <w:rPr>
                <w:szCs w:val="16"/>
              </w:rPr>
              <w:br/>
              <w:t xml:space="preserve">   и сопутствующие дополнител</w:t>
            </w:r>
            <w:r w:rsidRPr="00C8686C">
              <w:rPr>
                <w:szCs w:val="16"/>
              </w:rPr>
              <w:t>ь</w:t>
            </w:r>
            <w:r w:rsidRPr="00C8686C">
              <w:rPr>
                <w:szCs w:val="16"/>
              </w:rPr>
              <w:t>ные услуги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887,0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2,3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782,4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2,4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государственное управление и обеспечение </w:t>
            </w:r>
            <w:r w:rsidRPr="00C8686C">
              <w:rPr>
                <w:bCs/>
                <w:szCs w:val="16"/>
              </w:rPr>
              <w:br/>
              <w:t xml:space="preserve">   военной безопасности; социальное обеспеч</w:t>
            </w:r>
            <w:r w:rsidRPr="00C8686C">
              <w:rPr>
                <w:bCs/>
                <w:szCs w:val="16"/>
              </w:rPr>
              <w:t>е</w:t>
            </w:r>
            <w:r w:rsidRPr="00C8686C">
              <w:rPr>
                <w:bCs/>
                <w:szCs w:val="16"/>
              </w:rPr>
              <w:t>ние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3 219,2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8,3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2 987,6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9,1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образование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1 298,1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3,3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1 134,5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3,5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в области здрав</w:t>
            </w:r>
            <w:r w:rsidRPr="00C8686C">
              <w:rPr>
                <w:bCs/>
                <w:szCs w:val="16"/>
              </w:rPr>
              <w:t>о</w:t>
            </w:r>
            <w:r w:rsidRPr="00C8686C">
              <w:rPr>
                <w:bCs/>
                <w:szCs w:val="16"/>
              </w:rPr>
              <w:t xml:space="preserve">охранения </w:t>
            </w:r>
            <w:r w:rsidRPr="00C8686C">
              <w:rPr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1 271,5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3,3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1 118,0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3,4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в области культуры, спорта,</w:t>
            </w:r>
            <w:r w:rsidRPr="00C8686C">
              <w:rPr>
                <w:bCs/>
                <w:szCs w:val="16"/>
              </w:rPr>
              <w:br/>
              <w:t xml:space="preserve">   организации досуга и развлечений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380,7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1,0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323,3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1,0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предоставление прочих видов у</w:t>
            </w:r>
            <w:r w:rsidRPr="00C8686C">
              <w:rPr>
                <w:bCs/>
                <w:szCs w:val="16"/>
              </w:rPr>
              <w:t>с</w:t>
            </w:r>
            <w:r w:rsidRPr="00C8686C">
              <w:rPr>
                <w:bCs/>
                <w:szCs w:val="16"/>
              </w:rPr>
              <w:t>луг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173,5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0,4</w:t>
            </w:r>
          </w:p>
        </w:tc>
        <w:tc>
          <w:tcPr>
            <w:tcW w:w="1140" w:type="dxa"/>
            <w:vAlign w:val="bottom"/>
          </w:tcPr>
          <w:p w:rsidR="001A1817" w:rsidRPr="000032F7" w:rsidRDefault="001A1817" w:rsidP="00B8575E">
            <w:pPr>
              <w:spacing w:line="160" w:lineRule="exact"/>
              <w:ind w:left="-57" w:right="227"/>
              <w:jc w:val="right"/>
            </w:pPr>
            <w:r w:rsidRPr="000032F7">
              <w:t>159,9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0,5</w:t>
            </w:r>
          </w:p>
        </w:tc>
      </w:tr>
      <w:tr w:rsidR="001A1817" w:rsidRPr="00C8686C" w:rsidTr="00B8575E">
        <w:tc>
          <w:tcPr>
            <w:tcW w:w="3960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домашних хозяйств как </w:t>
            </w:r>
            <w:r w:rsidRPr="00C8686C">
              <w:rPr>
                <w:bCs/>
                <w:szCs w:val="16"/>
              </w:rPr>
              <w:br/>
              <w:t xml:space="preserve">   работодателей; недифференцир</w:t>
            </w:r>
            <w:r w:rsidRPr="00C8686C">
              <w:rPr>
                <w:bCs/>
                <w:szCs w:val="16"/>
              </w:rPr>
              <w:t>о</w:t>
            </w:r>
            <w:r w:rsidRPr="00C8686C">
              <w:rPr>
                <w:bCs/>
                <w:szCs w:val="16"/>
              </w:rPr>
              <w:t xml:space="preserve">ванная </w:t>
            </w:r>
            <w:r w:rsidRPr="00C8686C">
              <w:rPr>
                <w:bCs/>
                <w:szCs w:val="16"/>
              </w:rPr>
              <w:br/>
              <w:t xml:space="preserve">   деятел</w:t>
            </w:r>
            <w:r w:rsidRPr="00C8686C">
              <w:rPr>
                <w:bCs/>
                <w:szCs w:val="16"/>
              </w:rPr>
              <w:t>ь</w:t>
            </w:r>
            <w:r w:rsidRPr="00C8686C">
              <w:rPr>
                <w:bCs/>
                <w:szCs w:val="16"/>
              </w:rPr>
              <w:t xml:space="preserve">ность частных домашних хозяйств </w:t>
            </w:r>
            <w:r w:rsidRPr="00C8686C">
              <w:rPr>
                <w:bCs/>
                <w:szCs w:val="16"/>
              </w:rPr>
              <w:br/>
              <w:t xml:space="preserve">   по производству товаров и оказ</w:t>
            </w:r>
            <w:r w:rsidRPr="00C8686C">
              <w:rPr>
                <w:bCs/>
                <w:szCs w:val="16"/>
              </w:rPr>
              <w:t>а</w:t>
            </w:r>
            <w:r w:rsidRPr="00C8686C">
              <w:rPr>
                <w:bCs/>
                <w:szCs w:val="16"/>
              </w:rPr>
              <w:t xml:space="preserve">нию услуг </w:t>
            </w:r>
            <w:r w:rsidRPr="00C8686C">
              <w:rPr>
                <w:bCs/>
                <w:szCs w:val="16"/>
              </w:rPr>
              <w:br/>
              <w:t xml:space="preserve">   для собственного п</w:t>
            </w:r>
            <w:r w:rsidRPr="00C8686C">
              <w:rPr>
                <w:bCs/>
                <w:szCs w:val="16"/>
              </w:rPr>
              <w:t>о</w:t>
            </w:r>
            <w:r w:rsidRPr="00C8686C">
              <w:rPr>
                <w:bCs/>
                <w:szCs w:val="16"/>
              </w:rPr>
              <w:t>требления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181,9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0,5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Pr="000032F7" w:rsidRDefault="001A1817" w:rsidP="00B8575E">
            <w:pPr>
              <w:spacing w:line="160" w:lineRule="exact"/>
              <w:ind w:left="-57" w:right="227"/>
              <w:jc w:val="right"/>
            </w:pPr>
            <w:r w:rsidRPr="000032F7">
              <w:t>178,7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0,5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20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szCs w:val="16"/>
              </w:rPr>
              <w:t>Чистые налоги  на проду</w:t>
            </w:r>
            <w:r w:rsidRPr="00C8686C">
              <w:rPr>
                <w:szCs w:val="16"/>
              </w:rPr>
              <w:t>к</w:t>
            </w:r>
            <w:r w:rsidRPr="00C8686C">
              <w:rPr>
                <w:szCs w:val="16"/>
              </w:rPr>
              <w:t>ты</w:t>
            </w:r>
          </w:p>
        </w:tc>
        <w:tc>
          <w:tcPr>
            <w:tcW w:w="114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rFonts w:eastAsia="Arial Unicode MS"/>
                <w:bCs/>
                <w:color w:val="000000"/>
                <w:szCs w:val="16"/>
              </w:rPr>
            </w:pPr>
            <w:r>
              <w:rPr>
                <w:rFonts w:eastAsia="Arial Unicode MS"/>
                <w:bCs/>
                <w:color w:val="000000"/>
                <w:szCs w:val="16"/>
              </w:rPr>
              <w:t xml:space="preserve">      4 428,3</w:t>
            </w:r>
          </w:p>
        </w:tc>
        <w:tc>
          <w:tcPr>
            <w:tcW w:w="114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</w:p>
        </w:tc>
        <w:tc>
          <w:tcPr>
            <w:tcW w:w="114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1A1817" w:rsidRPr="001A7A52" w:rsidRDefault="001A1817" w:rsidP="00B8575E">
            <w:pPr>
              <w:spacing w:line="160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 w:rsidRPr="00BD4BB1">
              <w:rPr>
                <w:rFonts w:eastAsia="Arial Unicode MS"/>
                <w:szCs w:val="16"/>
              </w:rPr>
              <w:t>3 517,1</w:t>
            </w:r>
          </w:p>
        </w:tc>
        <w:tc>
          <w:tcPr>
            <w:tcW w:w="114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1A1817" w:rsidRPr="001A7A52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</w:p>
        </w:tc>
      </w:tr>
    </w:tbl>
    <w:p w:rsidR="001A1817" w:rsidRDefault="001A1817" w:rsidP="001A1817">
      <w:pPr>
        <w:ind w:firstLine="720"/>
        <w:jc w:val="right"/>
        <w:rPr>
          <w:szCs w:val="16"/>
        </w:rPr>
      </w:pPr>
    </w:p>
    <w:p w:rsidR="001A1817" w:rsidRPr="00C8686C" w:rsidRDefault="001A1817" w:rsidP="001A1817">
      <w:pPr>
        <w:spacing w:before="240"/>
        <w:ind w:firstLine="720"/>
        <w:jc w:val="right"/>
        <w:rPr>
          <w:szCs w:val="16"/>
        </w:rPr>
      </w:pPr>
      <w:r w:rsidRPr="00C8686C">
        <w:rPr>
          <w:szCs w:val="16"/>
        </w:rPr>
        <w:t xml:space="preserve">Таблица </w:t>
      </w:r>
      <w:r>
        <w:rPr>
          <w:szCs w:val="16"/>
        </w:rPr>
        <w:t>3</w:t>
      </w:r>
    </w:p>
    <w:p w:rsidR="001A1817" w:rsidRPr="0072120A" w:rsidRDefault="001A1817" w:rsidP="001A1817">
      <w:pPr>
        <w:pStyle w:val="25"/>
        <w:spacing w:before="240"/>
        <w:rPr>
          <w:szCs w:val="16"/>
        </w:rPr>
      </w:pPr>
      <w:r w:rsidRPr="0072120A">
        <w:rPr>
          <w:szCs w:val="16"/>
        </w:rPr>
        <w:t xml:space="preserve">индексы физического объема произведенного ввп </w:t>
      </w:r>
      <w:r w:rsidRPr="0072120A">
        <w:rPr>
          <w:szCs w:val="16"/>
        </w:rPr>
        <w:br/>
        <w:t xml:space="preserve">и валовой добавленной стоимости </w:t>
      </w:r>
      <w:r w:rsidRPr="0072120A">
        <w:rPr>
          <w:szCs w:val="16"/>
        </w:rPr>
        <w:br/>
        <w:t>по отраслям экономики</w:t>
      </w:r>
    </w:p>
    <w:p w:rsidR="001A1817" w:rsidRPr="0072120A" w:rsidRDefault="001A1817" w:rsidP="001A1817">
      <w:pPr>
        <w:pStyle w:val="25"/>
        <w:spacing w:before="240"/>
        <w:jc w:val="right"/>
        <w:rPr>
          <w:b w:val="0"/>
          <w:bCs/>
          <w:caps w:val="0"/>
          <w:szCs w:val="16"/>
        </w:rPr>
      </w:pPr>
      <w:r w:rsidRPr="0072120A">
        <w:rPr>
          <w:b w:val="0"/>
          <w:bCs/>
          <w:caps w:val="0"/>
          <w:szCs w:val="16"/>
        </w:rPr>
        <w:t>в постоянных ценах, в % к предыдущему году</w:t>
      </w:r>
    </w:p>
    <w:p w:rsidR="001A1817" w:rsidRPr="00C8686C" w:rsidRDefault="001A1817" w:rsidP="001A1817">
      <w:pPr>
        <w:pStyle w:val="25"/>
        <w:jc w:val="right"/>
        <w:rPr>
          <w:b w:val="0"/>
          <w:bCs/>
          <w:szCs w:val="16"/>
        </w:rPr>
      </w:pPr>
    </w:p>
    <w:tbl>
      <w:tblPr>
        <w:tblW w:w="852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1212"/>
        <w:gridCol w:w="1212"/>
      </w:tblGrid>
      <w:tr w:rsidR="001A1817" w:rsidRPr="00C8686C" w:rsidTr="00B8575E">
        <w:trPr>
          <w:tblHeader/>
        </w:trPr>
        <w:tc>
          <w:tcPr>
            <w:tcW w:w="6096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b/>
                <w:bCs/>
                <w:szCs w:val="16"/>
              </w:rPr>
            </w:pPr>
          </w:p>
        </w:tc>
        <w:tc>
          <w:tcPr>
            <w:tcW w:w="1212" w:type="dxa"/>
            <w:tcBorders>
              <w:top w:val="double" w:sz="4" w:space="0" w:color="auto"/>
              <w:bottom w:val="single" w:sz="4" w:space="0" w:color="000000"/>
            </w:tcBorders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>
              <w:rPr>
                <w:rFonts w:eastAsia="Arial Unicode MS"/>
                <w:i/>
                <w:szCs w:val="16"/>
                <w:lang w:val="en-US"/>
              </w:rPr>
              <w:t>I</w:t>
            </w:r>
            <w:r>
              <w:rPr>
                <w:rFonts w:eastAsia="Arial Unicode MS"/>
                <w:i/>
                <w:szCs w:val="16"/>
              </w:rPr>
              <w:t xml:space="preserve"> квартал</w:t>
            </w:r>
            <w:r>
              <w:rPr>
                <w:rFonts w:eastAsia="Arial Unicode MS"/>
                <w:i/>
                <w:szCs w:val="16"/>
              </w:rPr>
              <w:br/>
            </w:r>
            <w:r w:rsidRPr="00C8686C">
              <w:rPr>
                <w:rFonts w:eastAsia="Arial Unicode MS"/>
                <w:i/>
                <w:szCs w:val="16"/>
              </w:rPr>
              <w:t>20</w:t>
            </w:r>
            <w:r>
              <w:rPr>
                <w:rFonts w:eastAsia="Arial Unicode MS"/>
                <w:i/>
                <w:szCs w:val="16"/>
              </w:rPr>
              <w:t xml:space="preserve">24 </w:t>
            </w:r>
            <w:r w:rsidRPr="00C8686C">
              <w:rPr>
                <w:rFonts w:eastAsia="Arial Unicode MS"/>
                <w:i/>
                <w:szCs w:val="16"/>
              </w:rPr>
              <w:t>г.</w:t>
            </w:r>
          </w:p>
        </w:tc>
        <w:tc>
          <w:tcPr>
            <w:tcW w:w="1212" w:type="dxa"/>
            <w:tcBorders>
              <w:top w:val="double" w:sz="4" w:space="0" w:color="auto"/>
              <w:bottom w:val="single" w:sz="4" w:space="0" w:color="000000"/>
            </w:tcBorders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  <w:u w:val="single"/>
              </w:rPr>
            </w:pPr>
            <w:r w:rsidRPr="00C8686C">
              <w:rPr>
                <w:rFonts w:eastAsia="Arial Unicode MS"/>
                <w:i/>
                <w:szCs w:val="16"/>
                <w:u w:val="single"/>
              </w:rPr>
              <w:t>Справочно</w:t>
            </w:r>
          </w:p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>
              <w:rPr>
                <w:rFonts w:eastAsia="Arial Unicode MS"/>
                <w:i/>
                <w:szCs w:val="16"/>
                <w:lang w:val="en-US"/>
              </w:rPr>
              <w:t>I</w:t>
            </w:r>
            <w:r>
              <w:rPr>
                <w:rFonts w:eastAsia="Arial Unicode MS"/>
                <w:i/>
                <w:szCs w:val="16"/>
              </w:rPr>
              <w:t xml:space="preserve"> квартал </w:t>
            </w:r>
            <w:r w:rsidRPr="00C8686C">
              <w:rPr>
                <w:rFonts w:eastAsia="Arial Unicode MS"/>
                <w:i/>
                <w:szCs w:val="16"/>
              </w:rPr>
              <w:t>20</w:t>
            </w:r>
            <w:r>
              <w:rPr>
                <w:rFonts w:eastAsia="Arial Unicode MS"/>
                <w:i/>
                <w:szCs w:val="16"/>
              </w:rPr>
              <w:t xml:space="preserve">23 </w:t>
            </w:r>
            <w:r w:rsidRPr="00C8686C">
              <w:rPr>
                <w:rFonts w:eastAsia="Arial Unicode MS"/>
                <w:i/>
                <w:szCs w:val="16"/>
              </w:rPr>
              <w:t>г.</w:t>
            </w:r>
          </w:p>
        </w:tc>
      </w:tr>
      <w:tr w:rsidR="001A1817" w:rsidRPr="00C8686C" w:rsidTr="00B8575E">
        <w:trPr>
          <w:trHeight w:val="233"/>
        </w:trPr>
        <w:tc>
          <w:tcPr>
            <w:tcW w:w="6096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200" w:line="210" w:lineRule="exact"/>
              <w:ind w:right="-113"/>
              <w:jc w:val="left"/>
              <w:rPr>
                <w:b/>
                <w:bCs/>
                <w:szCs w:val="16"/>
              </w:rPr>
            </w:pPr>
            <w:r w:rsidRPr="00C8686C">
              <w:rPr>
                <w:b/>
                <w:bCs/>
                <w:szCs w:val="16"/>
              </w:rPr>
              <w:t>Валовой внутренний продукт в рыночных ц</w:t>
            </w:r>
            <w:r w:rsidRPr="00C8686C">
              <w:rPr>
                <w:b/>
                <w:bCs/>
                <w:szCs w:val="16"/>
              </w:rPr>
              <w:t>е</w:t>
            </w:r>
            <w:r w:rsidRPr="00C8686C">
              <w:rPr>
                <w:b/>
                <w:bCs/>
                <w:szCs w:val="16"/>
              </w:rPr>
              <w:t>нах</w:t>
            </w:r>
          </w:p>
        </w:tc>
        <w:tc>
          <w:tcPr>
            <w:tcW w:w="1212" w:type="dxa"/>
            <w:tcBorders>
              <w:top w:val="single" w:sz="4" w:space="0" w:color="000000"/>
              <w:bottom w:val="single" w:sz="4" w:space="0" w:color="80808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b/>
                <w:szCs w:val="16"/>
              </w:rPr>
            </w:pPr>
            <w:r>
              <w:rPr>
                <w:rFonts w:eastAsia="Arial Unicode MS"/>
                <w:b/>
                <w:szCs w:val="16"/>
              </w:rPr>
              <w:t>105,4</w:t>
            </w:r>
          </w:p>
        </w:tc>
        <w:tc>
          <w:tcPr>
            <w:tcW w:w="1212" w:type="dxa"/>
            <w:tcBorders>
              <w:top w:val="single" w:sz="4" w:space="0" w:color="000000"/>
              <w:bottom w:val="single" w:sz="4" w:space="0" w:color="80808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b/>
                <w:szCs w:val="16"/>
              </w:rPr>
            </w:pPr>
            <w:r>
              <w:rPr>
                <w:rFonts w:eastAsia="Arial Unicode MS"/>
                <w:b/>
                <w:szCs w:val="16"/>
              </w:rPr>
              <w:t>98,4</w:t>
            </w:r>
          </w:p>
        </w:tc>
      </w:tr>
      <w:tr w:rsidR="001A1817" w:rsidRPr="00C8686C" w:rsidTr="00B8575E">
        <w:tc>
          <w:tcPr>
            <w:tcW w:w="6096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szCs w:val="16"/>
              </w:rPr>
            </w:pPr>
            <w:r w:rsidRPr="00C8686C">
              <w:rPr>
                <w:szCs w:val="16"/>
              </w:rPr>
              <w:t xml:space="preserve">    в том числе:</w:t>
            </w:r>
          </w:p>
          <w:p w:rsidR="001A1817" w:rsidRPr="00C8686C" w:rsidRDefault="001A1817" w:rsidP="00B8575E">
            <w:pPr>
              <w:spacing w:before="120" w:line="21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сельское, лесное хозяйство, охота, рыболовство и рыб</w:t>
            </w:r>
            <w:r w:rsidRPr="00C8686C">
              <w:rPr>
                <w:bCs/>
                <w:szCs w:val="16"/>
              </w:rPr>
              <w:t>о</w:t>
            </w:r>
            <w:r w:rsidRPr="00C8686C">
              <w:rPr>
                <w:bCs/>
                <w:szCs w:val="16"/>
              </w:rPr>
              <w:t>водство</w:t>
            </w:r>
          </w:p>
        </w:tc>
        <w:tc>
          <w:tcPr>
            <w:tcW w:w="1212" w:type="dxa"/>
            <w:tcBorders>
              <w:bottom w:val="single" w:sz="4" w:space="0" w:color="808080"/>
            </w:tcBorders>
            <w:vAlign w:val="bottom"/>
          </w:tcPr>
          <w:p w:rsidR="001A1817" w:rsidRPr="008151EE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100,5</w:t>
            </w:r>
          </w:p>
        </w:tc>
        <w:tc>
          <w:tcPr>
            <w:tcW w:w="1212" w:type="dxa"/>
            <w:tcBorders>
              <w:bottom w:val="single" w:sz="4" w:space="0" w:color="808080"/>
            </w:tcBorders>
            <w:vAlign w:val="bottom"/>
          </w:tcPr>
          <w:p w:rsidR="001A1817" w:rsidRPr="006E0272" w:rsidRDefault="001A1817" w:rsidP="00B8575E">
            <w:pPr>
              <w:spacing w:line="160" w:lineRule="exact"/>
              <w:ind w:left="-57" w:right="340"/>
              <w:jc w:val="right"/>
              <w:rPr>
                <w:szCs w:val="16"/>
              </w:rPr>
            </w:pPr>
            <w:r>
              <w:rPr>
                <w:szCs w:val="16"/>
              </w:rPr>
              <w:t>101,8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8151EE" w:rsidRDefault="001A1817" w:rsidP="00B8575E">
            <w:pPr>
              <w:spacing w:line="160" w:lineRule="exact"/>
              <w:ind w:left="-57" w:right="340"/>
              <w:jc w:val="right"/>
              <w:rPr>
                <w:szCs w:val="16"/>
              </w:rPr>
            </w:pPr>
            <w:r>
              <w:rPr>
                <w:szCs w:val="16"/>
              </w:rPr>
              <w:t>101,4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6E0272" w:rsidRDefault="001A1817" w:rsidP="00B8575E">
            <w:pPr>
              <w:spacing w:line="160" w:lineRule="exact"/>
              <w:ind w:left="-57" w:right="340"/>
              <w:jc w:val="right"/>
              <w:rPr>
                <w:szCs w:val="16"/>
              </w:rPr>
            </w:pPr>
            <w:r>
              <w:rPr>
                <w:szCs w:val="16"/>
              </w:rPr>
              <w:t>94,9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>обрабатывающие производства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8151EE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 w:rsidRPr="00D81739">
              <w:rPr>
                <w:rFonts w:eastAsia="Arial Unicode MS"/>
                <w:szCs w:val="16"/>
              </w:rPr>
              <w:t>109,0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F53315" w:rsidRDefault="001A1817" w:rsidP="00B8575E">
            <w:pPr>
              <w:spacing w:line="160" w:lineRule="exact"/>
              <w:ind w:left="-57" w:right="340"/>
              <w:jc w:val="right"/>
            </w:pPr>
            <w:r w:rsidRPr="00F53315">
              <w:t>99,1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color w:val="000000"/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bCs/>
                <w:color w:val="000000"/>
                <w:szCs w:val="16"/>
              </w:rPr>
              <w:t xml:space="preserve">обеспечение электрической энергией, газом и паром; </w:t>
            </w:r>
            <w:r>
              <w:rPr>
                <w:bCs/>
                <w:color w:val="000000"/>
                <w:szCs w:val="16"/>
              </w:rPr>
              <w:br/>
              <w:t xml:space="preserve">   </w:t>
            </w:r>
            <w:r w:rsidRPr="00C8686C">
              <w:rPr>
                <w:bCs/>
                <w:color w:val="000000"/>
                <w:szCs w:val="16"/>
              </w:rPr>
              <w:t>кондиционирование возд</w:t>
            </w:r>
            <w:r w:rsidRPr="00C8686C">
              <w:rPr>
                <w:bCs/>
                <w:color w:val="000000"/>
                <w:szCs w:val="16"/>
              </w:rPr>
              <w:t>у</w:t>
            </w:r>
            <w:r w:rsidRPr="00C8686C">
              <w:rPr>
                <w:bCs/>
                <w:color w:val="000000"/>
                <w:szCs w:val="16"/>
              </w:rPr>
              <w:t>ха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4B4AEF" w:rsidRDefault="001A1817" w:rsidP="00B8575E">
            <w:pPr>
              <w:spacing w:line="160" w:lineRule="exact"/>
              <w:ind w:left="-57" w:right="340"/>
              <w:jc w:val="right"/>
            </w:pPr>
            <w:r w:rsidRPr="004B4AEF">
              <w:t>104,9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F53315" w:rsidRDefault="001A1817" w:rsidP="00B8575E">
            <w:pPr>
              <w:spacing w:line="160" w:lineRule="exact"/>
              <w:ind w:left="-57" w:right="340"/>
              <w:jc w:val="right"/>
            </w:pPr>
            <w:r w:rsidRPr="00F53315">
              <w:t>99,4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 xml:space="preserve">водоснабжение; водоотведение, организация сбора </w:t>
            </w:r>
            <w:r>
              <w:rPr>
                <w:szCs w:val="16"/>
              </w:rPr>
              <w:br/>
              <w:t xml:space="preserve">   </w:t>
            </w:r>
            <w:r w:rsidRPr="00C8686C">
              <w:rPr>
                <w:szCs w:val="16"/>
              </w:rPr>
              <w:t xml:space="preserve">и утилизации отходов, деятельность </w:t>
            </w:r>
            <w:r>
              <w:rPr>
                <w:szCs w:val="16"/>
              </w:rPr>
              <w:br/>
              <w:t xml:space="preserve">   </w:t>
            </w:r>
            <w:r w:rsidRPr="00C8686C">
              <w:rPr>
                <w:szCs w:val="16"/>
              </w:rPr>
              <w:t>по ли</w:t>
            </w:r>
            <w:r w:rsidRPr="00C8686C">
              <w:rPr>
                <w:szCs w:val="16"/>
              </w:rPr>
              <w:t>к</w:t>
            </w:r>
            <w:r w:rsidRPr="00C8686C">
              <w:rPr>
                <w:szCs w:val="16"/>
              </w:rPr>
              <w:t>видации загрязнений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4B4AEF" w:rsidRDefault="001A1817" w:rsidP="00B8575E">
            <w:pPr>
              <w:spacing w:line="160" w:lineRule="exact"/>
              <w:ind w:left="-57" w:right="340"/>
              <w:jc w:val="right"/>
            </w:pPr>
            <w:r w:rsidRPr="004B4AEF">
              <w:t>104,5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F53315" w:rsidRDefault="001A1817" w:rsidP="00B8575E">
            <w:pPr>
              <w:spacing w:line="160" w:lineRule="exact"/>
              <w:ind w:left="-57" w:right="340"/>
              <w:jc w:val="right"/>
            </w:pPr>
            <w:r w:rsidRPr="00F53315">
              <w:t>88,6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строительство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4B4AEF" w:rsidRDefault="001A1817" w:rsidP="00B8575E">
            <w:pPr>
              <w:spacing w:line="160" w:lineRule="exact"/>
              <w:ind w:left="-57" w:right="340"/>
              <w:jc w:val="right"/>
            </w:pPr>
            <w:r w:rsidRPr="004B4AEF">
              <w:t>104,8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F53315" w:rsidRDefault="001A1817" w:rsidP="00B8575E">
            <w:pPr>
              <w:spacing w:line="160" w:lineRule="exact"/>
              <w:ind w:left="-57" w:right="340"/>
              <w:jc w:val="right"/>
            </w:pPr>
            <w:r w:rsidRPr="00F53315">
              <w:t>107,8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торговля оптовая и розничная; </w:t>
            </w:r>
            <w:r>
              <w:rPr>
                <w:bCs/>
                <w:szCs w:val="16"/>
              </w:rPr>
              <w:br/>
              <w:t xml:space="preserve">   </w:t>
            </w:r>
            <w:r w:rsidRPr="00C8686C">
              <w:rPr>
                <w:bCs/>
                <w:szCs w:val="16"/>
              </w:rPr>
              <w:t>ремонт автотранспортных средств и мотоциклов</w:t>
            </w:r>
          </w:p>
        </w:tc>
        <w:tc>
          <w:tcPr>
            <w:tcW w:w="1212" w:type="dxa"/>
            <w:tcBorders>
              <w:top w:val="single" w:sz="4" w:space="0" w:color="808080"/>
            </w:tcBorders>
            <w:vAlign w:val="bottom"/>
          </w:tcPr>
          <w:p w:rsidR="001A1817" w:rsidRPr="004B4AEF" w:rsidRDefault="001A1817" w:rsidP="00B8575E">
            <w:pPr>
              <w:spacing w:line="160" w:lineRule="exact"/>
              <w:ind w:left="-57" w:right="340"/>
              <w:jc w:val="right"/>
            </w:pPr>
            <w:r w:rsidRPr="004B4AEF">
              <w:t>111,4</w:t>
            </w:r>
          </w:p>
        </w:tc>
        <w:tc>
          <w:tcPr>
            <w:tcW w:w="1212" w:type="dxa"/>
            <w:tcBorders>
              <w:top w:val="single" w:sz="4" w:space="0" w:color="808080"/>
            </w:tcBorders>
            <w:vAlign w:val="bottom"/>
          </w:tcPr>
          <w:p w:rsidR="001A1817" w:rsidRPr="00F53315" w:rsidRDefault="001A1817" w:rsidP="00B8575E">
            <w:pPr>
              <w:spacing w:line="160" w:lineRule="exact"/>
              <w:ind w:left="-57" w:right="340"/>
              <w:jc w:val="right"/>
            </w:pPr>
            <w:r w:rsidRPr="00F53315">
              <w:t>89,1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>транспортировка и хранение</w:t>
            </w:r>
          </w:p>
        </w:tc>
        <w:tc>
          <w:tcPr>
            <w:tcW w:w="1212" w:type="dxa"/>
            <w:vAlign w:val="bottom"/>
          </w:tcPr>
          <w:p w:rsidR="001A1817" w:rsidRPr="004B4AEF" w:rsidRDefault="001A1817" w:rsidP="00B8575E">
            <w:pPr>
              <w:spacing w:line="160" w:lineRule="exact"/>
              <w:ind w:left="-57" w:right="340"/>
              <w:jc w:val="right"/>
            </w:pPr>
            <w:r w:rsidRPr="004B4AEF">
              <w:t>103,1</w:t>
            </w:r>
          </w:p>
        </w:tc>
        <w:tc>
          <w:tcPr>
            <w:tcW w:w="1212" w:type="dxa"/>
            <w:vAlign w:val="bottom"/>
          </w:tcPr>
          <w:p w:rsidR="001A1817" w:rsidRPr="00F53315" w:rsidRDefault="001A1817" w:rsidP="00B8575E">
            <w:pPr>
              <w:spacing w:line="160" w:lineRule="exact"/>
              <w:ind w:left="-57" w:right="340"/>
              <w:jc w:val="right"/>
            </w:pPr>
            <w:r w:rsidRPr="00F53315">
              <w:t>101,6</w:t>
            </w:r>
          </w:p>
        </w:tc>
      </w:tr>
      <w:tr w:rsidR="001A1817" w:rsidRPr="00C8686C" w:rsidTr="00B8575E">
        <w:tc>
          <w:tcPr>
            <w:tcW w:w="6096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 xml:space="preserve">деятельность </w:t>
            </w:r>
            <w:r w:rsidRPr="00C8686C">
              <w:rPr>
                <w:bCs/>
                <w:szCs w:val="16"/>
              </w:rPr>
              <w:t>гостиниц и предприятий общественного п</w:t>
            </w:r>
            <w:r w:rsidRPr="00C8686C">
              <w:rPr>
                <w:bCs/>
                <w:szCs w:val="16"/>
              </w:rPr>
              <w:t>и</w:t>
            </w:r>
            <w:r w:rsidRPr="00C8686C">
              <w:rPr>
                <w:bCs/>
                <w:szCs w:val="16"/>
              </w:rPr>
              <w:t>тания</w:t>
            </w:r>
          </w:p>
        </w:tc>
        <w:tc>
          <w:tcPr>
            <w:tcW w:w="1212" w:type="dxa"/>
            <w:tcBorders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</w:pPr>
            <w:r w:rsidRPr="004B4AEF">
              <w:t>104,6</w:t>
            </w:r>
          </w:p>
        </w:tc>
        <w:tc>
          <w:tcPr>
            <w:tcW w:w="1212" w:type="dxa"/>
            <w:tcBorders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</w:pPr>
            <w:r w:rsidRPr="00F53315">
              <w:t>108,8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115,3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104,5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1212" w:type="dxa"/>
            <w:tcBorders>
              <w:top w:val="single" w:sz="4" w:space="0" w:color="808080"/>
            </w:tcBorders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118,8</w:t>
            </w:r>
          </w:p>
        </w:tc>
        <w:tc>
          <w:tcPr>
            <w:tcW w:w="1212" w:type="dxa"/>
            <w:tcBorders>
              <w:top w:val="single" w:sz="4" w:space="0" w:color="808080"/>
            </w:tcBorders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106,5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по операциям с недвижимым имущ</w:t>
            </w:r>
            <w:r w:rsidRPr="00C8686C">
              <w:rPr>
                <w:bCs/>
                <w:szCs w:val="16"/>
              </w:rPr>
              <w:t>е</w:t>
            </w:r>
            <w:r w:rsidRPr="00C8686C">
              <w:rPr>
                <w:bCs/>
                <w:szCs w:val="16"/>
              </w:rPr>
              <w:t>ством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101,2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100,7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>деятельность профессиональная, научная и техническая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109,3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104,6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szCs w:val="16"/>
                <w:highlight w:val="red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 xml:space="preserve">деятельность административная </w:t>
            </w:r>
            <w:r>
              <w:rPr>
                <w:szCs w:val="16"/>
              </w:rPr>
              <w:br/>
              <w:t xml:space="preserve">   </w:t>
            </w:r>
            <w:r w:rsidRPr="00C8686C">
              <w:rPr>
                <w:szCs w:val="16"/>
              </w:rPr>
              <w:t>и сопутствующие допо</w:t>
            </w:r>
            <w:r w:rsidRPr="00C8686C">
              <w:rPr>
                <w:szCs w:val="16"/>
              </w:rPr>
              <w:t>л</w:t>
            </w:r>
            <w:r w:rsidRPr="00C8686C">
              <w:rPr>
                <w:szCs w:val="16"/>
              </w:rPr>
              <w:t>нительные услуги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104,0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106,7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государственное управление и обеспечение </w:t>
            </w:r>
            <w:r w:rsidRPr="00C8686C">
              <w:rPr>
                <w:bCs/>
                <w:szCs w:val="16"/>
              </w:rPr>
              <w:br/>
              <w:t xml:space="preserve">   военной безопасности; социальное обеспеч</w:t>
            </w:r>
            <w:r w:rsidRPr="00C8686C">
              <w:rPr>
                <w:bCs/>
                <w:szCs w:val="16"/>
              </w:rPr>
              <w:t>е</w:t>
            </w:r>
            <w:r w:rsidRPr="00C8686C">
              <w:rPr>
                <w:bCs/>
                <w:szCs w:val="16"/>
              </w:rPr>
              <w:t>ние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98,4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107,5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образование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101,4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101,4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в области здравоохранения </w:t>
            </w:r>
            <w:r>
              <w:rPr>
                <w:bCs/>
                <w:szCs w:val="16"/>
              </w:rPr>
              <w:br/>
              <w:t xml:space="preserve">   </w:t>
            </w:r>
            <w:r w:rsidRPr="00C8686C">
              <w:rPr>
                <w:bCs/>
                <w:szCs w:val="16"/>
              </w:rPr>
              <w:t>и социальных у</w:t>
            </w:r>
            <w:r w:rsidRPr="00C8686C">
              <w:rPr>
                <w:bCs/>
                <w:szCs w:val="16"/>
              </w:rPr>
              <w:t>с</w:t>
            </w:r>
            <w:r w:rsidRPr="00C8686C">
              <w:rPr>
                <w:bCs/>
                <w:szCs w:val="16"/>
              </w:rPr>
              <w:t>луг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100,2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100,4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в области культуры, спорта, </w:t>
            </w:r>
            <w:r>
              <w:rPr>
                <w:bCs/>
                <w:szCs w:val="16"/>
              </w:rPr>
              <w:br/>
              <w:t xml:space="preserve">   </w:t>
            </w:r>
            <w:r w:rsidRPr="00C8686C">
              <w:rPr>
                <w:bCs/>
                <w:szCs w:val="16"/>
              </w:rPr>
              <w:t>организации д</w:t>
            </w:r>
            <w:r w:rsidRPr="00C8686C">
              <w:rPr>
                <w:bCs/>
                <w:szCs w:val="16"/>
              </w:rPr>
              <w:t>о</w:t>
            </w:r>
            <w:r w:rsidRPr="00C8686C">
              <w:rPr>
                <w:bCs/>
                <w:szCs w:val="16"/>
              </w:rPr>
              <w:t>суга и развлечений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104,5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95,8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предоставление прочих видов услуг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96,7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96,2</w:t>
            </w:r>
          </w:p>
        </w:tc>
      </w:tr>
      <w:tr w:rsidR="001A1817" w:rsidRPr="00C8686C" w:rsidTr="00B8575E">
        <w:tc>
          <w:tcPr>
            <w:tcW w:w="6096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домашних хозяйств как работодателей; </w:t>
            </w:r>
            <w:r>
              <w:rPr>
                <w:bCs/>
                <w:szCs w:val="16"/>
              </w:rPr>
              <w:br/>
              <w:t xml:space="preserve">   </w:t>
            </w:r>
            <w:r w:rsidRPr="00C8686C">
              <w:rPr>
                <w:bCs/>
                <w:szCs w:val="16"/>
              </w:rPr>
              <w:t xml:space="preserve">недифференцированная деятельность </w:t>
            </w:r>
            <w:r>
              <w:rPr>
                <w:bCs/>
                <w:szCs w:val="16"/>
              </w:rPr>
              <w:br/>
              <w:t xml:space="preserve">   </w:t>
            </w:r>
            <w:r w:rsidRPr="00C8686C">
              <w:rPr>
                <w:bCs/>
                <w:szCs w:val="16"/>
              </w:rPr>
              <w:t>частных домашних хозяйств по производс</w:t>
            </w:r>
            <w:r w:rsidRPr="00C8686C">
              <w:rPr>
                <w:bCs/>
                <w:szCs w:val="16"/>
              </w:rPr>
              <w:t>т</w:t>
            </w:r>
            <w:r w:rsidRPr="00C8686C">
              <w:rPr>
                <w:bCs/>
                <w:szCs w:val="16"/>
              </w:rPr>
              <w:t xml:space="preserve">ву товаров </w:t>
            </w:r>
            <w:r w:rsidRPr="00C8686C">
              <w:rPr>
                <w:bCs/>
                <w:szCs w:val="16"/>
              </w:rPr>
              <w:br/>
              <w:t xml:space="preserve">   и оказанию услуг для собственного п</w:t>
            </w:r>
            <w:r w:rsidRPr="00C8686C">
              <w:rPr>
                <w:bCs/>
                <w:szCs w:val="16"/>
              </w:rPr>
              <w:t>о</w:t>
            </w:r>
            <w:r w:rsidRPr="00C8686C">
              <w:rPr>
                <w:bCs/>
                <w:szCs w:val="16"/>
              </w:rPr>
              <w:t>требления</w:t>
            </w:r>
          </w:p>
        </w:tc>
        <w:tc>
          <w:tcPr>
            <w:tcW w:w="1212" w:type="dxa"/>
            <w:tcBorders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94,0</w:t>
            </w:r>
          </w:p>
        </w:tc>
        <w:tc>
          <w:tcPr>
            <w:tcW w:w="1212" w:type="dxa"/>
            <w:tcBorders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125,2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20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szCs w:val="16"/>
              </w:rPr>
              <w:t>Чистые налоги  на проду</w:t>
            </w:r>
            <w:r w:rsidRPr="00C8686C">
              <w:rPr>
                <w:szCs w:val="16"/>
              </w:rPr>
              <w:t>к</w:t>
            </w:r>
            <w:r w:rsidRPr="00C8686C">
              <w:rPr>
                <w:szCs w:val="16"/>
              </w:rPr>
              <w:t>ты</w:t>
            </w:r>
          </w:p>
        </w:tc>
        <w:tc>
          <w:tcPr>
            <w:tcW w:w="1212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1A1817" w:rsidRPr="00217339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104,5</w:t>
            </w:r>
          </w:p>
        </w:tc>
        <w:tc>
          <w:tcPr>
            <w:tcW w:w="1212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1A1817" w:rsidRPr="00217339" w:rsidRDefault="001A1817" w:rsidP="00B8575E">
            <w:pPr>
              <w:spacing w:line="160" w:lineRule="exact"/>
              <w:ind w:left="-57" w:right="340"/>
              <w:jc w:val="right"/>
              <w:rPr>
                <w:szCs w:val="16"/>
              </w:rPr>
            </w:pPr>
            <w:r>
              <w:rPr>
                <w:szCs w:val="16"/>
              </w:rPr>
              <w:t>90,8</w:t>
            </w:r>
          </w:p>
        </w:tc>
      </w:tr>
    </w:tbl>
    <w:p w:rsidR="00CC7928" w:rsidRPr="001A1817" w:rsidRDefault="00CC7928" w:rsidP="001A1817"/>
    <w:sectPr w:rsidR="00CC7928" w:rsidRPr="001A1817" w:rsidSect="00F26195">
      <w:footerReference w:type="even" r:id="rId9"/>
      <w:footerReference w:type="default" r:id="rId10"/>
      <w:type w:val="continuous"/>
      <w:pgSz w:w="11906" w:h="16838" w:code="9"/>
      <w:pgMar w:top="1985" w:right="1701" w:bottom="1985" w:left="1701" w:header="567" w:footer="141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575E" w:rsidRDefault="00B8575E">
      <w:r>
        <w:separator/>
      </w:r>
    </w:p>
  </w:endnote>
  <w:endnote w:type="continuationSeparator" w:id="0">
    <w:p w:rsidR="00B8575E" w:rsidRDefault="00B8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SR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fficinaSansCTT">
    <w:altName w:val="Times New Roman"/>
    <w:panose1 w:val="020B0604020202020204"/>
    <w:charset w:val="CC"/>
    <w:family w:val="auto"/>
    <w:notTrueType/>
    <w:pitch w:val="variable"/>
    <w:sig w:usb0="00000203" w:usb1="00000000" w:usb2="00000000" w:usb3="00000000" w:csb0="00000005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1C40" w:rsidRDefault="00861C40" w:rsidP="0092099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61C40" w:rsidRDefault="00861C40">
    <w:pPr>
      <w:pStyle w:val="a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1C40" w:rsidRDefault="00861C40">
    <w:pPr>
      <w:pStyle w:val="a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575E" w:rsidRDefault="00B8575E">
      <w:r>
        <w:separator/>
      </w:r>
    </w:p>
  </w:footnote>
  <w:footnote w:type="continuationSeparator" w:id="0">
    <w:p w:rsidR="00B8575E" w:rsidRDefault="00B85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upperRoman"/>
      <w:lvlText w:val="%1."/>
      <w:lvlJc w:val="left"/>
      <w:pPr>
        <w:tabs>
          <w:tab w:val="num" w:pos="721"/>
        </w:tabs>
        <w:ind w:left="721" w:hanging="720"/>
      </w:pPr>
    </w:lvl>
    <w:lvl w:ilvl="1">
      <w:start w:val="1"/>
      <w:numFmt w:val="upperLetter"/>
      <w:lvlText w:val="%2."/>
      <w:lvlJc w:val="left"/>
      <w:pPr>
        <w:tabs>
          <w:tab w:val="num" w:pos="1081"/>
        </w:tabs>
        <w:ind w:left="1081" w:hanging="360"/>
      </w:pPr>
    </w:lvl>
    <w:lvl w:ilvl="2">
      <w:start w:val="1"/>
      <w:numFmt w:val="lowerRoman"/>
      <w:lvlText w:val="%3."/>
      <w:lvlJc w:val="left"/>
      <w:pPr>
        <w:tabs>
          <w:tab w:val="num" w:pos="1801"/>
        </w:tabs>
        <w:ind w:left="1801" w:hanging="180"/>
      </w:pPr>
    </w:lvl>
    <w:lvl w:ilvl="3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>
      <w:start w:val="1"/>
      <w:numFmt w:val="lowerRoman"/>
      <w:lvlText w:val="%6."/>
      <w:lvlJc w:val="left"/>
      <w:pPr>
        <w:tabs>
          <w:tab w:val="num" w:pos="3961"/>
        </w:tabs>
        <w:ind w:left="3961" w:hanging="180"/>
      </w:pPr>
    </w:lvl>
    <w:lvl w:ilvl="6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>
      <w:start w:val="1"/>
      <w:numFmt w:val="lowerRoman"/>
      <w:lvlText w:val="%9."/>
      <w:lvlJc w:val="left"/>
      <w:pPr>
        <w:tabs>
          <w:tab w:val="num" w:pos="6121"/>
        </w:tabs>
        <w:ind w:left="6121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</w:lvl>
  </w:abstractNum>
  <w:abstractNum w:abstractNumId="6" w15:restartNumberingAfterBreak="0">
    <w:nsid w:val="00BA149D"/>
    <w:multiLevelType w:val="hybridMultilevel"/>
    <w:tmpl w:val="9E4C74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2C26F8E"/>
    <w:multiLevelType w:val="hybridMultilevel"/>
    <w:tmpl w:val="E70C4DCC"/>
    <w:lvl w:ilvl="0" w:tplc="F320A17E">
      <w:start w:val="1"/>
      <w:numFmt w:val="decimal"/>
      <w:lvlText w:val="%1)"/>
      <w:lvlJc w:val="left"/>
      <w:pPr>
        <w:ind w:left="3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6" w:hanging="360"/>
      </w:pPr>
    </w:lvl>
    <w:lvl w:ilvl="2" w:tplc="0419001B" w:tentative="1">
      <w:start w:val="1"/>
      <w:numFmt w:val="lowerRoman"/>
      <w:lvlText w:val="%3."/>
      <w:lvlJc w:val="right"/>
      <w:pPr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8" w15:restartNumberingAfterBreak="0">
    <w:nsid w:val="06201BB7"/>
    <w:multiLevelType w:val="hybridMultilevel"/>
    <w:tmpl w:val="45483252"/>
    <w:lvl w:ilvl="0" w:tplc="A3C42138">
      <w:start w:val="1"/>
      <w:numFmt w:val="upperRoman"/>
      <w:lvlText w:val="%1."/>
      <w:lvlJc w:val="left"/>
      <w:pPr>
        <w:tabs>
          <w:tab w:val="num" w:pos="721"/>
        </w:tabs>
        <w:ind w:left="721" w:hanging="720"/>
      </w:pPr>
      <w:rPr>
        <w:rFonts w:hint="default"/>
      </w:rPr>
    </w:lvl>
    <w:lvl w:ilvl="1" w:tplc="C8A60BCA">
      <w:start w:val="1"/>
      <w:numFmt w:val="upperLetter"/>
      <w:pStyle w:val="7"/>
      <w:lvlText w:val="%2."/>
      <w:lvlJc w:val="left"/>
      <w:pPr>
        <w:tabs>
          <w:tab w:val="num" w:pos="1081"/>
        </w:tabs>
        <w:ind w:left="108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9" w15:restartNumberingAfterBreak="0">
    <w:nsid w:val="06911F5E"/>
    <w:multiLevelType w:val="hybridMultilevel"/>
    <w:tmpl w:val="331AC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44279"/>
    <w:multiLevelType w:val="singleLevel"/>
    <w:tmpl w:val="986A9A52"/>
    <w:lvl w:ilvl="0">
      <w:start w:val="1"/>
      <w:numFmt w:val="bullet"/>
      <w:lvlText w:val="-"/>
      <w:lvlJc w:val="left"/>
      <w:pPr>
        <w:tabs>
          <w:tab w:val="num" w:pos="1236"/>
        </w:tabs>
        <w:ind w:left="1236" w:hanging="360"/>
      </w:pPr>
      <w:rPr>
        <w:rFonts w:hint="default"/>
      </w:rPr>
    </w:lvl>
  </w:abstractNum>
  <w:abstractNum w:abstractNumId="11" w15:restartNumberingAfterBreak="0">
    <w:nsid w:val="11B80247"/>
    <w:multiLevelType w:val="hybridMultilevel"/>
    <w:tmpl w:val="74A45A7A"/>
    <w:lvl w:ilvl="0" w:tplc="8292B244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2013D3"/>
    <w:multiLevelType w:val="multilevel"/>
    <w:tmpl w:val="8B8CF1EC"/>
    <w:lvl w:ilvl="0">
      <w:start w:val="1"/>
      <w:numFmt w:val="decimal"/>
      <w:lvlText w:val="%1)......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/>
        <w:sz w:val="16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)%3.%4.%5.%6.%7.%8.%9.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/>
        <w:sz w:val="16"/>
      </w:rPr>
    </w:lvl>
  </w:abstractNum>
  <w:abstractNum w:abstractNumId="13" w15:restartNumberingAfterBreak="0">
    <w:nsid w:val="15CD1413"/>
    <w:multiLevelType w:val="hybridMultilevel"/>
    <w:tmpl w:val="897CDAE6"/>
    <w:lvl w:ilvl="0" w:tplc="FFFFFFFF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FB7B4E"/>
    <w:multiLevelType w:val="hybridMultilevel"/>
    <w:tmpl w:val="524489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A9A417E"/>
    <w:multiLevelType w:val="singleLevel"/>
    <w:tmpl w:val="8AF0ACD0"/>
    <w:lvl w:ilvl="0">
      <w:start w:val="1"/>
      <w:numFmt w:val="decimal"/>
      <w:lvlText w:val="2.7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1ADD3447"/>
    <w:multiLevelType w:val="hybridMultilevel"/>
    <w:tmpl w:val="61348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93329"/>
    <w:multiLevelType w:val="hybridMultilevel"/>
    <w:tmpl w:val="1AE88A90"/>
    <w:lvl w:ilvl="0" w:tplc="8FB6BD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1C790AD6"/>
    <w:multiLevelType w:val="hybridMultilevel"/>
    <w:tmpl w:val="C7F461A4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F10A7F"/>
    <w:multiLevelType w:val="hybridMultilevel"/>
    <w:tmpl w:val="96DAB8AA"/>
    <w:lvl w:ilvl="0" w:tplc="E06402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5F73E5"/>
    <w:multiLevelType w:val="singleLevel"/>
    <w:tmpl w:val="FFB0A208"/>
    <w:lvl w:ilvl="0">
      <w:start w:val="12"/>
      <w:numFmt w:val="decimal"/>
      <w:lvlText w:val="2.7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1E7B0E44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2444F18"/>
    <w:multiLevelType w:val="multilevel"/>
    <w:tmpl w:val="247E57D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Arial" w:hint="default"/>
      </w:rPr>
    </w:lvl>
  </w:abstractNum>
  <w:abstractNum w:abstractNumId="23" w15:restartNumberingAfterBreak="0">
    <w:nsid w:val="264F688A"/>
    <w:multiLevelType w:val="hybridMultilevel"/>
    <w:tmpl w:val="37588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31408"/>
    <w:multiLevelType w:val="hybridMultilevel"/>
    <w:tmpl w:val="4FE21F9A"/>
    <w:lvl w:ilvl="0" w:tplc="58DAF804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5" w15:restartNumberingAfterBreak="0">
    <w:nsid w:val="2D531219"/>
    <w:multiLevelType w:val="hybridMultilevel"/>
    <w:tmpl w:val="FD3C6EC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1C06147"/>
    <w:multiLevelType w:val="hybridMultilevel"/>
    <w:tmpl w:val="1D2EB080"/>
    <w:lvl w:ilvl="0" w:tplc="CC56A1A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291788"/>
    <w:multiLevelType w:val="hybridMultilevel"/>
    <w:tmpl w:val="BA1C75BA"/>
    <w:lvl w:ilvl="0" w:tplc="D9B6C9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8100813"/>
    <w:multiLevelType w:val="singleLevel"/>
    <w:tmpl w:val="FFB0A208"/>
    <w:lvl w:ilvl="0">
      <w:start w:val="12"/>
      <w:numFmt w:val="decimal"/>
      <w:lvlText w:val="2.7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 w15:restartNumberingAfterBreak="0">
    <w:nsid w:val="3A865E59"/>
    <w:multiLevelType w:val="hybridMultilevel"/>
    <w:tmpl w:val="0CDEE15C"/>
    <w:lvl w:ilvl="0" w:tplc="FFFFFFFF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CBC477B"/>
    <w:multiLevelType w:val="hybridMultilevel"/>
    <w:tmpl w:val="D116D7F6"/>
    <w:lvl w:ilvl="0" w:tplc="BB089F10">
      <w:start w:val="1"/>
      <w:numFmt w:val="decimal"/>
      <w:lvlText w:val="%1)"/>
      <w:lvlJc w:val="left"/>
      <w:pPr>
        <w:ind w:left="303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31" w15:restartNumberingAfterBreak="0">
    <w:nsid w:val="3E132A31"/>
    <w:multiLevelType w:val="singleLevel"/>
    <w:tmpl w:val="848EB0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3FDA3CF3"/>
    <w:multiLevelType w:val="hybridMultilevel"/>
    <w:tmpl w:val="FE12A544"/>
    <w:lvl w:ilvl="0" w:tplc="972609E4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A4A4B10E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5249AC4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45CF61C2"/>
    <w:multiLevelType w:val="hybridMultilevel"/>
    <w:tmpl w:val="E21AC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2E3F00"/>
    <w:multiLevelType w:val="hybridMultilevel"/>
    <w:tmpl w:val="4D4CAD30"/>
    <w:lvl w:ilvl="0" w:tplc="FFFFFFFF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5" w15:restartNumberingAfterBreak="0">
    <w:nsid w:val="4DC367FB"/>
    <w:multiLevelType w:val="hybridMultilevel"/>
    <w:tmpl w:val="5888B1B0"/>
    <w:lvl w:ilvl="0" w:tplc="2508F8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37" w15:restartNumberingAfterBreak="0">
    <w:nsid w:val="53496E88"/>
    <w:multiLevelType w:val="singleLevel"/>
    <w:tmpl w:val="731C900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8" w15:restartNumberingAfterBreak="0">
    <w:nsid w:val="54C668F8"/>
    <w:multiLevelType w:val="hybridMultilevel"/>
    <w:tmpl w:val="88246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65074C"/>
    <w:multiLevelType w:val="hybridMultilevel"/>
    <w:tmpl w:val="29FE6EDC"/>
    <w:lvl w:ilvl="0" w:tplc="FFFFFFFF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0" w15:restartNumberingAfterBreak="0">
    <w:nsid w:val="5FEE72F4"/>
    <w:multiLevelType w:val="singleLevel"/>
    <w:tmpl w:val="8334D72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604743CA"/>
    <w:multiLevelType w:val="hybridMultilevel"/>
    <w:tmpl w:val="EB3AA578"/>
    <w:lvl w:ilvl="0" w:tplc="952AD3C0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2" w15:restartNumberingAfterBreak="0">
    <w:nsid w:val="63D705E8"/>
    <w:multiLevelType w:val="hybridMultilevel"/>
    <w:tmpl w:val="C77676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700EC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4" w15:restartNumberingAfterBreak="0">
    <w:nsid w:val="72BF5F38"/>
    <w:multiLevelType w:val="hybridMultilevel"/>
    <w:tmpl w:val="D3A29A34"/>
    <w:lvl w:ilvl="0" w:tplc="4DB69470">
      <w:start w:val="1"/>
      <w:numFmt w:val="decimal"/>
      <w:lvlText w:val="%1)"/>
      <w:lvlJc w:val="left"/>
      <w:pPr>
        <w:ind w:left="644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F430AA"/>
    <w:multiLevelType w:val="hybridMultilevel"/>
    <w:tmpl w:val="EA3EF232"/>
    <w:lvl w:ilvl="0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46" w15:restartNumberingAfterBreak="0">
    <w:nsid w:val="7C5D4062"/>
    <w:multiLevelType w:val="multilevel"/>
    <w:tmpl w:val="6D96842C"/>
    <w:lvl w:ilvl="0">
      <w:start w:val="1"/>
      <w:numFmt w:val="decimal"/>
      <w:lvlText w:val="%1)......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 w:val="0"/>
        <w:i/>
        <w:sz w:val="16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)%3.%4.%5.%6.%7.%8.%9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 w:val="0"/>
        <w:i/>
        <w:sz w:val="16"/>
      </w:rPr>
    </w:lvl>
  </w:abstractNum>
  <w:abstractNum w:abstractNumId="47" w15:restartNumberingAfterBreak="0">
    <w:nsid w:val="7C616821"/>
    <w:multiLevelType w:val="multilevel"/>
    <w:tmpl w:val="0150BA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8" w15:restartNumberingAfterBreak="0">
    <w:nsid w:val="7F900A10"/>
    <w:multiLevelType w:val="hybridMultilevel"/>
    <w:tmpl w:val="CEC298CE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49" w15:restartNumberingAfterBreak="0">
    <w:nsid w:val="7FD85DE3"/>
    <w:multiLevelType w:val="singleLevel"/>
    <w:tmpl w:val="278474CA"/>
    <w:lvl w:ilvl="0">
      <w:start w:val="2"/>
      <w:numFmt w:val="decimal"/>
      <w:lvlText w:val="6.%1. "/>
      <w:legacy w:legacy="1" w:legacySpace="0" w:legacyIndent="360"/>
      <w:lvlJc w:val="left"/>
      <w:pPr>
        <w:ind w:left="792" w:hanging="360"/>
      </w:pPr>
      <w:rPr>
        <w:rFonts w:ascii="Times New Roman" w:hAnsi="Times New Roman" w:hint="default"/>
        <w:b w:val="0"/>
        <w:i w:val="0"/>
        <w:sz w:val="24"/>
      </w:rPr>
    </w:lvl>
  </w:abstractNum>
  <w:num w:numId="1" w16cid:durableId="1065689128">
    <w:abstractNumId w:val="49"/>
  </w:num>
  <w:num w:numId="2" w16cid:durableId="1626889606">
    <w:abstractNumId w:val="47"/>
  </w:num>
  <w:num w:numId="3" w16cid:durableId="435055594">
    <w:abstractNumId w:val="36"/>
  </w:num>
  <w:num w:numId="4" w16cid:durableId="1051466641">
    <w:abstractNumId w:val="18"/>
  </w:num>
  <w:num w:numId="5" w16cid:durableId="1385835142">
    <w:abstractNumId w:val="14"/>
  </w:num>
  <w:num w:numId="6" w16cid:durableId="353000812">
    <w:abstractNumId w:val="29"/>
  </w:num>
  <w:num w:numId="7" w16cid:durableId="1094664410">
    <w:abstractNumId w:val="39"/>
  </w:num>
  <w:num w:numId="8" w16cid:durableId="491600089">
    <w:abstractNumId w:val="32"/>
  </w:num>
  <w:num w:numId="9" w16cid:durableId="620919133">
    <w:abstractNumId w:val="8"/>
  </w:num>
  <w:num w:numId="10" w16cid:durableId="688264816">
    <w:abstractNumId w:val="37"/>
  </w:num>
  <w:num w:numId="11" w16cid:durableId="87124627">
    <w:abstractNumId w:val="31"/>
  </w:num>
  <w:num w:numId="12" w16cid:durableId="1166432027">
    <w:abstractNumId w:val="21"/>
  </w:num>
  <w:num w:numId="13" w16cid:durableId="1880237362">
    <w:abstractNumId w:val="43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 w16cid:durableId="770706778">
    <w:abstractNumId w:val="34"/>
  </w:num>
  <w:num w:numId="15" w16cid:durableId="2063093650">
    <w:abstractNumId w:val="45"/>
  </w:num>
  <w:num w:numId="16" w16cid:durableId="1298949295">
    <w:abstractNumId w:val="13"/>
  </w:num>
  <w:num w:numId="17" w16cid:durableId="1651055735">
    <w:abstractNumId w:val="28"/>
  </w:num>
  <w:num w:numId="18" w16cid:durableId="807435478">
    <w:abstractNumId w:val="15"/>
  </w:num>
  <w:num w:numId="19" w16cid:durableId="1654065674">
    <w:abstractNumId w:val="20"/>
  </w:num>
  <w:num w:numId="20" w16cid:durableId="1093892697">
    <w:abstractNumId w:val="40"/>
  </w:num>
  <w:num w:numId="21" w16cid:durableId="1869173581">
    <w:abstractNumId w:val="35"/>
  </w:num>
  <w:num w:numId="22" w16cid:durableId="1883709948">
    <w:abstractNumId w:val="12"/>
  </w:num>
  <w:num w:numId="23" w16cid:durableId="2083332230">
    <w:abstractNumId w:val="27"/>
  </w:num>
  <w:num w:numId="24" w16cid:durableId="1596206707">
    <w:abstractNumId w:val="6"/>
  </w:num>
  <w:num w:numId="25" w16cid:durableId="609242719">
    <w:abstractNumId w:val="25"/>
  </w:num>
  <w:num w:numId="26" w16cid:durableId="1496530095">
    <w:abstractNumId w:val="46"/>
  </w:num>
  <w:num w:numId="27" w16cid:durableId="1329091304">
    <w:abstractNumId w:val="19"/>
  </w:num>
  <w:num w:numId="28" w16cid:durableId="1161889612">
    <w:abstractNumId w:val="3"/>
  </w:num>
  <w:num w:numId="29" w16cid:durableId="718817466">
    <w:abstractNumId w:val="5"/>
  </w:num>
  <w:num w:numId="30" w16cid:durableId="1506508520">
    <w:abstractNumId w:val="24"/>
  </w:num>
  <w:num w:numId="31" w16cid:durableId="1640106033">
    <w:abstractNumId w:val="44"/>
  </w:num>
  <w:num w:numId="32" w16cid:durableId="1593079524">
    <w:abstractNumId w:val="48"/>
  </w:num>
  <w:num w:numId="33" w16cid:durableId="1257783813">
    <w:abstractNumId w:val="30"/>
  </w:num>
  <w:num w:numId="34" w16cid:durableId="237518941">
    <w:abstractNumId w:val="22"/>
  </w:num>
  <w:num w:numId="35" w16cid:durableId="2082752097">
    <w:abstractNumId w:val="4"/>
  </w:num>
  <w:num w:numId="36" w16cid:durableId="1017393388">
    <w:abstractNumId w:val="42"/>
  </w:num>
  <w:num w:numId="37" w16cid:durableId="369188814">
    <w:abstractNumId w:val="0"/>
  </w:num>
  <w:num w:numId="38" w16cid:durableId="613052515">
    <w:abstractNumId w:val="1"/>
  </w:num>
  <w:num w:numId="39" w16cid:durableId="1146169454">
    <w:abstractNumId w:val="2"/>
  </w:num>
  <w:num w:numId="40" w16cid:durableId="1077627960">
    <w:abstractNumId w:val="10"/>
  </w:num>
  <w:num w:numId="41" w16cid:durableId="1241989014">
    <w:abstractNumId w:val="11"/>
  </w:num>
  <w:num w:numId="42" w16cid:durableId="278144320">
    <w:abstractNumId w:val="26"/>
  </w:num>
  <w:num w:numId="43" w16cid:durableId="1318920491">
    <w:abstractNumId w:val="23"/>
  </w:num>
  <w:num w:numId="44" w16cid:durableId="679281222">
    <w:abstractNumId w:val="16"/>
  </w:num>
  <w:num w:numId="45" w16cid:durableId="1544364136">
    <w:abstractNumId w:val="7"/>
  </w:num>
  <w:num w:numId="46" w16cid:durableId="1717270492">
    <w:abstractNumId w:val="9"/>
  </w:num>
  <w:num w:numId="47" w16cid:durableId="2054772099">
    <w:abstractNumId w:val="38"/>
  </w:num>
  <w:num w:numId="48" w16cid:durableId="1399816027">
    <w:abstractNumId w:val="33"/>
  </w:num>
  <w:num w:numId="49" w16cid:durableId="265230958">
    <w:abstractNumId w:val="41"/>
  </w:num>
  <w:num w:numId="50" w16cid:durableId="322468480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activeWritingStyle w:appName="MSWord" w:lang="ru-RU" w:vendorID="1" w:dllVersion="512" w:checkStyle="1"/>
  <w:activeWritingStyle w:appName="MSWord" w:lang="ru-MD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77E0"/>
    <w:rsid w:val="00001C04"/>
    <w:rsid w:val="00002CB1"/>
    <w:rsid w:val="000061C1"/>
    <w:rsid w:val="00006F0F"/>
    <w:rsid w:val="000071D9"/>
    <w:rsid w:val="00007232"/>
    <w:rsid w:val="00007492"/>
    <w:rsid w:val="00010459"/>
    <w:rsid w:val="00010A97"/>
    <w:rsid w:val="00012F63"/>
    <w:rsid w:val="00013427"/>
    <w:rsid w:val="000144D3"/>
    <w:rsid w:val="0001495A"/>
    <w:rsid w:val="00015E7D"/>
    <w:rsid w:val="0001711F"/>
    <w:rsid w:val="00017BED"/>
    <w:rsid w:val="00021E55"/>
    <w:rsid w:val="00023632"/>
    <w:rsid w:val="0002380B"/>
    <w:rsid w:val="00023967"/>
    <w:rsid w:val="00024ECB"/>
    <w:rsid w:val="00026701"/>
    <w:rsid w:val="00026C4D"/>
    <w:rsid w:val="00030F4E"/>
    <w:rsid w:val="00030FFB"/>
    <w:rsid w:val="00032041"/>
    <w:rsid w:val="000328A3"/>
    <w:rsid w:val="00033555"/>
    <w:rsid w:val="000340CF"/>
    <w:rsid w:val="000358E7"/>
    <w:rsid w:val="0003617A"/>
    <w:rsid w:val="00036700"/>
    <w:rsid w:val="00036B38"/>
    <w:rsid w:val="0004015C"/>
    <w:rsid w:val="00040D02"/>
    <w:rsid w:val="00040E67"/>
    <w:rsid w:val="00041941"/>
    <w:rsid w:val="00042239"/>
    <w:rsid w:val="000424A7"/>
    <w:rsid w:val="00042D6F"/>
    <w:rsid w:val="00044ED2"/>
    <w:rsid w:val="00045900"/>
    <w:rsid w:val="00045D0D"/>
    <w:rsid w:val="00046BEB"/>
    <w:rsid w:val="00046F13"/>
    <w:rsid w:val="00050124"/>
    <w:rsid w:val="000521F6"/>
    <w:rsid w:val="0005236A"/>
    <w:rsid w:val="00052563"/>
    <w:rsid w:val="0005305D"/>
    <w:rsid w:val="0005306F"/>
    <w:rsid w:val="00053B25"/>
    <w:rsid w:val="00056798"/>
    <w:rsid w:val="00056E25"/>
    <w:rsid w:val="000650D2"/>
    <w:rsid w:val="00065EED"/>
    <w:rsid w:val="00065F77"/>
    <w:rsid w:val="000673FE"/>
    <w:rsid w:val="00072E77"/>
    <w:rsid w:val="0007313A"/>
    <w:rsid w:val="00074EA9"/>
    <w:rsid w:val="00075727"/>
    <w:rsid w:val="000763D2"/>
    <w:rsid w:val="0007674C"/>
    <w:rsid w:val="00076BBF"/>
    <w:rsid w:val="00080449"/>
    <w:rsid w:val="000810CB"/>
    <w:rsid w:val="0008127F"/>
    <w:rsid w:val="000820B4"/>
    <w:rsid w:val="00082B5E"/>
    <w:rsid w:val="00082C14"/>
    <w:rsid w:val="00082DCB"/>
    <w:rsid w:val="000837F9"/>
    <w:rsid w:val="00083AEC"/>
    <w:rsid w:val="00083E5E"/>
    <w:rsid w:val="000846F5"/>
    <w:rsid w:val="0008478B"/>
    <w:rsid w:val="0008505B"/>
    <w:rsid w:val="00086386"/>
    <w:rsid w:val="0008698F"/>
    <w:rsid w:val="00087C82"/>
    <w:rsid w:val="00087F5E"/>
    <w:rsid w:val="00090439"/>
    <w:rsid w:val="000909DD"/>
    <w:rsid w:val="000921F8"/>
    <w:rsid w:val="00092990"/>
    <w:rsid w:val="000963E9"/>
    <w:rsid w:val="00096D79"/>
    <w:rsid w:val="00096D8B"/>
    <w:rsid w:val="00097E61"/>
    <w:rsid w:val="000A00A5"/>
    <w:rsid w:val="000A115B"/>
    <w:rsid w:val="000A1658"/>
    <w:rsid w:val="000A387B"/>
    <w:rsid w:val="000A3DBF"/>
    <w:rsid w:val="000A6BC1"/>
    <w:rsid w:val="000B158A"/>
    <w:rsid w:val="000B20DD"/>
    <w:rsid w:val="000B3345"/>
    <w:rsid w:val="000B369B"/>
    <w:rsid w:val="000B4CCD"/>
    <w:rsid w:val="000B4FBE"/>
    <w:rsid w:val="000B5705"/>
    <w:rsid w:val="000B5ECA"/>
    <w:rsid w:val="000B65BB"/>
    <w:rsid w:val="000B65F0"/>
    <w:rsid w:val="000C0C60"/>
    <w:rsid w:val="000C0CE3"/>
    <w:rsid w:val="000C2FDB"/>
    <w:rsid w:val="000C4D94"/>
    <w:rsid w:val="000C4DDF"/>
    <w:rsid w:val="000C67A1"/>
    <w:rsid w:val="000C67FB"/>
    <w:rsid w:val="000C71B5"/>
    <w:rsid w:val="000C7A02"/>
    <w:rsid w:val="000C7F62"/>
    <w:rsid w:val="000D0B99"/>
    <w:rsid w:val="000D0D84"/>
    <w:rsid w:val="000D26B6"/>
    <w:rsid w:val="000D2A02"/>
    <w:rsid w:val="000D4350"/>
    <w:rsid w:val="000D493D"/>
    <w:rsid w:val="000D4B1D"/>
    <w:rsid w:val="000D4D7A"/>
    <w:rsid w:val="000D5151"/>
    <w:rsid w:val="000D5461"/>
    <w:rsid w:val="000D5DCE"/>
    <w:rsid w:val="000E066D"/>
    <w:rsid w:val="000E194A"/>
    <w:rsid w:val="000E2115"/>
    <w:rsid w:val="000E3930"/>
    <w:rsid w:val="000E3A69"/>
    <w:rsid w:val="000E3B75"/>
    <w:rsid w:val="000E3EAC"/>
    <w:rsid w:val="000E4059"/>
    <w:rsid w:val="000E4736"/>
    <w:rsid w:val="000E5AC3"/>
    <w:rsid w:val="000E5F83"/>
    <w:rsid w:val="000E64EE"/>
    <w:rsid w:val="000E6B1A"/>
    <w:rsid w:val="000F03A2"/>
    <w:rsid w:val="000F0BEF"/>
    <w:rsid w:val="000F1DD2"/>
    <w:rsid w:val="000F45DF"/>
    <w:rsid w:val="000F52A8"/>
    <w:rsid w:val="000F73E6"/>
    <w:rsid w:val="000F755C"/>
    <w:rsid w:val="000F7907"/>
    <w:rsid w:val="00100EC5"/>
    <w:rsid w:val="0010109A"/>
    <w:rsid w:val="00103184"/>
    <w:rsid w:val="00104B1A"/>
    <w:rsid w:val="00107720"/>
    <w:rsid w:val="001079B1"/>
    <w:rsid w:val="001100A0"/>
    <w:rsid w:val="00110CE7"/>
    <w:rsid w:val="0011229C"/>
    <w:rsid w:val="00113000"/>
    <w:rsid w:val="00113A14"/>
    <w:rsid w:val="001177D1"/>
    <w:rsid w:val="00120083"/>
    <w:rsid w:val="00121A6D"/>
    <w:rsid w:val="00122E90"/>
    <w:rsid w:val="00123643"/>
    <w:rsid w:val="00123A1A"/>
    <w:rsid w:val="0012454E"/>
    <w:rsid w:val="00124FE3"/>
    <w:rsid w:val="001253AC"/>
    <w:rsid w:val="001253F1"/>
    <w:rsid w:val="00125971"/>
    <w:rsid w:val="00125E83"/>
    <w:rsid w:val="001263BB"/>
    <w:rsid w:val="00126669"/>
    <w:rsid w:val="0012675A"/>
    <w:rsid w:val="00126F09"/>
    <w:rsid w:val="00127227"/>
    <w:rsid w:val="001275B1"/>
    <w:rsid w:val="00132E46"/>
    <w:rsid w:val="00134F9F"/>
    <w:rsid w:val="00135E62"/>
    <w:rsid w:val="00137577"/>
    <w:rsid w:val="00137FC1"/>
    <w:rsid w:val="0014052A"/>
    <w:rsid w:val="00140B3F"/>
    <w:rsid w:val="00140F46"/>
    <w:rsid w:val="0014138A"/>
    <w:rsid w:val="00141CB6"/>
    <w:rsid w:val="001424A3"/>
    <w:rsid w:val="0014266A"/>
    <w:rsid w:val="001426C2"/>
    <w:rsid w:val="001432F7"/>
    <w:rsid w:val="00143656"/>
    <w:rsid w:val="001439BB"/>
    <w:rsid w:val="00143A4B"/>
    <w:rsid w:val="00143E45"/>
    <w:rsid w:val="0014581C"/>
    <w:rsid w:val="001477E0"/>
    <w:rsid w:val="0014797A"/>
    <w:rsid w:val="0015009B"/>
    <w:rsid w:val="00150C5C"/>
    <w:rsid w:val="001563C4"/>
    <w:rsid w:val="001567F0"/>
    <w:rsid w:val="00157004"/>
    <w:rsid w:val="001606B9"/>
    <w:rsid w:val="00160B3A"/>
    <w:rsid w:val="001637A7"/>
    <w:rsid w:val="001640F0"/>
    <w:rsid w:val="0016410D"/>
    <w:rsid w:val="00164F28"/>
    <w:rsid w:val="00165405"/>
    <w:rsid w:val="00166CA3"/>
    <w:rsid w:val="00167562"/>
    <w:rsid w:val="00167F9B"/>
    <w:rsid w:val="001706F0"/>
    <w:rsid w:val="00171617"/>
    <w:rsid w:val="00171835"/>
    <w:rsid w:val="00172124"/>
    <w:rsid w:val="0017230B"/>
    <w:rsid w:val="00172532"/>
    <w:rsid w:val="001737E9"/>
    <w:rsid w:val="00173A05"/>
    <w:rsid w:val="00173EF0"/>
    <w:rsid w:val="0017462E"/>
    <w:rsid w:val="00174AAB"/>
    <w:rsid w:val="00174CC8"/>
    <w:rsid w:val="00174D20"/>
    <w:rsid w:val="00176BDE"/>
    <w:rsid w:val="001813E9"/>
    <w:rsid w:val="00183812"/>
    <w:rsid w:val="00184493"/>
    <w:rsid w:val="00184EBC"/>
    <w:rsid w:val="001861AC"/>
    <w:rsid w:val="00190C2D"/>
    <w:rsid w:val="00194910"/>
    <w:rsid w:val="00194DAC"/>
    <w:rsid w:val="00196309"/>
    <w:rsid w:val="001A06D2"/>
    <w:rsid w:val="001A1817"/>
    <w:rsid w:val="001A25D7"/>
    <w:rsid w:val="001A6F6A"/>
    <w:rsid w:val="001A798F"/>
    <w:rsid w:val="001A7A61"/>
    <w:rsid w:val="001A7CFE"/>
    <w:rsid w:val="001B0778"/>
    <w:rsid w:val="001B0CC3"/>
    <w:rsid w:val="001B1280"/>
    <w:rsid w:val="001B3E38"/>
    <w:rsid w:val="001B41CE"/>
    <w:rsid w:val="001B4D73"/>
    <w:rsid w:val="001B5A29"/>
    <w:rsid w:val="001B5B27"/>
    <w:rsid w:val="001B761A"/>
    <w:rsid w:val="001B79EC"/>
    <w:rsid w:val="001B7AEC"/>
    <w:rsid w:val="001C10A5"/>
    <w:rsid w:val="001C15D4"/>
    <w:rsid w:val="001C1BC0"/>
    <w:rsid w:val="001C2527"/>
    <w:rsid w:val="001C253F"/>
    <w:rsid w:val="001C29F7"/>
    <w:rsid w:val="001C2AC1"/>
    <w:rsid w:val="001C44B3"/>
    <w:rsid w:val="001C5C64"/>
    <w:rsid w:val="001C5D2C"/>
    <w:rsid w:val="001C5D5B"/>
    <w:rsid w:val="001C6402"/>
    <w:rsid w:val="001C655A"/>
    <w:rsid w:val="001C7563"/>
    <w:rsid w:val="001D1009"/>
    <w:rsid w:val="001D3396"/>
    <w:rsid w:val="001D35A4"/>
    <w:rsid w:val="001D5C88"/>
    <w:rsid w:val="001D6116"/>
    <w:rsid w:val="001D637A"/>
    <w:rsid w:val="001E2903"/>
    <w:rsid w:val="001E5A12"/>
    <w:rsid w:val="001E6694"/>
    <w:rsid w:val="001F4654"/>
    <w:rsid w:val="001F47B0"/>
    <w:rsid w:val="001F5F28"/>
    <w:rsid w:val="001F7F91"/>
    <w:rsid w:val="00200003"/>
    <w:rsid w:val="00200820"/>
    <w:rsid w:val="002011D2"/>
    <w:rsid w:val="002038C4"/>
    <w:rsid w:val="00204209"/>
    <w:rsid w:val="00204B2B"/>
    <w:rsid w:val="002059F8"/>
    <w:rsid w:val="002061CD"/>
    <w:rsid w:val="0021034D"/>
    <w:rsid w:val="00210999"/>
    <w:rsid w:val="00210E04"/>
    <w:rsid w:val="00210FC2"/>
    <w:rsid w:val="00212CE1"/>
    <w:rsid w:val="002143BA"/>
    <w:rsid w:val="00215389"/>
    <w:rsid w:val="00216A3E"/>
    <w:rsid w:val="0021705E"/>
    <w:rsid w:val="0021778B"/>
    <w:rsid w:val="0022010A"/>
    <w:rsid w:val="00220C6A"/>
    <w:rsid w:val="00220D09"/>
    <w:rsid w:val="00221C39"/>
    <w:rsid w:val="002244EE"/>
    <w:rsid w:val="00225B8B"/>
    <w:rsid w:val="00225F9E"/>
    <w:rsid w:val="00226219"/>
    <w:rsid w:val="00226733"/>
    <w:rsid w:val="00226CE0"/>
    <w:rsid w:val="00227655"/>
    <w:rsid w:val="00231E9A"/>
    <w:rsid w:val="00232671"/>
    <w:rsid w:val="0023344C"/>
    <w:rsid w:val="002335C3"/>
    <w:rsid w:val="00234E4A"/>
    <w:rsid w:val="00235CA9"/>
    <w:rsid w:val="002361C5"/>
    <w:rsid w:val="00240ABA"/>
    <w:rsid w:val="0024171F"/>
    <w:rsid w:val="00241AF1"/>
    <w:rsid w:val="00241E94"/>
    <w:rsid w:val="00242957"/>
    <w:rsid w:val="00242B5D"/>
    <w:rsid w:val="00243AB3"/>
    <w:rsid w:val="00245C99"/>
    <w:rsid w:val="0024603D"/>
    <w:rsid w:val="002462DF"/>
    <w:rsid w:val="002471BD"/>
    <w:rsid w:val="00250DBE"/>
    <w:rsid w:val="0025294F"/>
    <w:rsid w:val="00254AEB"/>
    <w:rsid w:val="0025521C"/>
    <w:rsid w:val="00255BBD"/>
    <w:rsid w:val="00260FF7"/>
    <w:rsid w:val="00260FFC"/>
    <w:rsid w:val="00261169"/>
    <w:rsid w:val="00262092"/>
    <w:rsid w:val="00262505"/>
    <w:rsid w:val="00263303"/>
    <w:rsid w:val="00263F66"/>
    <w:rsid w:val="00264563"/>
    <w:rsid w:val="00264788"/>
    <w:rsid w:val="00264AB1"/>
    <w:rsid w:val="002650D3"/>
    <w:rsid w:val="00266E75"/>
    <w:rsid w:val="0026710A"/>
    <w:rsid w:val="00270288"/>
    <w:rsid w:val="00270BF9"/>
    <w:rsid w:val="00271F90"/>
    <w:rsid w:val="0027271A"/>
    <w:rsid w:val="002735C9"/>
    <w:rsid w:val="00274839"/>
    <w:rsid w:val="00275A09"/>
    <w:rsid w:val="00275D05"/>
    <w:rsid w:val="0027659C"/>
    <w:rsid w:val="0027758E"/>
    <w:rsid w:val="002802FC"/>
    <w:rsid w:val="002803D4"/>
    <w:rsid w:val="002806BE"/>
    <w:rsid w:val="00282424"/>
    <w:rsid w:val="00284078"/>
    <w:rsid w:val="002846E5"/>
    <w:rsid w:val="002852D7"/>
    <w:rsid w:val="0028688A"/>
    <w:rsid w:val="00286F9F"/>
    <w:rsid w:val="00287771"/>
    <w:rsid w:val="00287CBC"/>
    <w:rsid w:val="002902EB"/>
    <w:rsid w:val="00290B4E"/>
    <w:rsid w:val="00292494"/>
    <w:rsid w:val="002926F7"/>
    <w:rsid w:val="00292785"/>
    <w:rsid w:val="00296FC5"/>
    <w:rsid w:val="002A2254"/>
    <w:rsid w:val="002A2611"/>
    <w:rsid w:val="002A3F2B"/>
    <w:rsid w:val="002A46BB"/>
    <w:rsid w:val="002A5520"/>
    <w:rsid w:val="002A56F2"/>
    <w:rsid w:val="002A5E0F"/>
    <w:rsid w:val="002A6A22"/>
    <w:rsid w:val="002A6D33"/>
    <w:rsid w:val="002A7760"/>
    <w:rsid w:val="002B01FB"/>
    <w:rsid w:val="002B09D0"/>
    <w:rsid w:val="002B0D33"/>
    <w:rsid w:val="002B0E13"/>
    <w:rsid w:val="002B16B8"/>
    <w:rsid w:val="002B2A0A"/>
    <w:rsid w:val="002B2F0C"/>
    <w:rsid w:val="002B4733"/>
    <w:rsid w:val="002B529A"/>
    <w:rsid w:val="002B56AC"/>
    <w:rsid w:val="002B58E1"/>
    <w:rsid w:val="002B64BB"/>
    <w:rsid w:val="002B774A"/>
    <w:rsid w:val="002C07AD"/>
    <w:rsid w:val="002C0E8C"/>
    <w:rsid w:val="002C51B9"/>
    <w:rsid w:val="002C5B10"/>
    <w:rsid w:val="002C7EB2"/>
    <w:rsid w:val="002D0B1A"/>
    <w:rsid w:val="002D0FED"/>
    <w:rsid w:val="002D14B2"/>
    <w:rsid w:val="002D5135"/>
    <w:rsid w:val="002D59F0"/>
    <w:rsid w:val="002D7A94"/>
    <w:rsid w:val="002E1638"/>
    <w:rsid w:val="002E1E89"/>
    <w:rsid w:val="002E23CB"/>
    <w:rsid w:val="002E2EEB"/>
    <w:rsid w:val="002E635F"/>
    <w:rsid w:val="002E6C7B"/>
    <w:rsid w:val="002E753F"/>
    <w:rsid w:val="002E7B83"/>
    <w:rsid w:val="002F0503"/>
    <w:rsid w:val="002F0C03"/>
    <w:rsid w:val="002F21CC"/>
    <w:rsid w:val="002F2946"/>
    <w:rsid w:val="002F2CEA"/>
    <w:rsid w:val="002F3FE1"/>
    <w:rsid w:val="002F46FE"/>
    <w:rsid w:val="002F4EC0"/>
    <w:rsid w:val="002F71AD"/>
    <w:rsid w:val="002F76E4"/>
    <w:rsid w:val="002F7AF4"/>
    <w:rsid w:val="002F7BD3"/>
    <w:rsid w:val="003012B2"/>
    <w:rsid w:val="00302134"/>
    <w:rsid w:val="00302296"/>
    <w:rsid w:val="00302739"/>
    <w:rsid w:val="003037E4"/>
    <w:rsid w:val="00304DB3"/>
    <w:rsid w:val="0030505C"/>
    <w:rsid w:val="003054CC"/>
    <w:rsid w:val="003059EE"/>
    <w:rsid w:val="00305C94"/>
    <w:rsid w:val="00305E23"/>
    <w:rsid w:val="003065AB"/>
    <w:rsid w:val="003075AB"/>
    <w:rsid w:val="00312111"/>
    <w:rsid w:val="00313CE3"/>
    <w:rsid w:val="00314614"/>
    <w:rsid w:val="00314FE8"/>
    <w:rsid w:val="00315538"/>
    <w:rsid w:val="00316BE7"/>
    <w:rsid w:val="00316DC8"/>
    <w:rsid w:val="00316E04"/>
    <w:rsid w:val="003174FD"/>
    <w:rsid w:val="0031793D"/>
    <w:rsid w:val="0032021C"/>
    <w:rsid w:val="003206EE"/>
    <w:rsid w:val="00320B82"/>
    <w:rsid w:val="003219EA"/>
    <w:rsid w:val="003255FE"/>
    <w:rsid w:val="003271B7"/>
    <w:rsid w:val="00330028"/>
    <w:rsid w:val="003301F1"/>
    <w:rsid w:val="00330D9A"/>
    <w:rsid w:val="00333C86"/>
    <w:rsid w:val="003371B7"/>
    <w:rsid w:val="0033771C"/>
    <w:rsid w:val="0033790D"/>
    <w:rsid w:val="00342AB6"/>
    <w:rsid w:val="00344C80"/>
    <w:rsid w:val="0034501F"/>
    <w:rsid w:val="00345FDB"/>
    <w:rsid w:val="00346B31"/>
    <w:rsid w:val="00351D1C"/>
    <w:rsid w:val="003521A6"/>
    <w:rsid w:val="00353846"/>
    <w:rsid w:val="00354800"/>
    <w:rsid w:val="00354A39"/>
    <w:rsid w:val="00354AD8"/>
    <w:rsid w:val="003551EE"/>
    <w:rsid w:val="003602E6"/>
    <w:rsid w:val="003635C6"/>
    <w:rsid w:val="00363EB1"/>
    <w:rsid w:val="00364B4B"/>
    <w:rsid w:val="00364E0E"/>
    <w:rsid w:val="00366394"/>
    <w:rsid w:val="003664EE"/>
    <w:rsid w:val="00366F7F"/>
    <w:rsid w:val="00370966"/>
    <w:rsid w:val="00371586"/>
    <w:rsid w:val="003725EA"/>
    <w:rsid w:val="00372FB1"/>
    <w:rsid w:val="00374720"/>
    <w:rsid w:val="00375379"/>
    <w:rsid w:val="003768FE"/>
    <w:rsid w:val="00376C54"/>
    <w:rsid w:val="003773AE"/>
    <w:rsid w:val="00377404"/>
    <w:rsid w:val="00380439"/>
    <w:rsid w:val="00380D13"/>
    <w:rsid w:val="003851BF"/>
    <w:rsid w:val="003855A5"/>
    <w:rsid w:val="00385D7D"/>
    <w:rsid w:val="00386CB6"/>
    <w:rsid w:val="00391E7E"/>
    <w:rsid w:val="00392603"/>
    <w:rsid w:val="00392C54"/>
    <w:rsid w:val="00392DFF"/>
    <w:rsid w:val="00394A4F"/>
    <w:rsid w:val="003953E0"/>
    <w:rsid w:val="003965F1"/>
    <w:rsid w:val="00396803"/>
    <w:rsid w:val="00397A90"/>
    <w:rsid w:val="00397BED"/>
    <w:rsid w:val="003A031C"/>
    <w:rsid w:val="003A0AEF"/>
    <w:rsid w:val="003A0B40"/>
    <w:rsid w:val="003A16F1"/>
    <w:rsid w:val="003A1F1E"/>
    <w:rsid w:val="003A404B"/>
    <w:rsid w:val="003B00D8"/>
    <w:rsid w:val="003B1223"/>
    <w:rsid w:val="003B1E34"/>
    <w:rsid w:val="003B39E5"/>
    <w:rsid w:val="003B468C"/>
    <w:rsid w:val="003B4A2C"/>
    <w:rsid w:val="003B5AA1"/>
    <w:rsid w:val="003B6311"/>
    <w:rsid w:val="003B64AA"/>
    <w:rsid w:val="003B77CC"/>
    <w:rsid w:val="003C1594"/>
    <w:rsid w:val="003C2C24"/>
    <w:rsid w:val="003C2F68"/>
    <w:rsid w:val="003C42C1"/>
    <w:rsid w:val="003C4418"/>
    <w:rsid w:val="003C4478"/>
    <w:rsid w:val="003C4578"/>
    <w:rsid w:val="003C4C5B"/>
    <w:rsid w:val="003C4EB4"/>
    <w:rsid w:val="003C5908"/>
    <w:rsid w:val="003C616A"/>
    <w:rsid w:val="003C7764"/>
    <w:rsid w:val="003D118B"/>
    <w:rsid w:val="003D1BF2"/>
    <w:rsid w:val="003D23F0"/>
    <w:rsid w:val="003D245E"/>
    <w:rsid w:val="003D24A2"/>
    <w:rsid w:val="003D3648"/>
    <w:rsid w:val="003D3CBD"/>
    <w:rsid w:val="003D438D"/>
    <w:rsid w:val="003D4428"/>
    <w:rsid w:val="003D5BD1"/>
    <w:rsid w:val="003D67A7"/>
    <w:rsid w:val="003D78FF"/>
    <w:rsid w:val="003E0888"/>
    <w:rsid w:val="003E2B2B"/>
    <w:rsid w:val="003E3701"/>
    <w:rsid w:val="003E3A64"/>
    <w:rsid w:val="003E480E"/>
    <w:rsid w:val="003E6634"/>
    <w:rsid w:val="003E6CA7"/>
    <w:rsid w:val="003E70BD"/>
    <w:rsid w:val="003E7BA1"/>
    <w:rsid w:val="003F00F0"/>
    <w:rsid w:val="003F09D6"/>
    <w:rsid w:val="003F09E9"/>
    <w:rsid w:val="003F0C80"/>
    <w:rsid w:val="003F0E1B"/>
    <w:rsid w:val="003F3761"/>
    <w:rsid w:val="003F3B09"/>
    <w:rsid w:val="003F3BFC"/>
    <w:rsid w:val="003F59A7"/>
    <w:rsid w:val="003F60FA"/>
    <w:rsid w:val="003F6319"/>
    <w:rsid w:val="003F64D3"/>
    <w:rsid w:val="003F7B2C"/>
    <w:rsid w:val="003F7FF9"/>
    <w:rsid w:val="0040037D"/>
    <w:rsid w:val="004027AD"/>
    <w:rsid w:val="00402922"/>
    <w:rsid w:val="00404038"/>
    <w:rsid w:val="0040503C"/>
    <w:rsid w:val="00405542"/>
    <w:rsid w:val="00405B0D"/>
    <w:rsid w:val="00406726"/>
    <w:rsid w:val="00407397"/>
    <w:rsid w:val="00407A9D"/>
    <w:rsid w:val="004101F0"/>
    <w:rsid w:val="004112BB"/>
    <w:rsid w:val="00411C69"/>
    <w:rsid w:val="0041259D"/>
    <w:rsid w:val="00412EBC"/>
    <w:rsid w:val="0041311E"/>
    <w:rsid w:val="00413D13"/>
    <w:rsid w:val="00414507"/>
    <w:rsid w:val="0041505F"/>
    <w:rsid w:val="004151AB"/>
    <w:rsid w:val="004158CE"/>
    <w:rsid w:val="00415EFB"/>
    <w:rsid w:val="0041622B"/>
    <w:rsid w:val="00420AF8"/>
    <w:rsid w:val="00420CE2"/>
    <w:rsid w:val="00421032"/>
    <w:rsid w:val="00421213"/>
    <w:rsid w:val="0042147F"/>
    <w:rsid w:val="00421CC6"/>
    <w:rsid w:val="004233A7"/>
    <w:rsid w:val="0042570C"/>
    <w:rsid w:val="00427A4C"/>
    <w:rsid w:val="004301BA"/>
    <w:rsid w:val="004302EA"/>
    <w:rsid w:val="00431540"/>
    <w:rsid w:val="00432BFF"/>
    <w:rsid w:val="00432D4F"/>
    <w:rsid w:val="0043324E"/>
    <w:rsid w:val="00433293"/>
    <w:rsid w:val="0043344F"/>
    <w:rsid w:val="004349D2"/>
    <w:rsid w:val="00436877"/>
    <w:rsid w:val="00437C03"/>
    <w:rsid w:val="00437C3F"/>
    <w:rsid w:val="00440721"/>
    <w:rsid w:val="004415BD"/>
    <w:rsid w:val="00441D36"/>
    <w:rsid w:val="00441D81"/>
    <w:rsid w:val="00442F24"/>
    <w:rsid w:val="004455C1"/>
    <w:rsid w:val="00446A0C"/>
    <w:rsid w:val="00450C23"/>
    <w:rsid w:val="00451C78"/>
    <w:rsid w:val="00453C3F"/>
    <w:rsid w:val="0045525A"/>
    <w:rsid w:val="00456D4B"/>
    <w:rsid w:val="0046011D"/>
    <w:rsid w:val="0046389B"/>
    <w:rsid w:val="00463CCE"/>
    <w:rsid w:val="00465730"/>
    <w:rsid w:val="00465F8D"/>
    <w:rsid w:val="00466F76"/>
    <w:rsid w:val="00471A07"/>
    <w:rsid w:val="00471A49"/>
    <w:rsid w:val="00472EE2"/>
    <w:rsid w:val="00473814"/>
    <w:rsid w:val="0047427C"/>
    <w:rsid w:val="00476F11"/>
    <w:rsid w:val="00480719"/>
    <w:rsid w:val="004807ED"/>
    <w:rsid w:val="00480BB0"/>
    <w:rsid w:val="0048109C"/>
    <w:rsid w:val="0048134C"/>
    <w:rsid w:val="004825B6"/>
    <w:rsid w:val="00482E6F"/>
    <w:rsid w:val="00483A44"/>
    <w:rsid w:val="004845EA"/>
    <w:rsid w:val="00484A88"/>
    <w:rsid w:val="00484F4B"/>
    <w:rsid w:val="0048655F"/>
    <w:rsid w:val="00487C0E"/>
    <w:rsid w:val="004922C2"/>
    <w:rsid w:val="0049483F"/>
    <w:rsid w:val="00495C07"/>
    <w:rsid w:val="00496B8E"/>
    <w:rsid w:val="00496CB3"/>
    <w:rsid w:val="00496D1A"/>
    <w:rsid w:val="004974AD"/>
    <w:rsid w:val="004A01FD"/>
    <w:rsid w:val="004A02F2"/>
    <w:rsid w:val="004A075F"/>
    <w:rsid w:val="004A13BC"/>
    <w:rsid w:val="004A2134"/>
    <w:rsid w:val="004A2A07"/>
    <w:rsid w:val="004A2C1D"/>
    <w:rsid w:val="004A32D0"/>
    <w:rsid w:val="004A35D5"/>
    <w:rsid w:val="004A3A0A"/>
    <w:rsid w:val="004A5023"/>
    <w:rsid w:val="004A509D"/>
    <w:rsid w:val="004A5A13"/>
    <w:rsid w:val="004A607E"/>
    <w:rsid w:val="004A698C"/>
    <w:rsid w:val="004A6C39"/>
    <w:rsid w:val="004A7FE4"/>
    <w:rsid w:val="004B147C"/>
    <w:rsid w:val="004B3E62"/>
    <w:rsid w:val="004B4EA8"/>
    <w:rsid w:val="004B6E8F"/>
    <w:rsid w:val="004B6FB2"/>
    <w:rsid w:val="004B7B6E"/>
    <w:rsid w:val="004C0192"/>
    <w:rsid w:val="004C0617"/>
    <w:rsid w:val="004C11A1"/>
    <w:rsid w:val="004C17A5"/>
    <w:rsid w:val="004C1B0B"/>
    <w:rsid w:val="004C2733"/>
    <w:rsid w:val="004C2DA6"/>
    <w:rsid w:val="004C4080"/>
    <w:rsid w:val="004C4491"/>
    <w:rsid w:val="004C4874"/>
    <w:rsid w:val="004C4CAA"/>
    <w:rsid w:val="004C699F"/>
    <w:rsid w:val="004C6CB4"/>
    <w:rsid w:val="004C75E9"/>
    <w:rsid w:val="004D2B91"/>
    <w:rsid w:val="004D3D63"/>
    <w:rsid w:val="004D53D1"/>
    <w:rsid w:val="004D667F"/>
    <w:rsid w:val="004D684D"/>
    <w:rsid w:val="004D7869"/>
    <w:rsid w:val="004E0AC1"/>
    <w:rsid w:val="004E2AF2"/>
    <w:rsid w:val="004E2B53"/>
    <w:rsid w:val="004E4347"/>
    <w:rsid w:val="004E60BD"/>
    <w:rsid w:val="004E6545"/>
    <w:rsid w:val="004E6C14"/>
    <w:rsid w:val="004F0C96"/>
    <w:rsid w:val="004F56E0"/>
    <w:rsid w:val="004F7E8A"/>
    <w:rsid w:val="00501E33"/>
    <w:rsid w:val="0050280F"/>
    <w:rsid w:val="00503CAE"/>
    <w:rsid w:val="005061DC"/>
    <w:rsid w:val="00506C09"/>
    <w:rsid w:val="00506D4F"/>
    <w:rsid w:val="00507DFB"/>
    <w:rsid w:val="005118CE"/>
    <w:rsid w:val="00512AB1"/>
    <w:rsid w:val="0051345C"/>
    <w:rsid w:val="00514965"/>
    <w:rsid w:val="00514D25"/>
    <w:rsid w:val="00514DE6"/>
    <w:rsid w:val="005158F3"/>
    <w:rsid w:val="00515EE8"/>
    <w:rsid w:val="00516AAA"/>
    <w:rsid w:val="00517F71"/>
    <w:rsid w:val="0052096E"/>
    <w:rsid w:val="00520A6A"/>
    <w:rsid w:val="00520B10"/>
    <w:rsid w:val="005219A2"/>
    <w:rsid w:val="005226C2"/>
    <w:rsid w:val="00525380"/>
    <w:rsid w:val="005261A3"/>
    <w:rsid w:val="00526DBB"/>
    <w:rsid w:val="00527DA5"/>
    <w:rsid w:val="00527FBD"/>
    <w:rsid w:val="0053031F"/>
    <w:rsid w:val="00531081"/>
    <w:rsid w:val="00531315"/>
    <w:rsid w:val="00531713"/>
    <w:rsid w:val="00531D2C"/>
    <w:rsid w:val="00533DB1"/>
    <w:rsid w:val="00534A90"/>
    <w:rsid w:val="00535119"/>
    <w:rsid w:val="00535838"/>
    <w:rsid w:val="00536A09"/>
    <w:rsid w:val="005379C7"/>
    <w:rsid w:val="00540BE0"/>
    <w:rsid w:val="00541075"/>
    <w:rsid w:val="005416AE"/>
    <w:rsid w:val="00542F5D"/>
    <w:rsid w:val="00543D49"/>
    <w:rsid w:val="00545856"/>
    <w:rsid w:val="00545AD4"/>
    <w:rsid w:val="005461A2"/>
    <w:rsid w:val="005471CA"/>
    <w:rsid w:val="005502E4"/>
    <w:rsid w:val="00550469"/>
    <w:rsid w:val="005507E6"/>
    <w:rsid w:val="005511B9"/>
    <w:rsid w:val="005545D5"/>
    <w:rsid w:val="005562B2"/>
    <w:rsid w:val="00556537"/>
    <w:rsid w:val="005570B3"/>
    <w:rsid w:val="005608BE"/>
    <w:rsid w:val="00561570"/>
    <w:rsid w:val="00561A09"/>
    <w:rsid w:val="00561A33"/>
    <w:rsid w:val="00561B4E"/>
    <w:rsid w:val="00562381"/>
    <w:rsid w:val="0056281C"/>
    <w:rsid w:val="00564AC7"/>
    <w:rsid w:val="00564AD5"/>
    <w:rsid w:val="0056520B"/>
    <w:rsid w:val="005660FE"/>
    <w:rsid w:val="00566C93"/>
    <w:rsid w:val="00567AF2"/>
    <w:rsid w:val="00571E32"/>
    <w:rsid w:val="00574342"/>
    <w:rsid w:val="0057461E"/>
    <w:rsid w:val="005749A8"/>
    <w:rsid w:val="00574C2B"/>
    <w:rsid w:val="0057663F"/>
    <w:rsid w:val="00580430"/>
    <w:rsid w:val="00582404"/>
    <w:rsid w:val="00582CDF"/>
    <w:rsid w:val="00583582"/>
    <w:rsid w:val="0058446F"/>
    <w:rsid w:val="00584557"/>
    <w:rsid w:val="00585952"/>
    <w:rsid w:val="00585DD2"/>
    <w:rsid w:val="00587420"/>
    <w:rsid w:val="0059007F"/>
    <w:rsid w:val="0059252A"/>
    <w:rsid w:val="00592B66"/>
    <w:rsid w:val="00592E7A"/>
    <w:rsid w:val="0059308F"/>
    <w:rsid w:val="00593241"/>
    <w:rsid w:val="005948C9"/>
    <w:rsid w:val="0059596F"/>
    <w:rsid w:val="0059690E"/>
    <w:rsid w:val="005978E4"/>
    <w:rsid w:val="00597977"/>
    <w:rsid w:val="005A1FA7"/>
    <w:rsid w:val="005A231A"/>
    <w:rsid w:val="005A2646"/>
    <w:rsid w:val="005A3C02"/>
    <w:rsid w:val="005A52CF"/>
    <w:rsid w:val="005A57B0"/>
    <w:rsid w:val="005A5E1B"/>
    <w:rsid w:val="005A6CBB"/>
    <w:rsid w:val="005A70D2"/>
    <w:rsid w:val="005A7E09"/>
    <w:rsid w:val="005A7F11"/>
    <w:rsid w:val="005B0FBE"/>
    <w:rsid w:val="005B18D8"/>
    <w:rsid w:val="005B1D3F"/>
    <w:rsid w:val="005B74D2"/>
    <w:rsid w:val="005B78C4"/>
    <w:rsid w:val="005C1ED2"/>
    <w:rsid w:val="005C369B"/>
    <w:rsid w:val="005C4B6A"/>
    <w:rsid w:val="005C5365"/>
    <w:rsid w:val="005C7C03"/>
    <w:rsid w:val="005D0B25"/>
    <w:rsid w:val="005D1BF9"/>
    <w:rsid w:val="005D1C64"/>
    <w:rsid w:val="005D27AC"/>
    <w:rsid w:val="005D3A91"/>
    <w:rsid w:val="005D48CE"/>
    <w:rsid w:val="005D497E"/>
    <w:rsid w:val="005D5DC2"/>
    <w:rsid w:val="005D6CAD"/>
    <w:rsid w:val="005D7686"/>
    <w:rsid w:val="005E0033"/>
    <w:rsid w:val="005E12D4"/>
    <w:rsid w:val="005E1909"/>
    <w:rsid w:val="005E1BB1"/>
    <w:rsid w:val="005E2119"/>
    <w:rsid w:val="005E2C24"/>
    <w:rsid w:val="005E3869"/>
    <w:rsid w:val="005E40E5"/>
    <w:rsid w:val="005E4403"/>
    <w:rsid w:val="005E4FA1"/>
    <w:rsid w:val="005E51DD"/>
    <w:rsid w:val="005E6B21"/>
    <w:rsid w:val="005E7D78"/>
    <w:rsid w:val="005F2112"/>
    <w:rsid w:val="005F212A"/>
    <w:rsid w:val="005F2E42"/>
    <w:rsid w:val="005F3DDA"/>
    <w:rsid w:val="005F5BFE"/>
    <w:rsid w:val="005F5FE1"/>
    <w:rsid w:val="005F7DC0"/>
    <w:rsid w:val="00600386"/>
    <w:rsid w:val="00602FDC"/>
    <w:rsid w:val="0060301B"/>
    <w:rsid w:val="006033D9"/>
    <w:rsid w:val="00603630"/>
    <w:rsid w:val="00605E37"/>
    <w:rsid w:val="0060620F"/>
    <w:rsid w:val="006069F8"/>
    <w:rsid w:val="00606DF0"/>
    <w:rsid w:val="006108CC"/>
    <w:rsid w:val="00610D78"/>
    <w:rsid w:val="00612C5E"/>
    <w:rsid w:val="006133BD"/>
    <w:rsid w:val="006147B7"/>
    <w:rsid w:val="00614A20"/>
    <w:rsid w:val="00614E6C"/>
    <w:rsid w:val="006160E4"/>
    <w:rsid w:val="006164B6"/>
    <w:rsid w:val="0061655C"/>
    <w:rsid w:val="006206EB"/>
    <w:rsid w:val="006209EE"/>
    <w:rsid w:val="00620F83"/>
    <w:rsid w:val="006238BC"/>
    <w:rsid w:val="006246E6"/>
    <w:rsid w:val="00626E26"/>
    <w:rsid w:val="00627180"/>
    <w:rsid w:val="006271BF"/>
    <w:rsid w:val="00627CDA"/>
    <w:rsid w:val="00627E57"/>
    <w:rsid w:val="0063020B"/>
    <w:rsid w:val="00630567"/>
    <w:rsid w:val="00630B20"/>
    <w:rsid w:val="00632898"/>
    <w:rsid w:val="00632EA1"/>
    <w:rsid w:val="00633BC2"/>
    <w:rsid w:val="00634E4D"/>
    <w:rsid w:val="00635DEA"/>
    <w:rsid w:val="00636852"/>
    <w:rsid w:val="00637010"/>
    <w:rsid w:val="006373A6"/>
    <w:rsid w:val="0063798E"/>
    <w:rsid w:val="0064056A"/>
    <w:rsid w:val="006411D0"/>
    <w:rsid w:val="00641455"/>
    <w:rsid w:val="00641C2F"/>
    <w:rsid w:val="00642387"/>
    <w:rsid w:val="006423C0"/>
    <w:rsid w:val="006431A3"/>
    <w:rsid w:val="00645859"/>
    <w:rsid w:val="00645D34"/>
    <w:rsid w:val="006509EA"/>
    <w:rsid w:val="00651819"/>
    <w:rsid w:val="00652868"/>
    <w:rsid w:val="0065446B"/>
    <w:rsid w:val="00654656"/>
    <w:rsid w:val="00655746"/>
    <w:rsid w:val="006559AD"/>
    <w:rsid w:val="006572C3"/>
    <w:rsid w:val="0065744F"/>
    <w:rsid w:val="0066067C"/>
    <w:rsid w:val="00661232"/>
    <w:rsid w:val="0066134F"/>
    <w:rsid w:val="00662609"/>
    <w:rsid w:val="00662ED9"/>
    <w:rsid w:val="00664236"/>
    <w:rsid w:val="006648F7"/>
    <w:rsid w:val="00666568"/>
    <w:rsid w:val="0066765D"/>
    <w:rsid w:val="00667E37"/>
    <w:rsid w:val="0067165E"/>
    <w:rsid w:val="00671BB5"/>
    <w:rsid w:val="00673AB9"/>
    <w:rsid w:val="0067407B"/>
    <w:rsid w:val="00675983"/>
    <w:rsid w:val="00675A6D"/>
    <w:rsid w:val="00676A6E"/>
    <w:rsid w:val="00677FE0"/>
    <w:rsid w:val="00681E4A"/>
    <w:rsid w:val="00682818"/>
    <w:rsid w:val="0068292C"/>
    <w:rsid w:val="006837C3"/>
    <w:rsid w:val="00684AAE"/>
    <w:rsid w:val="00685C10"/>
    <w:rsid w:val="00687BF6"/>
    <w:rsid w:val="006903E6"/>
    <w:rsid w:val="00691569"/>
    <w:rsid w:val="006922B2"/>
    <w:rsid w:val="006924F4"/>
    <w:rsid w:val="006942C1"/>
    <w:rsid w:val="00695436"/>
    <w:rsid w:val="00696225"/>
    <w:rsid w:val="0069672A"/>
    <w:rsid w:val="006A0726"/>
    <w:rsid w:val="006A10AD"/>
    <w:rsid w:val="006A14CC"/>
    <w:rsid w:val="006A284D"/>
    <w:rsid w:val="006A7857"/>
    <w:rsid w:val="006A79DA"/>
    <w:rsid w:val="006A7A1B"/>
    <w:rsid w:val="006B154E"/>
    <w:rsid w:val="006B2004"/>
    <w:rsid w:val="006B2740"/>
    <w:rsid w:val="006B397F"/>
    <w:rsid w:val="006B6CEB"/>
    <w:rsid w:val="006B79DB"/>
    <w:rsid w:val="006C0193"/>
    <w:rsid w:val="006C02BE"/>
    <w:rsid w:val="006C0CC7"/>
    <w:rsid w:val="006C1275"/>
    <w:rsid w:val="006C1CC3"/>
    <w:rsid w:val="006C2281"/>
    <w:rsid w:val="006C373D"/>
    <w:rsid w:val="006C46EA"/>
    <w:rsid w:val="006C47FD"/>
    <w:rsid w:val="006C605F"/>
    <w:rsid w:val="006C669A"/>
    <w:rsid w:val="006C747A"/>
    <w:rsid w:val="006C7731"/>
    <w:rsid w:val="006C7B73"/>
    <w:rsid w:val="006D1876"/>
    <w:rsid w:val="006D1A02"/>
    <w:rsid w:val="006D218F"/>
    <w:rsid w:val="006D24CE"/>
    <w:rsid w:val="006D2A99"/>
    <w:rsid w:val="006D5EF4"/>
    <w:rsid w:val="006D7850"/>
    <w:rsid w:val="006E0584"/>
    <w:rsid w:val="006E0712"/>
    <w:rsid w:val="006E4751"/>
    <w:rsid w:val="006E4C19"/>
    <w:rsid w:val="006E4F79"/>
    <w:rsid w:val="006E53DD"/>
    <w:rsid w:val="006E6459"/>
    <w:rsid w:val="006E6A5C"/>
    <w:rsid w:val="006E7942"/>
    <w:rsid w:val="006E7960"/>
    <w:rsid w:val="006F09AC"/>
    <w:rsid w:val="006F1474"/>
    <w:rsid w:val="006F1B4E"/>
    <w:rsid w:val="006F2CF5"/>
    <w:rsid w:val="006F2DDA"/>
    <w:rsid w:val="006F557C"/>
    <w:rsid w:val="006F5A21"/>
    <w:rsid w:val="006F6871"/>
    <w:rsid w:val="006F743D"/>
    <w:rsid w:val="006F79B1"/>
    <w:rsid w:val="00700DBD"/>
    <w:rsid w:val="0070133E"/>
    <w:rsid w:val="00701616"/>
    <w:rsid w:val="007024BD"/>
    <w:rsid w:val="00702580"/>
    <w:rsid w:val="00702E53"/>
    <w:rsid w:val="00703F21"/>
    <w:rsid w:val="00704012"/>
    <w:rsid w:val="00705750"/>
    <w:rsid w:val="007061FD"/>
    <w:rsid w:val="00706468"/>
    <w:rsid w:val="007112D6"/>
    <w:rsid w:val="00711C20"/>
    <w:rsid w:val="00712CFB"/>
    <w:rsid w:val="0071310E"/>
    <w:rsid w:val="00713637"/>
    <w:rsid w:val="007138F5"/>
    <w:rsid w:val="00713BF1"/>
    <w:rsid w:val="00713C8E"/>
    <w:rsid w:val="00714724"/>
    <w:rsid w:val="00715DF5"/>
    <w:rsid w:val="007175E3"/>
    <w:rsid w:val="0071762A"/>
    <w:rsid w:val="00717B34"/>
    <w:rsid w:val="00717D44"/>
    <w:rsid w:val="00717DE8"/>
    <w:rsid w:val="007206C4"/>
    <w:rsid w:val="0072077C"/>
    <w:rsid w:val="00720FBA"/>
    <w:rsid w:val="0072120A"/>
    <w:rsid w:val="0072183A"/>
    <w:rsid w:val="00721EFD"/>
    <w:rsid w:val="00723E6A"/>
    <w:rsid w:val="007252BD"/>
    <w:rsid w:val="007273E2"/>
    <w:rsid w:val="00727C11"/>
    <w:rsid w:val="00727ECA"/>
    <w:rsid w:val="0073170D"/>
    <w:rsid w:val="00731FBC"/>
    <w:rsid w:val="007334EF"/>
    <w:rsid w:val="007338EF"/>
    <w:rsid w:val="0073524A"/>
    <w:rsid w:val="00735E12"/>
    <w:rsid w:val="0073684B"/>
    <w:rsid w:val="0073712D"/>
    <w:rsid w:val="0073731A"/>
    <w:rsid w:val="0073797F"/>
    <w:rsid w:val="00740F0F"/>
    <w:rsid w:val="00740FAF"/>
    <w:rsid w:val="0074187B"/>
    <w:rsid w:val="0074227C"/>
    <w:rsid w:val="0074332A"/>
    <w:rsid w:val="00743730"/>
    <w:rsid w:val="00745835"/>
    <w:rsid w:val="00745AFE"/>
    <w:rsid w:val="00747AD9"/>
    <w:rsid w:val="007504E1"/>
    <w:rsid w:val="007518DD"/>
    <w:rsid w:val="00752CF0"/>
    <w:rsid w:val="00753156"/>
    <w:rsid w:val="007537ED"/>
    <w:rsid w:val="007538E3"/>
    <w:rsid w:val="007542B5"/>
    <w:rsid w:val="007548A4"/>
    <w:rsid w:val="00755342"/>
    <w:rsid w:val="00755517"/>
    <w:rsid w:val="00756A2F"/>
    <w:rsid w:val="00756CB8"/>
    <w:rsid w:val="00760B75"/>
    <w:rsid w:val="00761174"/>
    <w:rsid w:val="00761347"/>
    <w:rsid w:val="00761398"/>
    <w:rsid w:val="00761938"/>
    <w:rsid w:val="00762296"/>
    <w:rsid w:val="007627B8"/>
    <w:rsid w:val="00762FA6"/>
    <w:rsid w:val="00763190"/>
    <w:rsid w:val="0076395A"/>
    <w:rsid w:val="0076451D"/>
    <w:rsid w:val="007645C8"/>
    <w:rsid w:val="00764EA1"/>
    <w:rsid w:val="00764F89"/>
    <w:rsid w:val="00765C34"/>
    <w:rsid w:val="00766297"/>
    <w:rsid w:val="00766989"/>
    <w:rsid w:val="00766C08"/>
    <w:rsid w:val="007673BE"/>
    <w:rsid w:val="007676CE"/>
    <w:rsid w:val="00767733"/>
    <w:rsid w:val="00767DD9"/>
    <w:rsid w:val="007700C5"/>
    <w:rsid w:val="007733A5"/>
    <w:rsid w:val="007748E5"/>
    <w:rsid w:val="00776906"/>
    <w:rsid w:val="00776B9B"/>
    <w:rsid w:val="0077724E"/>
    <w:rsid w:val="00780833"/>
    <w:rsid w:val="00783649"/>
    <w:rsid w:val="00784030"/>
    <w:rsid w:val="0078462F"/>
    <w:rsid w:val="007870FC"/>
    <w:rsid w:val="0079069F"/>
    <w:rsid w:val="00791720"/>
    <w:rsid w:val="00792157"/>
    <w:rsid w:val="0079253A"/>
    <w:rsid w:val="0079326C"/>
    <w:rsid w:val="0079516A"/>
    <w:rsid w:val="00795778"/>
    <w:rsid w:val="00796104"/>
    <w:rsid w:val="00796AD1"/>
    <w:rsid w:val="007978BB"/>
    <w:rsid w:val="00797CDA"/>
    <w:rsid w:val="007A3E29"/>
    <w:rsid w:val="007A40A7"/>
    <w:rsid w:val="007A454B"/>
    <w:rsid w:val="007A5489"/>
    <w:rsid w:val="007A5AA2"/>
    <w:rsid w:val="007A67E7"/>
    <w:rsid w:val="007A6FD1"/>
    <w:rsid w:val="007B0EEE"/>
    <w:rsid w:val="007B368E"/>
    <w:rsid w:val="007B3DD0"/>
    <w:rsid w:val="007B44E6"/>
    <w:rsid w:val="007B498E"/>
    <w:rsid w:val="007B522D"/>
    <w:rsid w:val="007B5577"/>
    <w:rsid w:val="007C1C57"/>
    <w:rsid w:val="007C2891"/>
    <w:rsid w:val="007C299F"/>
    <w:rsid w:val="007C2FCD"/>
    <w:rsid w:val="007C3D04"/>
    <w:rsid w:val="007C4544"/>
    <w:rsid w:val="007C5122"/>
    <w:rsid w:val="007C706A"/>
    <w:rsid w:val="007D0894"/>
    <w:rsid w:val="007D0C6E"/>
    <w:rsid w:val="007D3585"/>
    <w:rsid w:val="007D39AA"/>
    <w:rsid w:val="007D43C0"/>
    <w:rsid w:val="007E08E3"/>
    <w:rsid w:val="007E3A4C"/>
    <w:rsid w:val="007E3AFF"/>
    <w:rsid w:val="007E3F7B"/>
    <w:rsid w:val="007E403F"/>
    <w:rsid w:val="007E4210"/>
    <w:rsid w:val="007E6560"/>
    <w:rsid w:val="007E7AEC"/>
    <w:rsid w:val="007F0293"/>
    <w:rsid w:val="007F12E0"/>
    <w:rsid w:val="007F24FC"/>
    <w:rsid w:val="007F2A35"/>
    <w:rsid w:val="007F2FFB"/>
    <w:rsid w:val="007F4035"/>
    <w:rsid w:val="007F483F"/>
    <w:rsid w:val="007F48F9"/>
    <w:rsid w:val="007F4F7F"/>
    <w:rsid w:val="007F6791"/>
    <w:rsid w:val="007F732F"/>
    <w:rsid w:val="007F7A55"/>
    <w:rsid w:val="00800F18"/>
    <w:rsid w:val="00801942"/>
    <w:rsid w:val="00801B5B"/>
    <w:rsid w:val="008042B2"/>
    <w:rsid w:val="00805111"/>
    <w:rsid w:val="008064A9"/>
    <w:rsid w:val="00807668"/>
    <w:rsid w:val="008077CE"/>
    <w:rsid w:val="00810510"/>
    <w:rsid w:val="00810E4E"/>
    <w:rsid w:val="00811E2F"/>
    <w:rsid w:val="00813D3D"/>
    <w:rsid w:val="00813FE8"/>
    <w:rsid w:val="00815483"/>
    <w:rsid w:val="008155D7"/>
    <w:rsid w:val="00820084"/>
    <w:rsid w:val="0082026D"/>
    <w:rsid w:val="00820433"/>
    <w:rsid w:val="00822158"/>
    <w:rsid w:val="00824A40"/>
    <w:rsid w:val="00824E95"/>
    <w:rsid w:val="00827050"/>
    <w:rsid w:val="00827B44"/>
    <w:rsid w:val="00831558"/>
    <w:rsid w:val="008317B0"/>
    <w:rsid w:val="00831F12"/>
    <w:rsid w:val="008328E7"/>
    <w:rsid w:val="00832A05"/>
    <w:rsid w:val="00832F12"/>
    <w:rsid w:val="00833E5B"/>
    <w:rsid w:val="008344F2"/>
    <w:rsid w:val="00834C7A"/>
    <w:rsid w:val="00835FD2"/>
    <w:rsid w:val="00836B77"/>
    <w:rsid w:val="00840D09"/>
    <w:rsid w:val="00840D55"/>
    <w:rsid w:val="00841667"/>
    <w:rsid w:val="008419F4"/>
    <w:rsid w:val="00842ECE"/>
    <w:rsid w:val="00842F15"/>
    <w:rsid w:val="008438A4"/>
    <w:rsid w:val="00843CE9"/>
    <w:rsid w:val="00844648"/>
    <w:rsid w:val="008450D8"/>
    <w:rsid w:val="00845890"/>
    <w:rsid w:val="008460BA"/>
    <w:rsid w:val="0084640E"/>
    <w:rsid w:val="0084672C"/>
    <w:rsid w:val="008474C3"/>
    <w:rsid w:val="008476C1"/>
    <w:rsid w:val="00847EB2"/>
    <w:rsid w:val="00851146"/>
    <w:rsid w:val="008517FC"/>
    <w:rsid w:val="0085230B"/>
    <w:rsid w:val="00852508"/>
    <w:rsid w:val="00852779"/>
    <w:rsid w:val="0085297B"/>
    <w:rsid w:val="00852D92"/>
    <w:rsid w:val="00854C9F"/>
    <w:rsid w:val="00855595"/>
    <w:rsid w:val="00856E20"/>
    <w:rsid w:val="00861AFC"/>
    <w:rsid w:val="00861C40"/>
    <w:rsid w:val="00864010"/>
    <w:rsid w:val="00864CE5"/>
    <w:rsid w:val="0086533D"/>
    <w:rsid w:val="00867120"/>
    <w:rsid w:val="0087003E"/>
    <w:rsid w:val="0087005C"/>
    <w:rsid w:val="00870E8F"/>
    <w:rsid w:val="0087195D"/>
    <w:rsid w:val="00871C44"/>
    <w:rsid w:val="00872292"/>
    <w:rsid w:val="008728B0"/>
    <w:rsid w:val="008749E9"/>
    <w:rsid w:val="00874FC2"/>
    <w:rsid w:val="0087606D"/>
    <w:rsid w:val="00876A6B"/>
    <w:rsid w:val="008772F5"/>
    <w:rsid w:val="00880755"/>
    <w:rsid w:val="008809C9"/>
    <w:rsid w:val="00880B85"/>
    <w:rsid w:val="00880EF6"/>
    <w:rsid w:val="0088148E"/>
    <w:rsid w:val="00881FBC"/>
    <w:rsid w:val="00883E0F"/>
    <w:rsid w:val="00883E20"/>
    <w:rsid w:val="00884F01"/>
    <w:rsid w:val="00885C60"/>
    <w:rsid w:val="00886F59"/>
    <w:rsid w:val="00887113"/>
    <w:rsid w:val="00890C0D"/>
    <w:rsid w:val="00893E89"/>
    <w:rsid w:val="00895D2B"/>
    <w:rsid w:val="00895EDF"/>
    <w:rsid w:val="00895FBD"/>
    <w:rsid w:val="00895FDA"/>
    <w:rsid w:val="00896880"/>
    <w:rsid w:val="00896B93"/>
    <w:rsid w:val="00897311"/>
    <w:rsid w:val="0089736B"/>
    <w:rsid w:val="00897586"/>
    <w:rsid w:val="008A020C"/>
    <w:rsid w:val="008A0A4F"/>
    <w:rsid w:val="008A1197"/>
    <w:rsid w:val="008A21B5"/>
    <w:rsid w:val="008A226C"/>
    <w:rsid w:val="008A275E"/>
    <w:rsid w:val="008A2779"/>
    <w:rsid w:val="008A367D"/>
    <w:rsid w:val="008A47DF"/>
    <w:rsid w:val="008A5198"/>
    <w:rsid w:val="008A579C"/>
    <w:rsid w:val="008A5939"/>
    <w:rsid w:val="008A641A"/>
    <w:rsid w:val="008A70A0"/>
    <w:rsid w:val="008B0314"/>
    <w:rsid w:val="008B0455"/>
    <w:rsid w:val="008B31CC"/>
    <w:rsid w:val="008B3754"/>
    <w:rsid w:val="008B393A"/>
    <w:rsid w:val="008B4E7D"/>
    <w:rsid w:val="008B52B4"/>
    <w:rsid w:val="008B64AE"/>
    <w:rsid w:val="008B6D4A"/>
    <w:rsid w:val="008B71E2"/>
    <w:rsid w:val="008B7D76"/>
    <w:rsid w:val="008C04B7"/>
    <w:rsid w:val="008C1F59"/>
    <w:rsid w:val="008C2B80"/>
    <w:rsid w:val="008C4BF4"/>
    <w:rsid w:val="008C6AF2"/>
    <w:rsid w:val="008D3A1E"/>
    <w:rsid w:val="008D6C6A"/>
    <w:rsid w:val="008D7BFD"/>
    <w:rsid w:val="008E0070"/>
    <w:rsid w:val="008E0556"/>
    <w:rsid w:val="008E0B6B"/>
    <w:rsid w:val="008E29A6"/>
    <w:rsid w:val="008E4484"/>
    <w:rsid w:val="008E4B5D"/>
    <w:rsid w:val="008E52D7"/>
    <w:rsid w:val="008E6089"/>
    <w:rsid w:val="008E703C"/>
    <w:rsid w:val="008F066E"/>
    <w:rsid w:val="008F07D3"/>
    <w:rsid w:val="008F128F"/>
    <w:rsid w:val="008F397D"/>
    <w:rsid w:val="008F4255"/>
    <w:rsid w:val="008F4A16"/>
    <w:rsid w:val="008F519D"/>
    <w:rsid w:val="008F664B"/>
    <w:rsid w:val="008F679C"/>
    <w:rsid w:val="009002D7"/>
    <w:rsid w:val="00900590"/>
    <w:rsid w:val="00900624"/>
    <w:rsid w:val="00900850"/>
    <w:rsid w:val="00902A47"/>
    <w:rsid w:val="009043DA"/>
    <w:rsid w:val="00904E80"/>
    <w:rsid w:val="00905213"/>
    <w:rsid w:val="00907BBF"/>
    <w:rsid w:val="00910562"/>
    <w:rsid w:val="009110D0"/>
    <w:rsid w:val="0091132D"/>
    <w:rsid w:val="009127DE"/>
    <w:rsid w:val="00915C2C"/>
    <w:rsid w:val="0091617D"/>
    <w:rsid w:val="00916207"/>
    <w:rsid w:val="0091737F"/>
    <w:rsid w:val="00917F04"/>
    <w:rsid w:val="00920998"/>
    <w:rsid w:val="00921398"/>
    <w:rsid w:val="009221D7"/>
    <w:rsid w:val="009238E7"/>
    <w:rsid w:val="00924045"/>
    <w:rsid w:val="009245F5"/>
    <w:rsid w:val="00925F42"/>
    <w:rsid w:val="00927C84"/>
    <w:rsid w:val="00927F9D"/>
    <w:rsid w:val="00930465"/>
    <w:rsid w:val="009308D8"/>
    <w:rsid w:val="00931252"/>
    <w:rsid w:val="009323C9"/>
    <w:rsid w:val="009335D7"/>
    <w:rsid w:val="00933920"/>
    <w:rsid w:val="009341E1"/>
    <w:rsid w:val="0093476E"/>
    <w:rsid w:val="00934776"/>
    <w:rsid w:val="009349D0"/>
    <w:rsid w:val="00935032"/>
    <w:rsid w:val="00935308"/>
    <w:rsid w:val="009353AC"/>
    <w:rsid w:val="009355C3"/>
    <w:rsid w:val="00935B5E"/>
    <w:rsid w:val="009422E2"/>
    <w:rsid w:val="00943021"/>
    <w:rsid w:val="00944B1F"/>
    <w:rsid w:val="00944BC9"/>
    <w:rsid w:val="0094579C"/>
    <w:rsid w:val="00946389"/>
    <w:rsid w:val="00947FE4"/>
    <w:rsid w:val="009501F6"/>
    <w:rsid w:val="00951D13"/>
    <w:rsid w:val="00954A96"/>
    <w:rsid w:val="00954FD1"/>
    <w:rsid w:val="0095506A"/>
    <w:rsid w:val="009557BC"/>
    <w:rsid w:val="00960215"/>
    <w:rsid w:val="0096032B"/>
    <w:rsid w:val="009621D9"/>
    <w:rsid w:val="00962953"/>
    <w:rsid w:val="00962F61"/>
    <w:rsid w:val="00963EE9"/>
    <w:rsid w:val="00963F90"/>
    <w:rsid w:val="00964312"/>
    <w:rsid w:val="00964499"/>
    <w:rsid w:val="00964DA0"/>
    <w:rsid w:val="0096550D"/>
    <w:rsid w:val="00966EA7"/>
    <w:rsid w:val="00967912"/>
    <w:rsid w:val="00967DB6"/>
    <w:rsid w:val="0097025C"/>
    <w:rsid w:val="00970417"/>
    <w:rsid w:val="00970A29"/>
    <w:rsid w:val="00970CAE"/>
    <w:rsid w:val="00970D4D"/>
    <w:rsid w:val="00972AA1"/>
    <w:rsid w:val="009739A8"/>
    <w:rsid w:val="009750E0"/>
    <w:rsid w:val="009762F2"/>
    <w:rsid w:val="00977C51"/>
    <w:rsid w:val="009810A3"/>
    <w:rsid w:val="009826C7"/>
    <w:rsid w:val="00983B70"/>
    <w:rsid w:val="00983C51"/>
    <w:rsid w:val="0098502A"/>
    <w:rsid w:val="0098546A"/>
    <w:rsid w:val="0098722C"/>
    <w:rsid w:val="00991BE2"/>
    <w:rsid w:val="0099359F"/>
    <w:rsid w:val="00993A04"/>
    <w:rsid w:val="00993E3B"/>
    <w:rsid w:val="0099445D"/>
    <w:rsid w:val="00996369"/>
    <w:rsid w:val="00997988"/>
    <w:rsid w:val="00997C2E"/>
    <w:rsid w:val="009A0107"/>
    <w:rsid w:val="009A13C2"/>
    <w:rsid w:val="009A2326"/>
    <w:rsid w:val="009A3FE0"/>
    <w:rsid w:val="009A4987"/>
    <w:rsid w:val="009A4CF7"/>
    <w:rsid w:val="009A4E90"/>
    <w:rsid w:val="009A5182"/>
    <w:rsid w:val="009A5D9C"/>
    <w:rsid w:val="009A61B5"/>
    <w:rsid w:val="009B0FE3"/>
    <w:rsid w:val="009B106A"/>
    <w:rsid w:val="009B145A"/>
    <w:rsid w:val="009B30B8"/>
    <w:rsid w:val="009B327E"/>
    <w:rsid w:val="009B3DDF"/>
    <w:rsid w:val="009B4271"/>
    <w:rsid w:val="009B4833"/>
    <w:rsid w:val="009B4B87"/>
    <w:rsid w:val="009B501A"/>
    <w:rsid w:val="009B5DAE"/>
    <w:rsid w:val="009B753C"/>
    <w:rsid w:val="009B7739"/>
    <w:rsid w:val="009B7909"/>
    <w:rsid w:val="009C099F"/>
    <w:rsid w:val="009C33B3"/>
    <w:rsid w:val="009C3935"/>
    <w:rsid w:val="009C471A"/>
    <w:rsid w:val="009C5FA4"/>
    <w:rsid w:val="009C6416"/>
    <w:rsid w:val="009C6620"/>
    <w:rsid w:val="009C7451"/>
    <w:rsid w:val="009D03DC"/>
    <w:rsid w:val="009D0E22"/>
    <w:rsid w:val="009D23D2"/>
    <w:rsid w:val="009D2675"/>
    <w:rsid w:val="009D3161"/>
    <w:rsid w:val="009D32C6"/>
    <w:rsid w:val="009D439E"/>
    <w:rsid w:val="009D58EE"/>
    <w:rsid w:val="009D64DA"/>
    <w:rsid w:val="009D707B"/>
    <w:rsid w:val="009D708A"/>
    <w:rsid w:val="009D7094"/>
    <w:rsid w:val="009D73E2"/>
    <w:rsid w:val="009D75BA"/>
    <w:rsid w:val="009E0CEF"/>
    <w:rsid w:val="009E0FBB"/>
    <w:rsid w:val="009E20F7"/>
    <w:rsid w:val="009E272A"/>
    <w:rsid w:val="009E577C"/>
    <w:rsid w:val="009E627F"/>
    <w:rsid w:val="009E690A"/>
    <w:rsid w:val="009E71F8"/>
    <w:rsid w:val="009E74D8"/>
    <w:rsid w:val="009F1A0E"/>
    <w:rsid w:val="009F1F65"/>
    <w:rsid w:val="009F39CB"/>
    <w:rsid w:val="009F3FA9"/>
    <w:rsid w:val="009F47E2"/>
    <w:rsid w:val="009F53C9"/>
    <w:rsid w:val="009F58CF"/>
    <w:rsid w:val="009F6A38"/>
    <w:rsid w:val="009F6F86"/>
    <w:rsid w:val="009F740B"/>
    <w:rsid w:val="009F74DB"/>
    <w:rsid w:val="009F7929"/>
    <w:rsid w:val="009F79E8"/>
    <w:rsid w:val="009F7AF5"/>
    <w:rsid w:val="00A004E1"/>
    <w:rsid w:val="00A014E8"/>
    <w:rsid w:val="00A02588"/>
    <w:rsid w:val="00A02AA2"/>
    <w:rsid w:val="00A043FF"/>
    <w:rsid w:val="00A05833"/>
    <w:rsid w:val="00A06023"/>
    <w:rsid w:val="00A066EB"/>
    <w:rsid w:val="00A10A57"/>
    <w:rsid w:val="00A1249C"/>
    <w:rsid w:val="00A13E92"/>
    <w:rsid w:val="00A1417D"/>
    <w:rsid w:val="00A14C54"/>
    <w:rsid w:val="00A15CEA"/>
    <w:rsid w:val="00A17D10"/>
    <w:rsid w:val="00A20690"/>
    <w:rsid w:val="00A22ACF"/>
    <w:rsid w:val="00A2395E"/>
    <w:rsid w:val="00A248A8"/>
    <w:rsid w:val="00A26C60"/>
    <w:rsid w:val="00A27083"/>
    <w:rsid w:val="00A27C90"/>
    <w:rsid w:val="00A31142"/>
    <w:rsid w:val="00A314D0"/>
    <w:rsid w:val="00A31F20"/>
    <w:rsid w:val="00A348F0"/>
    <w:rsid w:val="00A355E6"/>
    <w:rsid w:val="00A361DF"/>
    <w:rsid w:val="00A40B23"/>
    <w:rsid w:val="00A417BD"/>
    <w:rsid w:val="00A419B7"/>
    <w:rsid w:val="00A41E1C"/>
    <w:rsid w:val="00A43059"/>
    <w:rsid w:val="00A43644"/>
    <w:rsid w:val="00A43F97"/>
    <w:rsid w:val="00A441AA"/>
    <w:rsid w:val="00A44980"/>
    <w:rsid w:val="00A454EF"/>
    <w:rsid w:val="00A50010"/>
    <w:rsid w:val="00A50204"/>
    <w:rsid w:val="00A527F6"/>
    <w:rsid w:val="00A52A83"/>
    <w:rsid w:val="00A52E5A"/>
    <w:rsid w:val="00A53582"/>
    <w:rsid w:val="00A53A85"/>
    <w:rsid w:val="00A53B04"/>
    <w:rsid w:val="00A544ED"/>
    <w:rsid w:val="00A56593"/>
    <w:rsid w:val="00A567F9"/>
    <w:rsid w:val="00A57492"/>
    <w:rsid w:val="00A601CA"/>
    <w:rsid w:val="00A605D3"/>
    <w:rsid w:val="00A611A7"/>
    <w:rsid w:val="00A616DC"/>
    <w:rsid w:val="00A61C9F"/>
    <w:rsid w:val="00A63CCF"/>
    <w:rsid w:val="00A63FB1"/>
    <w:rsid w:val="00A64BAC"/>
    <w:rsid w:val="00A6517E"/>
    <w:rsid w:val="00A67147"/>
    <w:rsid w:val="00A72AAE"/>
    <w:rsid w:val="00A72D46"/>
    <w:rsid w:val="00A739C6"/>
    <w:rsid w:val="00A74586"/>
    <w:rsid w:val="00A750A4"/>
    <w:rsid w:val="00A75D7B"/>
    <w:rsid w:val="00A778FC"/>
    <w:rsid w:val="00A8171B"/>
    <w:rsid w:val="00A81848"/>
    <w:rsid w:val="00A8284F"/>
    <w:rsid w:val="00A82887"/>
    <w:rsid w:val="00A8375C"/>
    <w:rsid w:val="00A83B50"/>
    <w:rsid w:val="00A83CCD"/>
    <w:rsid w:val="00A84055"/>
    <w:rsid w:val="00A84787"/>
    <w:rsid w:val="00A84A97"/>
    <w:rsid w:val="00A854AF"/>
    <w:rsid w:val="00A86B22"/>
    <w:rsid w:val="00A86C1B"/>
    <w:rsid w:val="00A87211"/>
    <w:rsid w:val="00A8763C"/>
    <w:rsid w:val="00A8787C"/>
    <w:rsid w:val="00A909DF"/>
    <w:rsid w:val="00A93AC8"/>
    <w:rsid w:val="00A941DF"/>
    <w:rsid w:val="00A94873"/>
    <w:rsid w:val="00A94E86"/>
    <w:rsid w:val="00A94FD9"/>
    <w:rsid w:val="00A955A9"/>
    <w:rsid w:val="00A97280"/>
    <w:rsid w:val="00AA0D87"/>
    <w:rsid w:val="00AA132F"/>
    <w:rsid w:val="00AA2627"/>
    <w:rsid w:val="00AA288C"/>
    <w:rsid w:val="00AA3F80"/>
    <w:rsid w:val="00AA6B76"/>
    <w:rsid w:val="00AA7372"/>
    <w:rsid w:val="00AB093A"/>
    <w:rsid w:val="00AB0A6A"/>
    <w:rsid w:val="00AB0C6F"/>
    <w:rsid w:val="00AB2BDB"/>
    <w:rsid w:val="00AB31BE"/>
    <w:rsid w:val="00AB37D2"/>
    <w:rsid w:val="00AB4DEB"/>
    <w:rsid w:val="00AB653A"/>
    <w:rsid w:val="00AB717B"/>
    <w:rsid w:val="00AB7246"/>
    <w:rsid w:val="00AB72C5"/>
    <w:rsid w:val="00AC19B9"/>
    <w:rsid w:val="00AC39DF"/>
    <w:rsid w:val="00AC5EB8"/>
    <w:rsid w:val="00AC6FAB"/>
    <w:rsid w:val="00AC74DC"/>
    <w:rsid w:val="00AC7555"/>
    <w:rsid w:val="00AD0313"/>
    <w:rsid w:val="00AD18E0"/>
    <w:rsid w:val="00AD271F"/>
    <w:rsid w:val="00AD4F4F"/>
    <w:rsid w:val="00AD5C0B"/>
    <w:rsid w:val="00AD644B"/>
    <w:rsid w:val="00AD6520"/>
    <w:rsid w:val="00AE0485"/>
    <w:rsid w:val="00AE106E"/>
    <w:rsid w:val="00AE1B02"/>
    <w:rsid w:val="00AE1CD6"/>
    <w:rsid w:val="00AE6437"/>
    <w:rsid w:val="00AE73F7"/>
    <w:rsid w:val="00AF1576"/>
    <w:rsid w:val="00AF2BBF"/>
    <w:rsid w:val="00AF4C96"/>
    <w:rsid w:val="00AF5F11"/>
    <w:rsid w:val="00AF67CC"/>
    <w:rsid w:val="00AF6C0E"/>
    <w:rsid w:val="00B001B1"/>
    <w:rsid w:val="00B01128"/>
    <w:rsid w:val="00B02806"/>
    <w:rsid w:val="00B02E98"/>
    <w:rsid w:val="00B05763"/>
    <w:rsid w:val="00B05F06"/>
    <w:rsid w:val="00B0648A"/>
    <w:rsid w:val="00B069BF"/>
    <w:rsid w:val="00B07CEC"/>
    <w:rsid w:val="00B07EED"/>
    <w:rsid w:val="00B1013F"/>
    <w:rsid w:val="00B10D03"/>
    <w:rsid w:val="00B11044"/>
    <w:rsid w:val="00B11086"/>
    <w:rsid w:val="00B11325"/>
    <w:rsid w:val="00B11761"/>
    <w:rsid w:val="00B12DA8"/>
    <w:rsid w:val="00B13B9D"/>
    <w:rsid w:val="00B17940"/>
    <w:rsid w:val="00B206DC"/>
    <w:rsid w:val="00B21C03"/>
    <w:rsid w:val="00B22452"/>
    <w:rsid w:val="00B22CDB"/>
    <w:rsid w:val="00B25166"/>
    <w:rsid w:val="00B25662"/>
    <w:rsid w:val="00B2675C"/>
    <w:rsid w:val="00B26858"/>
    <w:rsid w:val="00B31F8A"/>
    <w:rsid w:val="00B3282A"/>
    <w:rsid w:val="00B32B80"/>
    <w:rsid w:val="00B336BB"/>
    <w:rsid w:val="00B34105"/>
    <w:rsid w:val="00B342A2"/>
    <w:rsid w:val="00B35D57"/>
    <w:rsid w:val="00B36AF9"/>
    <w:rsid w:val="00B40079"/>
    <w:rsid w:val="00B40EAA"/>
    <w:rsid w:val="00B415A9"/>
    <w:rsid w:val="00B41D0A"/>
    <w:rsid w:val="00B4238D"/>
    <w:rsid w:val="00B438DB"/>
    <w:rsid w:val="00B446DE"/>
    <w:rsid w:val="00B453F1"/>
    <w:rsid w:val="00B45D8D"/>
    <w:rsid w:val="00B4725E"/>
    <w:rsid w:val="00B47B31"/>
    <w:rsid w:val="00B50190"/>
    <w:rsid w:val="00B51DEA"/>
    <w:rsid w:val="00B5338C"/>
    <w:rsid w:val="00B53AB2"/>
    <w:rsid w:val="00B54E78"/>
    <w:rsid w:val="00B56498"/>
    <w:rsid w:val="00B617BB"/>
    <w:rsid w:val="00B61DC7"/>
    <w:rsid w:val="00B641B9"/>
    <w:rsid w:val="00B64547"/>
    <w:rsid w:val="00B65B37"/>
    <w:rsid w:val="00B65BE9"/>
    <w:rsid w:val="00B66BED"/>
    <w:rsid w:val="00B7040F"/>
    <w:rsid w:val="00B707C7"/>
    <w:rsid w:val="00B71A7B"/>
    <w:rsid w:val="00B72349"/>
    <w:rsid w:val="00B72544"/>
    <w:rsid w:val="00B726A8"/>
    <w:rsid w:val="00B7557A"/>
    <w:rsid w:val="00B75E07"/>
    <w:rsid w:val="00B77109"/>
    <w:rsid w:val="00B7755F"/>
    <w:rsid w:val="00B804B8"/>
    <w:rsid w:val="00B80A62"/>
    <w:rsid w:val="00B81BF0"/>
    <w:rsid w:val="00B82659"/>
    <w:rsid w:val="00B83381"/>
    <w:rsid w:val="00B83FF7"/>
    <w:rsid w:val="00B84660"/>
    <w:rsid w:val="00B84BA6"/>
    <w:rsid w:val="00B856D9"/>
    <w:rsid w:val="00B8570D"/>
    <w:rsid w:val="00B8575E"/>
    <w:rsid w:val="00B904E4"/>
    <w:rsid w:val="00B9240C"/>
    <w:rsid w:val="00B9417B"/>
    <w:rsid w:val="00B94DFC"/>
    <w:rsid w:val="00B95363"/>
    <w:rsid w:val="00BA0191"/>
    <w:rsid w:val="00BA0777"/>
    <w:rsid w:val="00BA0890"/>
    <w:rsid w:val="00BA3DCF"/>
    <w:rsid w:val="00BA4189"/>
    <w:rsid w:val="00BA4918"/>
    <w:rsid w:val="00BA4952"/>
    <w:rsid w:val="00BA49BD"/>
    <w:rsid w:val="00BA5766"/>
    <w:rsid w:val="00BA6506"/>
    <w:rsid w:val="00BA7AE9"/>
    <w:rsid w:val="00BB008E"/>
    <w:rsid w:val="00BB0392"/>
    <w:rsid w:val="00BB047C"/>
    <w:rsid w:val="00BB077D"/>
    <w:rsid w:val="00BB08E7"/>
    <w:rsid w:val="00BB2696"/>
    <w:rsid w:val="00BB31FB"/>
    <w:rsid w:val="00BB32A4"/>
    <w:rsid w:val="00BB4B5F"/>
    <w:rsid w:val="00BB53F7"/>
    <w:rsid w:val="00BB5F32"/>
    <w:rsid w:val="00BB5FA9"/>
    <w:rsid w:val="00BB7222"/>
    <w:rsid w:val="00BB7C0C"/>
    <w:rsid w:val="00BC392F"/>
    <w:rsid w:val="00BC4F1A"/>
    <w:rsid w:val="00BC51DD"/>
    <w:rsid w:val="00BC5CFB"/>
    <w:rsid w:val="00BC63CC"/>
    <w:rsid w:val="00BC6C01"/>
    <w:rsid w:val="00BC791B"/>
    <w:rsid w:val="00BD10A1"/>
    <w:rsid w:val="00BD10EA"/>
    <w:rsid w:val="00BD18AB"/>
    <w:rsid w:val="00BD2182"/>
    <w:rsid w:val="00BD2846"/>
    <w:rsid w:val="00BD34F1"/>
    <w:rsid w:val="00BD37D9"/>
    <w:rsid w:val="00BD4A16"/>
    <w:rsid w:val="00BD4C94"/>
    <w:rsid w:val="00BD53AF"/>
    <w:rsid w:val="00BE0677"/>
    <w:rsid w:val="00BE0EB5"/>
    <w:rsid w:val="00BE1595"/>
    <w:rsid w:val="00BE1C6F"/>
    <w:rsid w:val="00BE3B54"/>
    <w:rsid w:val="00BE4A0D"/>
    <w:rsid w:val="00BE5395"/>
    <w:rsid w:val="00BE5649"/>
    <w:rsid w:val="00BE5810"/>
    <w:rsid w:val="00BE6005"/>
    <w:rsid w:val="00BE63A6"/>
    <w:rsid w:val="00BF0BF4"/>
    <w:rsid w:val="00BF1238"/>
    <w:rsid w:val="00BF3460"/>
    <w:rsid w:val="00BF3D07"/>
    <w:rsid w:val="00BF685A"/>
    <w:rsid w:val="00C00650"/>
    <w:rsid w:val="00C01455"/>
    <w:rsid w:val="00C01A42"/>
    <w:rsid w:val="00C03890"/>
    <w:rsid w:val="00C044E8"/>
    <w:rsid w:val="00C05210"/>
    <w:rsid w:val="00C05B25"/>
    <w:rsid w:val="00C06795"/>
    <w:rsid w:val="00C10019"/>
    <w:rsid w:val="00C1594A"/>
    <w:rsid w:val="00C16C04"/>
    <w:rsid w:val="00C16CEB"/>
    <w:rsid w:val="00C17FDE"/>
    <w:rsid w:val="00C201E1"/>
    <w:rsid w:val="00C2036D"/>
    <w:rsid w:val="00C21E1B"/>
    <w:rsid w:val="00C2294C"/>
    <w:rsid w:val="00C22E79"/>
    <w:rsid w:val="00C22EEA"/>
    <w:rsid w:val="00C238A7"/>
    <w:rsid w:val="00C242B3"/>
    <w:rsid w:val="00C254D9"/>
    <w:rsid w:val="00C25BBF"/>
    <w:rsid w:val="00C26211"/>
    <w:rsid w:val="00C26344"/>
    <w:rsid w:val="00C26BB1"/>
    <w:rsid w:val="00C3145E"/>
    <w:rsid w:val="00C31789"/>
    <w:rsid w:val="00C350E5"/>
    <w:rsid w:val="00C3528C"/>
    <w:rsid w:val="00C35E0C"/>
    <w:rsid w:val="00C36439"/>
    <w:rsid w:val="00C369A6"/>
    <w:rsid w:val="00C375D8"/>
    <w:rsid w:val="00C40BD2"/>
    <w:rsid w:val="00C41724"/>
    <w:rsid w:val="00C424E5"/>
    <w:rsid w:val="00C439C0"/>
    <w:rsid w:val="00C44291"/>
    <w:rsid w:val="00C45DF1"/>
    <w:rsid w:val="00C4716D"/>
    <w:rsid w:val="00C4740D"/>
    <w:rsid w:val="00C50053"/>
    <w:rsid w:val="00C5005E"/>
    <w:rsid w:val="00C5090C"/>
    <w:rsid w:val="00C53919"/>
    <w:rsid w:val="00C53F48"/>
    <w:rsid w:val="00C54313"/>
    <w:rsid w:val="00C55E8B"/>
    <w:rsid w:val="00C5654C"/>
    <w:rsid w:val="00C56845"/>
    <w:rsid w:val="00C57B11"/>
    <w:rsid w:val="00C608B2"/>
    <w:rsid w:val="00C61771"/>
    <w:rsid w:val="00C62E5E"/>
    <w:rsid w:val="00C63175"/>
    <w:rsid w:val="00C63753"/>
    <w:rsid w:val="00C63C5E"/>
    <w:rsid w:val="00C64400"/>
    <w:rsid w:val="00C64D4F"/>
    <w:rsid w:val="00C652ED"/>
    <w:rsid w:val="00C66059"/>
    <w:rsid w:val="00C6762C"/>
    <w:rsid w:val="00C67E2B"/>
    <w:rsid w:val="00C70DA4"/>
    <w:rsid w:val="00C71A0C"/>
    <w:rsid w:val="00C725CF"/>
    <w:rsid w:val="00C73597"/>
    <w:rsid w:val="00C74E7D"/>
    <w:rsid w:val="00C7538A"/>
    <w:rsid w:val="00C7581A"/>
    <w:rsid w:val="00C75AD8"/>
    <w:rsid w:val="00C7660D"/>
    <w:rsid w:val="00C77078"/>
    <w:rsid w:val="00C776F5"/>
    <w:rsid w:val="00C77C4C"/>
    <w:rsid w:val="00C8337E"/>
    <w:rsid w:val="00C85C6C"/>
    <w:rsid w:val="00C873BC"/>
    <w:rsid w:val="00C904C3"/>
    <w:rsid w:val="00C919F1"/>
    <w:rsid w:val="00C941EC"/>
    <w:rsid w:val="00C94788"/>
    <w:rsid w:val="00C94EBE"/>
    <w:rsid w:val="00C956C6"/>
    <w:rsid w:val="00C9616C"/>
    <w:rsid w:val="00C96DF4"/>
    <w:rsid w:val="00CA116D"/>
    <w:rsid w:val="00CA1288"/>
    <w:rsid w:val="00CA2C96"/>
    <w:rsid w:val="00CA4622"/>
    <w:rsid w:val="00CA4BB2"/>
    <w:rsid w:val="00CA5622"/>
    <w:rsid w:val="00CA5A0F"/>
    <w:rsid w:val="00CA6C42"/>
    <w:rsid w:val="00CA6E27"/>
    <w:rsid w:val="00CA7320"/>
    <w:rsid w:val="00CA7891"/>
    <w:rsid w:val="00CB063E"/>
    <w:rsid w:val="00CB1CD4"/>
    <w:rsid w:val="00CB3E73"/>
    <w:rsid w:val="00CB45FC"/>
    <w:rsid w:val="00CB4E2C"/>
    <w:rsid w:val="00CB4F7E"/>
    <w:rsid w:val="00CB592D"/>
    <w:rsid w:val="00CB6806"/>
    <w:rsid w:val="00CB6926"/>
    <w:rsid w:val="00CC08E5"/>
    <w:rsid w:val="00CC0F74"/>
    <w:rsid w:val="00CC38F6"/>
    <w:rsid w:val="00CC3C24"/>
    <w:rsid w:val="00CC3DDA"/>
    <w:rsid w:val="00CC47B8"/>
    <w:rsid w:val="00CC4B49"/>
    <w:rsid w:val="00CC4C14"/>
    <w:rsid w:val="00CC7928"/>
    <w:rsid w:val="00CD29F4"/>
    <w:rsid w:val="00CD2FD0"/>
    <w:rsid w:val="00CD663A"/>
    <w:rsid w:val="00CD6826"/>
    <w:rsid w:val="00CD73EB"/>
    <w:rsid w:val="00CD7665"/>
    <w:rsid w:val="00CD79D4"/>
    <w:rsid w:val="00CE0DF0"/>
    <w:rsid w:val="00CE0E82"/>
    <w:rsid w:val="00CE1BA8"/>
    <w:rsid w:val="00CE27BD"/>
    <w:rsid w:val="00CE448B"/>
    <w:rsid w:val="00CE4A49"/>
    <w:rsid w:val="00CE5987"/>
    <w:rsid w:val="00CF0042"/>
    <w:rsid w:val="00CF035C"/>
    <w:rsid w:val="00CF0E83"/>
    <w:rsid w:val="00CF2D94"/>
    <w:rsid w:val="00CF38E5"/>
    <w:rsid w:val="00CF39F4"/>
    <w:rsid w:val="00CF42ED"/>
    <w:rsid w:val="00CF4FD7"/>
    <w:rsid w:val="00CF5876"/>
    <w:rsid w:val="00CF721E"/>
    <w:rsid w:val="00CF797B"/>
    <w:rsid w:val="00CF7F73"/>
    <w:rsid w:val="00D041EF"/>
    <w:rsid w:val="00D04274"/>
    <w:rsid w:val="00D0515F"/>
    <w:rsid w:val="00D05C74"/>
    <w:rsid w:val="00D06162"/>
    <w:rsid w:val="00D0712D"/>
    <w:rsid w:val="00D100A1"/>
    <w:rsid w:val="00D13B0D"/>
    <w:rsid w:val="00D13EE4"/>
    <w:rsid w:val="00D16B42"/>
    <w:rsid w:val="00D17359"/>
    <w:rsid w:val="00D17D6C"/>
    <w:rsid w:val="00D20090"/>
    <w:rsid w:val="00D21328"/>
    <w:rsid w:val="00D229B2"/>
    <w:rsid w:val="00D25FEF"/>
    <w:rsid w:val="00D2609B"/>
    <w:rsid w:val="00D274FB"/>
    <w:rsid w:val="00D2775F"/>
    <w:rsid w:val="00D3538C"/>
    <w:rsid w:val="00D36B1F"/>
    <w:rsid w:val="00D37B92"/>
    <w:rsid w:val="00D40500"/>
    <w:rsid w:val="00D40EFC"/>
    <w:rsid w:val="00D41DF4"/>
    <w:rsid w:val="00D4555D"/>
    <w:rsid w:val="00D459D0"/>
    <w:rsid w:val="00D45CB9"/>
    <w:rsid w:val="00D4605B"/>
    <w:rsid w:val="00D475E1"/>
    <w:rsid w:val="00D5060B"/>
    <w:rsid w:val="00D529A9"/>
    <w:rsid w:val="00D53A8E"/>
    <w:rsid w:val="00D5427D"/>
    <w:rsid w:val="00D54677"/>
    <w:rsid w:val="00D5484B"/>
    <w:rsid w:val="00D5506B"/>
    <w:rsid w:val="00D550CE"/>
    <w:rsid w:val="00D57904"/>
    <w:rsid w:val="00D60165"/>
    <w:rsid w:val="00D62982"/>
    <w:rsid w:val="00D630BA"/>
    <w:rsid w:val="00D63385"/>
    <w:rsid w:val="00D63A85"/>
    <w:rsid w:val="00D6436A"/>
    <w:rsid w:val="00D65439"/>
    <w:rsid w:val="00D66583"/>
    <w:rsid w:val="00D70F3E"/>
    <w:rsid w:val="00D7101A"/>
    <w:rsid w:val="00D712AC"/>
    <w:rsid w:val="00D72BEC"/>
    <w:rsid w:val="00D7394C"/>
    <w:rsid w:val="00D743E2"/>
    <w:rsid w:val="00D74491"/>
    <w:rsid w:val="00D748A5"/>
    <w:rsid w:val="00D7494C"/>
    <w:rsid w:val="00D80485"/>
    <w:rsid w:val="00D82290"/>
    <w:rsid w:val="00D82A8D"/>
    <w:rsid w:val="00D8392B"/>
    <w:rsid w:val="00D8431C"/>
    <w:rsid w:val="00D849F4"/>
    <w:rsid w:val="00D86862"/>
    <w:rsid w:val="00D87E88"/>
    <w:rsid w:val="00D90EBA"/>
    <w:rsid w:val="00D9151E"/>
    <w:rsid w:val="00D929D8"/>
    <w:rsid w:val="00D92CEE"/>
    <w:rsid w:val="00D93A2B"/>
    <w:rsid w:val="00D945A2"/>
    <w:rsid w:val="00D966F5"/>
    <w:rsid w:val="00DA3783"/>
    <w:rsid w:val="00DA40F2"/>
    <w:rsid w:val="00DA4CDA"/>
    <w:rsid w:val="00DA4F00"/>
    <w:rsid w:val="00DA560E"/>
    <w:rsid w:val="00DA5933"/>
    <w:rsid w:val="00DA6E7C"/>
    <w:rsid w:val="00DB0352"/>
    <w:rsid w:val="00DB15DA"/>
    <w:rsid w:val="00DB1648"/>
    <w:rsid w:val="00DB1D94"/>
    <w:rsid w:val="00DB1F16"/>
    <w:rsid w:val="00DB39DD"/>
    <w:rsid w:val="00DB49AA"/>
    <w:rsid w:val="00DB652E"/>
    <w:rsid w:val="00DC01BC"/>
    <w:rsid w:val="00DC06E9"/>
    <w:rsid w:val="00DC0874"/>
    <w:rsid w:val="00DC0AA5"/>
    <w:rsid w:val="00DC3344"/>
    <w:rsid w:val="00DC40FC"/>
    <w:rsid w:val="00DC4631"/>
    <w:rsid w:val="00DC4761"/>
    <w:rsid w:val="00DC75EF"/>
    <w:rsid w:val="00DC7DE7"/>
    <w:rsid w:val="00DD23D3"/>
    <w:rsid w:val="00DD2426"/>
    <w:rsid w:val="00DD2488"/>
    <w:rsid w:val="00DD2C30"/>
    <w:rsid w:val="00DD3C6C"/>
    <w:rsid w:val="00DD3E1F"/>
    <w:rsid w:val="00DD430F"/>
    <w:rsid w:val="00DD4408"/>
    <w:rsid w:val="00DD44E6"/>
    <w:rsid w:val="00DD47BB"/>
    <w:rsid w:val="00DD6A6A"/>
    <w:rsid w:val="00DD788B"/>
    <w:rsid w:val="00DE10C3"/>
    <w:rsid w:val="00DE10C5"/>
    <w:rsid w:val="00DE3729"/>
    <w:rsid w:val="00DE5B92"/>
    <w:rsid w:val="00DE6640"/>
    <w:rsid w:val="00DE6CFB"/>
    <w:rsid w:val="00DE7777"/>
    <w:rsid w:val="00DF13B7"/>
    <w:rsid w:val="00DF427C"/>
    <w:rsid w:val="00DF5198"/>
    <w:rsid w:val="00DF5A86"/>
    <w:rsid w:val="00DF5B42"/>
    <w:rsid w:val="00DF5E46"/>
    <w:rsid w:val="00DF66D0"/>
    <w:rsid w:val="00DF7C04"/>
    <w:rsid w:val="00E0148A"/>
    <w:rsid w:val="00E0225B"/>
    <w:rsid w:val="00E02D15"/>
    <w:rsid w:val="00E03365"/>
    <w:rsid w:val="00E03CDB"/>
    <w:rsid w:val="00E04FC7"/>
    <w:rsid w:val="00E06A5D"/>
    <w:rsid w:val="00E06DC2"/>
    <w:rsid w:val="00E120B2"/>
    <w:rsid w:val="00E12193"/>
    <w:rsid w:val="00E13196"/>
    <w:rsid w:val="00E13780"/>
    <w:rsid w:val="00E1410F"/>
    <w:rsid w:val="00E16C4E"/>
    <w:rsid w:val="00E171F2"/>
    <w:rsid w:val="00E206B2"/>
    <w:rsid w:val="00E20ECB"/>
    <w:rsid w:val="00E21D65"/>
    <w:rsid w:val="00E21DDB"/>
    <w:rsid w:val="00E22006"/>
    <w:rsid w:val="00E22C2B"/>
    <w:rsid w:val="00E24568"/>
    <w:rsid w:val="00E25F0E"/>
    <w:rsid w:val="00E2687E"/>
    <w:rsid w:val="00E27DAA"/>
    <w:rsid w:val="00E3004E"/>
    <w:rsid w:val="00E30E75"/>
    <w:rsid w:val="00E312F2"/>
    <w:rsid w:val="00E31F0B"/>
    <w:rsid w:val="00E32BE5"/>
    <w:rsid w:val="00E32C03"/>
    <w:rsid w:val="00E3324B"/>
    <w:rsid w:val="00E33915"/>
    <w:rsid w:val="00E35467"/>
    <w:rsid w:val="00E4076F"/>
    <w:rsid w:val="00E40794"/>
    <w:rsid w:val="00E40D4C"/>
    <w:rsid w:val="00E41357"/>
    <w:rsid w:val="00E41448"/>
    <w:rsid w:val="00E415D2"/>
    <w:rsid w:val="00E421FB"/>
    <w:rsid w:val="00E428B6"/>
    <w:rsid w:val="00E42B12"/>
    <w:rsid w:val="00E44BCB"/>
    <w:rsid w:val="00E46F4F"/>
    <w:rsid w:val="00E5075B"/>
    <w:rsid w:val="00E50AEB"/>
    <w:rsid w:val="00E50B7C"/>
    <w:rsid w:val="00E517F4"/>
    <w:rsid w:val="00E51B75"/>
    <w:rsid w:val="00E53808"/>
    <w:rsid w:val="00E53D51"/>
    <w:rsid w:val="00E54DD8"/>
    <w:rsid w:val="00E563BF"/>
    <w:rsid w:val="00E56504"/>
    <w:rsid w:val="00E56720"/>
    <w:rsid w:val="00E56985"/>
    <w:rsid w:val="00E56F94"/>
    <w:rsid w:val="00E577E6"/>
    <w:rsid w:val="00E57EF1"/>
    <w:rsid w:val="00E6020C"/>
    <w:rsid w:val="00E60766"/>
    <w:rsid w:val="00E61777"/>
    <w:rsid w:val="00E6186E"/>
    <w:rsid w:val="00E62B1C"/>
    <w:rsid w:val="00E6389F"/>
    <w:rsid w:val="00E645A7"/>
    <w:rsid w:val="00E64F32"/>
    <w:rsid w:val="00E650C0"/>
    <w:rsid w:val="00E6701A"/>
    <w:rsid w:val="00E70CEF"/>
    <w:rsid w:val="00E7112A"/>
    <w:rsid w:val="00E71AB7"/>
    <w:rsid w:val="00E74D3F"/>
    <w:rsid w:val="00E76026"/>
    <w:rsid w:val="00E774D6"/>
    <w:rsid w:val="00E777E6"/>
    <w:rsid w:val="00E807D4"/>
    <w:rsid w:val="00E80AF8"/>
    <w:rsid w:val="00E816F6"/>
    <w:rsid w:val="00E8257B"/>
    <w:rsid w:val="00E839D9"/>
    <w:rsid w:val="00E848F5"/>
    <w:rsid w:val="00E85219"/>
    <w:rsid w:val="00E85584"/>
    <w:rsid w:val="00E86C78"/>
    <w:rsid w:val="00E8747B"/>
    <w:rsid w:val="00E90010"/>
    <w:rsid w:val="00E90659"/>
    <w:rsid w:val="00E95292"/>
    <w:rsid w:val="00E95601"/>
    <w:rsid w:val="00E95C66"/>
    <w:rsid w:val="00E95E48"/>
    <w:rsid w:val="00E97455"/>
    <w:rsid w:val="00E97FA9"/>
    <w:rsid w:val="00EA20B0"/>
    <w:rsid w:val="00EA2180"/>
    <w:rsid w:val="00EA2C7A"/>
    <w:rsid w:val="00EA30CF"/>
    <w:rsid w:val="00EA4905"/>
    <w:rsid w:val="00EA54E9"/>
    <w:rsid w:val="00EA6719"/>
    <w:rsid w:val="00EA7898"/>
    <w:rsid w:val="00EB09ED"/>
    <w:rsid w:val="00EB1639"/>
    <w:rsid w:val="00EB22F3"/>
    <w:rsid w:val="00EB2502"/>
    <w:rsid w:val="00EB2D36"/>
    <w:rsid w:val="00EB32EF"/>
    <w:rsid w:val="00EB4E23"/>
    <w:rsid w:val="00EB6AA5"/>
    <w:rsid w:val="00EB6B3C"/>
    <w:rsid w:val="00EB789E"/>
    <w:rsid w:val="00EC0381"/>
    <w:rsid w:val="00EC040B"/>
    <w:rsid w:val="00EC05EE"/>
    <w:rsid w:val="00EC0F03"/>
    <w:rsid w:val="00EC1290"/>
    <w:rsid w:val="00EC3B7B"/>
    <w:rsid w:val="00EC3D5E"/>
    <w:rsid w:val="00EC536A"/>
    <w:rsid w:val="00EC5858"/>
    <w:rsid w:val="00EC792E"/>
    <w:rsid w:val="00ED1342"/>
    <w:rsid w:val="00ED1F56"/>
    <w:rsid w:val="00ED2870"/>
    <w:rsid w:val="00ED3660"/>
    <w:rsid w:val="00ED4DB8"/>
    <w:rsid w:val="00ED5388"/>
    <w:rsid w:val="00ED55C6"/>
    <w:rsid w:val="00ED6B4F"/>
    <w:rsid w:val="00ED76C7"/>
    <w:rsid w:val="00ED7DE7"/>
    <w:rsid w:val="00EE00BA"/>
    <w:rsid w:val="00EE03FB"/>
    <w:rsid w:val="00EE0942"/>
    <w:rsid w:val="00EE3365"/>
    <w:rsid w:val="00EE3758"/>
    <w:rsid w:val="00EE424D"/>
    <w:rsid w:val="00EE5015"/>
    <w:rsid w:val="00EE550A"/>
    <w:rsid w:val="00EE696C"/>
    <w:rsid w:val="00EE70D1"/>
    <w:rsid w:val="00EE73F8"/>
    <w:rsid w:val="00EE74FC"/>
    <w:rsid w:val="00EF001E"/>
    <w:rsid w:val="00EF0428"/>
    <w:rsid w:val="00EF0459"/>
    <w:rsid w:val="00EF0D07"/>
    <w:rsid w:val="00EF21FE"/>
    <w:rsid w:val="00EF307E"/>
    <w:rsid w:val="00EF3AD8"/>
    <w:rsid w:val="00EF3C7C"/>
    <w:rsid w:val="00EF41FB"/>
    <w:rsid w:val="00EF53AD"/>
    <w:rsid w:val="00EF6A9C"/>
    <w:rsid w:val="00EF6FA9"/>
    <w:rsid w:val="00F007F5"/>
    <w:rsid w:val="00F00BF7"/>
    <w:rsid w:val="00F00E20"/>
    <w:rsid w:val="00F01812"/>
    <w:rsid w:val="00F029B0"/>
    <w:rsid w:val="00F02CA4"/>
    <w:rsid w:val="00F0323D"/>
    <w:rsid w:val="00F04BF0"/>
    <w:rsid w:val="00F06751"/>
    <w:rsid w:val="00F1047A"/>
    <w:rsid w:val="00F1144E"/>
    <w:rsid w:val="00F1167C"/>
    <w:rsid w:val="00F1294A"/>
    <w:rsid w:val="00F14205"/>
    <w:rsid w:val="00F14CAC"/>
    <w:rsid w:val="00F162EC"/>
    <w:rsid w:val="00F1766D"/>
    <w:rsid w:val="00F17AE5"/>
    <w:rsid w:val="00F201C5"/>
    <w:rsid w:val="00F21663"/>
    <w:rsid w:val="00F21ED8"/>
    <w:rsid w:val="00F22550"/>
    <w:rsid w:val="00F22D14"/>
    <w:rsid w:val="00F249EF"/>
    <w:rsid w:val="00F26195"/>
    <w:rsid w:val="00F26609"/>
    <w:rsid w:val="00F27FA7"/>
    <w:rsid w:val="00F31B09"/>
    <w:rsid w:val="00F344D8"/>
    <w:rsid w:val="00F41EE4"/>
    <w:rsid w:val="00F42964"/>
    <w:rsid w:val="00F429D9"/>
    <w:rsid w:val="00F45A82"/>
    <w:rsid w:val="00F46A58"/>
    <w:rsid w:val="00F46F3C"/>
    <w:rsid w:val="00F474A3"/>
    <w:rsid w:val="00F501F3"/>
    <w:rsid w:val="00F50221"/>
    <w:rsid w:val="00F50243"/>
    <w:rsid w:val="00F5041A"/>
    <w:rsid w:val="00F5087E"/>
    <w:rsid w:val="00F5286F"/>
    <w:rsid w:val="00F53F0D"/>
    <w:rsid w:val="00F56B4E"/>
    <w:rsid w:val="00F57F27"/>
    <w:rsid w:val="00F60F68"/>
    <w:rsid w:val="00F61128"/>
    <w:rsid w:val="00F61F4E"/>
    <w:rsid w:val="00F62A89"/>
    <w:rsid w:val="00F643DD"/>
    <w:rsid w:val="00F64E81"/>
    <w:rsid w:val="00F65A5E"/>
    <w:rsid w:val="00F65E2A"/>
    <w:rsid w:val="00F66A68"/>
    <w:rsid w:val="00F66E3F"/>
    <w:rsid w:val="00F66F83"/>
    <w:rsid w:val="00F67382"/>
    <w:rsid w:val="00F67A3F"/>
    <w:rsid w:val="00F67B72"/>
    <w:rsid w:val="00F704D2"/>
    <w:rsid w:val="00F704EE"/>
    <w:rsid w:val="00F70BA5"/>
    <w:rsid w:val="00F712E4"/>
    <w:rsid w:val="00F71715"/>
    <w:rsid w:val="00F73693"/>
    <w:rsid w:val="00F75DEE"/>
    <w:rsid w:val="00F763CE"/>
    <w:rsid w:val="00F768DD"/>
    <w:rsid w:val="00F77705"/>
    <w:rsid w:val="00F81E89"/>
    <w:rsid w:val="00F829D8"/>
    <w:rsid w:val="00F835C8"/>
    <w:rsid w:val="00F83C89"/>
    <w:rsid w:val="00F84177"/>
    <w:rsid w:val="00F85FD4"/>
    <w:rsid w:val="00F86679"/>
    <w:rsid w:val="00F86C3D"/>
    <w:rsid w:val="00F90744"/>
    <w:rsid w:val="00F974AD"/>
    <w:rsid w:val="00F97BFF"/>
    <w:rsid w:val="00FA07AC"/>
    <w:rsid w:val="00FA1E6E"/>
    <w:rsid w:val="00FA33EF"/>
    <w:rsid w:val="00FA3F1A"/>
    <w:rsid w:val="00FA435F"/>
    <w:rsid w:val="00FA52DB"/>
    <w:rsid w:val="00FA6196"/>
    <w:rsid w:val="00FA6C33"/>
    <w:rsid w:val="00FA7B33"/>
    <w:rsid w:val="00FA7EFD"/>
    <w:rsid w:val="00FB0D17"/>
    <w:rsid w:val="00FB0F28"/>
    <w:rsid w:val="00FB45D9"/>
    <w:rsid w:val="00FB4D3D"/>
    <w:rsid w:val="00FB5259"/>
    <w:rsid w:val="00FB5428"/>
    <w:rsid w:val="00FB5F69"/>
    <w:rsid w:val="00FB6754"/>
    <w:rsid w:val="00FC0193"/>
    <w:rsid w:val="00FC0CCD"/>
    <w:rsid w:val="00FC17CB"/>
    <w:rsid w:val="00FC2D99"/>
    <w:rsid w:val="00FC30DD"/>
    <w:rsid w:val="00FC32C5"/>
    <w:rsid w:val="00FC3937"/>
    <w:rsid w:val="00FC64A2"/>
    <w:rsid w:val="00FC65A2"/>
    <w:rsid w:val="00FC6BD6"/>
    <w:rsid w:val="00FD0862"/>
    <w:rsid w:val="00FD125A"/>
    <w:rsid w:val="00FD1A7A"/>
    <w:rsid w:val="00FD1FAE"/>
    <w:rsid w:val="00FD235E"/>
    <w:rsid w:val="00FD2E43"/>
    <w:rsid w:val="00FD3974"/>
    <w:rsid w:val="00FD4A87"/>
    <w:rsid w:val="00FD501E"/>
    <w:rsid w:val="00FD568F"/>
    <w:rsid w:val="00FD63BA"/>
    <w:rsid w:val="00FD65F7"/>
    <w:rsid w:val="00FE06ED"/>
    <w:rsid w:val="00FE1355"/>
    <w:rsid w:val="00FE1A00"/>
    <w:rsid w:val="00FE1BE2"/>
    <w:rsid w:val="00FE1F4D"/>
    <w:rsid w:val="00FE2456"/>
    <w:rsid w:val="00FE3623"/>
    <w:rsid w:val="00FE4979"/>
    <w:rsid w:val="00FE6351"/>
    <w:rsid w:val="00FE636F"/>
    <w:rsid w:val="00FF065C"/>
    <w:rsid w:val="00FF0CB5"/>
    <w:rsid w:val="00FF1248"/>
    <w:rsid w:val="00FF193A"/>
    <w:rsid w:val="00FF218E"/>
    <w:rsid w:val="00FF3392"/>
    <w:rsid w:val="00FF37D2"/>
    <w:rsid w:val="00FF38D9"/>
    <w:rsid w:val="00FF4E4F"/>
    <w:rsid w:val="00FF5A8F"/>
    <w:rsid w:val="00FF68DB"/>
    <w:rsid w:val="00F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8889A6A-E348-6344-8DDF-CEC14399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13D13"/>
    <w:pPr>
      <w:jc w:val="both"/>
    </w:pPr>
    <w:rPr>
      <w:sz w:val="16"/>
      <w:szCs w:val="24"/>
    </w:rPr>
  </w:style>
  <w:style w:type="paragraph" w:styleId="10">
    <w:name w:val="heading 1"/>
    <w:basedOn w:val="a1"/>
    <w:next w:val="a1"/>
    <w:link w:val="1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pPr>
      <w:keepNext/>
      <w:widowControl w:val="0"/>
      <w:spacing w:line="180" w:lineRule="exact"/>
      <w:jc w:val="center"/>
      <w:outlineLvl w:val="1"/>
    </w:pPr>
    <w:rPr>
      <w:i/>
      <w:szCs w:val="20"/>
    </w:rPr>
  </w:style>
  <w:style w:type="paragraph" w:styleId="3">
    <w:name w:val="heading 3"/>
    <w:basedOn w:val="a1"/>
    <w:next w:val="a1"/>
    <w:link w:val="30"/>
    <w:qFormat/>
    <w:pPr>
      <w:keepNext/>
      <w:spacing w:before="240" w:line="160" w:lineRule="exact"/>
      <w:ind w:right="-113"/>
      <w:jc w:val="left"/>
      <w:outlineLvl w:val="2"/>
    </w:pPr>
    <w:rPr>
      <w:b/>
    </w:rPr>
  </w:style>
  <w:style w:type="paragraph" w:styleId="4">
    <w:name w:val="heading 4"/>
    <w:basedOn w:val="a1"/>
    <w:next w:val="a1"/>
    <w:link w:val="40"/>
    <w:qFormat/>
    <w:pPr>
      <w:keepNext/>
      <w:spacing w:before="240" w:line="180" w:lineRule="exact"/>
      <w:ind w:left="-57" w:right="-57"/>
      <w:jc w:val="left"/>
      <w:outlineLvl w:val="3"/>
    </w:pPr>
    <w:rPr>
      <w:b/>
    </w:rPr>
  </w:style>
  <w:style w:type="paragraph" w:styleId="5">
    <w:name w:val="heading 5"/>
    <w:basedOn w:val="a1"/>
    <w:next w:val="a1"/>
    <w:link w:val="50"/>
    <w:qFormat/>
    <w:pPr>
      <w:keepNext/>
      <w:pBdr>
        <w:top w:val="thinThickThinSmallGap" w:sz="24" w:space="1" w:color="auto"/>
        <w:bottom w:val="thinThickThinSmallGap" w:sz="24" w:space="1" w:color="auto"/>
      </w:pBdr>
      <w:shd w:val="clear" w:color="auto" w:fill="FFFFFF"/>
      <w:jc w:val="center"/>
      <w:outlineLvl w:val="4"/>
    </w:pPr>
    <w:rPr>
      <w:rFonts w:ascii="Arial" w:hAnsi="Arial"/>
      <w:b/>
      <w:sz w:val="24"/>
      <w:szCs w:val="20"/>
    </w:rPr>
  </w:style>
  <w:style w:type="paragraph" w:styleId="6">
    <w:name w:val="heading 6"/>
    <w:basedOn w:val="a1"/>
    <w:next w:val="a1"/>
    <w:link w:val="60"/>
    <w:qFormat/>
    <w:pPr>
      <w:keepNext/>
      <w:widowControl w:val="0"/>
      <w:numPr>
        <w:numId w:val="8"/>
      </w:numPr>
      <w:tabs>
        <w:tab w:val="clear" w:pos="1429"/>
      </w:tabs>
      <w:ind w:left="0" w:firstLine="0"/>
      <w:outlineLvl w:val="5"/>
    </w:pPr>
    <w:rPr>
      <w:b/>
      <w:color w:val="000000"/>
      <w:sz w:val="24"/>
      <w:szCs w:val="20"/>
    </w:rPr>
  </w:style>
  <w:style w:type="paragraph" w:styleId="7">
    <w:name w:val="heading 7"/>
    <w:basedOn w:val="a1"/>
    <w:next w:val="a1"/>
    <w:link w:val="70"/>
    <w:qFormat/>
    <w:pPr>
      <w:keepNext/>
      <w:widowControl w:val="0"/>
      <w:numPr>
        <w:ilvl w:val="1"/>
        <w:numId w:val="9"/>
      </w:numPr>
      <w:outlineLvl w:val="6"/>
    </w:pPr>
    <w:rPr>
      <w:b/>
      <w:bCs/>
      <w:i/>
      <w:iCs/>
      <w:color w:val="000000"/>
      <w:sz w:val="24"/>
      <w:szCs w:val="20"/>
    </w:rPr>
  </w:style>
  <w:style w:type="paragraph" w:styleId="8">
    <w:name w:val="heading 8"/>
    <w:basedOn w:val="a1"/>
    <w:next w:val="a1"/>
    <w:link w:val="80"/>
    <w:qFormat/>
    <w:pPr>
      <w:keepNext/>
      <w:jc w:val="center"/>
      <w:outlineLvl w:val="7"/>
    </w:pPr>
    <w:rPr>
      <w:b/>
      <w:bCs/>
      <w:caps/>
    </w:rPr>
  </w:style>
  <w:style w:type="paragraph" w:styleId="9">
    <w:name w:val="heading 9"/>
    <w:basedOn w:val="a1"/>
    <w:next w:val="a1"/>
    <w:link w:val="90"/>
    <w:qFormat/>
    <w:pPr>
      <w:keepNext/>
      <w:spacing w:before="240"/>
      <w:ind w:firstLine="709"/>
      <w:jc w:val="center"/>
      <w:outlineLvl w:val="8"/>
    </w:pPr>
    <w:rPr>
      <w:b/>
      <w:bCs/>
      <w:caps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11">
    <w:name w:val="Заголовок 1 Знак"/>
    <w:link w:val="10"/>
    <w:locked/>
    <w:rsid w:val="00150C5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150C5C"/>
    <w:rPr>
      <w:i/>
      <w:sz w:val="16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150C5C"/>
    <w:rPr>
      <w:b/>
      <w:sz w:val="16"/>
      <w:szCs w:val="24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150C5C"/>
    <w:rPr>
      <w:b/>
      <w:sz w:val="16"/>
      <w:szCs w:val="24"/>
      <w:lang w:val="ru-RU" w:eastAsia="ru-RU" w:bidi="ar-SA"/>
    </w:rPr>
  </w:style>
  <w:style w:type="character" w:customStyle="1" w:styleId="50">
    <w:name w:val="Заголовок 5 Знак"/>
    <w:link w:val="5"/>
    <w:semiHidden/>
    <w:locked/>
    <w:rsid w:val="00150C5C"/>
    <w:rPr>
      <w:rFonts w:ascii="Arial" w:hAnsi="Arial"/>
      <w:b/>
      <w:sz w:val="24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150C5C"/>
    <w:rPr>
      <w:b/>
      <w:color w:val="000000"/>
      <w:sz w:val="24"/>
      <w:lang w:val="ru-RU" w:eastAsia="ru-RU" w:bidi="ar-SA"/>
    </w:rPr>
  </w:style>
  <w:style w:type="character" w:customStyle="1" w:styleId="70">
    <w:name w:val="Заголовок 7 Знак"/>
    <w:link w:val="7"/>
    <w:semiHidden/>
    <w:locked/>
    <w:rsid w:val="00150C5C"/>
    <w:rPr>
      <w:b/>
      <w:bCs/>
      <w:i/>
      <w:iCs/>
      <w:color w:val="000000"/>
      <w:sz w:val="24"/>
      <w:lang w:val="ru-RU" w:eastAsia="ru-RU" w:bidi="ar-SA"/>
    </w:rPr>
  </w:style>
  <w:style w:type="character" w:customStyle="1" w:styleId="80">
    <w:name w:val="Заголовок 8 Знак"/>
    <w:link w:val="8"/>
    <w:semiHidden/>
    <w:locked/>
    <w:rsid w:val="00150C5C"/>
    <w:rPr>
      <w:b/>
      <w:bCs/>
      <w:caps/>
      <w:sz w:val="16"/>
      <w:szCs w:val="24"/>
      <w:lang w:val="ru-RU" w:eastAsia="ru-RU" w:bidi="ar-SA"/>
    </w:rPr>
  </w:style>
  <w:style w:type="character" w:customStyle="1" w:styleId="90">
    <w:name w:val="Заголовок 9 Знак"/>
    <w:link w:val="9"/>
    <w:semiHidden/>
    <w:locked/>
    <w:rsid w:val="00150C5C"/>
    <w:rPr>
      <w:b/>
      <w:bCs/>
      <w:caps/>
      <w:sz w:val="16"/>
      <w:szCs w:val="24"/>
      <w:lang w:val="ru-RU" w:eastAsia="ru-RU" w:bidi="ar-SA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">
    <w:name w:val="заголовок 13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">
    <w:name w:val="заголовок 121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21">
    <w:name w:val="заголовок 321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31">
    <w:name w:val="заголовок 31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10">
    <w:name w:val="заголовок 11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">
    <w:name w:val="заголовок 21"/>
    <w:basedOn w:val="a1"/>
    <w:next w:val="a1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11">
    <w:name w:val="цифры11"/>
    <w:basedOn w:val="a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2">
    <w:name w:val="заголовок 32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20">
    <w:name w:val="заголовок 12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33">
    <w:name w:val="заголовок 3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Normal">
    <w:name w:val="Normal"/>
    <w:rPr>
      <w:snapToGrid w:val="0"/>
      <w:sz w:val="24"/>
    </w:rPr>
  </w:style>
  <w:style w:type="character" w:customStyle="1" w:styleId="a5">
    <w:name w:val="номер страницы"/>
    <w:basedOn w:val="a2"/>
  </w:style>
  <w:style w:type="paragraph" w:customStyle="1" w:styleId="14">
    <w:name w:val="заголовок 1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4">
    <w:name w:val="çàãîëîâîê 3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">
    <w:name w:val="Список 1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a">
    <w:name w:val="Список с маркерами"/>
    <w:basedOn w:val="a6"/>
    <w:pPr>
      <w:widowControl/>
      <w:numPr>
        <w:numId w:val="6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styleId="a6">
    <w:name w:val="Body Text"/>
    <w:basedOn w:val="a1"/>
    <w:link w:val="a7"/>
    <w:pPr>
      <w:widowControl w:val="0"/>
      <w:spacing w:after="120"/>
    </w:pPr>
    <w:rPr>
      <w:sz w:val="20"/>
      <w:szCs w:val="20"/>
    </w:rPr>
  </w:style>
  <w:style w:type="character" w:customStyle="1" w:styleId="a7">
    <w:name w:val="Основной текст Знак"/>
    <w:link w:val="a6"/>
    <w:semiHidden/>
    <w:locked/>
    <w:rsid w:val="005733EE"/>
    <w:rPr>
      <w:lang w:val="ru-RU" w:eastAsia="ru-RU" w:bidi="ar-SA"/>
    </w:rPr>
  </w:style>
  <w:style w:type="paragraph" w:customStyle="1" w:styleId="a0">
    <w:name w:val="Список с номерами"/>
    <w:basedOn w:val="a8"/>
    <w:pPr>
      <w:numPr>
        <w:numId w:val="7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8">
    <w:name w:val="Абзац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41">
    <w:name w:val="Ñòèëü14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">
    <w:name w:val="Body Text Indent 23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">
    <w:name w:val="xl40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2">
    <w:name w:val="Список 11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15">
    <w:name w:val="Список с маркерами1"/>
    <w:basedOn w:val="a6"/>
    <w:pPr>
      <w:widowControl/>
      <w:numPr>
        <w:numId w:val="6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16">
    <w:name w:val="Список с номерами1"/>
    <w:basedOn w:val="a8"/>
    <w:pPr>
      <w:numPr>
        <w:numId w:val="7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17">
    <w:name w:val="Абзац1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1">
    <w:name w:val="Normal1"/>
    <w:rPr>
      <w:snapToGrid w:val="0"/>
    </w:rPr>
  </w:style>
  <w:style w:type="paragraph" w:customStyle="1" w:styleId="310">
    <w:name w:val="çàãîëîâîê 3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16">
    <w:name w:val="Список 116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">
    <w:name w:val="Список с маркерами8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2">
    <w:name w:val="Список с номерами8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">
    <w:name w:val="xl2415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1">
    <w:name w:val="Body Text Indent 231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0">
    <w:name w:val="заголовок 33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411">
    <w:name w:val="Ñòèëü141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212">
    <w:name w:val="Body Text Indent 2212"/>
    <w:basedOn w:val="a1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xl24">
    <w:name w:val="xl24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20">
    <w:name w:val="çàãîëîâîê 32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">
    <w:name w:val="Body Text Indent 2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22">
    <w:name w:val="Список 12"/>
    <w:basedOn w:val="a1"/>
    <w:pPr>
      <w:numPr>
        <w:numId w:val="2"/>
      </w:numPr>
      <w:spacing w:before="120" w:after="120"/>
    </w:pPr>
    <w:rPr>
      <w:szCs w:val="20"/>
    </w:rPr>
  </w:style>
  <w:style w:type="paragraph" w:customStyle="1" w:styleId="22">
    <w:name w:val="Абзац2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8">
    <w:name w:val="Ñòèëü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">
    <w:name w:val="Body Text 2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11">
    <w:name w:val="Верхний колонтитул31"/>
    <w:basedOn w:val="a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2">
    <w:name w:val="Ñòèëü1412"/>
    <w:basedOn w:val="a6"/>
    <w:pPr>
      <w:jc w:val="center"/>
    </w:pPr>
    <w:rPr>
      <w:rFonts w:ascii="Arial" w:hAnsi="Arial"/>
      <w:b/>
      <w:sz w:val="28"/>
    </w:rPr>
  </w:style>
  <w:style w:type="paragraph" w:customStyle="1" w:styleId="340">
    <w:name w:val="заголовок 34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35">
    <w:name w:val="Верхний колонтитул3"/>
    <w:basedOn w:val="a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31">
    <w:name w:val="çàãîëîâîê 33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41">
    <w:name w:val="Body Text 24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Indent2311">
    <w:name w:val="Body Text Indent 231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3110">
    <w:name w:val="çàãîëîâîê 3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70">
    <w:name w:val="Ñòèëü17"/>
    <w:basedOn w:val="a6"/>
    <w:pPr>
      <w:jc w:val="center"/>
    </w:pPr>
    <w:rPr>
      <w:rFonts w:ascii="Arial" w:hAnsi="Arial"/>
      <w:b/>
      <w:sz w:val="28"/>
    </w:rPr>
  </w:style>
  <w:style w:type="paragraph" w:customStyle="1" w:styleId="341">
    <w:name w:val="çàãîëîâîê 34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0">
    <w:name w:val="çàãîëîâîê 32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41">
    <w:name w:val="Body Text Indent 24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211111121">
    <w:name w:val="Ñòèëü121111112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6">
    <w:name w:val="Body Text 26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3">
    <w:name w:val="Body Text 23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2">
    <w:name w:val="Body Text 22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13">
    <w:name w:val="Ñòèëü113"/>
    <w:basedOn w:val="a6"/>
    <w:pPr>
      <w:jc w:val="center"/>
    </w:pPr>
    <w:rPr>
      <w:rFonts w:ascii="Arial" w:hAnsi="Arial"/>
      <w:b/>
      <w:sz w:val="28"/>
    </w:rPr>
  </w:style>
  <w:style w:type="paragraph" w:customStyle="1" w:styleId="14121111">
    <w:name w:val="Ñòèëü14121111"/>
    <w:basedOn w:val="a6"/>
    <w:pPr>
      <w:jc w:val="center"/>
    </w:pPr>
    <w:rPr>
      <w:rFonts w:ascii="Arial" w:hAnsi="Arial"/>
      <w:b/>
      <w:sz w:val="28"/>
    </w:rPr>
  </w:style>
  <w:style w:type="paragraph" w:customStyle="1" w:styleId="191111">
    <w:name w:val="Ñòèëü191111"/>
    <w:basedOn w:val="a6"/>
    <w:pPr>
      <w:jc w:val="center"/>
    </w:pPr>
    <w:rPr>
      <w:rFonts w:ascii="Arial" w:hAnsi="Arial"/>
      <w:b/>
      <w:sz w:val="28"/>
    </w:rPr>
  </w:style>
  <w:style w:type="paragraph" w:customStyle="1" w:styleId="321211">
    <w:name w:val="çàãîëîâîê 3212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0">
    <w:name w:val="текст сноски21"/>
    <w:basedOn w:val="a1"/>
    <w:pPr>
      <w:widowControl w:val="0"/>
    </w:pPr>
    <w:rPr>
      <w:szCs w:val="20"/>
    </w:rPr>
  </w:style>
  <w:style w:type="paragraph" w:customStyle="1" w:styleId="BodyText23121111">
    <w:name w:val="Body Text 231211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121111">
    <w:name w:val="çàãîëîâîê 31211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">
    <w:name w:val="çàãîëîâîê 3311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">
    <w:name w:val="Body Text 223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611">
    <w:name w:val="Body Text 26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50">
    <w:name w:val="çàãîëîâîê 35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">
    <w:name w:val="xl401"/>
    <w:basedOn w:val="a1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BodyTextIndent232">
    <w:name w:val="Body Text Indent 232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xl241">
    <w:name w:val="xl24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1">
    <w:name w:val="xl241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">
    <w:name w:val="xl2412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5">
    <w:name w:val="xl25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6">
    <w:name w:val="xl26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7">
    <w:name w:val="xl27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28">
    <w:name w:val="xl28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29">
    <w:name w:val="xl29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xl30">
    <w:name w:val="xl30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31">
    <w:name w:val="xl3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32">
    <w:name w:val="xl32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33">
    <w:name w:val="xl33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 w:cs="Arial CYR"/>
      <w:color w:val="008000"/>
      <w:szCs w:val="16"/>
    </w:rPr>
  </w:style>
  <w:style w:type="paragraph" w:customStyle="1" w:styleId="xl34">
    <w:name w:val="xl34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1161">
    <w:name w:val="Список 1161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0">
    <w:name w:val="Список с маркерами81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1">
    <w:name w:val="Список с номерами81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">
    <w:name w:val="Ñòèëü13"/>
    <w:basedOn w:val="a6"/>
    <w:pPr>
      <w:jc w:val="center"/>
    </w:pPr>
    <w:rPr>
      <w:rFonts w:ascii="Arial" w:hAnsi="Arial"/>
      <w:b/>
      <w:sz w:val="28"/>
    </w:rPr>
  </w:style>
  <w:style w:type="paragraph" w:customStyle="1" w:styleId="1413">
    <w:name w:val="Ñòèëü1413"/>
    <w:basedOn w:val="a6"/>
    <w:pPr>
      <w:jc w:val="center"/>
    </w:pPr>
    <w:rPr>
      <w:rFonts w:ascii="Arial" w:hAnsi="Arial"/>
      <w:b/>
      <w:sz w:val="28"/>
    </w:rPr>
  </w:style>
  <w:style w:type="paragraph" w:customStyle="1" w:styleId="351">
    <w:name w:val="заголовок 35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43111">
    <w:name w:val="заголовок4.3111"/>
    <w:basedOn w:val="a1"/>
    <w:next w:val="a1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xl242">
    <w:name w:val="xl242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3">
    <w:name w:val="xl2413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11">
    <w:name w:val="заголовок 31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1">
    <w:name w:val="xl401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">
    <w:name w:val="xl242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11">
    <w:name w:val="xl2411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2">
    <w:name w:val="заголовок 322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2">
    <w:name w:val="xl402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21">
    <w:name w:val="Body Text Indent 2321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3">
    <w:name w:val="xl243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3">
    <w:name w:val="заголовок 133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21">
    <w:name w:val="xl2412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1">
    <w:name w:val="Список 13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36">
    <w:name w:val="Абзац3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3">
    <w:name w:val="xl403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3">
    <w:name w:val="Body Text Indent 233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4">
    <w:name w:val="xl244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31">
    <w:name w:val="заголовок 1331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11">
    <w:name w:val="Ñòèëü14111"/>
    <w:basedOn w:val="a6"/>
    <w:pPr>
      <w:jc w:val="center"/>
    </w:pPr>
    <w:rPr>
      <w:rFonts w:ascii="Arial" w:hAnsi="Arial"/>
      <w:b/>
      <w:sz w:val="28"/>
    </w:rPr>
  </w:style>
  <w:style w:type="paragraph" w:customStyle="1" w:styleId="xl404">
    <w:name w:val="xl404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0">
    <w:name w:val="Список 14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41">
    <w:name w:val="Абзац4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5">
    <w:name w:val="xl245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">
    <w:name w:val="Ñòèëü14121"/>
    <w:basedOn w:val="a6"/>
    <w:pPr>
      <w:jc w:val="center"/>
    </w:pPr>
    <w:rPr>
      <w:rFonts w:ascii="Arial" w:hAnsi="Arial"/>
      <w:b/>
      <w:sz w:val="28"/>
    </w:rPr>
  </w:style>
  <w:style w:type="paragraph" w:customStyle="1" w:styleId="xl405">
    <w:name w:val="xl405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0">
    <w:name w:val="Список 15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51">
    <w:name w:val="Абзац5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4">
    <w:name w:val="Body Text Indent 234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">
    <w:name w:val="заголовок 34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6">
    <w:name w:val="xl406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5">
    <w:name w:val="Body Text Indent 235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2">
    <w:name w:val="заголовок 342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7">
    <w:name w:val="xl407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31">
    <w:name w:val="Ñòèëü1413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6">
    <w:name w:val="Body Text Indent 236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">
    <w:name w:val="заголовок 343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8">
    <w:name w:val="xl408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4">
    <w:name w:val="Ñòèëü1414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7">
    <w:name w:val="Body Text Indent 237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4">
    <w:name w:val="заголовок 344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9">
    <w:name w:val="xl409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5">
    <w:name w:val="Ñòèëü1415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8">
    <w:name w:val="Body Text Indent 238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5">
    <w:name w:val="заголовок 345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0">
    <w:name w:val="xl4010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6">
    <w:name w:val="Ñòèëü1416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9">
    <w:name w:val="Body Text Indent 239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6">
    <w:name w:val="заголовок 346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11">
    <w:name w:val="xl4011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7">
    <w:name w:val="Ñòèëü1417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0">
    <w:name w:val="Body Text Indent 2310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7">
    <w:name w:val="заголовок 347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2">
    <w:name w:val="xl4012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8">
    <w:name w:val="Ñòèëü1418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11">
    <w:name w:val="Body Text Indent 23111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8">
    <w:name w:val="заголовок 348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3">
    <w:name w:val="xl4013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9">
    <w:name w:val="Ñòèëü1419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2">
    <w:name w:val="Body Text Indent 2312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9">
    <w:name w:val="заголовок 349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4">
    <w:name w:val="xl4014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0">
    <w:name w:val="Ñòèëü14110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3">
    <w:name w:val="Body Text Indent 2313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0">
    <w:name w:val="заголовок 3410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5">
    <w:name w:val="xl4015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11">
    <w:name w:val="Ñòèëü141111"/>
    <w:basedOn w:val="a6"/>
    <w:pPr>
      <w:jc w:val="center"/>
    </w:pPr>
    <w:rPr>
      <w:rFonts w:ascii="Arial" w:hAnsi="Arial"/>
      <w:b/>
      <w:sz w:val="28"/>
    </w:rPr>
  </w:style>
  <w:style w:type="paragraph" w:customStyle="1" w:styleId="160">
    <w:name w:val="Список 16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61">
    <w:name w:val="Абзац6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510">
    <w:name w:val="заголовок 35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6">
    <w:name w:val="xl4016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4">
    <w:name w:val="Body Text Indent 2314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">
    <w:name w:val="xl246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4">
    <w:name w:val="xl2414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12">
    <w:name w:val="Ñòèëü14112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5">
    <w:name w:val="Body Text Indent 2315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17">
    <w:name w:val="xl4017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character" w:styleId="a9">
    <w:name w:val="page number"/>
    <w:basedOn w:val="a2"/>
  </w:style>
  <w:style w:type="paragraph" w:styleId="aa">
    <w:name w:val="footer"/>
    <w:basedOn w:val="a1"/>
    <w:link w:val="ab"/>
    <w:pPr>
      <w:widowControl w:val="0"/>
      <w:tabs>
        <w:tab w:val="center" w:pos="4153"/>
        <w:tab w:val="right" w:pos="8306"/>
      </w:tabs>
    </w:pPr>
    <w:rPr>
      <w:szCs w:val="20"/>
    </w:rPr>
  </w:style>
  <w:style w:type="character" w:customStyle="1" w:styleId="ab">
    <w:name w:val="Нижний колонтитул Знак"/>
    <w:link w:val="aa"/>
    <w:rsid w:val="005F4B9C"/>
    <w:rPr>
      <w:sz w:val="16"/>
      <w:lang w:val="ru-RU" w:eastAsia="ru-RU" w:bidi="ar-SA"/>
    </w:rPr>
  </w:style>
  <w:style w:type="character" w:styleId="ac">
    <w:name w:val="Hyperlink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e">
    <w:name w:val="header"/>
    <w:basedOn w:val="a1"/>
    <w:link w:val="af"/>
    <w:pPr>
      <w:widowControl w:val="0"/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f">
    <w:name w:val="Верхний колонтитул Знак"/>
    <w:link w:val="ae"/>
    <w:locked/>
    <w:rsid w:val="00150C5C"/>
    <w:rPr>
      <w:lang w:val="ru-RU" w:eastAsia="ru-RU" w:bidi="ar-SA"/>
    </w:rPr>
  </w:style>
  <w:style w:type="paragraph" w:styleId="af0">
    <w:name w:val="Название"/>
    <w:basedOn w:val="a1"/>
    <w:link w:val="af1"/>
    <w:qFormat/>
    <w:pPr>
      <w:widowControl w:val="0"/>
      <w:spacing w:before="120"/>
      <w:jc w:val="center"/>
    </w:pPr>
    <w:rPr>
      <w:rFonts w:ascii="Arial CYR" w:hAnsi="Arial CYR"/>
      <w:b/>
      <w:sz w:val="28"/>
      <w:szCs w:val="20"/>
    </w:rPr>
  </w:style>
  <w:style w:type="character" w:customStyle="1" w:styleId="af1">
    <w:name w:val="Название Знак"/>
    <w:link w:val="af0"/>
    <w:locked/>
    <w:rsid w:val="00150C5C"/>
    <w:rPr>
      <w:rFonts w:ascii="Arial CYR" w:hAnsi="Arial CYR"/>
      <w:b/>
      <w:sz w:val="28"/>
      <w:lang w:val="ru-RU" w:eastAsia="ru-RU" w:bidi="ar-SA"/>
    </w:rPr>
  </w:style>
  <w:style w:type="paragraph" w:styleId="af2">
    <w:name w:val="Block Text"/>
    <w:basedOn w:val="a1"/>
    <w:pPr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styleId="37">
    <w:name w:val="Body Text Indent 3"/>
    <w:basedOn w:val="a1"/>
    <w:link w:val="38"/>
    <w:pPr>
      <w:widowControl w:val="0"/>
      <w:spacing w:before="120" w:line="280" w:lineRule="exact"/>
      <w:ind w:firstLine="709"/>
    </w:pPr>
    <w:rPr>
      <w:i/>
      <w:szCs w:val="20"/>
    </w:rPr>
  </w:style>
  <w:style w:type="character" w:customStyle="1" w:styleId="38">
    <w:name w:val="Основной текст с отступом 3 Знак"/>
    <w:link w:val="37"/>
    <w:semiHidden/>
    <w:locked/>
    <w:rsid w:val="00150C5C"/>
    <w:rPr>
      <w:i/>
      <w:sz w:val="16"/>
      <w:lang w:val="ru-RU" w:eastAsia="ru-RU" w:bidi="ar-SA"/>
    </w:rPr>
  </w:style>
  <w:style w:type="paragraph" w:styleId="af3">
    <w:name w:val="footnote text"/>
    <w:basedOn w:val="a1"/>
    <w:link w:val="af4"/>
    <w:semiHidden/>
    <w:pPr>
      <w:widowControl w:val="0"/>
    </w:pPr>
    <w:rPr>
      <w:sz w:val="20"/>
      <w:szCs w:val="20"/>
    </w:rPr>
  </w:style>
  <w:style w:type="character" w:customStyle="1" w:styleId="af4">
    <w:name w:val="Текст сноски Знак"/>
    <w:link w:val="af3"/>
    <w:semiHidden/>
    <w:locked/>
    <w:rsid w:val="00150C5C"/>
    <w:rPr>
      <w:lang w:val="ru-RU" w:eastAsia="ru-RU" w:bidi="ar-SA"/>
    </w:rPr>
  </w:style>
  <w:style w:type="paragraph" w:styleId="23">
    <w:name w:val="Body Text Indent 2"/>
    <w:basedOn w:val="a1"/>
    <w:link w:val="24"/>
    <w:pPr>
      <w:widowControl w:val="0"/>
      <w:spacing w:before="120"/>
      <w:ind w:firstLine="709"/>
    </w:pPr>
    <w:rPr>
      <w:szCs w:val="20"/>
    </w:rPr>
  </w:style>
  <w:style w:type="character" w:customStyle="1" w:styleId="24">
    <w:name w:val="Основной текст с отступом 2 Знак"/>
    <w:link w:val="23"/>
    <w:semiHidden/>
    <w:locked/>
    <w:rsid w:val="00150C5C"/>
    <w:rPr>
      <w:sz w:val="16"/>
      <w:lang w:val="ru-RU" w:eastAsia="ru-RU" w:bidi="ar-SA"/>
    </w:rPr>
  </w:style>
  <w:style w:type="paragraph" w:styleId="af5">
    <w:name w:val="Body Text Indent"/>
    <w:basedOn w:val="a1"/>
    <w:link w:val="af6"/>
    <w:pPr>
      <w:widowControl w:val="0"/>
      <w:spacing w:before="60" w:line="200" w:lineRule="exact"/>
      <w:ind w:left="142" w:hanging="142"/>
    </w:pPr>
    <w:rPr>
      <w:i/>
      <w:szCs w:val="20"/>
    </w:rPr>
  </w:style>
  <w:style w:type="character" w:customStyle="1" w:styleId="af6">
    <w:name w:val="Основной текст с отступом Знак"/>
    <w:link w:val="af5"/>
    <w:semiHidden/>
    <w:locked/>
    <w:rsid w:val="00150C5C"/>
    <w:rPr>
      <w:i/>
      <w:sz w:val="16"/>
      <w:lang w:val="ru-RU" w:eastAsia="ru-RU" w:bidi="ar-SA"/>
    </w:rPr>
  </w:style>
  <w:style w:type="paragraph" w:styleId="25">
    <w:name w:val="Body Text 2"/>
    <w:basedOn w:val="a1"/>
    <w:link w:val="26"/>
    <w:pPr>
      <w:jc w:val="center"/>
    </w:pPr>
    <w:rPr>
      <w:b/>
      <w:caps/>
      <w:szCs w:val="20"/>
    </w:rPr>
  </w:style>
  <w:style w:type="character" w:customStyle="1" w:styleId="26">
    <w:name w:val="Основной текст 2 Знак"/>
    <w:link w:val="25"/>
    <w:rsid w:val="005F4B9C"/>
    <w:rPr>
      <w:b/>
      <w:caps/>
      <w:sz w:val="16"/>
      <w:lang w:val="ru-RU" w:eastAsia="ru-RU" w:bidi="ar-SA"/>
    </w:rPr>
  </w:style>
  <w:style w:type="paragraph" w:styleId="39">
    <w:name w:val="Body Text 3"/>
    <w:basedOn w:val="a1"/>
    <w:link w:val="3a"/>
    <w:pPr>
      <w:spacing w:before="240"/>
      <w:jc w:val="center"/>
    </w:pPr>
    <w:rPr>
      <w:rFonts w:ascii="Arial" w:hAnsi="Arial" w:cs="Arial"/>
      <w:b/>
      <w:bCs/>
      <w:sz w:val="28"/>
    </w:rPr>
  </w:style>
  <w:style w:type="character" w:customStyle="1" w:styleId="3a">
    <w:name w:val="Основной текст 3 Знак"/>
    <w:link w:val="39"/>
    <w:semiHidden/>
    <w:locked/>
    <w:rsid w:val="00150C5C"/>
    <w:rPr>
      <w:rFonts w:ascii="Arial" w:hAnsi="Arial" w:cs="Arial"/>
      <w:b/>
      <w:bCs/>
      <w:sz w:val="28"/>
      <w:szCs w:val="24"/>
      <w:lang w:val="ru-RU" w:eastAsia="ru-RU" w:bidi="ar-SA"/>
    </w:rPr>
  </w:style>
  <w:style w:type="character" w:styleId="af7">
    <w:name w:val="footnote reference"/>
    <w:semiHidden/>
    <w:rPr>
      <w:vertAlign w:val="superscript"/>
    </w:rPr>
  </w:style>
  <w:style w:type="paragraph" w:styleId="af8">
    <w:name w:val="Plain Text"/>
    <w:basedOn w:val="a1"/>
    <w:link w:val="af9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af9">
    <w:name w:val="Текст Знак"/>
    <w:link w:val="af8"/>
    <w:semiHidden/>
    <w:locked/>
    <w:rsid w:val="00150C5C"/>
    <w:rPr>
      <w:rFonts w:ascii="Courier New" w:hAnsi="Courier New" w:cs="Courier New"/>
      <w:lang w:val="en-US" w:eastAsia="en-US" w:bidi="ar-SA"/>
    </w:rPr>
  </w:style>
  <w:style w:type="paragraph" w:styleId="afa">
    <w:name w:val="Document Map"/>
    <w:basedOn w:val="a1"/>
    <w:link w:val="afb"/>
    <w:semiHidden/>
    <w:pPr>
      <w:shd w:val="clear" w:color="auto" w:fill="000080"/>
      <w:spacing w:before="120"/>
      <w:ind w:firstLine="709"/>
    </w:pPr>
    <w:rPr>
      <w:rFonts w:ascii="Tahoma" w:hAnsi="Tahoma" w:cs="Tahoma"/>
      <w:sz w:val="28"/>
    </w:rPr>
  </w:style>
  <w:style w:type="character" w:customStyle="1" w:styleId="afb">
    <w:name w:val="Схема документа Знак"/>
    <w:link w:val="afa"/>
    <w:semiHidden/>
    <w:locked/>
    <w:rsid w:val="00150C5C"/>
    <w:rPr>
      <w:rFonts w:ascii="Tahoma" w:hAnsi="Tahoma" w:cs="Tahoma"/>
      <w:sz w:val="28"/>
      <w:szCs w:val="24"/>
      <w:lang w:val="ru-RU" w:eastAsia="ru-RU" w:bidi="ar-SA"/>
    </w:rPr>
  </w:style>
  <w:style w:type="paragraph" w:styleId="afc">
    <w:name w:val="endnote text"/>
    <w:basedOn w:val="a1"/>
    <w:link w:val="afd"/>
    <w:semiHidden/>
    <w:rPr>
      <w:szCs w:val="20"/>
    </w:rPr>
  </w:style>
  <w:style w:type="character" w:customStyle="1" w:styleId="afd">
    <w:name w:val="Текст концевой сноски Знак"/>
    <w:link w:val="afc"/>
    <w:rsid w:val="00A52E5A"/>
    <w:rPr>
      <w:sz w:val="16"/>
      <w:lang w:val="ru-RU" w:eastAsia="ru-RU" w:bidi="ar-SA"/>
    </w:rPr>
  </w:style>
  <w:style w:type="paragraph" w:customStyle="1" w:styleId="171">
    <w:name w:val="Список 17"/>
    <w:basedOn w:val="a1"/>
    <w:pPr>
      <w:spacing w:before="120" w:after="120"/>
      <w:ind w:left="360" w:hanging="360"/>
    </w:pPr>
    <w:rPr>
      <w:szCs w:val="20"/>
    </w:rPr>
  </w:style>
  <w:style w:type="paragraph" w:customStyle="1" w:styleId="27">
    <w:name w:val="Список с маркерами2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">
    <w:name w:val="Список с номерами2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0">
    <w:name w:val="заголовок 36"/>
    <w:basedOn w:val="a1"/>
    <w:next w:val="a1"/>
    <w:pPr>
      <w:keepNext/>
      <w:spacing w:before="120" w:after="120"/>
      <w:jc w:val="center"/>
    </w:pPr>
    <w:rPr>
      <w:b/>
      <w:szCs w:val="20"/>
    </w:rPr>
  </w:style>
  <w:style w:type="character" w:styleId="afe">
    <w:name w:val="annotation reference"/>
    <w:semiHidden/>
    <w:rPr>
      <w:sz w:val="16"/>
      <w:szCs w:val="16"/>
    </w:rPr>
  </w:style>
  <w:style w:type="paragraph" w:styleId="aff">
    <w:name w:val="annotation text"/>
    <w:basedOn w:val="a1"/>
    <w:link w:val="aff0"/>
    <w:semiHidden/>
    <w:rPr>
      <w:sz w:val="20"/>
      <w:szCs w:val="20"/>
    </w:rPr>
  </w:style>
  <w:style w:type="character" w:customStyle="1" w:styleId="aff0">
    <w:name w:val="Текст примечания Знак"/>
    <w:link w:val="aff"/>
    <w:semiHidden/>
    <w:locked/>
    <w:rsid w:val="00150C5C"/>
    <w:rPr>
      <w:lang w:val="ru-RU" w:eastAsia="ru-RU" w:bidi="ar-SA"/>
    </w:rPr>
  </w:style>
  <w:style w:type="character" w:styleId="aff1">
    <w:name w:val="endnote reference"/>
    <w:semiHidden/>
    <w:rPr>
      <w:vertAlign w:val="superscript"/>
    </w:rPr>
  </w:style>
  <w:style w:type="paragraph" w:customStyle="1" w:styleId="BodyTextIndent22121">
    <w:name w:val="Body Text Indent 22121"/>
    <w:basedOn w:val="a1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61">
    <w:name w:val="çàãîëîâîê 36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">
    <w:name w:val="Body Text Indent 2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80">
    <w:name w:val="Список 18"/>
    <w:basedOn w:val="a1"/>
    <w:pPr>
      <w:numPr>
        <w:numId w:val="2"/>
      </w:numPr>
      <w:spacing w:before="120" w:after="120"/>
    </w:pPr>
    <w:rPr>
      <w:szCs w:val="20"/>
    </w:rPr>
  </w:style>
  <w:style w:type="paragraph" w:customStyle="1" w:styleId="3b">
    <w:name w:val="Список с маркерами3"/>
    <w:basedOn w:val="a6"/>
    <w:pPr>
      <w:widowControl/>
      <w:numPr>
        <w:numId w:val="4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3c">
    <w:name w:val="Список с номерами3"/>
    <w:basedOn w:val="a8"/>
    <w:pPr>
      <w:numPr>
        <w:numId w:val="5"/>
      </w:numPr>
      <w:tabs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71">
    <w:name w:val="Абзац7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4">
    <w:name w:val="Ñòèëü1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1">
    <w:name w:val="Body Text 2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23">
    <w:name w:val="цифры12"/>
    <w:basedOn w:val="a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112">
    <w:name w:val="Верхний колонтитул311"/>
    <w:basedOn w:val="a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13">
    <w:name w:val="Ñòèëü14113"/>
    <w:basedOn w:val="a6"/>
    <w:pPr>
      <w:jc w:val="center"/>
    </w:pPr>
    <w:rPr>
      <w:rFonts w:ascii="Arial" w:hAnsi="Arial"/>
      <w:b/>
      <w:sz w:val="28"/>
    </w:rPr>
  </w:style>
  <w:style w:type="paragraph" w:customStyle="1" w:styleId="370">
    <w:name w:val="заголовок 37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323">
    <w:name w:val="Верхний колонтитул32"/>
    <w:basedOn w:val="a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2411">
    <w:name w:val="Body Text 24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Indent2316">
    <w:name w:val="Body Text Indent 2316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710">
    <w:name w:val="Ñòèëü17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411">
    <w:name w:val="Body Text Indent 241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2111111211">
    <w:name w:val="Ñòèëü1211111121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61">
    <w:name w:val="Body Text 26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31">
    <w:name w:val="Body Text 23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21">
    <w:name w:val="Body Text 22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131">
    <w:name w:val="Ñòèëü1131"/>
    <w:basedOn w:val="a6"/>
    <w:pPr>
      <w:jc w:val="center"/>
    </w:pPr>
    <w:rPr>
      <w:rFonts w:ascii="Arial" w:hAnsi="Arial"/>
      <w:b/>
      <w:sz w:val="28"/>
    </w:rPr>
  </w:style>
  <w:style w:type="paragraph" w:customStyle="1" w:styleId="141211111">
    <w:name w:val="Ñòèëü141211111"/>
    <w:basedOn w:val="a6"/>
    <w:pPr>
      <w:jc w:val="center"/>
    </w:pPr>
    <w:rPr>
      <w:rFonts w:ascii="Arial" w:hAnsi="Arial"/>
      <w:b/>
      <w:sz w:val="28"/>
    </w:rPr>
  </w:style>
  <w:style w:type="paragraph" w:customStyle="1" w:styleId="1911111">
    <w:name w:val="Ñòèëü1911111"/>
    <w:basedOn w:val="a6"/>
    <w:pPr>
      <w:jc w:val="center"/>
    </w:pPr>
    <w:rPr>
      <w:rFonts w:ascii="Arial" w:hAnsi="Arial"/>
      <w:b/>
      <w:sz w:val="28"/>
    </w:rPr>
  </w:style>
  <w:style w:type="paragraph" w:customStyle="1" w:styleId="211">
    <w:name w:val="текст сноски211"/>
    <w:basedOn w:val="a1"/>
    <w:pPr>
      <w:widowControl w:val="0"/>
    </w:pPr>
    <w:rPr>
      <w:szCs w:val="20"/>
    </w:rPr>
  </w:style>
  <w:style w:type="paragraph" w:customStyle="1" w:styleId="BodyText231211111">
    <w:name w:val="Body Text 2312111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231">
    <w:name w:val="Body Text 223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6111">
    <w:name w:val="Body Text 261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Normal21">
    <w:name w:val="Normal21"/>
    <w:pPr>
      <w:widowControl w:val="0"/>
    </w:pPr>
    <w:rPr>
      <w:snapToGrid w:val="0"/>
    </w:rPr>
  </w:style>
  <w:style w:type="paragraph" w:customStyle="1" w:styleId="xl4018">
    <w:name w:val="xl4018"/>
    <w:basedOn w:val="a1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BodyTextIndent2317">
    <w:name w:val="Body Text Indent 2317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xl251">
    <w:name w:val="xl25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61">
    <w:name w:val="xl26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71">
    <w:name w:val="xl27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281">
    <w:name w:val="xl28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291">
    <w:name w:val="xl29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xl301">
    <w:name w:val="xl30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311">
    <w:name w:val="xl31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321">
    <w:name w:val="xl32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331">
    <w:name w:val="xl33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/>
      <w:color w:val="008000"/>
      <w:szCs w:val="16"/>
    </w:rPr>
  </w:style>
  <w:style w:type="paragraph" w:customStyle="1" w:styleId="xl341">
    <w:name w:val="xl34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1162">
    <w:name w:val="Список 1162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20">
    <w:name w:val="Список с маркерами82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21">
    <w:name w:val="Список с номерами82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0">
    <w:name w:val="Ñòèëü131"/>
    <w:basedOn w:val="a6"/>
    <w:pPr>
      <w:jc w:val="center"/>
    </w:pPr>
    <w:rPr>
      <w:rFonts w:ascii="Arial" w:hAnsi="Arial"/>
      <w:b/>
      <w:sz w:val="28"/>
    </w:rPr>
  </w:style>
  <w:style w:type="paragraph" w:customStyle="1" w:styleId="xl4019">
    <w:name w:val="xl4019"/>
    <w:basedOn w:val="a1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42">
    <w:name w:val="Список с маркерами4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">
    <w:name w:val="Список с номерами4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14132">
    <w:name w:val="Ñòèëü14132"/>
    <w:basedOn w:val="a6"/>
    <w:pPr>
      <w:jc w:val="center"/>
    </w:pPr>
    <w:rPr>
      <w:rFonts w:ascii="Arial" w:hAnsi="Arial"/>
      <w:b/>
      <w:sz w:val="28"/>
    </w:rPr>
  </w:style>
  <w:style w:type="paragraph" w:customStyle="1" w:styleId="380">
    <w:name w:val="заголовок 38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247">
    <w:name w:val="xl247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2">
    <w:name w:val="Body Text Indent 22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4114">
    <w:name w:val="Ñòèëü14114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8">
    <w:name w:val="Body Text Indent 2318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0">
    <w:name w:val="xl4020"/>
    <w:basedOn w:val="a1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9">
    <w:name w:val="Список 19"/>
    <w:basedOn w:val="a1"/>
    <w:pPr>
      <w:spacing w:before="120" w:after="120"/>
      <w:ind w:left="360" w:hanging="360"/>
    </w:pPr>
    <w:rPr>
      <w:szCs w:val="20"/>
    </w:rPr>
  </w:style>
  <w:style w:type="paragraph" w:customStyle="1" w:styleId="52">
    <w:name w:val="Список с маркерами5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">
    <w:name w:val="Список с номерами5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0">
    <w:name w:val="Список 110"/>
    <w:basedOn w:val="a1"/>
    <w:pPr>
      <w:spacing w:before="120" w:after="120"/>
      <w:ind w:left="360" w:hanging="360"/>
    </w:pPr>
    <w:rPr>
      <w:szCs w:val="20"/>
    </w:rPr>
  </w:style>
  <w:style w:type="paragraph" w:customStyle="1" w:styleId="62">
    <w:name w:val="Список с маркерами6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3">
    <w:name w:val="Список с номерами6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3">
    <w:name w:val="Абзац8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4">
    <w:name w:val="Body Text Indent 24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90">
    <w:name w:val="заголовок 39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3610">
    <w:name w:val="заголовок 36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21">
    <w:name w:val="xl402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2">
    <w:name w:val="заголовок 1332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0">
    <w:name w:val="Список 111"/>
    <w:basedOn w:val="a1"/>
    <w:pPr>
      <w:spacing w:before="120" w:after="120"/>
      <w:ind w:left="360" w:hanging="360"/>
    </w:pPr>
    <w:rPr>
      <w:szCs w:val="20"/>
    </w:rPr>
  </w:style>
  <w:style w:type="paragraph" w:customStyle="1" w:styleId="72">
    <w:name w:val="Список с маркерами7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">
    <w:name w:val="Список с номерами7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321">
    <w:name w:val="заголовок 13321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211">
    <w:name w:val="xl4021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611">
    <w:name w:val="заголовок 361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120">
    <w:name w:val="Список 112"/>
    <w:basedOn w:val="a1"/>
    <w:pPr>
      <w:spacing w:before="120" w:after="120"/>
      <w:ind w:left="360" w:hanging="360"/>
    </w:pPr>
    <w:rPr>
      <w:szCs w:val="20"/>
    </w:rPr>
  </w:style>
  <w:style w:type="paragraph" w:customStyle="1" w:styleId="91">
    <w:name w:val="Список с маркерами9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">
    <w:name w:val="Список с номерами9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20">
    <w:name w:val="Список 122"/>
    <w:basedOn w:val="a1"/>
    <w:pPr>
      <w:numPr>
        <w:numId w:val="2"/>
      </w:numPr>
      <w:spacing w:before="120" w:after="120"/>
      <w:ind w:left="0" w:firstLine="0"/>
    </w:pPr>
    <w:rPr>
      <w:szCs w:val="20"/>
    </w:rPr>
  </w:style>
  <w:style w:type="paragraph" w:customStyle="1" w:styleId="14115">
    <w:name w:val="Ñòèëü14115"/>
    <w:basedOn w:val="a6"/>
    <w:pPr>
      <w:jc w:val="center"/>
    </w:pPr>
    <w:rPr>
      <w:rFonts w:ascii="Arial" w:hAnsi="Arial"/>
      <w:b/>
      <w:sz w:val="28"/>
    </w:rPr>
  </w:style>
  <w:style w:type="paragraph" w:customStyle="1" w:styleId="141141">
    <w:name w:val="Ñòèëü141141"/>
    <w:basedOn w:val="a6"/>
    <w:pPr>
      <w:jc w:val="center"/>
    </w:pPr>
    <w:rPr>
      <w:rFonts w:ascii="Arial" w:hAnsi="Arial"/>
      <w:b/>
      <w:sz w:val="28"/>
    </w:rPr>
  </w:style>
  <w:style w:type="paragraph" w:customStyle="1" w:styleId="1221">
    <w:name w:val="Список 1221"/>
    <w:basedOn w:val="a1"/>
    <w:pPr>
      <w:numPr>
        <w:numId w:val="2"/>
      </w:numPr>
      <w:spacing w:before="120" w:after="120"/>
      <w:ind w:left="0" w:firstLine="0"/>
    </w:pPr>
    <w:rPr>
      <w:szCs w:val="20"/>
    </w:rPr>
  </w:style>
  <w:style w:type="paragraph" w:customStyle="1" w:styleId="Normal3">
    <w:name w:val="Normal3"/>
    <w:rPr>
      <w:snapToGrid w:val="0"/>
    </w:rPr>
  </w:style>
  <w:style w:type="paragraph" w:customStyle="1" w:styleId="371">
    <w:name w:val="çàãîëîâîê 37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163">
    <w:name w:val="Список 1163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30">
    <w:name w:val="Список с маркерами83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31">
    <w:name w:val="Список с номерами83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">
    <w:name w:val="Ñòèëü1411411"/>
    <w:basedOn w:val="a6"/>
    <w:pPr>
      <w:jc w:val="center"/>
    </w:pPr>
    <w:rPr>
      <w:rFonts w:ascii="Arial" w:hAnsi="Arial"/>
      <w:b/>
      <w:sz w:val="28"/>
    </w:rPr>
  </w:style>
  <w:style w:type="paragraph" w:customStyle="1" w:styleId="12211">
    <w:name w:val="Список 12211"/>
    <w:basedOn w:val="a1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30">
    <w:name w:val="Список 113"/>
    <w:basedOn w:val="a1"/>
    <w:pPr>
      <w:spacing w:before="120" w:after="120"/>
      <w:ind w:left="360" w:hanging="360"/>
    </w:pPr>
    <w:rPr>
      <w:szCs w:val="20"/>
    </w:rPr>
  </w:style>
  <w:style w:type="paragraph" w:customStyle="1" w:styleId="100">
    <w:name w:val="Список с маркерами10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">
    <w:name w:val="Список с номерами10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1">
    <w:name w:val="Ñòèëü14114111"/>
    <w:basedOn w:val="a6"/>
    <w:pPr>
      <w:jc w:val="center"/>
    </w:pPr>
    <w:rPr>
      <w:rFonts w:ascii="Arial" w:hAnsi="Arial"/>
      <w:b/>
      <w:sz w:val="28"/>
    </w:rPr>
  </w:style>
  <w:style w:type="paragraph" w:customStyle="1" w:styleId="381">
    <w:name w:val="çàãîëîâîê 38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41142">
    <w:name w:val="Ñòèëü141142"/>
    <w:basedOn w:val="a6"/>
    <w:pPr>
      <w:jc w:val="center"/>
    </w:pPr>
    <w:rPr>
      <w:rFonts w:ascii="Arial" w:hAnsi="Arial"/>
      <w:b/>
      <w:sz w:val="28"/>
    </w:rPr>
  </w:style>
  <w:style w:type="paragraph" w:customStyle="1" w:styleId="1222">
    <w:name w:val="Список 1222"/>
    <w:basedOn w:val="a1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40">
    <w:name w:val="Список 114"/>
    <w:basedOn w:val="a1"/>
    <w:pPr>
      <w:spacing w:before="120" w:after="120"/>
      <w:ind w:left="360" w:hanging="360"/>
    </w:pPr>
    <w:rPr>
      <w:szCs w:val="20"/>
    </w:rPr>
  </w:style>
  <w:style w:type="paragraph" w:customStyle="1" w:styleId="115">
    <w:name w:val="Список с маркерами11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7">
    <w:name w:val="Список с номерами11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21">
    <w:name w:val="Ñòèëü1411421"/>
    <w:basedOn w:val="a6"/>
    <w:pPr>
      <w:jc w:val="center"/>
    </w:pPr>
    <w:rPr>
      <w:rFonts w:ascii="Arial" w:hAnsi="Arial"/>
      <w:b/>
      <w:sz w:val="28"/>
    </w:rPr>
  </w:style>
  <w:style w:type="paragraph" w:customStyle="1" w:styleId="12221">
    <w:name w:val="Список 12221"/>
    <w:basedOn w:val="a1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50">
    <w:name w:val="Список 115"/>
    <w:basedOn w:val="a1"/>
    <w:pPr>
      <w:spacing w:before="120" w:after="120"/>
      <w:ind w:left="360" w:hanging="360"/>
    </w:pPr>
    <w:rPr>
      <w:szCs w:val="20"/>
    </w:rPr>
  </w:style>
  <w:style w:type="paragraph" w:customStyle="1" w:styleId="124">
    <w:name w:val="Список с маркерами12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5">
    <w:name w:val="Список с номерами12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22">
    <w:name w:val="xl4022"/>
    <w:basedOn w:val="a1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91">
    <w:name w:val="çàãîëîâîê 39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styleId="aff2">
    <w:name w:val="Subtitle"/>
    <w:basedOn w:val="a1"/>
    <w:link w:val="aff3"/>
    <w:qFormat/>
    <w:pPr>
      <w:spacing w:after="60"/>
      <w:jc w:val="center"/>
    </w:pPr>
    <w:rPr>
      <w:rFonts w:ascii="Arial" w:hAnsi="Arial"/>
      <w:i/>
      <w:szCs w:val="20"/>
    </w:rPr>
  </w:style>
  <w:style w:type="character" w:customStyle="1" w:styleId="aff3">
    <w:name w:val="Подзаголовок Знак"/>
    <w:link w:val="aff2"/>
    <w:locked/>
    <w:rsid w:val="00150C5C"/>
    <w:rPr>
      <w:rFonts w:ascii="Arial" w:hAnsi="Arial"/>
      <w:i/>
      <w:sz w:val="16"/>
      <w:lang w:val="ru-RU" w:eastAsia="ru-RU" w:bidi="ar-SA"/>
    </w:rPr>
  </w:style>
  <w:style w:type="paragraph" w:customStyle="1" w:styleId="14114211">
    <w:name w:val="Ñòèëü14114211"/>
    <w:basedOn w:val="a6"/>
    <w:rsid w:val="006572C3"/>
    <w:pPr>
      <w:jc w:val="center"/>
    </w:pPr>
    <w:rPr>
      <w:rFonts w:ascii="Arial" w:hAnsi="Arial"/>
      <w:b/>
      <w:sz w:val="28"/>
    </w:rPr>
  </w:style>
  <w:style w:type="paragraph" w:customStyle="1" w:styleId="1170">
    <w:name w:val="Список 117"/>
    <w:basedOn w:val="a1"/>
    <w:rsid w:val="006E4C19"/>
    <w:pPr>
      <w:spacing w:before="120" w:after="120"/>
      <w:ind w:left="360" w:hanging="360"/>
    </w:pPr>
    <w:rPr>
      <w:szCs w:val="20"/>
    </w:rPr>
  </w:style>
  <w:style w:type="paragraph" w:customStyle="1" w:styleId="132">
    <w:name w:val="Список с маркерами13"/>
    <w:basedOn w:val="a6"/>
    <w:rsid w:val="006E4C19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8"/>
    <w:rsid w:val="006E4C1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9">
    <w:name w:val="Body Text Indent 2319"/>
    <w:basedOn w:val="a1"/>
    <w:rsid w:val="006E4C19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3">
    <w:name w:val="xl4023"/>
    <w:basedOn w:val="a1"/>
    <w:rsid w:val="006E4C19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8">
    <w:name w:val="Список 118"/>
    <w:basedOn w:val="a1"/>
    <w:rsid w:val="006E4C19"/>
    <w:pPr>
      <w:spacing w:before="120" w:after="120"/>
      <w:ind w:left="360" w:hanging="360"/>
    </w:pPr>
    <w:rPr>
      <w:szCs w:val="20"/>
    </w:rPr>
  </w:style>
  <w:style w:type="paragraph" w:customStyle="1" w:styleId="142">
    <w:name w:val="Список с маркерами14"/>
    <w:basedOn w:val="a6"/>
    <w:rsid w:val="006E4C19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3">
    <w:name w:val="Список с номерами14"/>
    <w:basedOn w:val="a8"/>
    <w:rsid w:val="006E4C1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3">
    <w:name w:val="Абзац9"/>
    <w:basedOn w:val="a1"/>
    <w:rsid w:val="006E4C19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4">
    <w:name w:val="Normal4"/>
    <w:rsid w:val="006E4C19"/>
    <w:rPr>
      <w:snapToGrid w:val="0"/>
    </w:rPr>
  </w:style>
  <w:style w:type="paragraph" w:customStyle="1" w:styleId="3100">
    <w:name w:val="çàãîëîâîê 310"/>
    <w:basedOn w:val="a1"/>
    <w:next w:val="a1"/>
    <w:rsid w:val="006E4C19"/>
    <w:pPr>
      <w:keepNext/>
      <w:spacing w:before="120" w:after="120"/>
      <w:jc w:val="center"/>
    </w:pPr>
    <w:rPr>
      <w:b/>
      <w:szCs w:val="20"/>
    </w:rPr>
  </w:style>
  <w:style w:type="paragraph" w:customStyle="1" w:styleId="1164">
    <w:name w:val="Список 1164"/>
    <w:basedOn w:val="a1"/>
    <w:rsid w:val="006E4C19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4">
    <w:name w:val="Список с маркерами84"/>
    <w:basedOn w:val="a6"/>
    <w:rsid w:val="006E4C19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40">
    <w:name w:val="Список с номерами84"/>
    <w:basedOn w:val="a8"/>
    <w:rsid w:val="006E4C19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1">
    <w:name w:val="xl24151"/>
    <w:basedOn w:val="a1"/>
    <w:rsid w:val="006E4C19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1">
    <w:name w:val="Normal11"/>
    <w:rsid w:val="006E4C19"/>
    <w:rPr>
      <w:snapToGrid w:val="0"/>
    </w:rPr>
  </w:style>
  <w:style w:type="paragraph" w:customStyle="1" w:styleId="312">
    <w:name w:val="çàãîëîâîê 312"/>
    <w:basedOn w:val="a1"/>
    <w:next w:val="a1"/>
    <w:rsid w:val="006E4C19"/>
    <w:pPr>
      <w:keepNext/>
      <w:spacing w:before="120" w:after="120"/>
      <w:jc w:val="center"/>
    </w:pPr>
    <w:rPr>
      <w:b/>
      <w:szCs w:val="20"/>
    </w:rPr>
  </w:style>
  <w:style w:type="paragraph" w:customStyle="1" w:styleId="1111">
    <w:name w:val="цифры111"/>
    <w:basedOn w:val="a1"/>
    <w:rsid w:val="006E4C19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30">
    <w:name w:val="Список 123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3">
    <w:name w:val="Ñòèëü141143"/>
    <w:basedOn w:val="a6"/>
    <w:rsid w:val="006E4C19"/>
    <w:pPr>
      <w:jc w:val="center"/>
    </w:pPr>
    <w:rPr>
      <w:rFonts w:ascii="Arial" w:hAnsi="Arial"/>
      <w:b/>
      <w:sz w:val="28"/>
    </w:rPr>
  </w:style>
  <w:style w:type="paragraph" w:customStyle="1" w:styleId="BodyTextIndent23181">
    <w:name w:val="Body Text Indent 23181"/>
    <w:basedOn w:val="a1"/>
    <w:rsid w:val="006E4C19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3">
    <w:name w:val="Список 1223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1">
    <w:name w:val="xl40201"/>
    <w:basedOn w:val="a1"/>
    <w:rsid w:val="006E4C19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2">
    <w:name w:val="Ñòèëü1411412"/>
    <w:basedOn w:val="a6"/>
    <w:rsid w:val="006E4C19"/>
    <w:pPr>
      <w:jc w:val="center"/>
    </w:pPr>
    <w:rPr>
      <w:rFonts w:ascii="Arial" w:hAnsi="Arial"/>
      <w:b/>
      <w:sz w:val="28"/>
    </w:rPr>
  </w:style>
  <w:style w:type="paragraph" w:customStyle="1" w:styleId="12212">
    <w:name w:val="Список 12212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22111">
    <w:name w:val="Список 122111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">
    <w:name w:val="xl40110"/>
    <w:basedOn w:val="a1"/>
    <w:rsid w:val="006E4C19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">
    <w:name w:val="Ñòèëü141141111"/>
    <w:basedOn w:val="a6"/>
    <w:rsid w:val="006E4C19"/>
    <w:pPr>
      <w:jc w:val="center"/>
    </w:pPr>
    <w:rPr>
      <w:rFonts w:ascii="Arial" w:hAnsi="Arial"/>
      <w:b/>
      <w:sz w:val="28"/>
    </w:rPr>
  </w:style>
  <w:style w:type="paragraph" w:customStyle="1" w:styleId="3810">
    <w:name w:val="çàãîëîâîê 381"/>
    <w:basedOn w:val="a1"/>
    <w:next w:val="a1"/>
    <w:rsid w:val="006E4C19"/>
    <w:pPr>
      <w:keepNext/>
      <w:spacing w:before="120" w:after="120"/>
      <w:jc w:val="center"/>
    </w:pPr>
    <w:rPr>
      <w:b/>
      <w:szCs w:val="20"/>
    </w:rPr>
  </w:style>
  <w:style w:type="paragraph" w:customStyle="1" w:styleId="332">
    <w:name w:val="Верхний колонтитул33"/>
    <w:basedOn w:val="a1"/>
    <w:rsid w:val="006E4C19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styleId="aff4">
    <w:name w:val="Balloon Text"/>
    <w:basedOn w:val="a1"/>
    <w:link w:val="aff5"/>
    <w:semiHidden/>
    <w:rsid w:val="00392DFF"/>
    <w:rPr>
      <w:rFonts w:ascii="Tahoma" w:hAnsi="Tahoma" w:cs="Tahoma"/>
      <w:szCs w:val="16"/>
    </w:rPr>
  </w:style>
  <w:style w:type="paragraph" w:customStyle="1" w:styleId="xl4026">
    <w:name w:val="xl4026"/>
    <w:basedOn w:val="a1"/>
    <w:rsid w:val="005A1F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183">
    <w:name w:val="Body Text Indent 23183"/>
    <w:basedOn w:val="a1"/>
    <w:rsid w:val="005A1F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03">
    <w:name w:val="xl40203"/>
    <w:basedOn w:val="a1"/>
    <w:rsid w:val="005A1F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11111">
    <w:name w:val="Ñòèëü14114111111"/>
    <w:basedOn w:val="a6"/>
    <w:rsid w:val="005A1FA7"/>
    <w:pPr>
      <w:jc w:val="center"/>
    </w:pPr>
    <w:rPr>
      <w:rFonts w:ascii="Arial" w:hAnsi="Arial"/>
      <w:b/>
      <w:sz w:val="28"/>
    </w:rPr>
  </w:style>
  <w:style w:type="paragraph" w:customStyle="1" w:styleId="1411422">
    <w:name w:val="Ñòèëü1411422"/>
    <w:basedOn w:val="a6"/>
    <w:rsid w:val="005A1FA7"/>
    <w:pPr>
      <w:jc w:val="center"/>
    </w:pPr>
    <w:rPr>
      <w:rFonts w:ascii="Arial" w:hAnsi="Arial"/>
      <w:b/>
      <w:sz w:val="28"/>
    </w:rPr>
  </w:style>
  <w:style w:type="paragraph" w:customStyle="1" w:styleId="12222">
    <w:name w:val="Список 12222"/>
    <w:basedOn w:val="a1"/>
    <w:rsid w:val="005A1F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20">
    <w:name w:val="Body Text Indent 2320"/>
    <w:basedOn w:val="a1"/>
    <w:rsid w:val="004B6E8F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">
    <w:name w:val="Body Text Indent 25"/>
    <w:basedOn w:val="a1"/>
    <w:rsid w:val="004B6E8F"/>
    <w:pPr>
      <w:widowControl w:val="0"/>
      <w:spacing w:before="120"/>
      <w:ind w:firstLine="720"/>
    </w:pPr>
    <w:rPr>
      <w:szCs w:val="20"/>
    </w:rPr>
  </w:style>
  <w:style w:type="paragraph" w:customStyle="1" w:styleId="14116">
    <w:name w:val="Ñòèëü14116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22">
    <w:name w:val="Body Text Indent 2322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4">
    <w:name w:val="xl4024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9">
    <w:name w:val="Список 119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151">
    <w:name w:val="Список с маркерами15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">
    <w:name w:val="Список с номерами15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5">
    <w:name w:val="Normal5"/>
    <w:rsid w:val="00AA6B76"/>
    <w:rPr>
      <w:snapToGrid w:val="0"/>
    </w:rPr>
  </w:style>
  <w:style w:type="paragraph" w:customStyle="1" w:styleId="313">
    <w:name w:val="çàãîëîâîê 313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165">
    <w:name w:val="Список 1165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5">
    <w:name w:val="Список с маркерами85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50">
    <w:name w:val="Список с номерами85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2">
    <w:name w:val="xl2415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2">
    <w:name w:val="Normal12"/>
    <w:rsid w:val="00AA6B76"/>
    <w:rPr>
      <w:snapToGrid w:val="0"/>
    </w:rPr>
  </w:style>
  <w:style w:type="paragraph" w:customStyle="1" w:styleId="314">
    <w:name w:val="çàãîëîâîê 314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333">
    <w:name w:val="заголовок 1333"/>
    <w:basedOn w:val="a1"/>
    <w:next w:val="a1"/>
    <w:rsid w:val="00AA6B76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21">
    <w:name w:val="цифры112"/>
    <w:basedOn w:val="a1"/>
    <w:rsid w:val="00AA6B7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40">
    <w:name w:val="Список 124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4">
    <w:name w:val="Ñòèëü141144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82">
    <w:name w:val="Body Text Indent 23182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4">
    <w:name w:val="Список 1224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2">
    <w:name w:val="xl40202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51">
    <w:name w:val="Ñòèëü14115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1413">
    <w:name w:val="Ñòèëü1411413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13">
    <w:name w:val="Список 12213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21">
    <w:name w:val="Ñòèëü14112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35">
    <w:name w:val="цифры13"/>
    <w:basedOn w:val="a1"/>
    <w:rsid w:val="00AA6B76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11">
    <w:name w:val="заголовок 131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1">
    <w:name w:val="заголовок 1211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211">
    <w:name w:val="заголовок 3211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3120">
    <w:name w:val="заголовок 312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112">
    <w:name w:val="заголовок 111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10">
    <w:name w:val="заголовок 211"/>
    <w:basedOn w:val="a1"/>
    <w:next w:val="a1"/>
    <w:rsid w:val="00AA6B76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30">
    <w:name w:val="заголовок 323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225">
    <w:name w:val="заголовок 122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22">
    <w:name w:val="Normal22"/>
    <w:rsid w:val="00AA6B76"/>
    <w:rPr>
      <w:snapToGrid w:val="0"/>
      <w:sz w:val="24"/>
    </w:rPr>
  </w:style>
  <w:style w:type="paragraph" w:customStyle="1" w:styleId="3101">
    <w:name w:val="заголовок 310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44">
    <w:name w:val="заголовок 14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1100">
    <w:name w:val="Список 1110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161">
    <w:name w:val="Список с маркерами16"/>
    <w:basedOn w:val="a6"/>
    <w:rsid w:val="00AA6B76"/>
    <w:pPr>
      <w:widowControl/>
      <w:numPr>
        <w:numId w:val="11"/>
      </w:numPr>
      <w:autoSpaceDE w:val="0"/>
      <w:autoSpaceDN w:val="0"/>
      <w:adjustRightInd w:val="0"/>
      <w:spacing w:before="120" w:after="0" w:line="288" w:lineRule="auto"/>
      <w:ind w:left="0" w:firstLine="0"/>
    </w:pPr>
    <w:rPr>
      <w:rFonts w:cs="Arial"/>
      <w:sz w:val="26"/>
      <w:szCs w:val="24"/>
    </w:rPr>
  </w:style>
  <w:style w:type="paragraph" w:customStyle="1" w:styleId="162">
    <w:name w:val="Список с номерами16"/>
    <w:basedOn w:val="a8"/>
    <w:rsid w:val="00AA6B76"/>
    <w:pPr>
      <w:numPr>
        <w:numId w:val="12"/>
      </w:numPr>
      <w:tabs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11a">
    <w:name w:val="Абзац1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110">
    <w:name w:val="Body Text Indent 23110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0">
    <w:name w:val="заголовок 33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4117">
    <w:name w:val="Ñòèëü14117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2122">
    <w:name w:val="Body Text Indent 22122"/>
    <w:basedOn w:val="a1"/>
    <w:rsid w:val="00AA6B76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xl248">
    <w:name w:val="xl248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220">
    <w:name w:val="çàãîëîâîê 322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6">
    <w:name w:val="Body Text Indent 26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212">
    <w:name w:val="Абзац2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26">
    <w:name w:val="Ñòèëü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4">
    <w:name w:val="Body Text 24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3121">
    <w:name w:val="Верхний колонтитул312"/>
    <w:basedOn w:val="a1"/>
    <w:rsid w:val="00AA6B7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22">
    <w:name w:val="Ñòèëü1412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411">
    <w:name w:val="заголовок 34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34a">
    <w:name w:val="Верхний колонтитул34"/>
    <w:basedOn w:val="a1"/>
    <w:rsid w:val="00AA6B7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311">
    <w:name w:val="çàãîëîâîê 33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412">
    <w:name w:val="Body Text 24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Indent23112">
    <w:name w:val="Body Text Indent 23112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31110">
    <w:name w:val="çàãîëîâîê 3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72">
    <w:name w:val="Ñòèëü17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412">
    <w:name w:val="çàãîëîâîê 34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10">
    <w:name w:val="çàãîëîâîê 32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412">
    <w:name w:val="Body Text Indent 2412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2111111212">
    <w:name w:val="Ñòèëü121111112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62">
    <w:name w:val="Body Text 26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32">
    <w:name w:val="Body Text 23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22">
    <w:name w:val="Body Text 22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132">
    <w:name w:val="Ñòèëü113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211112">
    <w:name w:val="Ñòèëü14121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911112">
    <w:name w:val="Ñòèëü191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212111">
    <w:name w:val="çàãîëîâîê 3212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20">
    <w:name w:val="текст сноски212"/>
    <w:basedOn w:val="a1"/>
    <w:rsid w:val="00AA6B76"/>
    <w:pPr>
      <w:widowControl w:val="0"/>
    </w:pPr>
    <w:rPr>
      <w:szCs w:val="20"/>
    </w:rPr>
  </w:style>
  <w:style w:type="paragraph" w:customStyle="1" w:styleId="BodyText231211112">
    <w:name w:val="Body Text 2312111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31211111">
    <w:name w:val="çàãîëîâîê 31211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">
    <w:name w:val="çàãîëîâîê 3311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2">
    <w:name w:val="Body Text 223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6112">
    <w:name w:val="Body Text 261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3511">
    <w:name w:val="çàãîëîâîê 35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12">
    <w:name w:val="xl40112"/>
    <w:basedOn w:val="a1"/>
    <w:rsid w:val="00AA6B76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BodyTextIndent2323">
    <w:name w:val="Body Text Indent 2323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xl2416">
    <w:name w:val="xl2416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12">
    <w:name w:val="xl2411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2">
    <w:name w:val="xl2412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52">
    <w:name w:val="xl25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62">
    <w:name w:val="xl26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72">
    <w:name w:val="xl27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282">
    <w:name w:val="xl28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292">
    <w:name w:val="xl29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xl302">
    <w:name w:val="xl30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312">
    <w:name w:val="xl31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322">
    <w:name w:val="xl32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332">
    <w:name w:val="xl33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 w:cs="Arial CYR"/>
      <w:color w:val="008000"/>
      <w:szCs w:val="16"/>
    </w:rPr>
  </w:style>
  <w:style w:type="paragraph" w:customStyle="1" w:styleId="xl342">
    <w:name w:val="xl34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11611">
    <w:name w:val="Список 11611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10">
    <w:name w:val="Список с маркерами811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11">
    <w:name w:val="Список с номерами811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0">
    <w:name w:val="Ñòèëü13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33">
    <w:name w:val="Ñòèëü14133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52">
    <w:name w:val="заголовок 35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431111">
    <w:name w:val="заголовок4.31111"/>
    <w:basedOn w:val="a1"/>
    <w:next w:val="a1"/>
    <w:rsid w:val="00AA6B76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xl2422">
    <w:name w:val="xl242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31">
    <w:name w:val="xl2413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111">
    <w:name w:val="заголовок 31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13">
    <w:name w:val="xl40113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1">
    <w:name w:val="xl242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111">
    <w:name w:val="xl2411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21">
    <w:name w:val="заголовок 322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25">
    <w:name w:val="xl4025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211">
    <w:name w:val="Body Text Indent 2321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31">
    <w:name w:val="xl243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1">
    <w:name w:val="xl2412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12">
    <w:name w:val="Список 13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315">
    <w:name w:val="Абзац3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31">
    <w:name w:val="xl403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31">
    <w:name w:val="Body Text Indent 233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41">
    <w:name w:val="xl244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311">
    <w:name w:val="заголовок 13311"/>
    <w:basedOn w:val="a1"/>
    <w:next w:val="a1"/>
    <w:rsid w:val="00AA6B76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112">
    <w:name w:val="Ñòèëü14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41">
    <w:name w:val="xl404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0">
    <w:name w:val="Список 14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410">
    <w:name w:val="Абзац4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51">
    <w:name w:val="xl245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">
    <w:name w:val="Ñòèëü1412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51">
    <w:name w:val="xl405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10">
    <w:name w:val="Список 15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510">
    <w:name w:val="Абзац5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41">
    <w:name w:val="Body Text Indent 234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20">
    <w:name w:val="заголовок 341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61">
    <w:name w:val="xl406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51">
    <w:name w:val="Body Text Indent 235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21">
    <w:name w:val="заголовок 342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71">
    <w:name w:val="xl407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311">
    <w:name w:val="Ñòèëü1413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61">
    <w:name w:val="Body Text Indent 236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1">
    <w:name w:val="заголовок 343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81">
    <w:name w:val="xl408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41">
    <w:name w:val="Ñòèëü1414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71">
    <w:name w:val="Body Text Indent 237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41">
    <w:name w:val="заголовок 344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91">
    <w:name w:val="xl409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51">
    <w:name w:val="Ñòèëü1415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81">
    <w:name w:val="Body Text Indent 238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51">
    <w:name w:val="заголовок 345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01">
    <w:name w:val="xl4010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61">
    <w:name w:val="Ñòèëü1416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91">
    <w:name w:val="Body Text Indent 239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61">
    <w:name w:val="заголовок 346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111">
    <w:name w:val="xl40111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71">
    <w:name w:val="Ñòèëü1417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01">
    <w:name w:val="Body Text Indent 2310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71">
    <w:name w:val="заголовок 347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21">
    <w:name w:val="xl4012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81">
    <w:name w:val="Ñòèëü1418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111">
    <w:name w:val="Body Text Indent 23111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81">
    <w:name w:val="заголовок 348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31">
    <w:name w:val="xl4013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91">
    <w:name w:val="Ñòèëü1419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21">
    <w:name w:val="Body Text Indent 2312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91">
    <w:name w:val="заголовок 349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41">
    <w:name w:val="xl4014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01">
    <w:name w:val="Ñòèëü14110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31">
    <w:name w:val="Body Text Indent 2313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1">
    <w:name w:val="заголовок 3410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51">
    <w:name w:val="xl4015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111">
    <w:name w:val="Ñòèëü14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610">
    <w:name w:val="Список 16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610">
    <w:name w:val="Абзац6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5110">
    <w:name w:val="заголовок 35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61">
    <w:name w:val="xl4016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41">
    <w:name w:val="Body Text Indent 2314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1">
    <w:name w:val="xl246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41">
    <w:name w:val="xl2414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3151">
    <w:name w:val="Body Text Indent 2315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171">
    <w:name w:val="xl4017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711">
    <w:name w:val="Список 17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213">
    <w:name w:val="Список с маркерами2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4">
    <w:name w:val="Список с номерами2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2">
    <w:name w:val="заголовок 36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BodyTextIndent221211">
    <w:name w:val="Body Text Indent 221211"/>
    <w:basedOn w:val="a1"/>
    <w:rsid w:val="00AA6B76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612">
    <w:name w:val="çàãîëîâîê 36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1">
    <w:name w:val="Body Text Indent 21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81">
    <w:name w:val="Список 181"/>
    <w:basedOn w:val="a1"/>
    <w:rsid w:val="00AA6B76"/>
    <w:pPr>
      <w:numPr>
        <w:numId w:val="7"/>
      </w:numPr>
      <w:spacing w:before="120" w:after="120"/>
    </w:pPr>
    <w:rPr>
      <w:szCs w:val="20"/>
    </w:rPr>
  </w:style>
  <w:style w:type="paragraph" w:customStyle="1" w:styleId="316">
    <w:name w:val="Список с маркерами31"/>
    <w:basedOn w:val="a6"/>
    <w:rsid w:val="00AA6B76"/>
    <w:pPr>
      <w:widowControl/>
      <w:numPr>
        <w:numId w:val="9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317">
    <w:name w:val="Список с номерами31"/>
    <w:basedOn w:val="a8"/>
    <w:rsid w:val="00AA6B76"/>
    <w:pPr>
      <w:numPr>
        <w:numId w:val="10"/>
      </w:numPr>
      <w:tabs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710">
    <w:name w:val="Абзац7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13">
    <w:name w:val="Ñòèëü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11">
    <w:name w:val="Body Text 2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212">
    <w:name w:val="цифры121"/>
    <w:basedOn w:val="a1"/>
    <w:rsid w:val="00AA6B7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1112">
    <w:name w:val="Верхний колонтитул3111"/>
    <w:basedOn w:val="a1"/>
    <w:rsid w:val="00AA6B7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131">
    <w:name w:val="Ñòèëü14113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710">
    <w:name w:val="заголовок 37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3212">
    <w:name w:val="Верхний колонтитул321"/>
    <w:basedOn w:val="a1"/>
    <w:rsid w:val="00AA6B7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24111">
    <w:name w:val="Body Text 241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Indent23161">
    <w:name w:val="Body Text Indent 2316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7110">
    <w:name w:val="Ñòèëü17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4111">
    <w:name w:val="Body Text Indent 2411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21111112111">
    <w:name w:val="Ñòèëü121111112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612">
    <w:name w:val="Body Text 26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311">
    <w:name w:val="Body Text 23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211">
    <w:name w:val="Body Text 22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1311">
    <w:name w:val="Ñòèëü113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2111111">
    <w:name w:val="Ñòèëü14121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9111111">
    <w:name w:val="Ñòèëü191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2111">
    <w:name w:val="текст сноски2111"/>
    <w:basedOn w:val="a1"/>
    <w:rsid w:val="00AA6B76"/>
    <w:pPr>
      <w:widowControl w:val="0"/>
    </w:pPr>
    <w:rPr>
      <w:szCs w:val="20"/>
    </w:rPr>
  </w:style>
  <w:style w:type="paragraph" w:customStyle="1" w:styleId="BodyText2312111111">
    <w:name w:val="Body Text 23121111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2311">
    <w:name w:val="Body Text 223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61111">
    <w:name w:val="Body Text 2611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Normal211">
    <w:name w:val="Normal211"/>
    <w:rsid w:val="00AA6B76"/>
    <w:pPr>
      <w:widowControl w:val="0"/>
    </w:pPr>
    <w:rPr>
      <w:snapToGrid w:val="0"/>
    </w:rPr>
  </w:style>
  <w:style w:type="paragraph" w:customStyle="1" w:styleId="xl40181">
    <w:name w:val="xl40181"/>
    <w:basedOn w:val="a1"/>
    <w:rsid w:val="00AA6B76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BodyTextIndent23171">
    <w:name w:val="Body Text Indent 2317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xl2511">
    <w:name w:val="xl25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611">
    <w:name w:val="xl26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711">
    <w:name w:val="xl27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2811">
    <w:name w:val="xl28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2911">
    <w:name w:val="xl29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xl3011">
    <w:name w:val="xl30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3111">
    <w:name w:val="xl31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3211">
    <w:name w:val="xl32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3311">
    <w:name w:val="xl33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/>
      <w:color w:val="008000"/>
      <w:szCs w:val="16"/>
    </w:rPr>
  </w:style>
  <w:style w:type="paragraph" w:customStyle="1" w:styleId="xl3411">
    <w:name w:val="xl34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11621">
    <w:name w:val="Список 11621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210">
    <w:name w:val="Список с маркерами821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211">
    <w:name w:val="Список с номерами821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0">
    <w:name w:val="Ñòèëü13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191">
    <w:name w:val="xl40191"/>
    <w:basedOn w:val="a1"/>
    <w:rsid w:val="00AA6B76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411">
    <w:name w:val="Список с маркерами4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2">
    <w:name w:val="Список с номерами4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141321">
    <w:name w:val="Ñòèëü14132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811">
    <w:name w:val="заголовок 38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2471">
    <w:name w:val="xl247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21">
    <w:name w:val="Body Text Indent 22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91">
    <w:name w:val="Список 19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511">
    <w:name w:val="Список с маркерами5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2">
    <w:name w:val="Список с номерами5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">
    <w:name w:val="Список 110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611">
    <w:name w:val="Список с маркерами6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2">
    <w:name w:val="Список с номерами6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2">
    <w:name w:val="Абзац8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31">
    <w:name w:val="Normal31"/>
    <w:rsid w:val="00AA6B76"/>
    <w:rPr>
      <w:snapToGrid w:val="0"/>
    </w:rPr>
  </w:style>
  <w:style w:type="paragraph" w:customStyle="1" w:styleId="3711">
    <w:name w:val="çàãîëîâîê 37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1631">
    <w:name w:val="Список 11631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310">
    <w:name w:val="Список с маркерами831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311">
    <w:name w:val="Список с номерами831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10">
    <w:name w:val="Список 111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711">
    <w:name w:val="Список с маркерами7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2">
    <w:name w:val="Список с номерами7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2">
    <w:name w:val="Ñòèëü14114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112">
    <w:name w:val="Список 122112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210">
    <w:name w:val="Список 112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910">
    <w:name w:val="Список с маркерами9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1">
    <w:name w:val="Список с номерами9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12">
    <w:name w:val="Ñòèëü14114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212">
    <w:name w:val="xl40212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82">
    <w:name w:val="çàãîëîâîê 38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411423">
    <w:name w:val="Ñòèëü1411423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23">
    <w:name w:val="Список 12223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212">
    <w:name w:val="Ñòèëü141142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211">
    <w:name w:val="Список 122211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21">
    <w:name w:val="xl40221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910">
    <w:name w:val="çàãîëîâîê 39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41142111">
    <w:name w:val="Ñòèëü141142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3322">
    <w:name w:val="заголовок 13322"/>
    <w:basedOn w:val="a1"/>
    <w:next w:val="a1"/>
    <w:rsid w:val="00AA6B76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2111">
    <w:name w:val="xl40211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511">
    <w:name w:val="xl2415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1811">
    <w:name w:val="Body Text Indent 23181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1">
    <w:name w:val="Список 1221111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1">
    <w:name w:val="xl401101"/>
    <w:basedOn w:val="a1"/>
    <w:rsid w:val="00AA6B76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1">
    <w:name w:val="Ñòèëü14114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8110">
    <w:name w:val="çàãîëîâîê 38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3312">
    <w:name w:val="Верхний колонтитул331"/>
    <w:basedOn w:val="a1"/>
    <w:rsid w:val="00AA6B7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40261">
    <w:name w:val="xl40261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1831">
    <w:name w:val="Body Text Indent 23183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031">
    <w:name w:val="xl402031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111111">
    <w:name w:val="Ñòèëü1411411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14221">
    <w:name w:val="Ñòèëü1411422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221">
    <w:name w:val="Список 122221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1814">
    <w:name w:val="Body Text Indent 231814"/>
    <w:basedOn w:val="a1"/>
    <w:rsid w:val="000025EF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1104">
    <w:name w:val="xl401104"/>
    <w:basedOn w:val="a1"/>
    <w:rsid w:val="000025E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">
    <w:name w:val="xl402114"/>
    <w:basedOn w:val="a1"/>
    <w:rsid w:val="000025EF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24">
    <w:name w:val="заголовок 13324"/>
    <w:basedOn w:val="a1"/>
    <w:next w:val="a1"/>
    <w:rsid w:val="000025EF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34">
    <w:name w:val="Верхний колонтитул334"/>
    <w:basedOn w:val="a1"/>
    <w:rsid w:val="000025E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402061">
    <w:name w:val="xl402061"/>
    <w:basedOn w:val="a1"/>
    <w:rsid w:val="00096D8B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22241">
    <w:name w:val="Список 122241"/>
    <w:basedOn w:val="a1"/>
    <w:rsid w:val="00096D8B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201">
    <w:name w:val="Body Text Indent 23201"/>
    <w:basedOn w:val="a1"/>
    <w:rsid w:val="00FF0E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">
    <w:name w:val="Body Text Indent 251"/>
    <w:basedOn w:val="a1"/>
    <w:rsid w:val="00FF0EDA"/>
    <w:pPr>
      <w:widowControl w:val="0"/>
      <w:spacing w:before="120"/>
      <w:ind w:firstLine="720"/>
    </w:pPr>
    <w:rPr>
      <w:szCs w:val="20"/>
    </w:rPr>
  </w:style>
  <w:style w:type="paragraph" w:customStyle="1" w:styleId="1411411114111">
    <w:name w:val="Ñòèëü1411411114111"/>
    <w:basedOn w:val="a6"/>
    <w:rsid w:val="00627BA7"/>
    <w:pPr>
      <w:jc w:val="center"/>
    </w:pPr>
    <w:rPr>
      <w:rFonts w:ascii="Arial" w:hAnsi="Arial"/>
      <w:b/>
      <w:sz w:val="28"/>
    </w:rPr>
  </w:style>
  <w:style w:type="paragraph" w:customStyle="1" w:styleId="xl241514">
    <w:name w:val="xl241514"/>
    <w:basedOn w:val="a1"/>
    <w:rsid w:val="00627B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221114">
    <w:name w:val="Список 1221114"/>
    <w:basedOn w:val="a1"/>
    <w:rsid w:val="00627B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3814">
    <w:name w:val="çàãîëîâîê 3814"/>
    <w:basedOn w:val="a1"/>
    <w:next w:val="a1"/>
    <w:rsid w:val="00627BA7"/>
    <w:pPr>
      <w:keepNext/>
      <w:spacing w:before="120" w:after="120"/>
      <w:jc w:val="center"/>
    </w:pPr>
    <w:rPr>
      <w:b/>
      <w:szCs w:val="20"/>
    </w:rPr>
  </w:style>
  <w:style w:type="paragraph" w:customStyle="1" w:styleId="14118">
    <w:name w:val="Ñòèëü14118"/>
    <w:basedOn w:val="a6"/>
    <w:rsid w:val="00AE295A"/>
    <w:pPr>
      <w:jc w:val="center"/>
    </w:pPr>
    <w:rPr>
      <w:rFonts w:ascii="Arial" w:hAnsi="Arial"/>
      <w:b/>
      <w:sz w:val="28"/>
    </w:rPr>
  </w:style>
  <w:style w:type="paragraph" w:customStyle="1" w:styleId="xl24153">
    <w:name w:val="xl24153"/>
    <w:basedOn w:val="a1"/>
    <w:rsid w:val="00AE29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">
    <w:name w:val="xl24123"/>
    <w:basedOn w:val="a1"/>
    <w:rsid w:val="00AE29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">
    <w:name w:val="xl40114"/>
    <w:basedOn w:val="a1"/>
    <w:rsid w:val="00AE295A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">
    <w:name w:val="xl4027"/>
    <w:basedOn w:val="a1"/>
    <w:rsid w:val="00AE29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4">
    <w:name w:val="заголовок 1334"/>
    <w:basedOn w:val="a1"/>
    <w:next w:val="a1"/>
    <w:rsid w:val="00AE29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00">
    <w:name w:val="Список 120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166">
    <w:name w:val="Список 1166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6">
    <w:name w:val="Список с маркерами86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60">
    <w:name w:val="Список с номерами86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0">
    <w:name w:val="Список 12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260">
    <w:name w:val="Список 126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73">
    <w:name w:val="Список с маркерами17"/>
    <w:basedOn w:val="a6"/>
    <w:rsid w:val="000424A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4">
    <w:name w:val="Список с номерами17"/>
    <w:basedOn w:val="a8"/>
    <w:rsid w:val="000424A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7">
    <w:name w:val="Абзац12"/>
    <w:basedOn w:val="a1"/>
    <w:rsid w:val="000424A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6">
    <w:name w:val="Normal6"/>
    <w:rsid w:val="000424A7"/>
    <w:rPr>
      <w:snapToGrid w:val="0"/>
    </w:rPr>
  </w:style>
  <w:style w:type="paragraph" w:customStyle="1" w:styleId="3150">
    <w:name w:val="çàãîëîâîê 315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67">
    <w:name w:val="Список 1167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7">
    <w:name w:val="Список с маркерами87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70">
    <w:name w:val="Список с номерами87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Normal13">
    <w:name w:val="Normal13"/>
    <w:rsid w:val="000424A7"/>
    <w:rPr>
      <w:snapToGrid w:val="0"/>
    </w:rPr>
  </w:style>
  <w:style w:type="paragraph" w:customStyle="1" w:styleId="3160">
    <w:name w:val="çàãîëîâîê 316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33">
    <w:name w:val="цифры113"/>
    <w:basedOn w:val="a1"/>
    <w:rsid w:val="000424A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70">
    <w:name w:val="Список 127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5">
    <w:name w:val="Ñòèëü14114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50">
    <w:name w:val="Список 122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4">
    <w:name w:val="Ñòèëü14114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4">
    <w:name w:val="Список 12214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3">
    <w:name w:val="Ñòèëü14114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13">
    <w:name w:val="Список 122113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13">
    <w:name w:val="Ñòèëü141141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3">
    <w:name w:val="xl40213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3">
    <w:name w:val="çàãîëîâîê 383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53">
    <w:name w:val="Верхний колонтитул35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2">
    <w:name w:val="xl241512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1812">
    <w:name w:val="Body Text Indent 231812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2">
    <w:name w:val="Список 1221112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2">
    <w:name w:val="xl401102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2">
    <w:name w:val="Ñòèëü1411411112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12">
    <w:name w:val="xl402112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2">
    <w:name w:val="çàãîëîâîê 3812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20">
    <w:name w:val="Верхний колонтитул332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11">
    <w:name w:val="xl2415111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11">
    <w:name w:val="заголовок 133211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11">
    <w:name w:val="Body Text Indent 2318111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11">
    <w:name w:val="Список 12211111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11">
    <w:name w:val="xl4011011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11">
    <w:name w:val="xl4021111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11">
    <w:name w:val="çàãîëîâîê 38111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110">
    <w:name w:val="Верхний колонтитул3311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8">
    <w:name w:val="Список 128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82">
    <w:name w:val="Список с маркерами18"/>
    <w:basedOn w:val="a6"/>
    <w:rsid w:val="000424A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3">
    <w:name w:val="Список с номерами18"/>
    <w:basedOn w:val="a8"/>
    <w:rsid w:val="000424A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6">
    <w:name w:val="Абзац13"/>
    <w:basedOn w:val="a1"/>
    <w:rsid w:val="000424A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7">
    <w:name w:val="Normal7"/>
    <w:rsid w:val="000424A7"/>
    <w:rPr>
      <w:snapToGrid w:val="0"/>
    </w:rPr>
  </w:style>
  <w:style w:type="paragraph" w:customStyle="1" w:styleId="3170">
    <w:name w:val="çàãîëîâîê 317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68">
    <w:name w:val="Список 1168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8">
    <w:name w:val="Список с маркерами88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80">
    <w:name w:val="Список с номерами88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4">
    <w:name w:val="xl24154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4">
    <w:name w:val="Normal14"/>
    <w:rsid w:val="000424A7"/>
    <w:rPr>
      <w:snapToGrid w:val="0"/>
    </w:rPr>
  </w:style>
  <w:style w:type="paragraph" w:customStyle="1" w:styleId="318">
    <w:name w:val="çàãîëîâîê 318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335">
    <w:name w:val="заголовок 1335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41">
    <w:name w:val="цифры114"/>
    <w:basedOn w:val="a1"/>
    <w:rsid w:val="000424A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9">
    <w:name w:val="Список 129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6">
    <w:name w:val="Ñòèëü141146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BodyTextIndent23184">
    <w:name w:val="Body Text Indent 23184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6">
    <w:name w:val="Список 1226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4">
    <w:name w:val="xl40204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5">
    <w:name w:val="Ñòèëü141141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5">
    <w:name w:val="Список 1221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4">
    <w:name w:val="Ñòèëü141141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14">
    <w:name w:val="Список 122114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14">
    <w:name w:val="Ñòèëü1411411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4">
    <w:name w:val="xl40214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4">
    <w:name w:val="çàãîëîâîê 384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63">
    <w:name w:val="Верхний колонтитул36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3">
    <w:name w:val="xl241513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3">
    <w:name w:val="заголовок 13323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3">
    <w:name w:val="Body Text Indent 231813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3">
    <w:name w:val="Список 1221113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3">
    <w:name w:val="xl401103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3">
    <w:name w:val="Ñòèëü1411411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13">
    <w:name w:val="xl402113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3">
    <w:name w:val="çàãîëîâîê 3813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3">
    <w:name w:val="Верхний колонтитул333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12">
    <w:name w:val="xl2415112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12">
    <w:name w:val="заголовок 133212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12">
    <w:name w:val="Body Text Indent 2318112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12">
    <w:name w:val="Список 12211112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12">
    <w:name w:val="xl4011012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12">
    <w:name w:val="Ñòèëü14114111112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112">
    <w:name w:val="xl4021112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12">
    <w:name w:val="çàãîëîâîê 38112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120">
    <w:name w:val="Верхний колонтитул3312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51">
    <w:name w:val="çàãîëîâîê 3151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xl241531">
    <w:name w:val="xl241531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161">
    <w:name w:val="çàãîëîâîê 3161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3341">
    <w:name w:val="заголовок 13341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19">
    <w:name w:val="Ñòèëü14119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BodyTextIndent2324">
    <w:name w:val="Body Text Indent 2324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8">
    <w:name w:val="xl4028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00">
    <w:name w:val="Список 130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90">
    <w:name w:val="Список с маркерами19"/>
    <w:basedOn w:val="a6"/>
    <w:rsid w:val="000424A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">
    <w:name w:val="Список с номерами19"/>
    <w:basedOn w:val="a8"/>
    <w:rsid w:val="000424A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">
    <w:name w:val="Абзац14"/>
    <w:basedOn w:val="a1"/>
    <w:rsid w:val="000424A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8">
    <w:name w:val="Normal8"/>
    <w:rsid w:val="000424A7"/>
    <w:rPr>
      <w:snapToGrid w:val="0"/>
    </w:rPr>
  </w:style>
  <w:style w:type="paragraph" w:customStyle="1" w:styleId="319">
    <w:name w:val="çàãîëîâîê 319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69">
    <w:name w:val="Список 1169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9">
    <w:name w:val="Список с маркерами89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90">
    <w:name w:val="Список с номерами89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5">
    <w:name w:val="xl24155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5">
    <w:name w:val="Normal15"/>
    <w:rsid w:val="000424A7"/>
    <w:rPr>
      <w:snapToGrid w:val="0"/>
    </w:rPr>
  </w:style>
  <w:style w:type="paragraph" w:customStyle="1" w:styleId="31100">
    <w:name w:val="çàãîëîâîê 3110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336">
    <w:name w:val="заголовок 1336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51">
    <w:name w:val="цифры115"/>
    <w:basedOn w:val="a1"/>
    <w:rsid w:val="000424A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00">
    <w:name w:val="Список 1210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7">
    <w:name w:val="Ñòèëü141147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BodyTextIndent23185">
    <w:name w:val="Body Text Indent 23185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7">
    <w:name w:val="Список 1227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5">
    <w:name w:val="xl40205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6">
    <w:name w:val="Ñòèëü1411416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6">
    <w:name w:val="Список 12216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5">
    <w:name w:val="Ñòèëü1411411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15">
    <w:name w:val="Список 12211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5">
    <w:name w:val="xl40115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5">
    <w:name w:val="Ñòèëü14114111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5">
    <w:name w:val="xl40215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5">
    <w:name w:val="çàãîëîâîê 385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72">
    <w:name w:val="Верхний колонтитул37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411411114">
    <w:name w:val="Ñòèëü14114111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06">
    <w:name w:val="xl40206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11113">
    <w:name w:val="Ñòèëü14114111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24">
    <w:name w:val="Список 12224"/>
    <w:basedOn w:val="a1"/>
    <w:rsid w:val="000424A7"/>
    <w:pPr>
      <w:tabs>
        <w:tab w:val="num" w:pos="360"/>
      </w:tabs>
      <w:spacing w:before="120" w:after="120"/>
    </w:pPr>
    <w:rPr>
      <w:szCs w:val="20"/>
    </w:rPr>
  </w:style>
  <w:style w:type="paragraph" w:customStyle="1" w:styleId="BodyTextIndent2318141">
    <w:name w:val="Body Text Indent 2318141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">
    <w:name w:val="Ñòèëü14114111141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41141111131">
    <w:name w:val="Ñòèëü141141111131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41141111411">
    <w:name w:val="Ñòèëü141141111411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411411111311">
    <w:name w:val="Ñòèëü1411411111311"/>
    <w:basedOn w:val="a6"/>
    <w:rsid w:val="000424A7"/>
    <w:pPr>
      <w:jc w:val="center"/>
    </w:pPr>
    <w:rPr>
      <w:rFonts w:ascii="Arial" w:hAnsi="Arial"/>
      <w:b/>
      <w:sz w:val="28"/>
    </w:rPr>
  </w:style>
  <w:style w:type="character" w:customStyle="1" w:styleId="dynamic-style-11">
    <w:name w:val="dynamic-style-11"/>
    <w:rsid w:val="000424A7"/>
    <w:rPr>
      <w:rFonts w:ascii="Arial" w:hAnsi="Arial" w:cs="Arial" w:hint="default"/>
      <w:color w:val="000000"/>
      <w:sz w:val="14"/>
      <w:szCs w:val="14"/>
    </w:rPr>
  </w:style>
  <w:style w:type="paragraph" w:customStyle="1" w:styleId="1222411">
    <w:name w:val="Список 1222411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610">
    <w:name w:val="Список 11610"/>
    <w:basedOn w:val="a1"/>
    <w:rsid w:val="00B3282A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00">
    <w:name w:val="Список с маркерами810"/>
    <w:basedOn w:val="a6"/>
    <w:rsid w:val="00B3282A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01">
    <w:name w:val="Список с номерами810"/>
    <w:basedOn w:val="a8"/>
    <w:rsid w:val="00B3282A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3">
    <w:name w:val="Абзац15"/>
    <w:basedOn w:val="a1"/>
    <w:rsid w:val="00B3282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29">
    <w:name w:val="xl4029"/>
    <w:basedOn w:val="a1"/>
    <w:rsid w:val="00B3282A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21">
    <w:name w:val="Список 132"/>
    <w:basedOn w:val="a1"/>
    <w:rsid w:val="00B3282A"/>
    <w:pPr>
      <w:spacing w:before="120" w:after="120"/>
      <w:ind w:left="360" w:hanging="360"/>
    </w:pPr>
    <w:rPr>
      <w:szCs w:val="20"/>
    </w:rPr>
  </w:style>
  <w:style w:type="paragraph" w:customStyle="1" w:styleId="200">
    <w:name w:val="Список с маркерами20"/>
    <w:basedOn w:val="a6"/>
    <w:rsid w:val="00B3282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">
    <w:name w:val="Список с номерами20"/>
    <w:basedOn w:val="a8"/>
    <w:rsid w:val="00B3282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6">
    <w:name w:val="цифры14"/>
    <w:basedOn w:val="a1"/>
    <w:rsid w:val="00B3282A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20">
    <w:name w:val="Список 1212"/>
    <w:basedOn w:val="a1"/>
    <w:rsid w:val="00B3282A"/>
    <w:pPr>
      <w:tabs>
        <w:tab w:val="num" w:pos="1080"/>
      </w:tabs>
      <w:spacing w:before="120" w:after="120"/>
    </w:pPr>
    <w:rPr>
      <w:szCs w:val="20"/>
    </w:rPr>
  </w:style>
  <w:style w:type="paragraph" w:customStyle="1" w:styleId="566">
    <w:name w:val="Стиль Заголовок 5 + Перед:  6 пт После:  6 пт"/>
    <w:basedOn w:val="5"/>
    <w:rsid w:val="00630690"/>
    <w:pPr>
      <w:spacing w:before="120" w:after="120"/>
      <w:jc w:val="both"/>
    </w:pPr>
    <w:rPr>
      <w:bCs/>
      <w:sz w:val="20"/>
    </w:rPr>
  </w:style>
  <w:style w:type="paragraph" w:customStyle="1" w:styleId="5660">
    <w:name w:val="Стиль Стиль Заголовок 5 + Перед:  6 пт После:  6 пт + По центру"/>
    <w:basedOn w:val="566"/>
    <w:rsid w:val="00230A49"/>
    <w:rPr>
      <w:sz w:val="16"/>
    </w:rPr>
  </w:style>
  <w:style w:type="paragraph" w:customStyle="1" w:styleId="147">
    <w:name w:val="Стиль 14 пт полужирный По центру"/>
    <w:basedOn w:val="a1"/>
    <w:rsid w:val="00A739C6"/>
    <w:rPr>
      <w:b/>
      <w:bCs/>
      <w:szCs w:val="20"/>
    </w:rPr>
  </w:style>
  <w:style w:type="paragraph" w:customStyle="1" w:styleId="5661">
    <w:name w:val="Стиль Стиль Стиль Заголовок 5 + Перед:  6 пт После:  6 пт + По цент..."/>
    <w:basedOn w:val="5660"/>
    <w:rsid w:val="004613D0"/>
    <w:rPr>
      <w:rFonts w:ascii="Times New Roman" w:hAnsi="Times New Roman"/>
    </w:rPr>
  </w:style>
  <w:style w:type="paragraph" w:customStyle="1" w:styleId="5662">
    <w:name w:val="Стиль Стиль Стиль Стиль Заголовок 5 + Перед:  6 пт После:  6 пт + П..."/>
    <w:basedOn w:val="5661"/>
    <w:rsid w:val="001C29F7"/>
    <w:rPr>
      <w:rFonts w:ascii="Arial" w:hAnsi="Arial"/>
    </w:rPr>
  </w:style>
  <w:style w:type="paragraph" w:customStyle="1" w:styleId="5663">
    <w:name w:val="Стиль Стиль Стиль Стиль Стиль Заголовок 5 + Перед:  6 пт После:  6 ..."/>
    <w:basedOn w:val="5662"/>
    <w:rsid w:val="00973200"/>
  </w:style>
  <w:style w:type="character" w:customStyle="1" w:styleId="aff6">
    <w:name w:val="Стиль полужирный"/>
    <w:rsid w:val="00BA6506"/>
    <w:rPr>
      <w:b/>
      <w:bCs/>
      <w:sz w:val="20"/>
    </w:rPr>
  </w:style>
  <w:style w:type="paragraph" w:customStyle="1" w:styleId="-0212">
    <w:name w:val="Стиль По левому краю Справа:  -02 см Перед:  12 пт Междустр.инт..."/>
    <w:basedOn w:val="a1"/>
    <w:rsid w:val="00BA6506"/>
    <w:pPr>
      <w:spacing w:before="240" w:line="240" w:lineRule="exact"/>
      <w:ind w:right="-113"/>
      <w:jc w:val="left"/>
    </w:pPr>
    <w:rPr>
      <w:sz w:val="20"/>
      <w:szCs w:val="20"/>
    </w:rPr>
  </w:style>
  <w:style w:type="paragraph" w:customStyle="1" w:styleId="1411425">
    <w:name w:val="Ñòèëü1411425"/>
    <w:basedOn w:val="a6"/>
    <w:rsid w:val="00C84F25"/>
    <w:pPr>
      <w:jc w:val="center"/>
    </w:pPr>
    <w:rPr>
      <w:rFonts w:ascii="Arial" w:hAnsi="Arial"/>
      <w:b/>
      <w:sz w:val="28"/>
    </w:rPr>
  </w:style>
  <w:style w:type="character" w:customStyle="1" w:styleId="29">
    <w:name w:val=" Знак Знак2"/>
    <w:rsid w:val="005F4B9C"/>
    <w:rPr>
      <w:b/>
      <w:caps/>
      <w:sz w:val="16"/>
      <w:lang w:val="ru-RU" w:eastAsia="ru-RU" w:bidi="ar-SA"/>
    </w:rPr>
  </w:style>
  <w:style w:type="paragraph" w:customStyle="1" w:styleId="xl4011014">
    <w:name w:val="xl4011014"/>
    <w:basedOn w:val="a1"/>
    <w:rsid w:val="00DE459D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2211114">
    <w:name w:val="Список 12211114"/>
    <w:basedOn w:val="a1"/>
    <w:rsid w:val="00DE459D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2011">
    <w:name w:val="Body Text Indent 232011"/>
    <w:basedOn w:val="a1"/>
    <w:rsid w:val="00DE459D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">
    <w:name w:val="Body Text Indent 2511"/>
    <w:basedOn w:val="a1"/>
    <w:rsid w:val="00DE459D"/>
    <w:pPr>
      <w:widowControl w:val="0"/>
      <w:spacing w:before="120"/>
      <w:ind w:firstLine="720"/>
    </w:pPr>
    <w:rPr>
      <w:szCs w:val="20"/>
    </w:rPr>
  </w:style>
  <w:style w:type="paragraph" w:customStyle="1" w:styleId="BodyTextIndent23181412">
    <w:name w:val="Body Text Indent 23181412"/>
    <w:basedOn w:val="a1"/>
    <w:rsid w:val="00FF1248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2">
    <w:name w:val="Ñòèëü141141111412"/>
    <w:basedOn w:val="a6"/>
    <w:rsid w:val="00FF1248"/>
    <w:pPr>
      <w:jc w:val="center"/>
    </w:pPr>
    <w:rPr>
      <w:rFonts w:ascii="Arial" w:hAnsi="Arial"/>
      <w:b/>
      <w:sz w:val="28"/>
    </w:rPr>
  </w:style>
  <w:style w:type="paragraph" w:customStyle="1" w:styleId="xl4020611">
    <w:name w:val="xl4020611"/>
    <w:basedOn w:val="a1"/>
    <w:rsid w:val="00FF1248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Normal9">
    <w:name w:val="Normal9"/>
    <w:rsid w:val="0079069F"/>
    <w:pPr>
      <w:widowControl w:val="0"/>
      <w:spacing w:line="280" w:lineRule="auto"/>
      <w:jc w:val="center"/>
    </w:pPr>
    <w:rPr>
      <w:b/>
    </w:rPr>
  </w:style>
  <w:style w:type="table" w:styleId="aff7">
    <w:name w:val="Table Grid"/>
    <w:basedOn w:val="a3"/>
    <w:rsid w:val="0079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1a">
    <w:name w:val="Стиль 14 пт полужирный По центру1"/>
    <w:basedOn w:val="a1"/>
    <w:rsid w:val="0079069F"/>
    <w:rPr>
      <w:b/>
      <w:bCs/>
      <w:szCs w:val="20"/>
    </w:rPr>
  </w:style>
  <w:style w:type="paragraph" w:customStyle="1" w:styleId="-02121">
    <w:name w:val="Стиль По левому краю Справа:  -02 см Перед:  12 пт Междустр.инт...1"/>
    <w:basedOn w:val="a1"/>
    <w:rsid w:val="0079069F"/>
    <w:pPr>
      <w:spacing w:before="240" w:line="240" w:lineRule="exact"/>
      <w:ind w:right="-113"/>
      <w:jc w:val="left"/>
    </w:pPr>
    <w:rPr>
      <w:sz w:val="20"/>
      <w:szCs w:val="20"/>
    </w:rPr>
  </w:style>
  <w:style w:type="paragraph" w:customStyle="1" w:styleId="11612">
    <w:name w:val="Список 11612"/>
    <w:basedOn w:val="a1"/>
    <w:rsid w:val="0079069F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20">
    <w:name w:val="Список с маркерами812"/>
    <w:basedOn w:val="a6"/>
    <w:rsid w:val="0079069F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21">
    <w:name w:val="Список с номерами812"/>
    <w:basedOn w:val="a8"/>
    <w:rsid w:val="0079069F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3">
    <w:name w:val="Абзац16"/>
    <w:basedOn w:val="a1"/>
    <w:rsid w:val="0079069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30">
    <w:name w:val="xl4030"/>
    <w:basedOn w:val="a1"/>
    <w:rsid w:val="0079069F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0">
    <w:name w:val="Список 133"/>
    <w:basedOn w:val="a1"/>
    <w:rsid w:val="0079069F"/>
    <w:pPr>
      <w:spacing w:before="120" w:after="120"/>
      <w:ind w:left="360" w:hanging="360"/>
    </w:pPr>
    <w:rPr>
      <w:szCs w:val="20"/>
    </w:rPr>
  </w:style>
  <w:style w:type="paragraph" w:customStyle="1" w:styleId="220">
    <w:name w:val="Список с маркерами22"/>
    <w:basedOn w:val="a6"/>
    <w:rsid w:val="0079069F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1">
    <w:name w:val="Список с номерами22"/>
    <w:basedOn w:val="a8"/>
    <w:rsid w:val="0079069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4">
    <w:name w:val="цифры15"/>
    <w:basedOn w:val="a1"/>
    <w:rsid w:val="0079069F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3">
    <w:name w:val="Список 1213"/>
    <w:basedOn w:val="a1"/>
    <w:rsid w:val="0079069F"/>
    <w:pPr>
      <w:tabs>
        <w:tab w:val="num" w:pos="1080"/>
      </w:tabs>
      <w:spacing w:before="120" w:after="120"/>
    </w:pPr>
    <w:rPr>
      <w:szCs w:val="20"/>
    </w:rPr>
  </w:style>
  <w:style w:type="paragraph" w:customStyle="1" w:styleId="BodyTextIndent2320111">
    <w:name w:val="Body Text Indent 2320111"/>
    <w:basedOn w:val="a1"/>
    <w:rsid w:val="004C6DFC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">
    <w:name w:val="Body Text Indent 25111"/>
    <w:basedOn w:val="a1"/>
    <w:rsid w:val="004C6DFC"/>
    <w:pPr>
      <w:widowControl w:val="0"/>
      <w:spacing w:before="120"/>
      <w:ind w:firstLine="720"/>
    </w:pPr>
    <w:rPr>
      <w:szCs w:val="20"/>
    </w:rPr>
  </w:style>
  <w:style w:type="paragraph" w:customStyle="1" w:styleId="BodyTextIndent2325">
    <w:name w:val="Body Text Indent 2325"/>
    <w:basedOn w:val="a1"/>
    <w:rsid w:val="00A52E5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30">
    <w:name w:val="заголовок 313"/>
    <w:basedOn w:val="a1"/>
    <w:next w:val="a1"/>
    <w:rsid w:val="00A52E5A"/>
    <w:pPr>
      <w:keepNext/>
      <w:spacing w:before="120" w:after="120"/>
      <w:jc w:val="center"/>
    </w:pPr>
    <w:rPr>
      <w:b/>
      <w:szCs w:val="20"/>
    </w:rPr>
  </w:style>
  <w:style w:type="paragraph" w:customStyle="1" w:styleId="14120">
    <w:name w:val="Ñòèëü14120"/>
    <w:basedOn w:val="a6"/>
    <w:rsid w:val="00A52E5A"/>
    <w:pPr>
      <w:jc w:val="center"/>
    </w:pPr>
    <w:rPr>
      <w:rFonts w:ascii="Arial" w:hAnsi="Arial"/>
      <w:b/>
      <w:sz w:val="28"/>
    </w:rPr>
  </w:style>
  <w:style w:type="paragraph" w:customStyle="1" w:styleId="141110">
    <w:name w:val="Ñòèëü141110"/>
    <w:basedOn w:val="a6"/>
    <w:rsid w:val="00A52E5A"/>
    <w:pPr>
      <w:jc w:val="center"/>
    </w:pPr>
    <w:rPr>
      <w:rFonts w:ascii="Arial" w:hAnsi="Arial"/>
      <w:b/>
      <w:sz w:val="28"/>
    </w:rPr>
  </w:style>
  <w:style w:type="paragraph" w:customStyle="1" w:styleId="1340">
    <w:name w:val="Список 134"/>
    <w:basedOn w:val="a1"/>
    <w:rsid w:val="00A52E5A"/>
    <w:pPr>
      <w:spacing w:before="120" w:after="120"/>
      <w:ind w:left="360" w:hanging="360"/>
    </w:pPr>
    <w:rPr>
      <w:szCs w:val="20"/>
    </w:rPr>
  </w:style>
  <w:style w:type="paragraph" w:customStyle="1" w:styleId="230">
    <w:name w:val="Список с маркерами23"/>
    <w:basedOn w:val="a6"/>
    <w:rsid w:val="00A52E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">
    <w:name w:val="Список с номерами23"/>
    <w:basedOn w:val="a8"/>
    <w:rsid w:val="00A52E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A52E5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156">
    <w:name w:val="xl24156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4">
    <w:name w:val="xl24124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6">
    <w:name w:val="xl40116"/>
    <w:basedOn w:val="a1"/>
    <w:rsid w:val="00A52E5A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32">
    <w:name w:val="xl4032"/>
    <w:basedOn w:val="a1"/>
    <w:rsid w:val="00A52E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7">
    <w:name w:val="Body Text Indent 27"/>
    <w:basedOn w:val="a1"/>
    <w:rsid w:val="00A52E5A"/>
    <w:pPr>
      <w:widowControl w:val="0"/>
      <w:spacing w:before="120"/>
      <w:ind w:firstLine="720"/>
    </w:pPr>
    <w:rPr>
      <w:szCs w:val="20"/>
    </w:rPr>
  </w:style>
  <w:style w:type="paragraph" w:customStyle="1" w:styleId="1337">
    <w:name w:val="заголовок 1337"/>
    <w:basedOn w:val="a1"/>
    <w:next w:val="a1"/>
    <w:rsid w:val="00A52E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9">
    <w:name w:val="xl249"/>
    <w:basedOn w:val="a1"/>
    <w:rsid w:val="00A52E5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xl253">
    <w:name w:val="xl253"/>
    <w:basedOn w:val="a1"/>
    <w:rsid w:val="00A52E5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141181">
    <w:name w:val="Ñòèëü141181"/>
    <w:basedOn w:val="a6"/>
    <w:rsid w:val="00A52E5A"/>
    <w:pPr>
      <w:jc w:val="center"/>
    </w:pPr>
    <w:rPr>
      <w:rFonts w:ascii="Arial" w:hAnsi="Arial"/>
      <w:b/>
      <w:sz w:val="28"/>
    </w:rPr>
  </w:style>
  <w:style w:type="paragraph" w:customStyle="1" w:styleId="xl241532">
    <w:name w:val="xl241532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1">
    <w:name w:val="xl241231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1">
    <w:name w:val="xl401141"/>
    <w:basedOn w:val="a1"/>
    <w:rsid w:val="00A52E5A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1">
    <w:name w:val="xl40271"/>
    <w:basedOn w:val="a1"/>
    <w:rsid w:val="00A52E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42">
    <w:name w:val="заголовок 13342"/>
    <w:basedOn w:val="a1"/>
    <w:next w:val="a1"/>
    <w:rsid w:val="00A52E5A"/>
    <w:pPr>
      <w:keepNext/>
      <w:widowControl w:val="0"/>
      <w:spacing w:before="120" w:line="200" w:lineRule="exact"/>
    </w:pPr>
    <w:rPr>
      <w:b/>
      <w:szCs w:val="20"/>
    </w:rPr>
  </w:style>
  <w:style w:type="character" w:customStyle="1" w:styleId="1a">
    <w:name w:val="Стиль полужирный1"/>
    <w:rsid w:val="00A52E5A"/>
    <w:rPr>
      <w:b/>
      <w:bCs/>
      <w:sz w:val="20"/>
    </w:rPr>
  </w:style>
  <w:style w:type="character" w:customStyle="1" w:styleId="215">
    <w:name w:val=" Знак Знак21"/>
    <w:rsid w:val="00A52E5A"/>
    <w:rPr>
      <w:sz w:val="16"/>
      <w:szCs w:val="24"/>
      <w:lang w:val="ru-RU" w:eastAsia="ru-RU" w:bidi="ar-SA"/>
    </w:rPr>
  </w:style>
  <w:style w:type="character" w:customStyle="1" w:styleId="11b">
    <w:name w:val=" Знак Знак11"/>
    <w:rsid w:val="00A52E5A"/>
    <w:rPr>
      <w:sz w:val="16"/>
      <w:lang w:val="ru-RU" w:eastAsia="ru-RU" w:bidi="ar-SA"/>
    </w:rPr>
  </w:style>
  <w:style w:type="paragraph" w:customStyle="1" w:styleId="xl40206112">
    <w:name w:val="xl40206112"/>
    <w:basedOn w:val="a1"/>
    <w:rsid w:val="00620F8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201111">
    <w:name w:val="Body Text Indent 23201111"/>
    <w:basedOn w:val="a1"/>
    <w:rsid w:val="000944A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">
    <w:name w:val="Body Text Indent 251111"/>
    <w:basedOn w:val="a1"/>
    <w:rsid w:val="000944AA"/>
    <w:pPr>
      <w:widowControl w:val="0"/>
      <w:spacing w:before="120"/>
      <w:ind w:firstLine="720"/>
    </w:pPr>
    <w:rPr>
      <w:szCs w:val="20"/>
    </w:rPr>
  </w:style>
  <w:style w:type="paragraph" w:customStyle="1" w:styleId="BodyTextIndent232011111">
    <w:name w:val="Body Text Indent 232011111"/>
    <w:basedOn w:val="a1"/>
    <w:rsid w:val="002546BC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">
    <w:name w:val="Body Text Indent 2511111"/>
    <w:basedOn w:val="a1"/>
    <w:rsid w:val="002546BC"/>
    <w:pPr>
      <w:widowControl w:val="0"/>
      <w:spacing w:before="120"/>
      <w:ind w:firstLine="720"/>
    </w:pPr>
    <w:rPr>
      <w:szCs w:val="20"/>
    </w:rPr>
  </w:style>
  <w:style w:type="paragraph" w:customStyle="1" w:styleId="BodyTextIndent2318141221">
    <w:name w:val="Body Text Indent 2318141221"/>
    <w:basedOn w:val="a1"/>
    <w:rsid w:val="009110D0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221">
    <w:name w:val="Ñòèëü14114111141221"/>
    <w:basedOn w:val="a6"/>
    <w:rsid w:val="009110D0"/>
    <w:pPr>
      <w:jc w:val="center"/>
    </w:pPr>
    <w:rPr>
      <w:rFonts w:ascii="Arial" w:hAnsi="Arial"/>
      <w:b/>
      <w:sz w:val="28"/>
    </w:rPr>
  </w:style>
  <w:style w:type="paragraph" w:customStyle="1" w:styleId="xl402061121">
    <w:name w:val="xl402061121"/>
    <w:basedOn w:val="a1"/>
    <w:rsid w:val="009110D0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18145">
    <w:name w:val="Body Text Indent 2318145"/>
    <w:basedOn w:val="a1"/>
    <w:rsid w:val="00785223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4">
    <w:name w:val="Ñòèëü14114111141114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xl2415144">
    <w:name w:val="xl2415144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44">
    <w:name w:val="заголовок 133244"/>
    <w:basedOn w:val="a1"/>
    <w:next w:val="a1"/>
    <w:rsid w:val="00785223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044">
    <w:name w:val="xl4011044"/>
    <w:basedOn w:val="a1"/>
    <w:rsid w:val="00785223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4">
    <w:name w:val="xl4021144"/>
    <w:basedOn w:val="a1"/>
    <w:rsid w:val="0078522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344">
    <w:name w:val="Верхний колонтитул3344"/>
    <w:basedOn w:val="a1"/>
    <w:rsid w:val="00785223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9">
    <w:name w:val="xl241519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4114111113112">
    <w:name w:val="Ñòèëü14114111113112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xl4034">
    <w:name w:val="xl4034"/>
    <w:basedOn w:val="a1"/>
    <w:rsid w:val="0078522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241520">
    <w:name w:val="xl241520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116">
    <w:name w:val="çàãîëîâîê 3116"/>
    <w:basedOn w:val="a1"/>
    <w:next w:val="a1"/>
    <w:rsid w:val="00785223"/>
    <w:pPr>
      <w:keepNext/>
      <w:spacing w:before="120" w:after="120"/>
      <w:jc w:val="center"/>
    </w:pPr>
    <w:rPr>
      <w:b/>
      <w:szCs w:val="20"/>
    </w:rPr>
  </w:style>
  <w:style w:type="paragraph" w:customStyle="1" w:styleId="13312">
    <w:name w:val="заголовок 13312"/>
    <w:basedOn w:val="a1"/>
    <w:next w:val="a1"/>
    <w:rsid w:val="00785223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4122">
    <w:name w:val="Body Text Indent 231814122"/>
    <w:basedOn w:val="a1"/>
    <w:rsid w:val="00785223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22">
    <w:name w:val="Ñòèëü1411411114122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141141111131122">
    <w:name w:val="Ñòèëü141141111131122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12211110">
    <w:name w:val="Список 12211110"/>
    <w:basedOn w:val="a1"/>
    <w:rsid w:val="00785223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111311221">
    <w:name w:val="Ñòèëü1411411111311221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BodyTextIndent2318148">
    <w:name w:val="Body Text Indent 2318148"/>
    <w:basedOn w:val="a1"/>
    <w:rsid w:val="00785223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7">
    <w:name w:val="Ñòèëü14114111141117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xl2415147">
    <w:name w:val="xl2415147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47">
    <w:name w:val="заголовок 133247"/>
    <w:basedOn w:val="a1"/>
    <w:next w:val="a1"/>
    <w:rsid w:val="00785223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047">
    <w:name w:val="xl4011047"/>
    <w:basedOn w:val="a1"/>
    <w:rsid w:val="00785223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7">
    <w:name w:val="xl4021147"/>
    <w:basedOn w:val="a1"/>
    <w:rsid w:val="0078522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347">
    <w:name w:val="Верхний колонтитул3347"/>
    <w:basedOn w:val="a1"/>
    <w:rsid w:val="00785223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814">
    <w:name w:val="Список с маркерами814"/>
    <w:basedOn w:val="a6"/>
    <w:rsid w:val="00785223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1350">
    <w:name w:val="Список 135"/>
    <w:basedOn w:val="a1"/>
    <w:rsid w:val="00785223"/>
    <w:pPr>
      <w:spacing w:before="120" w:after="120"/>
      <w:ind w:left="360" w:hanging="360"/>
    </w:pPr>
    <w:rPr>
      <w:szCs w:val="20"/>
    </w:rPr>
  </w:style>
  <w:style w:type="paragraph" w:customStyle="1" w:styleId="BodyTextIndent2320111111">
    <w:name w:val="Body Text Indent 2320111111"/>
    <w:basedOn w:val="a1"/>
    <w:rsid w:val="00CD6F1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">
    <w:name w:val="Body Text Indent 25111111"/>
    <w:basedOn w:val="a1"/>
    <w:rsid w:val="00CD6F14"/>
    <w:pPr>
      <w:widowControl w:val="0"/>
      <w:spacing w:before="120"/>
      <w:ind w:firstLine="720"/>
    </w:pPr>
    <w:rPr>
      <w:szCs w:val="20"/>
    </w:rPr>
  </w:style>
  <w:style w:type="paragraph" w:customStyle="1" w:styleId="BodyTextIndent23181481">
    <w:name w:val="Body Text Indent 23181481"/>
    <w:basedOn w:val="a1"/>
    <w:rsid w:val="00F31FD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814811">
    <w:name w:val="Body Text Indent 231814811"/>
    <w:basedOn w:val="a1"/>
    <w:rsid w:val="00F0323D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711">
    <w:name w:val="Ñòèëü1411411114111711"/>
    <w:basedOn w:val="a6"/>
    <w:rsid w:val="00F0323D"/>
    <w:pPr>
      <w:jc w:val="center"/>
    </w:pPr>
    <w:rPr>
      <w:rFonts w:ascii="Arial" w:hAnsi="Arial"/>
      <w:b/>
      <w:sz w:val="28"/>
    </w:rPr>
  </w:style>
  <w:style w:type="paragraph" w:customStyle="1" w:styleId="BodyTextIndent2326">
    <w:name w:val="Body Text Indent 2326"/>
    <w:basedOn w:val="a1"/>
    <w:rsid w:val="007F4F7F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40">
    <w:name w:val="заголовок 314"/>
    <w:basedOn w:val="a1"/>
    <w:next w:val="a1"/>
    <w:rsid w:val="007F4F7F"/>
    <w:pPr>
      <w:keepNext/>
      <w:spacing w:before="120" w:after="120"/>
      <w:jc w:val="center"/>
    </w:pPr>
    <w:rPr>
      <w:b/>
      <w:szCs w:val="20"/>
    </w:rPr>
  </w:style>
  <w:style w:type="paragraph" w:customStyle="1" w:styleId="14123">
    <w:name w:val="Ñòèëü14123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141113">
    <w:name w:val="Ñòèëü141113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1360">
    <w:name w:val="Список 136"/>
    <w:basedOn w:val="a1"/>
    <w:rsid w:val="007F4F7F"/>
    <w:pPr>
      <w:spacing w:before="120" w:after="120"/>
      <w:ind w:left="360" w:hanging="360"/>
    </w:pPr>
    <w:rPr>
      <w:szCs w:val="20"/>
    </w:rPr>
  </w:style>
  <w:style w:type="paragraph" w:customStyle="1" w:styleId="240">
    <w:name w:val="Список с маркерами24"/>
    <w:basedOn w:val="a6"/>
    <w:rsid w:val="007F4F7F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">
    <w:name w:val="Список с номерами24"/>
    <w:basedOn w:val="a8"/>
    <w:rsid w:val="007F4F7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7F4F7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157">
    <w:name w:val="xl24157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5">
    <w:name w:val="xl24125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7">
    <w:name w:val="xl40117"/>
    <w:basedOn w:val="a1"/>
    <w:rsid w:val="007F4F7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33">
    <w:name w:val="xl4033"/>
    <w:basedOn w:val="a1"/>
    <w:rsid w:val="007F4F7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8">
    <w:name w:val="Body Text Indent 28"/>
    <w:basedOn w:val="a1"/>
    <w:rsid w:val="007F4F7F"/>
    <w:pPr>
      <w:widowControl w:val="0"/>
      <w:spacing w:before="120"/>
      <w:ind w:firstLine="720"/>
    </w:pPr>
    <w:rPr>
      <w:szCs w:val="20"/>
    </w:rPr>
  </w:style>
  <w:style w:type="paragraph" w:customStyle="1" w:styleId="1338">
    <w:name w:val="заголовок 1338"/>
    <w:basedOn w:val="a1"/>
    <w:next w:val="a1"/>
    <w:rsid w:val="007F4F7F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0">
    <w:name w:val="xl2410"/>
    <w:basedOn w:val="a1"/>
    <w:rsid w:val="007F4F7F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xl254">
    <w:name w:val="xl254"/>
    <w:basedOn w:val="a1"/>
    <w:rsid w:val="007F4F7F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141182">
    <w:name w:val="Ñòèëü141182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xl241533">
    <w:name w:val="xl241533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2">
    <w:name w:val="xl241232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2">
    <w:name w:val="xl401142"/>
    <w:basedOn w:val="a1"/>
    <w:rsid w:val="007F4F7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2">
    <w:name w:val="xl40272"/>
    <w:basedOn w:val="a1"/>
    <w:rsid w:val="007F4F7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43">
    <w:name w:val="заголовок 13343"/>
    <w:basedOn w:val="a1"/>
    <w:next w:val="a1"/>
    <w:rsid w:val="007F4F7F"/>
    <w:pPr>
      <w:keepNext/>
      <w:widowControl w:val="0"/>
      <w:spacing w:before="120" w:line="200" w:lineRule="exact"/>
    </w:pPr>
    <w:rPr>
      <w:b/>
      <w:szCs w:val="20"/>
    </w:rPr>
  </w:style>
  <w:style w:type="character" w:customStyle="1" w:styleId="2a">
    <w:name w:val="Стиль полужирный2"/>
    <w:rsid w:val="007F4F7F"/>
    <w:rPr>
      <w:b/>
      <w:bCs/>
      <w:sz w:val="20"/>
    </w:rPr>
  </w:style>
  <w:style w:type="character" w:customStyle="1" w:styleId="222">
    <w:name w:val=" Знак Знак22"/>
    <w:rsid w:val="007F4F7F"/>
    <w:rPr>
      <w:sz w:val="16"/>
      <w:szCs w:val="24"/>
      <w:lang w:val="ru-RU" w:eastAsia="ru-RU" w:bidi="ar-SA"/>
    </w:rPr>
  </w:style>
  <w:style w:type="character" w:customStyle="1" w:styleId="12a">
    <w:name w:val=" Знак Знак12"/>
    <w:rsid w:val="007F4F7F"/>
    <w:rPr>
      <w:sz w:val="16"/>
      <w:lang w:val="ru-RU" w:eastAsia="ru-RU" w:bidi="ar-SA"/>
    </w:rPr>
  </w:style>
  <w:style w:type="character" w:customStyle="1" w:styleId="44">
    <w:name w:val=" Знак Знак4"/>
    <w:basedOn w:val="a2"/>
    <w:rsid w:val="007F4F7F"/>
  </w:style>
  <w:style w:type="paragraph" w:customStyle="1" w:styleId="1411811">
    <w:name w:val="Ñòèëü1411811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xl2415321">
    <w:name w:val="xl2415321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11">
    <w:name w:val="xl2412311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11">
    <w:name w:val="xl4011411"/>
    <w:basedOn w:val="a1"/>
    <w:rsid w:val="007F4F7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11">
    <w:name w:val="xl402711"/>
    <w:basedOn w:val="a1"/>
    <w:rsid w:val="007F4F7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8148111">
    <w:name w:val="Body Text Indent 2318148111"/>
    <w:basedOn w:val="a1"/>
    <w:rsid w:val="00484A88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3">
    <w:name w:val="заголовок 3413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character" w:customStyle="1" w:styleId="54">
    <w:name w:val=" Знак Знак5"/>
    <w:rsid w:val="005733EE"/>
    <w:rPr>
      <w:sz w:val="16"/>
      <w:lang w:val="ru-RU" w:eastAsia="ru-RU" w:bidi="ar-SA"/>
    </w:rPr>
  </w:style>
  <w:style w:type="paragraph" w:customStyle="1" w:styleId="BodyTextIndent2342">
    <w:name w:val="Body Text Indent 2342"/>
    <w:basedOn w:val="a1"/>
    <w:rsid w:val="005733EE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4">
    <w:name w:val="заголовок 3414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xl4062">
    <w:name w:val="xl4062"/>
    <w:basedOn w:val="a1"/>
    <w:rsid w:val="005733EE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34">
    <w:name w:val="Ñòèëü14134"/>
    <w:basedOn w:val="a6"/>
    <w:rsid w:val="005733EE"/>
    <w:pPr>
      <w:jc w:val="center"/>
    </w:pPr>
    <w:rPr>
      <w:rFonts w:ascii="Arial" w:hAnsi="Arial"/>
      <w:b/>
      <w:sz w:val="28"/>
    </w:rPr>
  </w:style>
  <w:style w:type="paragraph" w:customStyle="1" w:styleId="431112">
    <w:name w:val="заголовок4.31112"/>
    <w:basedOn w:val="a1"/>
    <w:next w:val="a1"/>
    <w:rsid w:val="005733EE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BodyTextIndent222">
    <w:name w:val="Body Text Indent 222"/>
    <w:basedOn w:val="a1"/>
    <w:rsid w:val="005733EE"/>
    <w:pPr>
      <w:widowControl w:val="0"/>
      <w:spacing w:before="120"/>
      <w:ind w:firstLine="709"/>
    </w:pPr>
    <w:rPr>
      <w:szCs w:val="20"/>
    </w:rPr>
  </w:style>
  <w:style w:type="paragraph" w:customStyle="1" w:styleId="BodyTextIndent22123">
    <w:name w:val="Body Text Indent 22123"/>
    <w:basedOn w:val="a1"/>
    <w:rsid w:val="005733EE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xl4072">
    <w:name w:val="xl4072"/>
    <w:basedOn w:val="a1"/>
    <w:rsid w:val="005733E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11">
    <w:name w:val="Список с номерами151"/>
    <w:basedOn w:val="a8"/>
    <w:rsid w:val="005733E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15">
    <w:name w:val="заголовок 3415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431113">
    <w:name w:val="заголовок4.31113"/>
    <w:basedOn w:val="a1"/>
    <w:next w:val="a1"/>
    <w:rsid w:val="005733EE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BodyTextIndent22124">
    <w:name w:val="Body Text Indent 22124"/>
    <w:basedOn w:val="a1"/>
    <w:rsid w:val="005733EE"/>
    <w:pPr>
      <w:widowControl w:val="0"/>
      <w:spacing w:before="120" w:line="260" w:lineRule="exact"/>
      <w:ind w:firstLine="709"/>
    </w:pPr>
    <w:rPr>
      <w:szCs w:val="20"/>
    </w:rPr>
  </w:style>
  <w:style w:type="character" w:customStyle="1" w:styleId="64">
    <w:name w:val=" Знак Знак6"/>
    <w:rsid w:val="005733EE"/>
    <w:rPr>
      <w:b/>
      <w:caps/>
      <w:sz w:val="16"/>
      <w:lang w:val="ru-RU" w:eastAsia="ru-RU" w:bidi="ar-SA"/>
    </w:rPr>
  </w:style>
  <w:style w:type="character" w:customStyle="1" w:styleId="137">
    <w:name w:val=" Знак Знак13"/>
    <w:rsid w:val="005733EE"/>
    <w:rPr>
      <w:b/>
      <w:caps/>
      <w:sz w:val="16"/>
      <w:lang w:val="ru-RU" w:eastAsia="ru-RU" w:bidi="ar-SA"/>
    </w:rPr>
  </w:style>
  <w:style w:type="character" w:customStyle="1" w:styleId="232">
    <w:name w:val=" Знак Знак23"/>
    <w:rsid w:val="005733EE"/>
    <w:rPr>
      <w:b/>
      <w:caps/>
      <w:sz w:val="16"/>
      <w:lang w:val="ru-RU" w:eastAsia="ru-RU" w:bidi="ar-SA"/>
    </w:rPr>
  </w:style>
  <w:style w:type="paragraph" w:customStyle="1" w:styleId="3416">
    <w:name w:val="заголовок 3416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32">
    <w:name w:val="Body Text Indent 23132"/>
    <w:basedOn w:val="a1"/>
    <w:rsid w:val="005733EE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2">
    <w:name w:val="заголовок 34102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xl40152">
    <w:name w:val="xl40152"/>
    <w:basedOn w:val="a1"/>
    <w:rsid w:val="005733EE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112">
    <w:name w:val="Ñòèëü1411112"/>
    <w:basedOn w:val="a6"/>
    <w:rsid w:val="005733EE"/>
    <w:pPr>
      <w:jc w:val="center"/>
    </w:pPr>
    <w:rPr>
      <w:rFonts w:ascii="Arial" w:hAnsi="Arial"/>
      <w:b/>
      <w:sz w:val="28"/>
    </w:rPr>
  </w:style>
  <w:style w:type="paragraph" w:customStyle="1" w:styleId="431114">
    <w:name w:val="заголовок4.31114"/>
    <w:basedOn w:val="a1"/>
    <w:next w:val="a1"/>
    <w:rsid w:val="005733EE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BodyTextIndent22125">
    <w:name w:val="Body Text Indent 22125"/>
    <w:basedOn w:val="a1"/>
    <w:rsid w:val="005733EE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14">
    <w:name w:val="Список 1214"/>
    <w:basedOn w:val="a1"/>
    <w:rsid w:val="005733EE"/>
    <w:pPr>
      <w:numPr>
        <w:numId w:val="2"/>
      </w:numPr>
      <w:spacing w:before="120" w:after="120"/>
    </w:pPr>
    <w:rPr>
      <w:szCs w:val="20"/>
    </w:rPr>
  </w:style>
  <w:style w:type="paragraph" w:customStyle="1" w:styleId="xl2423">
    <w:name w:val="xl2423"/>
    <w:basedOn w:val="a1"/>
    <w:rsid w:val="005733EE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322">
    <w:name w:val="Ñòèëü141322"/>
    <w:basedOn w:val="a6"/>
    <w:rsid w:val="005733EE"/>
    <w:pPr>
      <w:jc w:val="center"/>
    </w:pPr>
    <w:rPr>
      <w:rFonts w:ascii="Arial" w:hAnsi="Arial"/>
      <w:b/>
      <w:sz w:val="28"/>
    </w:rPr>
  </w:style>
  <w:style w:type="character" w:customStyle="1" w:styleId="74">
    <w:name w:val=" Знак Знак7"/>
    <w:rsid w:val="005733EE"/>
    <w:rPr>
      <w:b/>
      <w:caps/>
      <w:sz w:val="16"/>
      <w:lang w:val="ru-RU" w:eastAsia="ru-RU" w:bidi="ar-SA"/>
    </w:rPr>
  </w:style>
  <w:style w:type="character" w:customStyle="1" w:styleId="148">
    <w:name w:val=" Знак Знак14"/>
    <w:rsid w:val="005733EE"/>
    <w:rPr>
      <w:b/>
      <w:caps/>
      <w:sz w:val="16"/>
      <w:lang w:val="ru-RU" w:eastAsia="ru-RU" w:bidi="ar-SA"/>
    </w:rPr>
  </w:style>
  <w:style w:type="character" w:customStyle="1" w:styleId="242">
    <w:name w:val=" Знак Знак24"/>
    <w:rsid w:val="005733EE"/>
    <w:rPr>
      <w:b/>
      <w:caps/>
      <w:sz w:val="16"/>
      <w:lang w:val="ru-RU" w:eastAsia="ru-RU" w:bidi="ar-SA"/>
    </w:rPr>
  </w:style>
  <w:style w:type="character" w:customStyle="1" w:styleId="WW8Num2z0">
    <w:name w:val="WW8Num2z0"/>
    <w:rsid w:val="001926A7"/>
    <w:rPr>
      <w:rFonts w:ascii="Wingdings" w:hAnsi="Wingdings"/>
    </w:rPr>
  </w:style>
  <w:style w:type="character" w:customStyle="1" w:styleId="WW8Num2z1">
    <w:name w:val="WW8Num2z1"/>
    <w:rsid w:val="001926A7"/>
    <w:rPr>
      <w:rFonts w:ascii="Courier New" w:hAnsi="Courier New"/>
    </w:rPr>
  </w:style>
  <w:style w:type="character" w:customStyle="1" w:styleId="WW8Num2z3">
    <w:name w:val="WW8Num2z3"/>
    <w:rsid w:val="001926A7"/>
    <w:rPr>
      <w:rFonts w:ascii="Symbol" w:hAnsi="Symbol"/>
    </w:rPr>
  </w:style>
  <w:style w:type="character" w:customStyle="1" w:styleId="WW8Num3z1">
    <w:name w:val="WW8Num3z1"/>
    <w:rsid w:val="001926A7"/>
    <w:rPr>
      <w:rFonts w:ascii="Times New Roman" w:eastAsia="Times New Roman" w:hAnsi="Times New Roman" w:cs="Times New Roman"/>
    </w:rPr>
  </w:style>
  <w:style w:type="character" w:customStyle="1" w:styleId="WW8Num4z0">
    <w:name w:val="WW8Num4z0"/>
    <w:rsid w:val="001926A7"/>
    <w:rPr>
      <w:b/>
      <w:i w:val="0"/>
    </w:rPr>
  </w:style>
  <w:style w:type="character" w:customStyle="1" w:styleId="1b">
    <w:name w:val="Основной шрифт абзаца1"/>
    <w:rsid w:val="001926A7"/>
  </w:style>
  <w:style w:type="paragraph" w:styleId="aff8">
    <w:name w:val="Title"/>
    <w:basedOn w:val="a1"/>
    <w:next w:val="a6"/>
    <w:rsid w:val="001926A7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aff9">
    <w:name w:val="List"/>
    <w:basedOn w:val="a6"/>
    <w:rsid w:val="001926A7"/>
    <w:pPr>
      <w:spacing w:before="120" w:after="0" w:line="220" w:lineRule="exact"/>
    </w:pPr>
    <w:rPr>
      <w:rFonts w:ascii="Arial" w:hAnsi="Arial" w:cs="Tahoma"/>
      <w:color w:val="000000"/>
      <w:lang w:eastAsia="ar-SA"/>
    </w:rPr>
  </w:style>
  <w:style w:type="paragraph" w:customStyle="1" w:styleId="1c">
    <w:name w:val="Название1"/>
    <w:basedOn w:val="a1"/>
    <w:rsid w:val="001926A7"/>
    <w:pPr>
      <w:suppressLineNumber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d">
    <w:name w:val="Указатель1"/>
    <w:basedOn w:val="a1"/>
    <w:rsid w:val="001926A7"/>
    <w:pPr>
      <w:suppressLineNumbers/>
    </w:pPr>
    <w:rPr>
      <w:rFonts w:ascii="Arial" w:hAnsi="Arial" w:cs="Tahoma"/>
      <w:lang w:eastAsia="ar-SA"/>
    </w:rPr>
  </w:style>
  <w:style w:type="paragraph" w:customStyle="1" w:styleId="431115">
    <w:name w:val="заголовок4.31115"/>
    <w:basedOn w:val="a1"/>
    <w:next w:val="a1"/>
    <w:rsid w:val="001926A7"/>
    <w:pPr>
      <w:keepNext/>
      <w:spacing w:before="120" w:after="120"/>
      <w:jc w:val="center"/>
    </w:pPr>
    <w:rPr>
      <w:b/>
      <w:sz w:val="20"/>
      <w:szCs w:val="20"/>
      <w:lang w:eastAsia="ar-SA"/>
    </w:rPr>
  </w:style>
  <w:style w:type="paragraph" w:customStyle="1" w:styleId="216">
    <w:name w:val="Основной текст 21"/>
    <w:basedOn w:val="a1"/>
    <w:rsid w:val="001926A7"/>
    <w:pPr>
      <w:jc w:val="center"/>
    </w:pPr>
    <w:rPr>
      <w:b/>
      <w:caps/>
      <w:szCs w:val="20"/>
      <w:lang w:eastAsia="ar-SA"/>
    </w:rPr>
  </w:style>
  <w:style w:type="paragraph" w:customStyle="1" w:styleId="14135">
    <w:name w:val="Ñòèëü14135"/>
    <w:basedOn w:val="a6"/>
    <w:rsid w:val="001926A7"/>
    <w:pPr>
      <w:jc w:val="center"/>
    </w:pPr>
    <w:rPr>
      <w:rFonts w:ascii="Arial" w:hAnsi="Arial"/>
      <w:b/>
      <w:sz w:val="28"/>
      <w:lang w:eastAsia="ar-SA"/>
    </w:rPr>
  </w:style>
  <w:style w:type="paragraph" w:customStyle="1" w:styleId="141323">
    <w:name w:val="Ñòèëü141323"/>
    <w:basedOn w:val="a6"/>
    <w:rsid w:val="001926A7"/>
    <w:pPr>
      <w:jc w:val="center"/>
    </w:pPr>
    <w:rPr>
      <w:rFonts w:ascii="Arial" w:hAnsi="Arial"/>
      <w:b/>
      <w:sz w:val="28"/>
      <w:lang w:eastAsia="ar-SA"/>
    </w:rPr>
  </w:style>
  <w:style w:type="paragraph" w:customStyle="1" w:styleId="1215">
    <w:name w:val="Список 1215"/>
    <w:basedOn w:val="a1"/>
    <w:rsid w:val="001926A7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BodyTextIndent22126">
    <w:name w:val="Body Text Indent 22126"/>
    <w:basedOn w:val="a1"/>
    <w:rsid w:val="001926A7"/>
    <w:pPr>
      <w:widowControl w:val="0"/>
      <w:spacing w:before="120" w:line="260" w:lineRule="exact"/>
      <w:ind w:firstLine="709"/>
    </w:pPr>
    <w:rPr>
      <w:szCs w:val="20"/>
      <w:lang w:eastAsia="ar-SA"/>
    </w:rPr>
  </w:style>
  <w:style w:type="paragraph" w:customStyle="1" w:styleId="affa">
    <w:name w:val="Содержимое таблицы"/>
    <w:basedOn w:val="a1"/>
    <w:rsid w:val="001926A7"/>
    <w:pPr>
      <w:suppressLineNumbers/>
    </w:pPr>
    <w:rPr>
      <w:lang w:eastAsia="ar-SA"/>
    </w:rPr>
  </w:style>
  <w:style w:type="paragraph" w:customStyle="1" w:styleId="affb">
    <w:name w:val="Заголовок таблицы"/>
    <w:basedOn w:val="affa"/>
    <w:rsid w:val="001926A7"/>
    <w:pPr>
      <w:jc w:val="center"/>
    </w:pPr>
    <w:rPr>
      <w:b/>
      <w:bCs/>
    </w:rPr>
  </w:style>
  <w:style w:type="character" w:customStyle="1" w:styleId="8a">
    <w:name w:val=" Знак Знак8"/>
    <w:rsid w:val="001926A7"/>
    <w:rPr>
      <w:sz w:val="16"/>
      <w:lang w:val="ru-RU" w:eastAsia="ar-SA" w:bidi="ar-SA"/>
    </w:rPr>
  </w:style>
  <w:style w:type="character" w:customStyle="1" w:styleId="155">
    <w:name w:val=" Знак Знак15"/>
    <w:rsid w:val="001926A7"/>
    <w:rPr>
      <w:sz w:val="16"/>
      <w:lang w:val="ru-RU" w:eastAsia="ru-RU" w:bidi="ar-SA"/>
    </w:rPr>
  </w:style>
  <w:style w:type="paragraph" w:customStyle="1" w:styleId="35111">
    <w:name w:val="заголовок 35111"/>
    <w:basedOn w:val="a1"/>
    <w:next w:val="a1"/>
    <w:rsid w:val="001926A7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41">
    <w:name w:val="Список 1241"/>
    <w:basedOn w:val="a1"/>
    <w:rsid w:val="001926A7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1413211">
    <w:name w:val="Ñòèëü1413211"/>
    <w:basedOn w:val="a6"/>
    <w:rsid w:val="001926A7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10">
    <w:name w:val="Верхний колонтитул3121"/>
    <w:basedOn w:val="a1"/>
    <w:rsid w:val="001926A7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17">
    <w:name w:val="Верхний колонтитул341"/>
    <w:basedOn w:val="a1"/>
    <w:rsid w:val="001926A7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character" w:customStyle="1" w:styleId="94">
    <w:name w:val=" Знак Знак9"/>
    <w:semiHidden/>
    <w:rsid w:val="005A043A"/>
    <w:rPr>
      <w:sz w:val="16"/>
      <w:szCs w:val="20"/>
    </w:rPr>
  </w:style>
  <w:style w:type="paragraph" w:customStyle="1" w:styleId="141141111411171">
    <w:name w:val="Ñòèëü141141111411171"/>
    <w:basedOn w:val="a6"/>
    <w:rsid w:val="009B4E50"/>
    <w:pPr>
      <w:jc w:val="center"/>
    </w:pPr>
    <w:rPr>
      <w:rFonts w:ascii="Arial" w:hAnsi="Arial"/>
      <w:b/>
      <w:sz w:val="28"/>
    </w:rPr>
  </w:style>
  <w:style w:type="paragraph" w:customStyle="1" w:styleId="xl40110471">
    <w:name w:val="xl40110471"/>
    <w:basedOn w:val="a1"/>
    <w:rsid w:val="009B4E50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71">
    <w:name w:val="xl40211471"/>
    <w:basedOn w:val="a1"/>
    <w:rsid w:val="009B4E50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2471">
    <w:name w:val="заголовок 1332471"/>
    <w:basedOn w:val="a1"/>
    <w:next w:val="a1"/>
    <w:rsid w:val="009B4E50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51471">
    <w:name w:val="xl24151471"/>
    <w:basedOn w:val="a1"/>
    <w:rsid w:val="009B4E5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3471">
    <w:name w:val="Верхний колонтитул33471"/>
    <w:basedOn w:val="a1"/>
    <w:rsid w:val="009B4E5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29">
    <w:name w:val="Body Text Indent 2329"/>
    <w:basedOn w:val="a1"/>
    <w:rsid w:val="009B4E50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27">
    <w:name w:val="Body Text Indent 2327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9">
    <w:name w:val="Body Text Indent 29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2">
    <w:name w:val="Body Text Indent 2320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2">
    <w:name w:val="Body Text Indent 25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2">
    <w:name w:val="Body Text Indent 2320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2">
    <w:name w:val="Body Text Indent 2512"/>
    <w:basedOn w:val="a1"/>
    <w:rsid w:val="00C369A6"/>
    <w:pPr>
      <w:widowControl w:val="0"/>
      <w:spacing w:before="120"/>
      <w:ind w:firstLine="720"/>
    </w:pPr>
    <w:rPr>
      <w:szCs w:val="20"/>
    </w:rPr>
  </w:style>
  <w:style w:type="character" w:customStyle="1" w:styleId="103">
    <w:name w:val=" Знак Знак10"/>
    <w:rsid w:val="00C369A6"/>
    <w:rPr>
      <w:sz w:val="16"/>
      <w:szCs w:val="24"/>
      <w:lang w:val="ru-RU" w:eastAsia="ru-RU" w:bidi="ar-SA"/>
    </w:rPr>
  </w:style>
  <w:style w:type="paragraph" w:customStyle="1" w:styleId="BodyTextIndent2320112">
    <w:name w:val="Body Text Indent 2320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2">
    <w:name w:val="Body Text Indent 25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2">
    <w:name w:val="Body Text Indent 23201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2">
    <w:name w:val="Body Text Indent 251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12">
    <w:name w:val="Body Text Indent 232011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2">
    <w:name w:val="Body Text Indent 2511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112">
    <w:name w:val="Body Text Indent 2320111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2">
    <w:name w:val="Body Text Indent 25111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1111">
    <w:name w:val="Body Text Indent 23201111111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">
    <w:name w:val="Body Text Indent 251111111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14114111141117111">
    <w:name w:val="Ñòèëü14114111141117111"/>
    <w:basedOn w:val="a6"/>
    <w:rsid w:val="00A72D46"/>
    <w:pPr>
      <w:jc w:val="center"/>
    </w:pPr>
    <w:rPr>
      <w:rFonts w:ascii="Arial" w:hAnsi="Arial"/>
      <w:b/>
      <w:sz w:val="28"/>
    </w:rPr>
  </w:style>
  <w:style w:type="paragraph" w:customStyle="1" w:styleId="BodyTextIndent23201113">
    <w:name w:val="Body Text Indent 23201113"/>
    <w:basedOn w:val="a1"/>
    <w:rsid w:val="00292029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1">
    <w:name w:val="Body Text Indent 2511111111"/>
    <w:basedOn w:val="a1"/>
    <w:rsid w:val="00292029"/>
    <w:pPr>
      <w:widowControl w:val="0"/>
      <w:spacing w:before="120"/>
      <w:ind w:firstLine="720"/>
    </w:pPr>
    <w:rPr>
      <w:szCs w:val="20"/>
    </w:rPr>
  </w:style>
  <w:style w:type="paragraph" w:customStyle="1" w:styleId="BodyTextIndent2318148112">
    <w:name w:val="Body Text Indent 2318148112"/>
    <w:basedOn w:val="a1"/>
    <w:rsid w:val="00232671"/>
    <w:pPr>
      <w:spacing w:line="360" w:lineRule="auto"/>
      <w:ind w:firstLine="720"/>
    </w:pPr>
    <w:rPr>
      <w:rFonts w:ascii="Arial" w:hAnsi="Arial"/>
      <w:sz w:val="20"/>
      <w:szCs w:val="20"/>
    </w:rPr>
  </w:style>
  <w:style w:type="character" w:customStyle="1" w:styleId="FooterChar">
    <w:name w:val="Footer Char"/>
    <w:semiHidden/>
    <w:locked/>
    <w:rsid w:val="00C44291"/>
    <w:rPr>
      <w:sz w:val="16"/>
      <w:lang w:val="ru-RU" w:eastAsia="ru-RU" w:bidi="ar-SA"/>
    </w:rPr>
  </w:style>
  <w:style w:type="paragraph" w:customStyle="1" w:styleId="xl401104711">
    <w:name w:val="xl401104711"/>
    <w:basedOn w:val="a1"/>
    <w:rsid w:val="00150C5C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711">
    <w:name w:val="xl402114711"/>
    <w:basedOn w:val="a1"/>
    <w:rsid w:val="00150C5C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24711">
    <w:name w:val="заголовок 13324711"/>
    <w:basedOn w:val="a1"/>
    <w:next w:val="a1"/>
    <w:rsid w:val="00150C5C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514711">
    <w:name w:val="xl241514711"/>
    <w:basedOn w:val="a1"/>
    <w:rsid w:val="00150C5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34711">
    <w:name w:val="Верхний колонтитул334711"/>
    <w:basedOn w:val="a1"/>
    <w:rsid w:val="00150C5C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131">
    <w:name w:val="çàãîëîâîê 31131"/>
    <w:basedOn w:val="a1"/>
    <w:next w:val="a1"/>
    <w:rsid w:val="00150C5C"/>
    <w:pPr>
      <w:keepNext/>
      <w:spacing w:before="120" w:after="120"/>
      <w:jc w:val="center"/>
    </w:pPr>
    <w:rPr>
      <w:b/>
      <w:szCs w:val="20"/>
    </w:rPr>
  </w:style>
  <w:style w:type="paragraph" w:customStyle="1" w:styleId="33472">
    <w:name w:val="Верхний колонтитул33472"/>
    <w:basedOn w:val="a1"/>
    <w:rsid w:val="00150C5C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72">
    <w:name w:val="xl241572"/>
    <w:basedOn w:val="a1"/>
    <w:rsid w:val="00150C5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41141111411171111">
    <w:name w:val="Ñòèëü141141111411171111"/>
    <w:basedOn w:val="a6"/>
    <w:rsid w:val="00150C5C"/>
    <w:pPr>
      <w:jc w:val="center"/>
    </w:pPr>
    <w:rPr>
      <w:rFonts w:ascii="Arial" w:hAnsi="Arial"/>
      <w:b/>
      <w:sz w:val="28"/>
    </w:rPr>
  </w:style>
  <w:style w:type="paragraph" w:customStyle="1" w:styleId="xl4021143">
    <w:name w:val="xl4021143"/>
    <w:basedOn w:val="a1"/>
    <w:rsid w:val="00150C5C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11043">
    <w:name w:val="xl4011043"/>
    <w:basedOn w:val="a1"/>
    <w:rsid w:val="00150C5C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BodyTextIndent23181481121">
    <w:name w:val="Body Text Indent 23181481121"/>
    <w:basedOn w:val="a1"/>
    <w:rsid w:val="00150C5C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711111">
    <w:name w:val="Ñòèëü1411411114111711111"/>
    <w:basedOn w:val="a6"/>
    <w:rsid w:val="00150C5C"/>
    <w:pPr>
      <w:jc w:val="center"/>
    </w:pPr>
    <w:rPr>
      <w:rFonts w:ascii="Arial" w:hAnsi="Arial"/>
      <w:b/>
      <w:sz w:val="28"/>
    </w:rPr>
  </w:style>
  <w:style w:type="paragraph" w:customStyle="1" w:styleId="12211143">
    <w:name w:val="Список 12211143"/>
    <w:basedOn w:val="a1"/>
    <w:rsid w:val="00150C5C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2415116">
    <w:name w:val="xl2415116"/>
    <w:basedOn w:val="a1"/>
    <w:rsid w:val="00150C5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28">
    <w:name w:val="Body Text Indent 2328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10">
    <w:name w:val="Body Text Indent 210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3">
    <w:name w:val="Body Text Indent 2320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3">
    <w:name w:val="Body Text Indent 25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3">
    <w:name w:val="Body Text Indent 2320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3">
    <w:name w:val="Body Text Indent 2513"/>
    <w:basedOn w:val="a1"/>
    <w:rsid w:val="00797CDA"/>
    <w:pPr>
      <w:widowControl w:val="0"/>
      <w:spacing w:before="120"/>
      <w:ind w:firstLine="720"/>
    </w:pPr>
    <w:rPr>
      <w:szCs w:val="20"/>
    </w:rPr>
  </w:style>
  <w:style w:type="character" w:customStyle="1" w:styleId="164">
    <w:name w:val=" Знак Знак16"/>
    <w:rsid w:val="00797CDA"/>
    <w:rPr>
      <w:sz w:val="16"/>
      <w:szCs w:val="24"/>
      <w:lang w:val="ru-RU" w:eastAsia="ru-RU" w:bidi="ar-SA"/>
    </w:rPr>
  </w:style>
  <w:style w:type="paragraph" w:customStyle="1" w:styleId="BodyTextIndent2320113">
    <w:name w:val="Body Text Indent 23201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3">
    <w:name w:val="Body Text Indent 25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4">
    <w:name w:val="Body Text Indent 23201114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3">
    <w:name w:val="Body Text Indent 251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3">
    <w:name w:val="Body Text Indent 2320111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3">
    <w:name w:val="Body Text Indent 2511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13">
    <w:name w:val="Body Text Indent 23201111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3">
    <w:name w:val="Body Text Indent 25111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112">
    <w:name w:val="Body Text Indent 23201111112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2">
    <w:name w:val="Body Text Indent 251111112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121">
    <w:name w:val="Body Text Indent 23201111121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2">
    <w:name w:val="Body Text Indent 2511111112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31">
    <w:name w:val="Body Text Indent 232011131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11">
    <w:name w:val="Body Text Indent 25111111111"/>
    <w:basedOn w:val="a1"/>
    <w:rsid w:val="00797CDA"/>
    <w:pPr>
      <w:widowControl w:val="0"/>
      <w:spacing w:before="120"/>
      <w:ind w:firstLine="720"/>
    </w:pPr>
    <w:rPr>
      <w:szCs w:val="20"/>
    </w:rPr>
  </w:style>
  <w:style w:type="character" w:customStyle="1" w:styleId="250">
    <w:name w:val=" Знак Знак25"/>
    <w:locked/>
    <w:rsid w:val="001713D3"/>
    <w:rPr>
      <w:b/>
      <w:sz w:val="16"/>
      <w:szCs w:val="24"/>
      <w:lang w:val="ru-RU" w:eastAsia="ru-RU" w:bidi="ar-SA"/>
    </w:rPr>
  </w:style>
  <w:style w:type="character" w:customStyle="1" w:styleId="202">
    <w:name w:val=" Знак Знак20"/>
    <w:semiHidden/>
    <w:locked/>
    <w:rsid w:val="001713D3"/>
    <w:rPr>
      <w:b/>
      <w:color w:val="000000"/>
      <w:sz w:val="24"/>
      <w:lang w:val="ru-RU" w:eastAsia="ru-RU" w:bidi="ar-SA"/>
    </w:rPr>
  </w:style>
  <w:style w:type="character" w:customStyle="1" w:styleId="193">
    <w:name w:val=" Знак Знак19"/>
    <w:semiHidden/>
    <w:locked/>
    <w:rsid w:val="001713D3"/>
    <w:rPr>
      <w:b/>
      <w:bCs/>
      <w:i/>
      <w:iCs/>
      <w:color w:val="000000"/>
      <w:sz w:val="24"/>
      <w:lang w:val="ru-RU" w:eastAsia="ru-RU" w:bidi="ar-SA"/>
    </w:rPr>
  </w:style>
  <w:style w:type="character" w:customStyle="1" w:styleId="185">
    <w:name w:val=" Знак Знак18"/>
    <w:semiHidden/>
    <w:locked/>
    <w:rsid w:val="001713D3"/>
    <w:rPr>
      <w:b/>
      <w:bCs/>
      <w:caps/>
      <w:sz w:val="16"/>
      <w:szCs w:val="24"/>
      <w:lang w:val="ru-RU" w:eastAsia="ru-RU" w:bidi="ar-SA"/>
    </w:rPr>
  </w:style>
  <w:style w:type="character" w:customStyle="1" w:styleId="176">
    <w:name w:val=" Знак Знак17"/>
    <w:semiHidden/>
    <w:locked/>
    <w:rsid w:val="001713D3"/>
    <w:rPr>
      <w:b/>
      <w:bCs/>
      <w:caps/>
      <w:sz w:val="16"/>
      <w:szCs w:val="24"/>
      <w:lang w:val="ru-RU" w:eastAsia="ru-RU" w:bidi="ar-SA"/>
    </w:rPr>
  </w:style>
  <w:style w:type="paragraph" w:customStyle="1" w:styleId="1e">
    <w:name w:val="Заголовок1"/>
    <w:basedOn w:val="a1"/>
    <w:next w:val="a6"/>
    <w:rsid w:val="00E31F0B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11c">
    <w:name w:val="Название11"/>
    <w:basedOn w:val="a1"/>
    <w:rsid w:val="00E31F0B"/>
    <w:pPr>
      <w:suppressLineNumber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1d">
    <w:name w:val="Указатель11"/>
    <w:basedOn w:val="a1"/>
    <w:rsid w:val="00E31F0B"/>
    <w:pPr>
      <w:suppressLineNumbers/>
    </w:pPr>
    <w:rPr>
      <w:rFonts w:ascii="Arial" w:hAnsi="Arial" w:cs="Tahoma"/>
      <w:lang w:eastAsia="ar-SA"/>
    </w:rPr>
  </w:style>
  <w:style w:type="paragraph" w:customStyle="1" w:styleId="1370">
    <w:name w:val="Список 137"/>
    <w:basedOn w:val="a1"/>
    <w:rsid w:val="00E31F0B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251">
    <w:name w:val="Список с маркерами25"/>
    <w:basedOn w:val="a6"/>
    <w:rsid w:val="00E31F0B"/>
    <w:pPr>
      <w:widowControl/>
      <w:numPr>
        <w:numId w:val="3"/>
      </w:numPr>
      <w:autoSpaceDE w:val="0"/>
      <w:spacing w:before="120" w:after="0" w:line="288" w:lineRule="auto"/>
    </w:pPr>
    <w:rPr>
      <w:rFonts w:cs="Arial"/>
      <w:sz w:val="26"/>
      <w:szCs w:val="24"/>
      <w:lang w:eastAsia="ar-SA"/>
    </w:rPr>
  </w:style>
  <w:style w:type="paragraph" w:customStyle="1" w:styleId="194">
    <w:name w:val="Абзац19"/>
    <w:basedOn w:val="a1"/>
    <w:rsid w:val="00E31F0B"/>
    <w:pPr>
      <w:overflowPunct w:val="0"/>
      <w:autoSpaceDE w:val="0"/>
      <w:spacing w:before="120"/>
      <w:ind w:firstLine="1276"/>
      <w:textAlignment w:val="baseline"/>
    </w:pPr>
    <w:rPr>
      <w:szCs w:val="20"/>
      <w:lang w:eastAsia="ar-SA"/>
    </w:rPr>
  </w:style>
  <w:style w:type="paragraph" w:customStyle="1" w:styleId="252">
    <w:name w:val="Список с номерами25"/>
    <w:basedOn w:val="a8"/>
    <w:rsid w:val="00E31F0B"/>
    <w:pPr>
      <w:numPr>
        <w:numId w:val="5"/>
      </w:numPr>
      <w:tabs>
        <w:tab w:val="left" w:pos="1276"/>
      </w:tabs>
      <w:overflowPunct/>
      <w:autoSpaceDE/>
      <w:autoSpaceDN/>
      <w:adjustRightInd/>
      <w:ind w:left="0" w:firstLine="851"/>
      <w:textAlignment w:val="auto"/>
    </w:pPr>
    <w:rPr>
      <w:lang w:eastAsia="ar-SA"/>
    </w:rPr>
  </w:style>
  <w:style w:type="paragraph" w:customStyle="1" w:styleId="14124">
    <w:name w:val="Ñòèëü14124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52">
    <w:name w:val="заголовок 315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431116">
    <w:name w:val="заголовок4.31116"/>
    <w:basedOn w:val="a1"/>
    <w:next w:val="a1"/>
    <w:rsid w:val="00E31F0B"/>
    <w:pPr>
      <w:keepNext/>
      <w:spacing w:before="120" w:after="120"/>
      <w:jc w:val="center"/>
    </w:pPr>
    <w:rPr>
      <w:b/>
      <w:sz w:val="20"/>
      <w:szCs w:val="20"/>
      <w:lang w:eastAsia="ar-SA"/>
    </w:rPr>
  </w:style>
  <w:style w:type="paragraph" w:customStyle="1" w:styleId="xl4035">
    <w:name w:val="xl4035"/>
    <w:basedOn w:val="a1"/>
    <w:rsid w:val="00E31F0B"/>
    <w:pPr>
      <w:spacing w:before="100" w:after="100"/>
    </w:pPr>
    <w:rPr>
      <w:rFonts w:ascii="Courier New" w:eastAsia="Arial Unicode MS" w:hAnsi="Courier New"/>
      <w:szCs w:val="20"/>
      <w:lang w:eastAsia="ar-SA"/>
    </w:rPr>
  </w:style>
  <w:style w:type="paragraph" w:customStyle="1" w:styleId="BodyTextIndent2330">
    <w:name w:val="Body Text Indent 2330"/>
    <w:basedOn w:val="a1"/>
    <w:rsid w:val="00E31F0B"/>
    <w:pPr>
      <w:spacing w:line="360" w:lineRule="auto"/>
      <w:ind w:firstLine="720"/>
    </w:pPr>
    <w:rPr>
      <w:rFonts w:ascii="Arial" w:hAnsi="Arial"/>
      <w:sz w:val="20"/>
      <w:szCs w:val="20"/>
      <w:lang w:eastAsia="ar-SA"/>
    </w:rPr>
  </w:style>
  <w:style w:type="paragraph" w:customStyle="1" w:styleId="xl2417">
    <w:name w:val="xl2417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3200">
    <w:name w:val="çàãîëîâîê 320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2112">
    <w:name w:val="Основной текст 211"/>
    <w:basedOn w:val="a1"/>
    <w:rsid w:val="00E31F0B"/>
    <w:pPr>
      <w:jc w:val="center"/>
    </w:pPr>
    <w:rPr>
      <w:b/>
      <w:caps/>
      <w:szCs w:val="20"/>
      <w:lang w:eastAsia="ar-SA"/>
    </w:rPr>
  </w:style>
  <w:style w:type="paragraph" w:customStyle="1" w:styleId="xl2418">
    <w:name w:val="xl2418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3530">
    <w:name w:val="заголовок 353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xl2462">
    <w:name w:val="xl2462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xl24142">
    <w:name w:val="xl24142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BodyTextIndent23142">
    <w:name w:val="Body Text Indent 23142"/>
    <w:basedOn w:val="a1"/>
    <w:rsid w:val="00E31F0B"/>
    <w:pPr>
      <w:spacing w:line="360" w:lineRule="auto"/>
      <w:ind w:firstLine="720"/>
    </w:pPr>
    <w:rPr>
      <w:rFonts w:ascii="Arial" w:hAnsi="Arial"/>
      <w:sz w:val="20"/>
      <w:szCs w:val="20"/>
      <w:lang w:eastAsia="ar-SA"/>
    </w:rPr>
  </w:style>
  <w:style w:type="paragraph" w:customStyle="1" w:styleId="xl40162">
    <w:name w:val="xl40162"/>
    <w:basedOn w:val="a1"/>
    <w:rsid w:val="00E31F0B"/>
    <w:pPr>
      <w:spacing w:before="100" w:after="100"/>
    </w:pPr>
    <w:rPr>
      <w:rFonts w:ascii="Courier New" w:eastAsia="Arial Unicode MS" w:hAnsi="Courier New"/>
      <w:szCs w:val="20"/>
      <w:lang w:eastAsia="ar-SA"/>
    </w:rPr>
  </w:style>
  <w:style w:type="paragraph" w:customStyle="1" w:styleId="14136">
    <w:name w:val="Ñòèëü14136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512">
    <w:name w:val="заголовок 3512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16">
    <w:name w:val="Список 1216"/>
    <w:basedOn w:val="a1"/>
    <w:rsid w:val="00E31F0B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xl24158">
    <w:name w:val="xl24158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  <w:lang w:eastAsia="ar-SA"/>
    </w:rPr>
  </w:style>
  <w:style w:type="paragraph" w:customStyle="1" w:styleId="141324">
    <w:name w:val="Ñòèëü141324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1217">
    <w:name w:val="Список 1217"/>
    <w:basedOn w:val="a1"/>
    <w:rsid w:val="00E31F0B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BodyTextIndent22127">
    <w:name w:val="Body Text Indent 22127"/>
    <w:basedOn w:val="a1"/>
    <w:rsid w:val="00E31F0B"/>
    <w:pPr>
      <w:widowControl w:val="0"/>
      <w:spacing w:before="120" w:line="260" w:lineRule="exact"/>
      <w:ind w:firstLine="709"/>
    </w:pPr>
    <w:rPr>
      <w:szCs w:val="20"/>
      <w:lang w:eastAsia="ar-SA"/>
    </w:rPr>
  </w:style>
  <w:style w:type="paragraph" w:customStyle="1" w:styleId="3131">
    <w:name w:val="Верхний колонтитул313"/>
    <w:basedOn w:val="a1"/>
    <w:rsid w:val="00E31F0B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86">
    <w:name w:val="Верхний колонтитул38"/>
    <w:basedOn w:val="a1"/>
    <w:rsid w:val="00E31F0B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1f">
    <w:name w:val="Содержимое таблицы1"/>
    <w:basedOn w:val="a1"/>
    <w:rsid w:val="00E31F0B"/>
    <w:pPr>
      <w:suppressLineNumbers/>
    </w:pPr>
    <w:rPr>
      <w:lang w:eastAsia="ar-SA"/>
    </w:rPr>
  </w:style>
  <w:style w:type="paragraph" w:customStyle="1" w:styleId="1f0">
    <w:name w:val="Заголовок таблицы1"/>
    <w:basedOn w:val="affa"/>
    <w:rsid w:val="00E31F0B"/>
    <w:pPr>
      <w:jc w:val="center"/>
    </w:pPr>
    <w:rPr>
      <w:b/>
      <w:bCs/>
    </w:rPr>
  </w:style>
  <w:style w:type="character" w:customStyle="1" w:styleId="260">
    <w:name w:val=" Знак Знак26"/>
    <w:rsid w:val="00E31F0B"/>
    <w:rPr>
      <w:sz w:val="16"/>
      <w:lang w:val="ru-RU" w:eastAsia="ar-SA" w:bidi="ar-SA"/>
    </w:rPr>
  </w:style>
  <w:style w:type="character" w:customStyle="1" w:styleId="1102">
    <w:name w:val=" Знак Знак110"/>
    <w:rsid w:val="00E31F0B"/>
    <w:rPr>
      <w:sz w:val="16"/>
      <w:lang w:val="ru-RU" w:eastAsia="ru-RU" w:bidi="ar-SA"/>
    </w:rPr>
  </w:style>
  <w:style w:type="paragraph" w:customStyle="1" w:styleId="35112">
    <w:name w:val="заголовок 35112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42">
    <w:name w:val="Список 1242"/>
    <w:basedOn w:val="a1"/>
    <w:rsid w:val="00E31F0B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1413212">
    <w:name w:val="Ñòèëü1413212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2">
    <w:name w:val="Верхний колонтитул3122"/>
    <w:basedOn w:val="a1"/>
    <w:rsid w:val="00E31F0B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20">
    <w:name w:val="Верхний колонтитул342"/>
    <w:basedOn w:val="a1"/>
    <w:rsid w:val="00E31F0B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351111">
    <w:name w:val="заголовок 351111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411">
    <w:name w:val="Список 12411"/>
    <w:basedOn w:val="a1"/>
    <w:rsid w:val="00E31F0B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14132111">
    <w:name w:val="Ñòèëü14132111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11">
    <w:name w:val="Верхний колонтитул31211"/>
    <w:basedOn w:val="a1"/>
    <w:rsid w:val="00E31F0B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110">
    <w:name w:val="Верхний колонтитул3411"/>
    <w:basedOn w:val="a1"/>
    <w:rsid w:val="00E31F0B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1243">
    <w:name w:val="Список 1243"/>
    <w:basedOn w:val="a1"/>
    <w:rsid w:val="00FD35BF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351112">
    <w:name w:val="заголовок 351112"/>
    <w:basedOn w:val="a1"/>
    <w:next w:val="a1"/>
    <w:rsid w:val="00FD35BF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4132112">
    <w:name w:val="Ñòèëü14132112"/>
    <w:basedOn w:val="a6"/>
    <w:rsid w:val="00FD35BF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12">
    <w:name w:val="Верхний колонтитул31212"/>
    <w:basedOn w:val="a1"/>
    <w:rsid w:val="00FD35BF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2b">
    <w:name w:val="Заголовок2"/>
    <w:basedOn w:val="a1"/>
    <w:next w:val="a6"/>
    <w:rsid w:val="00DC209A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12b">
    <w:name w:val="Название12"/>
    <w:basedOn w:val="a1"/>
    <w:rsid w:val="00DC209A"/>
    <w:pPr>
      <w:suppressLineNumber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2c">
    <w:name w:val="Указатель12"/>
    <w:basedOn w:val="a1"/>
    <w:rsid w:val="00DC209A"/>
    <w:pPr>
      <w:suppressLineNumbers/>
    </w:pPr>
    <w:rPr>
      <w:rFonts w:ascii="Arial" w:hAnsi="Arial" w:cs="Tahoma"/>
      <w:lang w:eastAsia="ar-SA"/>
    </w:rPr>
  </w:style>
  <w:style w:type="paragraph" w:customStyle="1" w:styleId="431117">
    <w:name w:val="заголовок4.31117"/>
    <w:basedOn w:val="a1"/>
    <w:next w:val="a1"/>
    <w:rsid w:val="00DC209A"/>
    <w:pPr>
      <w:keepNext/>
      <w:spacing w:before="120" w:after="120"/>
      <w:jc w:val="center"/>
    </w:pPr>
    <w:rPr>
      <w:b/>
      <w:sz w:val="20"/>
      <w:szCs w:val="20"/>
      <w:lang w:eastAsia="ar-SA"/>
    </w:rPr>
  </w:style>
  <w:style w:type="paragraph" w:customStyle="1" w:styleId="2121">
    <w:name w:val="Основной текст 212"/>
    <w:basedOn w:val="a1"/>
    <w:rsid w:val="00DC209A"/>
    <w:pPr>
      <w:jc w:val="center"/>
    </w:pPr>
    <w:rPr>
      <w:b/>
      <w:caps/>
      <w:szCs w:val="20"/>
      <w:lang w:eastAsia="ar-SA"/>
    </w:rPr>
  </w:style>
  <w:style w:type="paragraph" w:customStyle="1" w:styleId="354">
    <w:name w:val="заголовок 354"/>
    <w:basedOn w:val="a1"/>
    <w:next w:val="a1"/>
    <w:rsid w:val="00DC209A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xl2463">
    <w:name w:val="xl2463"/>
    <w:basedOn w:val="a1"/>
    <w:rsid w:val="00DC209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xl24143">
    <w:name w:val="xl24143"/>
    <w:basedOn w:val="a1"/>
    <w:rsid w:val="00DC209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BodyTextIndent23143">
    <w:name w:val="Body Text Indent 23143"/>
    <w:basedOn w:val="a1"/>
    <w:rsid w:val="00DC209A"/>
    <w:pPr>
      <w:spacing w:line="360" w:lineRule="auto"/>
      <w:ind w:firstLine="720"/>
    </w:pPr>
    <w:rPr>
      <w:rFonts w:ascii="Arial" w:hAnsi="Arial"/>
      <w:sz w:val="20"/>
      <w:szCs w:val="20"/>
      <w:lang w:eastAsia="ar-SA"/>
    </w:rPr>
  </w:style>
  <w:style w:type="paragraph" w:customStyle="1" w:styleId="xl40163">
    <w:name w:val="xl40163"/>
    <w:basedOn w:val="a1"/>
    <w:rsid w:val="00DC209A"/>
    <w:pPr>
      <w:spacing w:before="100" w:after="100"/>
    </w:pPr>
    <w:rPr>
      <w:rFonts w:ascii="Courier New" w:eastAsia="Arial Unicode MS" w:hAnsi="Courier New"/>
      <w:szCs w:val="20"/>
      <w:lang w:eastAsia="ar-SA"/>
    </w:rPr>
  </w:style>
  <w:style w:type="paragraph" w:customStyle="1" w:styleId="14137">
    <w:name w:val="Ñòèëü14137"/>
    <w:basedOn w:val="a6"/>
    <w:rsid w:val="00DC209A"/>
    <w:pPr>
      <w:jc w:val="center"/>
    </w:pPr>
    <w:rPr>
      <w:rFonts w:ascii="Arial" w:hAnsi="Arial"/>
      <w:b/>
      <w:sz w:val="28"/>
      <w:lang w:eastAsia="ar-SA"/>
    </w:rPr>
  </w:style>
  <w:style w:type="paragraph" w:customStyle="1" w:styleId="3513">
    <w:name w:val="заголовок 3513"/>
    <w:basedOn w:val="a1"/>
    <w:next w:val="a1"/>
    <w:rsid w:val="00DC209A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41325">
    <w:name w:val="Ñòèëü141325"/>
    <w:basedOn w:val="a6"/>
    <w:rsid w:val="00DC209A"/>
    <w:pPr>
      <w:jc w:val="center"/>
    </w:pPr>
    <w:rPr>
      <w:rFonts w:ascii="Arial" w:hAnsi="Arial"/>
      <w:b/>
      <w:sz w:val="28"/>
      <w:lang w:eastAsia="ar-SA"/>
    </w:rPr>
  </w:style>
  <w:style w:type="paragraph" w:customStyle="1" w:styleId="1218">
    <w:name w:val="Список 1218"/>
    <w:basedOn w:val="a1"/>
    <w:rsid w:val="00DC209A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BodyTextIndent22128">
    <w:name w:val="Body Text Indent 22128"/>
    <w:basedOn w:val="a1"/>
    <w:rsid w:val="00DC209A"/>
    <w:pPr>
      <w:widowControl w:val="0"/>
      <w:spacing w:before="120" w:line="260" w:lineRule="exact"/>
      <w:ind w:firstLine="709"/>
    </w:pPr>
    <w:rPr>
      <w:szCs w:val="20"/>
      <w:lang w:eastAsia="ar-SA"/>
    </w:rPr>
  </w:style>
  <w:style w:type="paragraph" w:customStyle="1" w:styleId="3141">
    <w:name w:val="Верхний колонтитул314"/>
    <w:basedOn w:val="a1"/>
    <w:rsid w:val="00DC209A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92">
    <w:name w:val="Верхний колонтитул39"/>
    <w:basedOn w:val="a1"/>
    <w:rsid w:val="00DC209A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2c">
    <w:name w:val="Содержимое таблицы2"/>
    <w:basedOn w:val="a1"/>
    <w:rsid w:val="00DC209A"/>
    <w:pPr>
      <w:suppressLineNumbers/>
    </w:pPr>
    <w:rPr>
      <w:lang w:eastAsia="ar-SA"/>
    </w:rPr>
  </w:style>
  <w:style w:type="paragraph" w:customStyle="1" w:styleId="2d">
    <w:name w:val="Заголовок таблицы2"/>
    <w:basedOn w:val="affa"/>
    <w:rsid w:val="00DC209A"/>
    <w:pPr>
      <w:jc w:val="center"/>
    </w:pPr>
    <w:rPr>
      <w:b/>
      <w:bCs/>
    </w:rPr>
  </w:style>
  <w:style w:type="character" w:customStyle="1" w:styleId="270">
    <w:name w:val=" Знак Знак27"/>
    <w:rsid w:val="00DC209A"/>
    <w:rPr>
      <w:sz w:val="16"/>
      <w:lang w:val="ru-RU" w:eastAsia="ar-SA" w:bidi="ar-SA"/>
    </w:rPr>
  </w:style>
  <w:style w:type="character" w:customStyle="1" w:styleId="1114">
    <w:name w:val=" Знак Знак111"/>
    <w:rsid w:val="00DC209A"/>
    <w:rPr>
      <w:sz w:val="16"/>
      <w:lang w:val="ru-RU" w:eastAsia="ru-RU" w:bidi="ar-SA"/>
    </w:rPr>
  </w:style>
  <w:style w:type="paragraph" w:customStyle="1" w:styleId="35113">
    <w:name w:val="заголовок 35113"/>
    <w:basedOn w:val="a1"/>
    <w:next w:val="a1"/>
    <w:rsid w:val="00DC209A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413213">
    <w:name w:val="Ñòèëü1413213"/>
    <w:basedOn w:val="a6"/>
    <w:rsid w:val="00DC209A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3">
    <w:name w:val="Верхний колонтитул3123"/>
    <w:basedOn w:val="a1"/>
    <w:rsid w:val="00DC209A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30">
    <w:name w:val="Верхний колонтитул343"/>
    <w:basedOn w:val="a1"/>
    <w:rsid w:val="00DC209A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12412">
    <w:name w:val="Список 12412"/>
    <w:basedOn w:val="a1"/>
    <w:rsid w:val="00DC209A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34121">
    <w:name w:val="Верхний колонтитул3412"/>
    <w:basedOn w:val="a1"/>
    <w:rsid w:val="00DC209A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BodyTextIndent23201115">
    <w:name w:val="Body Text Indent 23201115"/>
    <w:basedOn w:val="a1"/>
    <w:rsid w:val="00E300E2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111">
    <w:name w:val="Body Text Indent 251111111111"/>
    <w:basedOn w:val="a1"/>
    <w:rsid w:val="00E300E2"/>
    <w:pPr>
      <w:widowControl w:val="0"/>
      <w:spacing w:before="120"/>
      <w:ind w:firstLine="720"/>
    </w:pPr>
    <w:rPr>
      <w:szCs w:val="20"/>
    </w:rPr>
  </w:style>
  <w:style w:type="paragraph" w:customStyle="1" w:styleId="431118">
    <w:name w:val="заголовок4.31118"/>
    <w:basedOn w:val="a1"/>
    <w:next w:val="a1"/>
    <w:rsid w:val="00205747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xl40210">
    <w:name w:val="xl40210"/>
    <w:basedOn w:val="a1"/>
    <w:rsid w:val="0020574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24212">
    <w:name w:val="xl24212"/>
    <w:basedOn w:val="a1"/>
    <w:rsid w:val="0020574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02">
    <w:name w:val="Верхний колонтитул310"/>
    <w:basedOn w:val="a1"/>
    <w:rsid w:val="0020574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19">
    <w:name w:val="Список 1219"/>
    <w:basedOn w:val="a1"/>
    <w:rsid w:val="00205747"/>
    <w:pPr>
      <w:numPr>
        <w:numId w:val="2"/>
      </w:numPr>
      <w:spacing w:before="120" w:after="120"/>
      <w:ind w:left="0" w:firstLine="0"/>
    </w:pPr>
    <w:rPr>
      <w:szCs w:val="20"/>
    </w:rPr>
  </w:style>
  <w:style w:type="paragraph" w:customStyle="1" w:styleId="203">
    <w:name w:val="Абзац20"/>
    <w:basedOn w:val="a1"/>
    <w:rsid w:val="0020574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55">
    <w:name w:val="заголовок 355"/>
    <w:basedOn w:val="a1"/>
    <w:next w:val="a1"/>
    <w:rsid w:val="00205747"/>
    <w:pPr>
      <w:keepNext/>
      <w:spacing w:before="120" w:after="120"/>
      <w:jc w:val="center"/>
    </w:pPr>
    <w:rPr>
      <w:b/>
      <w:szCs w:val="20"/>
    </w:rPr>
  </w:style>
  <w:style w:type="paragraph" w:customStyle="1" w:styleId="xl2464">
    <w:name w:val="xl2464"/>
    <w:basedOn w:val="a1"/>
    <w:rsid w:val="0020574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2129">
    <w:name w:val="Body Text Indent 22129"/>
    <w:basedOn w:val="a1"/>
    <w:rsid w:val="00205747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1100">
    <w:name w:val="Список 12110"/>
    <w:basedOn w:val="a1"/>
    <w:rsid w:val="00205747"/>
    <w:pPr>
      <w:numPr>
        <w:numId w:val="298"/>
      </w:numPr>
      <w:spacing w:before="120" w:after="120"/>
      <w:ind w:left="360" w:hanging="360"/>
    </w:pPr>
    <w:rPr>
      <w:szCs w:val="20"/>
    </w:rPr>
  </w:style>
  <w:style w:type="paragraph" w:customStyle="1" w:styleId="xl24213">
    <w:name w:val="xl24213"/>
    <w:basedOn w:val="a1"/>
    <w:rsid w:val="0020574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styleId="2e">
    <w:name w:val="List 2"/>
    <w:basedOn w:val="a1"/>
    <w:rsid w:val="00377404"/>
    <w:pPr>
      <w:ind w:left="566" w:hanging="283"/>
    </w:pPr>
    <w:rPr>
      <w:sz w:val="20"/>
      <w:szCs w:val="20"/>
    </w:rPr>
  </w:style>
  <w:style w:type="paragraph" w:styleId="affc">
    <w:name w:val="caption"/>
    <w:basedOn w:val="a1"/>
    <w:next w:val="a1"/>
    <w:qFormat/>
    <w:rsid w:val="00377404"/>
    <w:pPr>
      <w:jc w:val="center"/>
    </w:pPr>
    <w:rPr>
      <w:b/>
      <w:szCs w:val="20"/>
    </w:rPr>
  </w:style>
  <w:style w:type="character" w:customStyle="1" w:styleId="BodyText2Char">
    <w:name w:val="Body Text 2 Char"/>
    <w:semiHidden/>
    <w:locked/>
    <w:rsid w:val="00377404"/>
    <w:rPr>
      <w:sz w:val="20"/>
    </w:rPr>
  </w:style>
  <w:style w:type="paragraph" w:customStyle="1" w:styleId="217">
    <w:name w:val="Основной текст с отступом 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111">
    <w:name w:val="Ñòèëü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8">
    <w:name w:val="Ñòèëü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0">
    <w:name w:val="Ñòèëü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">
    <w:name w:val="Ñòèëü118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">
    <w:name w:val="Ñòèëü118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">
    <w:name w:val="xl24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5">
    <w:name w:val="заголовок5.75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8111">
    <w:name w:val="Ñòèëü118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7">
    <w:name w:val="заголовок5.7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81111">
    <w:name w:val="Ñòèëü118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">
    <w:name w:val="Ñòèëü118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5">
    <w:name w:val="Ñòèëü121115"/>
    <w:basedOn w:val="a6"/>
    <w:rsid w:val="00377404"/>
    <w:pPr>
      <w:jc w:val="center"/>
    </w:pPr>
    <w:rPr>
      <w:rFonts w:ascii="Arial" w:hAnsi="Arial"/>
      <w:b/>
      <w:sz w:val="28"/>
    </w:rPr>
  </w:style>
  <w:style w:type="character" w:customStyle="1" w:styleId="1f1">
    <w:name w:val="Гиперссылка1"/>
    <w:rsid w:val="00377404"/>
    <w:rPr>
      <w:color w:val="0000FF"/>
      <w:u w:val="single"/>
    </w:rPr>
  </w:style>
  <w:style w:type="paragraph" w:customStyle="1" w:styleId="12150">
    <w:name w:val="Ñòèëü1215"/>
    <w:basedOn w:val="a6"/>
    <w:rsid w:val="00377404"/>
    <w:pPr>
      <w:jc w:val="center"/>
    </w:pPr>
    <w:rPr>
      <w:rFonts w:ascii="Arial" w:hAnsi="Arial"/>
      <w:b/>
      <w:sz w:val="28"/>
    </w:rPr>
  </w:style>
  <w:style w:type="character" w:customStyle="1" w:styleId="EndnoteTextChar">
    <w:name w:val="Endnote Text Char"/>
    <w:semiHidden/>
    <w:locked/>
    <w:rsid w:val="00377404"/>
    <w:rPr>
      <w:sz w:val="20"/>
    </w:rPr>
  </w:style>
  <w:style w:type="paragraph" w:customStyle="1" w:styleId="12101">
    <w:name w:val="Ñòèëü1210"/>
    <w:basedOn w:val="a6"/>
    <w:rsid w:val="00377404"/>
    <w:pPr>
      <w:jc w:val="center"/>
    </w:pPr>
    <w:rPr>
      <w:rFonts w:ascii="Arial" w:hAnsi="Arial"/>
      <w:b/>
      <w:sz w:val="28"/>
    </w:rPr>
  </w:style>
  <w:style w:type="character" w:customStyle="1" w:styleId="1f2">
    <w:name w:val="Просмотренная гиперссылка1"/>
    <w:rsid w:val="00377404"/>
    <w:rPr>
      <w:color w:val="800080"/>
      <w:u w:val="single"/>
    </w:rPr>
  </w:style>
  <w:style w:type="paragraph" w:customStyle="1" w:styleId="118111111">
    <w:name w:val="Ñòèëü118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f3">
    <w:name w:val="Цитата1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13315">
    <w:name w:val="заголовок 1331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f4">
    <w:name w:val="Схема документа1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181111111">
    <w:name w:val="Ñòèëü118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111">
    <w:name w:val="Ñòèëü118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8">
    <w:name w:val="çàãîëîâîê 13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31a">
    <w:name w:val="Основной текст с отступом 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f">
    <w:name w:val="Ñòèëü2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BodyTextIndent2111">
    <w:name w:val="Body Text Indent 2111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1">
    <w:name w:val="Body Text Indent 21111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1b">
    <w:name w:val="Основной текст 31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1f5">
    <w:name w:val="öèôðû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f6">
    <w:name w:val="çàãîëîâîê 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affd">
    <w:name w:val="Äîêóìåíò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2f0">
    <w:name w:val="заголовок 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f7">
    <w:name w:val="Обычный1"/>
    <w:rsid w:val="00377404"/>
    <w:rPr>
      <w:sz w:val="24"/>
    </w:rPr>
  </w:style>
  <w:style w:type="paragraph" w:customStyle="1" w:styleId="affe">
    <w:name w:val="текст сноски"/>
    <w:basedOn w:val="a1"/>
    <w:rsid w:val="00377404"/>
    <w:pPr>
      <w:widowControl w:val="0"/>
    </w:pPr>
    <w:rPr>
      <w:szCs w:val="20"/>
    </w:rPr>
  </w:style>
  <w:style w:type="paragraph" w:customStyle="1" w:styleId="Normal32">
    <w:name w:val="Normal32"/>
    <w:rsid w:val="00377404"/>
    <w:rPr>
      <w:sz w:val="24"/>
    </w:rPr>
  </w:style>
  <w:style w:type="paragraph" w:customStyle="1" w:styleId="Textbody">
    <w:name w:val="Text body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">
    <w:name w:val="Head in text"/>
    <w:basedOn w:val="Textbody"/>
    <w:rsid w:val="00377404"/>
    <w:pPr>
      <w:spacing w:before="160"/>
    </w:pPr>
    <w:rPr>
      <w:b/>
    </w:rPr>
  </w:style>
  <w:style w:type="paragraph" w:customStyle="1" w:styleId="121a">
    <w:name w:val="Ñòèëü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9">
    <w:name w:val="Ñòèëü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56">
    <w:name w:val="Ñòèëü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f8">
    <w:name w:val="текст сноски1"/>
    <w:basedOn w:val="a1"/>
    <w:rsid w:val="00377404"/>
    <w:pPr>
      <w:widowControl w:val="0"/>
      <w:jc w:val="left"/>
    </w:pPr>
    <w:rPr>
      <w:sz w:val="20"/>
      <w:szCs w:val="20"/>
    </w:rPr>
  </w:style>
  <w:style w:type="paragraph" w:customStyle="1" w:styleId="BodyTextIndent2211">
    <w:name w:val="Body Text Indent 2211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31">
    <w:name w:val="Body Text 31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2f1">
    <w:name w:val="текст сноски2"/>
    <w:basedOn w:val="a1"/>
    <w:rsid w:val="00377404"/>
    <w:pPr>
      <w:widowControl w:val="0"/>
    </w:pPr>
    <w:rPr>
      <w:szCs w:val="20"/>
    </w:rPr>
  </w:style>
  <w:style w:type="paragraph" w:customStyle="1" w:styleId="12210">
    <w:name w:val="заголовок 122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31">
    <w:name w:val="заголовок 123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3">
    <w:name w:val="заголовок 2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f9">
    <w:name w:val="Äîêóìåíò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e">
    <w:name w:val="çàãîëîâîê 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f">
    <w:name w:val="öèôðû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11111">
    <w:name w:val="Body Text Indent 21111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2">
    <w:name w:val="Body Text Indent 21112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65">
    <w:name w:val="Ñòèëü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">
    <w:name w:val="Ñòèëü1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31">
    <w:name w:val="Body Text Indent 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0">
    <w:name w:val="Ñòèëü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5">
    <w:name w:val="Ñòèëü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">
    <w:name w:val="Body Text 23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">
    <w:name w:val="Ñòèëü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0">
    <w:name w:val="Ñòèëü19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3">
    <w:name w:val="çàãîëîâîê 3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">
    <w:name w:val="Body Text 23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">
    <w:name w:val="Ñòèëü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10">
    <w:name w:val="Ñòèëü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17">
    <w:name w:val="Ñòèëü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5">
    <w:name w:val="Body Text 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32">
    <w:name w:val="Body Text 32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12121">
    <w:name w:val="заголовок 1212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1">
    <w:name w:val="Head in text1"/>
    <w:basedOn w:val="Textbody"/>
    <w:rsid w:val="00377404"/>
    <w:pPr>
      <w:spacing w:before="160"/>
    </w:pPr>
    <w:rPr>
      <w:b/>
    </w:rPr>
  </w:style>
  <w:style w:type="paragraph" w:customStyle="1" w:styleId="Normal321">
    <w:name w:val="Normal321"/>
    <w:rsid w:val="00377404"/>
    <w:rPr>
      <w:rFonts w:ascii="Times New Roman CYR" w:hAnsi="Times New Roman CYR"/>
      <w:sz w:val="24"/>
    </w:rPr>
  </w:style>
  <w:style w:type="paragraph" w:customStyle="1" w:styleId="3d">
    <w:name w:val="текст сноски3"/>
    <w:basedOn w:val="a1"/>
    <w:rsid w:val="00377404"/>
    <w:pPr>
      <w:widowControl w:val="0"/>
    </w:pPr>
    <w:rPr>
      <w:szCs w:val="20"/>
    </w:rPr>
  </w:style>
  <w:style w:type="paragraph" w:customStyle="1" w:styleId="12220">
    <w:name w:val="заголовок 1222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44">
    <w:name w:val="заголовок 124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33">
    <w:name w:val="заголовок 2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3">
    <w:name w:val="Body Text Indent 22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2f2">
    <w:name w:val="Äîêóìåíò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d">
    <w:name w:val="çàãîëîâîê 1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e">
    <w:name w:val="öèôðû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22">
    <w:name w:val="заголовок 21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1112">
    <w:name w:val="Body Text Indent 211112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3">
    <w:name w:val="Body Text Indent 2111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86">
    <w:name w:val="Ñòèëü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20">
    <w:name w:val="Ñòèëü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20">
    <w:name w:val="Ñòèëü14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2">
    <w:name w:val="Ñòèëü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25">
    <w:name w:val="Ñòèëü12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20">
    <w:name w:val="Ñòèëü19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0">
    <w:name w:val="çàãîëîâîê 3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21">
    <w:name w:val="çàãîëîâîê 33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2">
    <w:name w:val="Body Text 23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">
    <w:name w:val="Ñòèëü19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0">
    <w:name w:val="çàãîëîâîê 31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">
    <w:name w:val="Body Text 231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">
    <w:name w:val="çàãîëîâîê 33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2111111">
    <w:name w:val="Ñòèëü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0">
    <w:name w:val="çàãîëîâîê 3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">
    <w:name w:val="Ñòèëü14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">
    <w:name w:val="Ñòèëü19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">
    <w:name w:val="çàãîëîâîê 312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">
    <w:name w:val="Body Text 231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0">
    <w:name w:val="çàãîëîâîê 33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b">
    <w:name w:val="заголовок 14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111112">
    <w:name w:val="Ñòèëü12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">
    <w:name w:val="çàãîëîâîê 32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32">
    <w:name w:val="Body Text Indent 3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11a">
    <w:name w:val="заголовок 14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03">
    <w:name w:val="Ñòèëü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9">
    <w:name w:val="Ñòèëü13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3">
    <w:name w:val="Ñòèëü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30">
    <w:name w:val="Ñòèëü12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7">
    <w:name w:val="Body Text 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33">
    <w:name w:val="Body Text 33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8">
    <w:name w:val="Body Text 2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30">
    <w:name w:val="заголовок 1213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2">
    <w:name w:val="Head in text2"/>
    <w:basedOn w:val="Textbody"/>
    <w:rsid w:val="00377404"/>
    <w:pPr>
      <w:spacing w:before="160"/>
    </w:pPr>
    <w:rPr>
      <w:b/>
    </w:rPr>
  </w:style>
  <w:style w:type="paragraph" w:customStyle="1" w:styleId="Normal322">
    <w:name w:val="Normal322"/>
    <w:rsid w:val="00377404"/>
    <w:rPr>
      <w:rFonts w:ascii="Times New Roman CYR" w:hAnsi="Times New Roman CYR"/>
      <w:sz w:val="24"/>
    </w:rPr>
  </w:style>
  <w:style w:type="paragraph" w:customStyle="1" w:styleId="45">
    <w:name w:val="текст сноски4"/>
    <w:basedOn w:val="a1"/>
    <w:rsid w:val="00377404"/>
    <w:pPr>
      <w:widowControl w:val="0"/>
    </w:pPr>
    <w:rPr>
      <w:szCs w:val="20"/>
    </w:rPr>
  </w:style>
  <w:style w:type="paragraph" w:customStyle="1" w:styleId="12231">
    <w:name w:val="заголовок 1223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51">
    <w:name w:val="заголовок 125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43">
    <w:name w:val="заголовок 2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4">
    <w:name w:val="Body Text Indent 22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e">
    <w:name w:val="Äîêóìåíò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a">
    <w:name w:val="çàãîëîâîê 1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39">
    <w:name w:val="öèôðû1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30">
    <w:name w:val="заголовок 21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1113">
    <w:name w:val="Body Text Indent 21111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4">
    <w:name w:val="Body Text Indent 2111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122">
    <w:name w:val="Ñòèëü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30">
    <w:name w:val="Ñòèëü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30">
    <w:name w:val="Ñòèëü14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">
    <w:name w:val="Body Text 2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4">
    <w:name w:val="Ñòèëü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40">
    <w:name w:val="Ñòèëü12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3">
    <w:name w:val="Body Text 23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12">
    <w:name w:val="Ñòèëü14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30">
    <w:name w:val="Ñòèëü19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30">
    <w:name w:val="çàãîëîâîê 3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30">
    <w:name w:val="çàãîëîâîê 33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3">
    <w:name w:val="Body Text 23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2">
    <w:name w:val="Ñòèëü19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20">
    <w:name w:val="çàãîëîâîê 31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2">
    <w:name w:val="Body Text 231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21">
    <w:name w:val="çàãîëîâîê 33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2">
    <w:name w:val="Ñòèëü14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2">
    <w:name w:val="Ñòèëü19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2">
    <w:name w:val="çàãîëîâîê 31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2">
    <w:name w:val="Body Text 231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2">
    <w:name w:val="çàãîëîâîê 33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2">
    <w:name w:val="çàãîëîâîê 32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5">
    <w:name w:val="текст сноски5"/>
    <w:basedOn w:val="a1"/>
    <w:rsid w:val="00377404"/>
    <w:pPr>
      <w:widowControl w:val="0"/>
      <w:jc w:val="left"/>
    </w:pPr>
    <w:rPr>
      <w:sz w:val="20"/>
      <w:szCs w:val="20"/>
    </w:rPr>
  </w:style>
  <w:style w:type="paragraph" w:customStyle="1" w:styleId="1142">
    <w:name w:val="Ñòèëü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32">
    <w:name w:val="Ñòèëü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22">
    <w:name w:val="Ñòèëü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2">
    <w:name w:val="Ñòèëü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2">
    <w:name w:val="Ñòèëü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2">
    <w:name w:val="Ñòèëü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2">
    <w:name w:val="Ñòèëü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1">
    <w:name w:val="Ñòèëü1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2">
    <w:name w:val="Ñòèëü1211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">
    <w:name w:val="Ñòèëü1211111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21">
    <w:name w:val="заголовок 14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25">
    <w:name w:val="заголовок 141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114">
    <w:name w:val="заголовок 141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21112">
    <w:name w:val="Ñòèëü14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111">
    <w:name w:val="çàãîëîâîê 312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">
    <w:name w:val="çàãîëîâîê 33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5114">
    <w:name w:val="çàãîëîâîê 35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111">
    <w:name w:val="çàãîëîâîê 3212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71">
    <w:name w:val="Ñòèëü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0">
    <w:name w:val="Ñòèëü114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">
    <w:name w:val="Ñòèëü114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1">
    <w:name w:val="Body Text 233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1">
    <w:name w:val="Body Text 22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1">
    <w:name w:val="Ñòèëü1211111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3">
    <w:name w:val="Ñòèëü19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1">
    <w:name w:val="Ñòèëü1412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1111">
    <w:name w:val="Ñòèëü19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1">
    <w:name w:val="çàãîëîâîê 3212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1">
    <w:name w:val="Body Text 2312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1">
    <w:name w:val="çàãîëîâîê 312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5">
    <w:name w:val="Body Text Indent 22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1">
    <w:name w:val="çàãîëîâîê 33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4">
    <w:name w:val="Body Text 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1">
    <w:name w:val="Body Text 223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1">
    <w:name w:val="Body Text 26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10">
    <w:name w:val="çàãîëîâîê 35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2">
    <w:name w:val="Ñòèëü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20">
    <w:name w:val="Ñòèëü114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2">
    <w:name w:val="Ñòèëü114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">
    <w:name w:val="Ñòèëü114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61">
    <w:name w:val="Список с маркерами2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2">
    <w:name w:val="Список с номерами2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15">
    <w:name w:val="Ñòèëü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51">
    <w:name w:val="Ñòèëü12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4">
    <w:name w:val="Body Text 23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60">
    <w:name w:val="Ñòèëü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71">
    <w:name w:val="Список с маркерами2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2">
    <w:name w:val="Список с номерами2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0">
    <w:name w:val="Список с маркерами2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">
    <w:name w:val="Список с номерами2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0">
    <w:name w:val="Список с маркерами2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">
    <w:name w:val="Список с номерами2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0">
    <w:name w:val="Список с маркерами3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">
    <w:name w:val="Список с номерами3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111111">
    <w:name w:val="Ñòèëü1211111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21">
    <w:name w:val="Body Text 26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11">
    <w:name w:val="Body Text 233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11">
    <w:name w:val="Body Text 22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31">
    <w:name w:val="Ñòèëü19113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11">
    <w:name w:val="çàãîëîâîê 3212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4">
    <w:name w:val="Список с маркерами3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25">
    <w:name w:val="Список с номерами3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1111">
    <w:name w:val="Ñòèëü114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35">
    <w:name w:val="Список с маркерами3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36">
    <w:name w:val="Список с номерами3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b">
    <w:name w:val="Список с маркерами3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c">
    <w:name w:val="Список с номерами3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611">
    <w:name w:val="xl406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121111111">
    <w:name w:val="çàãîëîâîê 3212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56">
    <w:name w:val="Список с маркерами3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7">
    <w:name w:val="Список с номерами3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1111111">
    <w:name w:val="Ñòèëü12111111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111">
    <w:name w:val="Body Text 233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71">
    <w:name w:val="Body Text 27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111">
    <w:name w:val="Body Text 22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311">
    <w:name w:val="Ñòèëü19113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11112">
    <w:name w:val="Ñòèëü19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112">
    <w:name w:val="çàãîëîâîê 3212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82">
    <w:name w:val="xl408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2">
    <w:name w:val="xl406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211111112">
    <w:name w:val="çàãîëîâîê 3121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72">
    <w:name w:val="xl247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12">
    <w:name w:val="çàãîëîâîê 331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12">
    <w:name w:val="xl245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4">
    <w:name w:val="Список с маркерами3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5">
    <w:name w:val="Список с номерами3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73">
    <w:name w:val="Список с маркерами3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4">
    <w:name w:val="Список с номерами3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11112">
    <w:name w:val="Ñòèëü1211111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">
    <w:name w:val="Body Text 233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">
    <w:name w:val="Body Text 22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90">
    <w:name w:val="Ñòèëü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41">
    <w:name w:val="Ñòèëü13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6">
    <w:name w:val="Ñòèëü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60">
    <w:name w:val="Ñòèëü12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9">
    <w:name w:val="Body Text 2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87">
    <w:name w:val="Список с маркерами3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8">
    <w:name w:val="Список с номерами3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3">
    <w:name w:val="Список с маркерами3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4">
    <w:name w:val="Список с номерами3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80">
    <w:name w:val="Список 13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400">
    <w:name w:val="Список с маркерами4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1">
    <w:name w:val="Список с номерами4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211111111">
    <w:name w:val="çàãîëîâîê 3212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811">
    <w:name w:val="xl408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">
    <w:name w:val="xl406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710">
    <w:name w:val="Ñòèëü117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112">
    <w:name w:val="Ñòèëü14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">
    <w:name w:val="Ñòèëü1412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">
    <w:name w:val="xl245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">
    <w:name w:val="Ñòèëü19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">
    <w:name w:val="çàãîëîâîê 3212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">
    <w:name w:val="Body Text 23121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">
    <w:name w:val="çàãîëîâîê 312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">
    <w:name w:val="Body Text Indent 22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">
    <w:name w:val="çàãîëîâîê 33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">
    <w:name w:val="Body Text 2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">
    <w:name w:val="Body Text 223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">
    <w:name w:val="Body Text 26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20">
    <w:name w:val="çàãîëîâîê 35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90">
    <w:name w:val="Список 13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400">
    <w:name w:val="Список 14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420">
    <w:name w:val="Список с маркерами4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">
    <w:name w:val="Список с номерами4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">
    <w:name w:val="Title32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Title321">
    <w:name w:val="Title321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Title3212">
    <w:name w:val="Title3212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2170">
    <w:name w:val="Основной текст 217"/>
    <w:basedOn w:val="a1"/>
    <w:rsid w:val="00377404"/>
    <w:pPr>
      <w:widowControl w:val="0"/>
      <w:spacing w:after="120"/>
      <w:ind w:left="283"/>
    </w:pPr>
    <w:rPr>
      <w:sz w:val="20"/>
      <w:szCs w:val="20"/>
    </w:rPr>
  </w:style>
  <w:style w:type="paragraph" w:customStyle="1" w:styleId="BodyText3">
    <w:name w:val="Body Text3"/>
    <w:basedOn w:val="1f7"/>
    <w:rsid w:val="00377404"/>
    <w:pPr>
      <w:widowControl w:val="0"/>
      <w:spacing w:after="120"/>
    </w:pPr>
    <w:rPr>
      <w:sz w:val="20"/>
    </w:rPr>
  </w:style>
  <w:style w:type="paragraph" w:customStyle="1" w:styleId="2f3">
    <w:name w:val="Верхний колонтитул2"/>
    <w:basedOn w:val="a1"/>
    <w:rsid w:val="00377404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1fa">
    <w:name w:val="Основной текст1"/>
    <w:basedOn w:val="1f7"/>
    <w:rsid w:val="00377404"/>
    <w:pPr>
      <w:spacing w:after="120"/>
    </w:pPr>
    <w:rPr>
      <w:sz w:val="20"/>
    </w:rPr>
  </w:style>
  <w:style w:type="paragraph" w:customStyle="1" w:styleId="1fb">
    <w:name w:val="Верхний колонтитул1"/>
    <w:basedOn w:val="a1"/>
    <w:rsid w:val="00377404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Title3">
    <w:name w:val="Title3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224">
    <w:name w:val="Основной текст 22"/>
    <w:basedOn w:val="a1"/>
    <w:rsid w:val="00377404"/>
    <w:pPr>
      <w:widowControl w:val="0"/>
      <w:spacing w:after="120"/>
      <w:ind w:left="283"/>
    </w:pPr>
    <w:rPr>
      <w:sz w:val="20"/>
      <w:szCs w:val="20"/>
    </w:rPr>
  </w:style>
  <w:style w:type="paragraph" w:customStyle="1" w:styleId="1fc">
    <w:name w:val="Подзаголовок1"/>
    <w:basedOn w:val="1f7"/>
    <w:rsid w:val="00377404"/>
    <w:pPr>
      <w:spacing w:after="60"/>
      <w:jc w:val="center"/>
    </w:pPr>
    <w:rPr>
      <w:rFonts w:ascii="Arial" w:hAnsi="Arial"/>
      <w:i/>
    </w:rPr>
  </w:style>
  <w:style w:type="paragraph" w:customStyle="1" w:styleId="BodyText4">
    <w:name w:val="Body Text4"/>
    <w:basedOn w:val="1f7"/>
    <w:rsid w:val="00377404"/>
    <w:pPr>
      <w:widowControl w:val="0"/>
      <w:spacing w:after="120"/>
    </w:pPr>
    <w:rPr>
      <w:sz w:val="20"/>
    </w:rPr>
  </w:style>
  <w:style w:type="paragraph" w:customStyle="1" w:styleId="Title32121">
    <w:name w:val="Title32121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BodyText310">
    <w:name w:val="Body Text31"/>
    <w:basedOn w:val="1f7"/>
    <w:rsid w:val="00377404"/>
    <w:pPr>
      <w:widowControl w:val="0"/>
      <w:spacing w:after="120"/>
    </w:pPr>
    <w:rPr>
      <w:sz w:val="20"/>
    </w:rPr>
  </w:style>
  <w:style w:type="paragraph" w:customStyle="1" w:styleId="BodyText1">
    <w:name w:val="Body Text1"/>
    <w:basedOn w:val="1f7"/>
    <w:rsid w:val="00377404"/>
    <w:pPr>
      <w:spacing w:after="120"/>
    </w:pPr>
    <w:rPr>
      <w:sz w:val="20"/>
    </w:rPr>
  </w:style>
  <w:style w:type="paragraph" w:customStyle="1" w:styleId="Title3211">
    <w:name w:val="Title3211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Title322">
    <w:name w:val="Title322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afff">
    <w:name w:val="*)"/>
    <w:basedOn w:val="af3"/>
    <w:rsid w:val="00377404"/>
    <w:rPr>
      <w:sz w:val="16"/>
    </w:rPr>
  </w:style>
  <w:style w:type="paragraph" w:customStyle="1" w:styleId="Title325">
    <w:name w:val="Title325"/>
    <w:basedOn w:val="a1"/>
    <w:rsid w:val="00377404"/>
    <w:pPr>
      <w:jc w:val="center"/>
    </w:pPr>
    <w:rPr>
      <w:rFonts w:ascii="Arial" w:hAnsi="Arial"/>
      <w:b/>
      <w:caps/>
      <w:sz w:val="28"/>
      <w:szCs w:val="20"/>
    </w:rPr>
  </w:style>
  <w:style w:type="paragraph" w:customStyle="1" w:styleId="1322">
    <w:name w:val="заголовок 13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411111">
    <w:name w:val="Ñòèëü114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">
    <w:name w:val="Ñòèëü114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">
    <w:name w:val="Ñòèëü114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431">
    <w:name w:val="заголовок4.3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styleId="3f">
    <w:name w:val="List 3"/>
    <w:basedOn w:val="a1"/>
    <w:rsid w:val="00377404"/>
    <w:pPr>
      <w:ind w:left="849" w:hanging="283"/>
      <w:jc w:val="left"/>
    </w:pPr>
    <w:rPr>
      <w:sz w:val="20"/>
      <w:szCs w:val="20"/>
    </w:rPr>
  </w:style>
  <w:style w:type="paragraph" w:customStyle="1" w:styleId="BodyText2238">
    <w:name w:val="Body Text 223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afff0">
    <w:name w:val="Нижний.колонтитул"/>
    <w:basedOn w:val="a1"/>
    <w:rsid w:val="00377404"/>
    <w:pPr>
      <w:tabs>
        <w:tab w:val="center" w:pos="4320"/>
        <w:tab w:val="right" w:pos="8640"/>
      </w:tabs>
      <w:jc w:val="left"/>
    </w:pPr>
    <w:rPr>
      <w:rFonts w:ascii="MS Sans Serif" w:hAnsi="MS Sans Serif"/>
      <w:sz w:val="20"/>
      <w:szCs w:val="20"/>
      <w:lang w:val="en-US"/>
    </w:rPr>
  </w:style>
  <w:style w:type="paragraph" w:customStyle="1" w:styleId="1fd">
    <w:name w:val="заголовок.1"/>
    <w:basedOn w:val="a1"/>
    <w:next w:val="a1"/>
    <w:rsid w:val="00377404"/>
    <w:pPr>
      <w:keepNext/>
      <w:spacing w:line="360" w:lineRule="auto"/>
      <w:jc w:val="left"/>
    </w:pPr>
    <w:rPr>
      <w:rFonts w:ascii="Arial" w:hAnsi="Arial"/>
      <w:b/>
      <w:sz w:val="20"/>
      <w:szCs w:val="20"/>
    </w:rPr>
  </w:style>
  <w:style w:type="paragraph" w:customStyle="1" w:styleId="31310">
    <w:name w:val="Верхний колонтитул313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53">
    <w:name w:val="Верхний колонтитул315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caaieiaie31">
    <w:name w:val="caaieiaie 3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4313">
    <w:name w:val="заголовок4.313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2310">
    <w:name w:val="заголовок 23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3">
    <w:name w:val="Body Text Indent 213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caaieiaie3">
    <w:name w:val="caaieiaie 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2">
    <w:name w:val="Верхний колонтитул313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22">
    <w:name w:val="заголовок 33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1">
    <w:name w:val="Верхний колонтитул3131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13">
    <w:name w:val="заголовок 33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11">
    <w:name w:val="заголовок 39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c">
    <w:name w:val="Âåðõíèé êîëîíòèòóë3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112">
    <w:name w:val="заголовок 33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2">
    <w:name w:val="Верхний колонтитул31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1110">
    <w:name w:val="заголовок 33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0">
    <w:name w:val="Верхний колонтитул316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">
    <w:name w:val="Body Text Indent 235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71">
    <w:name w:val="Верхний колонтитул317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3">
    <w:name w:val="Верхний колонтитул313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31">
    <w:name w:val="заголовок 33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2">
    <w:name w:val="Верхний колонтитул3131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22">
    <w:name w:val="заголовок 33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32">
    <w:name w:val="Body Text Indent 233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20">
    <w:name w:val="заголовок 33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2">
    <w:name w:val="Body Text Indent 23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1">
    <w:name w:val="Body Text Indent 233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2">
    <w:name w:val="Body Text Indent 235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1">
    <w:name w:val="Body Text Indent 231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20">
    <w:name w:val="заголовок 331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20">
    <w:name w:val="Верхний колонтитул316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2">
    <w:name w:val="Body Text Indent 236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2">
    <w:name w:val="Body Text Indent 235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10">
    <w:name w:val="заголовок 331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1">
    <w:name w:val="Верхний колонтитул3161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1">
    <w:name w:val="Body Text Indent 236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1">
    <w:name w:val="Body Text Indent 235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80">
    <w:name w:val="Верхний колонтитул318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4">
    <w:name w:val="Верхний колонтитул313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40">
    <w:name w:val="заголовок 33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3">
    <w:name w:val="Верхний колонтитул3131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3">
    <w:name w:val="заголовок 33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">
    <w:name w:val="Body Text Indent 23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3">
    <w:name w:val="Body Text Indent 233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30">
    <w:name w:val="заголовок 33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3">
    <w:name w:val="Body Text Indent 23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2">
    <w:name w:val="Body Text Indent 233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3">
    <w:name w:val="Body Text Indent 235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2">
    <w:name w:val="Body Text Indent 231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3">
    <w:name w:val="заголовок 331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3">
    <w:name w:val="Верхний колонтитул316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3">
    <w:name w:val="Body Text Indent 236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3">
    <w:name w:val="Body Text Indent 235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2">
    <w:name w:val="заголовок 3311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2">
    <w:name w:val="Верхний колонтитул3161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2">
    <w:name w:val="Body Text Indent 236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2">
    <w:name w:val="Body Text Indent 235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1">
    <w:name w:val="Верхний колонтитул31611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1">
    <w:name w:val="Body Text Indent 235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1">
    <w:name w:val="Body Text Indent 238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90">
    <w:name w:val="Верхний колонтитул319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24">
    <w:name w:val="Верхний колонтитул312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5">
    <w:name w:val="Верхний колонтитул313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50">
    <w:name w:val="заголовок 33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4">
    <w:name w:val="Верхний колонтитул3131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4">
    <w:name w:val="заголовок 33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4">
    <w:name w:val="Body Text Indent 23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4">
    <w:name w:val="Body Text Indent 233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4">
    <w:name w:val="заголовок 33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4">
    <w:name w:val="Body Text Indent 231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3">
    <w:name w:val="Body Text Indent 233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4">
    <w:name w:val="Body Text Indent 235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3">
    <w:name w:val="Body Text Indent 231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4">
    <w:name w:val="заголовок 331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4">
    <w:name w:val="Верхний колонтитул316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4">
    <w:name w:val="Body Text Indent 236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4">
    <w:name w:val="Body Text Indent 235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3">
    <w:name w:val="заголовок 3311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3">
    <w:name w:val="Верхний колонтитул3161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3">
    <w:name w:val="Body Text Indent 236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3">
    <w:name w:val="Body Text Indent 235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2">
    <w:name w:val="Body Text Indent 238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2">
    <w:name w:val="Верхний колонтитул31611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2">
    <w:name w:val="Body Text Indent 235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2">
    <w:name w:val="Body Text Indent 238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20">
    <w:name w:val="заголовок 36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">
    <w:name w:val="Body Text Indent 238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">
    <w:name w:val="заголовок 36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101">
    <w:name w:val="Верхний колонтитул3110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25">
    <w:name w:val="Верхний колонтитул312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6">
    <w:name w:val="Верхний колонтитул313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60">
    <w:name w:val="заголовок 33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5">
    <w:name w:val="Верхний колонтитул3131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5">
    <w:name w:val="заголовок 33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5">
    <w:name w:val="Body Text Indent 23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5">
    <w:name w:val="Body Text Indent 233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5">
    <w:name w:val="заголовок 331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5">
    <w:name w:val="Body Text Indent 231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4">
    <w:name w:val="Body Text Indent 233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5">
    <w:name w:val="Body Text Indent 235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4">
    <w:name w:val="Body Text Indent 2311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5">
    <w:name w:val="заголовок 3311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5">
    <w:name w:val="Верхний колонтитул316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5">
    <w:name w:val="Body Text Indent 236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5">
    <w:name w:val="Body Text Indent 235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4">
    <w:name w:val="заголовок 3311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4">
    <w:name w:val="Верхний колонтитул3161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4">
    <w:name w:val="Body Text Indent 236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4">
    <w:name w:val="Body Text Indent 235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30">
    <w:name w:val="заголовок 36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3">
    <w:name w:val="Body Text Indent 238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3">
    <w:name w:val="Верхний колонтитул31611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3">
    <w:name w:val="Body Text Indent 235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3">
    <w:name w:val="Body Text Indent 238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3">
    <w:name w:val="заголовок 36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2">
    <w:name w:val="Body Text Indent 238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2">
    <w:name w:val="заголовок 36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1">
    <w:name w:val="Body Text Indent 238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1">
    <w:name w:val="заголовок 36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f0">
    <w:name w:val="заголовок.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26">
    <w:name w:val="Верхний колонтитул312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7">
    <w:name w:val="Верхний колонтитул3137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7">
    <w:name w:val="заголовок 33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6">
    <w:name w:val="Верхний колонтитул3131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6">
    <w:name w:val="заголовок 33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6">
    <w:name w:val="Body Text Indent 2311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6">
    <w:name w:val="Body Text Indent 233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6">
    <w:name w:val="заголовок 331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6">
    <w:name w:val="Body Text Indent 23111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5">
    <w:name w:val="Body Text Indent 233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6">
    <w:name w:val="Body Text Indent 235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5">
    <w:name w:val="Body Text Indent 2311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6">
    <w:name w:val="заголовок 3311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6">
    <w:name w:val="Верхний колонтитул316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6">
    <w:name w:val="Body Text Indent 236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6">
    <w:name w:val="Body Text Indent 2351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5">
    <w:name w:val="заголовок 33111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5">
    <w:name w:val="Верхний колонтитул3161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5">
    <w:name w:val="Body Text Indent 236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5">
    <w:name w:val="Body Text Indent 235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40">
    <w:name w:val="заголовок 36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4">
    <w:name w:val="Body Text Indent 238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4">
    <w:name w:val="Верхний колонтитул31611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4">
    <w:name w:val="Body Text Indent 2351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4">
    <w:name w:val="Body Text Indent 238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4">
    <w:name w:val="заголовок 36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3">
    <w:name w:val="Body Text Indent 238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3">
    <w:name w:val="заголовок 36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2">
    <w:name w:val="Body Text Indent 238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2">
    <w:name w:val="заголовок 361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11">
    <w:name w:val="Body Text Indent 2381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11">
    <w:name w:val="заголовок 361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">
    <w:name w:val="Body Text Indent 3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">
    <w:name w:val="Body Text Indent 34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3">
    <w:name w:val="Body Text Indent 343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">
    <w:name w:val="Body Text Indent 23113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">
    <w:name w:val="заголовок 343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">
    <w:name w:val="Body Text Indent 36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430">
    <w:name w:val="Список с маркерами4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2">
    <w:name w:val="Список с номерами4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1">
    <w:name w:val="Body Text Indent 34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1">
    <w:name w:val="Body Text Indent 34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1">
    <w:name w:val="Body Text Indent 23113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34331">
    <w:name w:val="Body Text Indent 343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1">
    <w:name w:val="Body Text Indent 231133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1">
    <w:name w:val="заголовок 3433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1">
    <w:name w:val="Body Text Indent 36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15">
    <w:name w:val="заголовок.1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Tablehead">
    <w:name w:val="Table head"/>
    <w:basedOn w:val="Table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Tablename">
    <w:name w:val="Table name"/>
    <w:rsid w:val="00377404"/>
    <w:pPr>
      <w:jc w:val="center"/>
    </w:pPr>
    <w:rPr>
      <w:rFonts w:ascii="ACSRS" w:hAnsi="ACSRS"/>
      <w:b/>
      <w:noProof/>
      <w:sz w:val="18"/>
    </w:rPr>
  </w:style>
  <w:style w:type="paragraph" w:customStyle="1" w:styleId="11117">
    <w:name w:val="заголовок1.1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Cs w:val="20"/>
    </w:rPr>
  </w:style>
  <w:style w:type="paragraph" w:customStyle="1" w:styleId="afff1">
    <w:name w:val="Документ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6">
    <w:name w:val="Документ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313">
    <w:name w:val="цифры13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231">
    <w:name w:val="Верхний колонтитул32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Headintext3">
    <w:name w:val="Head in text3"/>
    <w:basedOn w:val="Textbody"/>
    <w:rsid w:val="00377404"/>
    <w:pPr>
      <w:spacing w:before="160"/>
    </w:pPr>
    <w:rPr>
      <w:b/>
    </w:rPr>
  </w:style>
  <w:style w:type="paragraph" w:customStyle="1" w:styleId="Normal323">
    <w:name w:val="Normal323"/>
    <w:rsid w:val="00377404"/>
    <w:rPr>
      <w:rFonts w:ascii="Times New Roman CYR" w:hAnsi="Times New Roman CYR"/>
      <w:sz w:val="24"/>
    </w:rPr>
  </w:style>
  <w:style w:type="paragraph" w:customStyle="1" w:styleId="65">
    <w:name w:val="текст сноски6"/>
    <w:basedOn w:val="a1"/>
    <w:rsid w:val="00377404"/>
    <w:pPr>
      <w:widowControl w:val="0"/>
    </w:pPr>
    <w:rPr>
      <w:szCs w:val="20"/>
    </w:rPr>
  </w:style>
  <w:style w:type="paragraph" w:customStyle="1" w:styleId="12241">
    <w:name w:val="заголовок 1224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61">
    <w:name w:val="заголовок 126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53">
    <w:name w:val="заголовок 2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7">
    <w:name w:val="Body Text Indent 22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46">
    <w:name w:val="Äîêóìåíò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7">
    <w:name w:val="çàãîëîâîê 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b">
    <w:name w:val="öèôðû1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40">
    <w:name w:val="заголовок 21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40">
    <w:name w:val="заголовок 1214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Text34">
    <w:name w:val="Body Text 34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2">
    <w:name w:val="Body Text 212"/>
    <w:basedOn w:val="a1"/>
    <w:rsid w:val="00377404"/>
    <w:pPr>
      <w:widowControl w:val="0"/>
      <w:spacing w:before="120"/>
      <w:ind w:firstLine="709"/>
    </w:pPr>
    <w:rPr>
      <w:rFonts w:ascii="Times New Roman CYR" w:hAnsi="Times New Roman CYR"/>
      <w:szCs w:val="20"/>
    </w:rPr>
  </w:style>
  <w:style w:type="paragraph" w:customStyle="1" w:styleId="BodyTextIndent211114">
    <w:name w:val="Body Text Indent 21111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5">
    <w:name w:val="Body Text Indent 2111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4">
    <w:name w:val="Body Text 2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15">
    <w:name w:val="Body Text 23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01">
    <w:name w:val="Ñòèëü12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70">
    <w:name w:val="Ñòèëü12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58">
    <w:name w:val="заголовок 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40">
    <w:name w:val="Ñòèëü19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40">
    <w:name w:val="çàãîëîâîê 3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41">
    <w:name w:val="çàãîëîâîê 33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4">
    <w:name w:val="Body Text 231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3">
    <w:name w:val="Ñòèëü19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30">
    <w:name w:val="çàãîëîâîê 31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32">
    <w:name w:val="çàãîëîâîê 3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3">
    <w:name w:val="Body Text 231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30">
    <w:name w:val="çàãîëîâîê 33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4">
    <w:name w:val="Ñòèëü19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3">
    <w:name w:val="çàãîëîâîê 31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3">
    <w:name w:val="çàãîëîâîê 3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3">
    <w:name w:val="Body Text 231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31">
    <w:name w:val="çàãîëîâîê 33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2">
    <w:name w:val="Ñòèëü19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2">
    <w:name w:val="çàãîëîâîê 312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3">
    <w:name w:val="çàãîëîâîê 32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2">
    <w:name w:val="Body Text 231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21">
    <w:name w:val="çàãîëîâîê 33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2">
    <w:name w:val="çàãîëîâîê 321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25">
    <w:name w:val="текст сноски22"/>
    <w:basedOn w:val="a1"/>
    <w:rsid w:val="00377404"/>
    <w:pPr>
      <w:widowControl w:val="0"/>
    </w:pPr>
    <w:rPr>
      <w:szCs w:val="20"/>
    </w:rPr>
  </w:style>
  <w:style w:type="paragraph" w:customStyle="1" w:styleId="1422">
    <w:name w:val="Список 14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440">
    <w:name w:val="Список с маркерами4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">
    <w:name w:val="Список с номерами4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2112">
    <w:name w:val="çàãîëîâîê 321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211112">
    <w:name w:val="çàãîëîâîê 312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20">
    <w:name w:val="çàãîëîâîê 33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2">
    <w:name w:val="Ñòèëü19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2">
    <w:name w:val="çàãîëîâîê 3212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2">
    <w:name w:val="Body Text 231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2">
    <w:name w:val="çàãîëîâîê 312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2">
    <w:name w:val="çàãîëîâîê 33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20">
    <w:name w:val="Верхний колонтитул3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3">
    <w:name w:val="Ñòèëü191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3">
    <w:name w:val="xl245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7">
    <w:name w:val="Верхний колонтитул3127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23121111113">
    <w:name w:val="Body Text 231211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3">
    <w:name w:val="çàãîëîâîê 3121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3">
    <w:name w:val="çàãîëîâîê 331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1113">
    <w:name w:val="çàãîëîâîê 3212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8">
    <w:name w:val="Верхний колонтитул313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1">
    <w:name w:val="Ñòèëü1911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1">
    <w:name w:val="çàãîëîâîê 3212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1">
    <w:name w:val="Body Text 23121111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1">
    <w:name w:val="çàãîëîâîê 31211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1">
    <w:name w:val="Body Text Indent 226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21">
    <w:name w:val="xl2421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21">
    <w:name w:val="çàãîëîâîê 3311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61111">
    <w:name w:val="xl406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1">
    <w:name w:val="заголовок 13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1">
    <w:name w:val="заголовок5.71"/>
    <w:basedOn w:val="a1"/>
    <w:next w:val="a1"/>
    <w:rsid w:val="00377404"/>
    <w:pPr>
      <w:keepNext/>
      <w:jc w:val="left"/>
    </w:pPr>
    <w:rPr>
      <w:b/>
      <w:szCs w:val="20"/>
    </w:rPr>
  </w:style>
  <w:style w:type="paragraph" w:styleId="afff2">
    <w:name w:val="envelope address"/>
    <w:basedOn w:val="a1"/>
    <w:rsid w:val="00377404"/>
    <w:pPr>
      <w:framePr w:w="7920" w:h="1980" w:hRule="exact" w:hSpace="180" w:wrap="auto" w:hAnchor="page" w:xAlign="center" w:yAlign="bottom"/>
      <w:ind w:left="2880"/>
      <w:jc w:val="left"/>
    </w:pPr>
    <w:rPr>
      <w:rFonts w:ascii="MS Sans Serif" w:hAnsi="MS Sans Serif"/>
      <w:szCs w:val="20"/>
      <w:lang w:val="en-US"/>
    </w:rPr>
  </w:style>
  <w:style w:type="paragraph" w:customStyle="1" w:styleId="Tablebody">
    <w:name w:val="Table body"/>
    <w:basedOn w:val="Textbody"/>
    <w:rsid w:val="00377404"/>
    <w:pPr>
      <w:ind w:right="113"/>
      <w:jc w:val="right"/>
    </w:pPr>
  </w:style>
  <w:style w:type="paragraph" w:customStyle="1" w:styleId="Tablebody1">
    <w:name w:val="Table body1"/>
    <w:basedOn w:val="Textbody"/>
    <w:rsid w:val="00377404"/>
    <w:pPr>
      <w:ind w:right="113"/>
      <w:jc w:val="right"/>
    </w:pPr>
  </w:style>
  <w:style w:type="paragraph" w:customStyle="1" w:styleId="Tablename1">
    <w:name w:val="Table name1"/>
    <w:rsid w:val="00377404"/>
    <w:pPr>
      <w:jc w:val="center"/>
    </w:pPr>
    <w:rPr>
      <w:rFonts w:ascii="ACSRS" w:hAnsi="ACSRS"/>
      <w:b/>
      <w:noProof/>
      <w:sz w:val="18"/>
    </w:rPr>
  </w:style>
  <w:style w:type="paragraph" w:customStyle="1" w:styleId="Tablehead1">
    <w:name w:val="Table head1"/>
    <w:basedOn w:val="Table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Textbody1">
    <w:name w:val="Text body1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12">
    <w:name w:val="Body Text Indent 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Headintext0">
    <w:name w:val="Head.in.text"/>
    <w:basedOn w:val="Textbody0"/>
    <w:rsid w:val="00377404"/>
    <w:pPr>
      <w:spacing w:before="160"/>
    </w:pPr>
    <w:rPr>
      <w:b/>
    </w:rPr>
  </w:style>
  <w:style w:type="paragraph" w:customStyle="1" w:styleId="Textbody0">
    <w:name w:val="Text.body"/>
    <w:rsid w:val="00377404"/>
    <w:pPr>
      <w:spacing w:before="20" w:after="80" w:line="130" w:lineRule="exact"/>
    </w:pPr>
    <w:rPr>
      <w:rFonts w:ascii="ACSRS" w:hAnsi="ACSRS"/>
      <w:sz w:val="13"/>
    </w:rPr>
  </w:style>
  <w:style w:type="paragraph" w:customStyle="1" w:styleId="afff3">
    <w:name w:val="текст.сноски"/>
    <w:basedOn w:val="a1"/>
    <w:rsid w:val="00377404"/>
    <w:pPr>
      <w:jc w:val="left"/>
    </w:pPr>
    <w:rPr>
      <w:rFonts w:ascii="MS Sans Serif" w:hAnsi="MS Sans Serif"/>
      <w:sz w:val="20"/>
      <w:szCs w:val="20"/>
      <w:lang w:val="en-US"/>
    </w:rPr>
  </w:style>
  <w:style w:type="paragraph" w:customStyle="1" w:styleId="1fe">
    <w:name w:val="Верхний.колонтитул1"/>
    <w:basedOn w:val="a1"/>
    <w:rsid w:val="00377404"/>
    <w:pPr>
      <w:tabs>
        <w:tab w:val="center" w:pos="4320"/>
        <w:tab w:val="right" w:pos="8640"/>
      </w:tabs>
      <w:jc w:val="left"/>
    </w:pPr>
    <w:rPr>
      <w:rFonts w:ascii="MS Sans Serif" w:hAnsi="MS Sans Serif"/>
      <w:sz w:val="20"/>
      <w:szCs w:val="20"/>
      <w:lang w:val="en-US"/>
    </w:rPr>
  </w:style>
  <w:style w:type="paragraph" w:customStyle="1" w:styleId="Tablebody2">
    <w:name w:val="Table.body2"/>
    <w:basedOn w:val="Textbody0"/>
    <w:rsid w:val="00377404"/>
    <w:pPr>
      <w:ind w:right="113"/>
      <w:jc w:val="right"/>
    </w:pPr>
  </w:style>
  <w:style w:type="paragraph" w:customStyle="1" w:styleId="Table5name">
    <w:name w:val="Table5.name"/>
    <w:rsid w:val="00377404"/>
    <w:pPr>
      <w:jc w:val="center"/>
    </w:pPr>
    <w:rPr>
      <w:rFonts w:ascii="ACSRS" w:hAnsi="ACSRS"/>
      <w:b/>
      <w:sz w:val="18"/>
    </w:rPr>
  </w:style>
  <w:style w:type="paragraph" w:customStyle="1" w:styleId="Table4head">
    <w:name w:val="Table4.head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BodyText8Indent2">
    <w:name w:val="Body.Text8.Indent.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6Text726">
    <w:name w:val="Body6.Text7.26"/>
    <w:basedOn w:val="a1"/>
    <w:rsid w:val="00377404"/>
    <w:pPr>
      <w:spacing w:line="360" w:lineRule="auto"/>
      <w:ind w:firstLine="720"/>
      <w:jc w:val="left"/>
    </w:pPr>
    <w:rPr>
      <w:rFonts w:ascii="Arial" w:hAnsi="Arial"/>
      <w:sz w:val="20"/>
      <w:szCs w:val="20"/>
    </w:rPr>
  </w:style>
  <w:style w:type="paragraph" w:customStyle="1" w:styleId="Table3body1">
    <w:name w:val="Table3.body1"/>
    <w:basedOn w:val="Textbody0"/>
    <w:rsid w:val="00377404"/>
    <w:pPr>
      <w:ind w:right="113"/>
      <w:jc w:val="right"/>
    </w:pPr>
  </w:style>
  <w:style w:type="paragraph" w:customStyle="1" w:styleId="Body5Text6Indent321">
    <w:name w:val="Body5.Text6.Indent3.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4Text5213">
    <w:name w:val="Body4.Text5.213"/>
    <w:basedOn w:val="a1"/>
    <w:rsid w:val="00377404"/>
    <w:pPr>
      <w:spacing w:line="360" w:lineRule="auto"/>
      <w:ind w:firstLine="720"/>
      <w:jc w:val="left"/>
    </w:pPr>
    <w:rPr>
      <w:rFonts w:ascii="Arial" w:hAnsi="Arial"/>
      <w:sz w:val="20"/>
      <w:szCs w:val="20"/>
    </w:rPr>
  </w:style>
  <w:style w:type="paragraph" w:customStyle="1" w:styleId="Table2name1">
    <w:name w:val="Table2.name1"/>
    <w:rsid w:val="00377404"/>
    <w:pPr>
      <w:jc w:val="center"/>
    </w:pPr>
    <w:rPr>
      <w:rFonts w:ascii="ACSRS" w:hAnsi="ACSRS"/>
      <w:b/>
      <w:sz w:val="18"/>
    </w:rPr>
  </w:style>
  <w:style w:type="paragraph" w:customStyle="1" w:styleId="Table1head1">
    <w:name w:val="Table1.head1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Head1in1text1">
    <w:name w:val="Head1.in1.text1"/>
    <w:basedOn w:val="Textbody0"/>
    <w:rsid w:val="00377404"/>
    <w:pPr>
      <w:spacing w:before="160"/>
    </w:pPr>
    <w:rPr>
      <w:b/>
    </w:rPr>
  </w:style>
  <w:style w:type="paragraph" w:customStyle="1" w:styleId="Text4body11">
    <w:name w:val="Text4.body11"/>
    <w:rsid w:val="00377404"/>
    <w:pPr>
      <w:spacing w:before="20" w:after="80" w:line="130" w:lineRule="exact"/>
    </w:pPr>
    <w:rPr>
      <w:rFonts w:ascii="ACSRS" w:hAnsi="ACSRS"/>
      <w:sz w:val="13"/>
    </w:rPr>
  </w:style>
  <w:style w:type="paragraph" w:customStyle="1" w:styleId="3425">
    <w:name w:val="Основной3.текст4.25"/>
    <w:basedOn w:val="a1"/>
    <w:rsid w:val="00377404"/>
    <w:pPr>
      <w:widowControl w:val="0"/>
      <w:spacing w:after="120"/>
      <w:ind w:left="283"/>
      <w:jc w:val="left"/>
    </w:pPr>
    <w:rPr>
      <w:sz w:val="20"/>
      <w:szCs w:val="20"/>
    </w:rPr>
  </w:style>
  <w:style w:type="paragraph" w:customStyle="1" w:styleId="2330">
    <w:name w:val="Основной2.текст3.с.отступом.3"/>
    <w:basedOn w:val="a1"/>
    <w:rsid w:val="00377404"/>
    <w:pPr>
      <w:widowControl w:val="0"/>
      <w:spacing w:before="120" w:line="280" w:lineRule="exact"/>
      <w:ind w:firstLine="709"/>
    </w:pPr>
    <w:rPr>
      <w:i/>
      <w:sz w:val="20"/>
      <w:szCs w:val="20"/>
    </w:rPr>
  </w:style>
  <w:style w:type="paragraph" w:customStyle="1" w:styleId="218">
    <w:name w:val="текст2.примечания1"/>
    <w:basedOn w:val="a1"/>
    <w:rsid w:val="00377404"/>
    <w:pPr>
      <w:jc w:val="left"/>
    </w:pPr>
    <w:rPr>
      <w:sz w:val="20"/>
      <w:szCs w:val="20"/>
    </w:rPr>
  </w:style>
  <w:style w:type="paragraph" w:customStyle="1" w:styleId="3323">
    <w:name w:val="заголовок3.32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2240">
    <w:name w:val="заголовок2.2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 w:val="20"/>
      <w:szCs w:val="20"/>
    </w:rPr>
  </w:style>
  <w:style w:type="paragraph" w:customStyle="1" w:styleId="1116">
    <w:name w:val="заголовок1.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3Text3Indent223">
    <w:name w:val="Body3.Text3.Indent2.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2Text2Indent1212">
    <w:name w:val="Body2.Text2.Indent1.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1Text1211">
    <w:name w:val="Body1.Text1.211"/>
    <w:basedOn w:val="a1"/>
    <w:rsid w:val="00377404"/>
    <w:pPr>
      <w:spacing w:line="360" w:lineRule="auto"/>
      <w:ind w:firstLine="720"/>
      <w:jc w:val="left"/>
    </w:pPr>
    <w:rPr>
      <w:rFonts w:ascii="Arial" w:hAnsi="Arial"/>
      <w:sz w:val="20"/>
      <w:szCs w:val="20"/>
    </w:rPr>
  </w:style>
  <w:style w:type="paragraph" w:customStyle="1" w:styleId="11220">
    <w:name w:val="Основной1.текст1.22"/>
    <w:basedOn w:val="a1"/>
    <w:rsid w:val="003774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4311">
    <w:name w:val="заголовок4.31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BodyTextIndent2213">
    <w:name w:val="Body Text Indent 2213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1211">
    <w:name w:val="Ñòèëü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Headintext10">
    <w:name w:val="Head.in.text1"/>
    <w:basedOn w:val="Textbody0"/>
    <w:rsid w:val="00377404"/>
    <w:pPr>
      <w:spacing w:before="160"/>
    </w:pPr>
    <w:rPr>
      <w:b/>
    </w:rPr>
  </w:style>
  <w:style w:type="paragraph" w:customStyle="1" w:styleId="1ff">
    <w:name w:val="Нижний.колонтитул1"/>
    <w:basedOn w:val="a1"/>
    <w:rsid w:val="00377404"/>
    <w:pPr>
      <w:tabs>
        <w:tab w:val="center" w:pos="4320"/>
        <w:tab w:val="right" w:pos="8640"/>
      </w:tabs>
    </w:pPr>
    <w:rPr>
      <w:szCs w:val="20"/>
    </w:rPr>
  </w:style>
  <w:style w:type="paragraph" w:customStyle="1" w:styleId="1ff0">
    <w:name w:val="текст.сноски1"/>
    <w:basedOn w:val="a1"/>
    <w:rsid w:val="00377404"/>
    <w:rPr>
      <w:szCs w:val="20"/>
    </w:rPr>
  </w:style>
  <w:style w:type="paragraph" w:customStyle="1" w:styleId="11f1">
    <w:name w:val="Верхний.колонтитул11"/>
    <w:basedOn w:val="a1"/>
    <w:rsid w:val="00377404"/>
    <w:pPr>
      <w:tabs>
        <w:tab w:val="center" w:pos="4320"/>
        <w:tab w:val="right" w:pos="8640"/>
      </w:tabs>
    </w:pPr>
    <w:rPr>
      <w:szCs w:val="20"/>
    </w:rPr>
  </w:style>
  <w:style w:type="paragraph" w:customStyle="1" w:styleId="Tablebody21">
    <w:name w:val="Table.body21"/>
    <w:basedOn w:val="Textbody0"/>
    <w:rsid w:val="00377404"/>
    <w:pPr>
      <w:ind w:right="113"/>
      <w:jc w:val="right"/>
    </w:pPr>
  </w:style>
  <w:style w:type="paragraph" w:customStyle="1" w:styleId="Table4head1">
    <w:name w:val="Table4.head1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BodyText8Indent21">
    <w:name w:val="Body.Text8.Indent.2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6Text7261">
    <w:name w:val="Body6.Text7.26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Table3body11">
    <w:name w:val="Table3.body11"/>
    <w:basedOn w:val="Textbody0"/>
    <w:rsid w:val="00377404"/>
    <w:pPr>
      <w:ind w:right="113"/>
      <w:jc w:val="right"/>
    </w:pPr>
  </w:style>
  <w:style w:type="paragraph" w:customStyle="1" w:styleId="Body5Text6Indent3211">
    <w:name w:val="Body5.Text6.Indent3.21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4Text52131">
    <w:name w:val="Body4.Text5.213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Table1head11">
    <w:name w:val="Table1.head11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4312">
    <w:name w:val="заголовок4.3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Head1in1text11">
    <w:name w:val="Head1.in1.text11"/>
    <w:basedOn w:val="Textbody0"/>
    <w:rsid w:val="00377404"/>
    <w:pPr>
      <w:spacing w:before="160"/>
    </w:pPr>
    <w:rPr>
      <w:b/>
    </w:rPr>
  </w:style>
  <w:style w:type="paragraph" w:customStyle="1" w:styleId="34251">
    <w:name w:val="Основной3.текст4.251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331">
    <w:name w:val="Основной2.текст3.с.отступом.31"/>
    <w:basedOn w:val="a1"/>
    <w:rsid w:val="00377404"/>
    <w:pPr>
      <w:widowControl w:val="0"/>
      <w:spacing w:before="120" w:line="280" w:lineRule="exact"/>
      <w:ind w:firstLine="709"/>
    </w:pPr>
    <w:rPr>
      <w:i/>
      <w:szCs w:val="20"/>
    </w:rPr>
  </w:style>
  <w:style w:type="paragraph" w:customStyle="1" w:styleId="2113">
    <w:name w:val="текст2.примечания11"/>
    <w:basedOn w:val="a1"/>
    <w:rsid w:val="00377404"/>
    <w:rPr>
      <w:szCs w:val="20"/>
    </w:rPr>
  </w:style>
  <w:style w:type="paragraph" w:customStyle="1" w:styleId="33210">
    <w:name w:val="заголовок3.3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2241">
    <w:name w:val="заголовок2.24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3Text3Indent2231">
    <w:name w:val="Body3.Text3.Indent2.23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2Text2Indent12121">
    <w:name w:val="Body2.Text2.Indent1.212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1Text12111">
    <w:name w:val="Body1.Text1.211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11221">
    <w:name w:val="Основной1.текст1.2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3">
    <w:name w:val="Body Text Indent 3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21">
    <w:name w:val="Body Text Indent 3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32111">
    <w:name w:val="Верхний колонтитул321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3211">
    <w:name w:val="Body Text Indent 32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118">
    <w:name w:val="заголовок 1111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11f2">
    <w:name w:val="Верхний колонтитул1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9">
    <w:name w:val="Верхний колонтитул2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23">
    <w:name w:val="заголовок 112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11121">
    <w:name w:val="заголовок 1112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311">
    <w:name w:val="xl40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">
    <w:name w:val="Body Text Indent 3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2">
    <w:name w:val="Body Text Indent 34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11">
    <w:name w:val="Body Text Indent 34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styleId="1ff1">
    <w:name w:val="index 1"/>
    <w:basedOn w:val="a1"/>
    <w:next w:val="a1"/>
    <w:autoRedefine/>
    <w:semiHidden/>
    <w:rsid w:val="00377404"/>
    <w:pPr>
      <w:ind w:left="160" w:hanging="160"/>
    </w:pPr>
    <w:rPr>
      <w:szCs w:val="20"/>
    </w:rPr>
  </w:style>
  <w:style w:type="paragraph" w:customStyle="1" w:styleId="caaieiaie1">
    <w:name w:val="caaieiaie.1"/>
    <w:basedOn w:val="a1"/>
    <w:next w:val="a1"/>
    <w:rsid w:val="00377404"/>
    <w:pPr>
      <w:keepNext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  <w:szCs w:val="20"/>
    </w:rPr>
  </w:style>
  <w:style w:type="paragraph" w:customStyle="1" w:styleId="caaieiaie57">
    <w:name w:val="caaieiaie5.7"/>
    <w:basedOn w:val="a1"/>
    <w:next w:val="a1"/>
    <w:rsid w:val="00377404"/>
    <w:pPr>
      <w:keepNext/>
      <w:overflowPunct w:val="0"/>
      <w:autoSpaceDE w:val="0"/>
      <w:autoSpaceDN w:val="0"/>
      <w:adjustRightInd w:val="0"/>
      <w:textAlignment w:val="baseline"/>
    </w:pPr>
    <w:rPr>
      <w:b/>
      <w:szCs w:val="20"/>
    </w:rPr>
  </w:style>
  <w:style w:type="paragraph" w:customStyle="1" w:styleId="Ieieeeieiioeooe">
    <w:name w:val="Ie?iee.eieiioeooe"/>
    <w:basedOn w:val="a1"/>
    <w:rsid w:val="0037740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oaenoniinee">
    <w:name w:val="oaeno.niinee"/>
    <w:basedOn w:val="a1"/>
    <w:rsid w:val="00377404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Aaoieeeieiioeooe1">
    <w:name w:val="Aa?oiee.eieiioeooe1"/>
    <w:basedOn w:val="a1"/>
    <w:rsid w:val="0037740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aaieiaie431">
    <w:name w:val="caaieiaie4.31"/>
    <w:basedOn w:val="a1"/>
    <w:next w:val="a1"/>
    <w:rsid w:val="00377404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Iniiaiie3oaeno425">
    <w:name w:val="Iniiaiie3.oaeno4.25"/>
    <w:basedOn w:val="a1"/>
    <w:rsid w:val="00377404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szCs w:val="20"/>
    </w:rPr>
  </w:style>
  <w:style w:type="paragraph" w:customStyle="1" w:styleId="Iniiaiie2oaeno3nionooiii3">
    <w:name w:val="Iniiaiie2.oaeno3.n.ionooiii.3"/>
    <w:basedOn w:val="a1"/>
    <w:rsid w:val="00377404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  <w:szCs w:val="20"/>
    </w:rPr>
  </w:style>
  <w:style w:type="paragraph" w:customStyle="1" w:styleId="oaeno2ieiaaiey1">
    <w:name w:val="oaeno2.i?eia?aiey1"/>
    <w:basedOn w:val="a1"/>
    <w:rsid w:val="00377404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aaieiaie332">
    <w:name w:val="caaieiaie3.32"/>
    <w:basedOn w:val="a1"/>
    <w:next w:val="a1"/>
    <w:rsid w:val="00377404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caaieiaie224">
    <w:name w:val="caaieiaie2.24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  <w:szCs w:val="20"/>
    </w:rPr>
  </w:style>
  <w:style w:type="paragraph" w:customStyle="1" w:styleId="caaieiaie111">
    <w:name w:val="caaieiaie1.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  <w:szCs w:val="20"/>
    </w:rPr>
  </w:style>
  <w:style w:type="paragraph" w:customStyle="1" w:styleId="Iniiaiie1oaeno122">
    <w:name w:val="Iniiaiie1.oaeno1.2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Cs w:val="20"/>
    </w:rPr>
  </w:style>
  <w:style w:type="paragraph" w:customStyle="1" w:styleId="Iauiue">
    <w:name w:val="Iau?iue"/>
    <w:rsid w:val="00377404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166">
    <w:name w:val="заголовок 1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f">
    <w:name w:val="Верхний колонтитул12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26">
    <w:name w:val="Верхний колонтитул22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34">
    <w:name w:val="заголовок 113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263">
    <w:name w:val="заголовок 26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BodyText20">
    <w:name w:val="Body Text2"/>
    <w:basedOn w:val="1f7"/>
    <w:rsid w:val="00377404"/>
    <w:pPr>
      <w:widowControl w:val="0"/>
      <w:spacing w:after="120"/>
    </w:pPr>
    <w:rPr>
      <w:sz w:val="20"/>
    </w:rPr>
  </w:style>
  <w:style w:type="paragraph" w:customStyle="1" w:styleId="11131">
    <w:name w:val="заголовок 1113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312">
    <w:name w:val="xl403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">
    <w:name w:val="xl403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">
    <w:name w:val="xl404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">
    <w:name w:val="xl403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6">
    <w:name w:val="Body Text Indent 3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73">
    <w:name w:val="заголовок 27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77">
    <w:name w:val="заголовок 1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321213">
    <w:name w:val="çàãîëîâîê 321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34">
    <w:name w:val="текст сноски23"/>
    <w:basedOn w:val="a1"/>
    <w:rsid w:val="00377404"/>
    <w:pPr>
      <w:widowControl w:val="0"/>
    </w:pPr>
    <w:rPr>
      <w:szCs w:val="20"/>
    </w:rPr>
  </w:style>
  <w:style w:type="paragraph" w:customStyle="1" w:styleId="3212113">
    <w:name w:val="çàãîëîâîê 321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20">
    <w:name w:val="текст сноски2112"/>
    <w:basedOn w:val="a1"/>
    <w:rsid w:val="00377404"/>
    <w:pPr>
      <w:widowControl w:val="0"/>
    </w:pPr>
    <w:rPr>
      <w:szCs w:val="20"/>
    </w:rPr>
  </w:style>
  <w:style w:type="paragraph" w:customStyle="1" w:styleId="282">
    <w:name w:val="заголовок 28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911111111">
    <w:name w:val="Ñòèëü19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41111">
    <w:name w:val="xl404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">
    <w:name w:val="xl403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0">
    <w:name w:val="Ñòèëü1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214">
    <w:name w:val="Body Text Indent 2214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87">
    <w:name w:val="заголовок 18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67">
    <w:name w:val="цифры1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a">
    <w:name w:val="Верхний колонтитул1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31">
    <w:name w:val="Основной текст 213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35">
    <w:name w:val="Верхний колонтитул2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43">
    <w:name w:val="заголовок 114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292">
    <w:name w:val="заголовок 29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42">
    <w:name w:val="заголовок 13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40">
    <w:name w:val="заголовок 1114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42">
    <w:name w:val="xl404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3">
    <w:name w:val="xl403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2">
    <w:name w:val="xl403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2">
    <w:name w:val="xl404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2">
    <w:name w:val="xl403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2">
    <w:name w:val="xl243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">
    <w:name w:val="xl404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">
    <w:name w:val="xl403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12">
    <w:name w:val="xl404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2">
    <w:name w:val="xl403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">
    <w:name w:val="xl243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">
    <w:name w:val="xl404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">
    <w:name w:val="xl403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">
    <w:name w:val="xl243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">
    <w:name w:val="xl404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">
    <w:name w:val="xl403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2">
    <w:name w:val="заголовок5.7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520">
    <w:name w:val="Ñòèëü1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511">
    <w:name w:val="Ñòèëü115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711">
    <w:name w:val="xl407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6">
    <w:name w:val="заголовок 1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78">
    <w:name w:val="цифры1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c">
    <w:name w:val="Верхний колонтитул14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41">
    <w:name w:val="Основной текст 214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44">
    <w:name w:val="Верхний колонтитул24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53">
    <w:name w:val="заголовок 115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2100">
    <w:name w:val="заголовок 210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51">
    <w:name w:val="заголовок 13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50">
    <w:name w:val="заголовок 1115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43">
    <w:name w:val="xl404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4">
    <w:name w:val="xl403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3">
    <w:name w:val="xl403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3">
    <w:name w:val="xl404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3">
    <w:name w:val="xl403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3">
    <w:name w:val="xl243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2">
    <w:name w:val="xl404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2">
    <w:name w:val="xl403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13">
    <w:name w:val="xl404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3">
    <w:name w:val="xl403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2">
    <w:name w:val="xl243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2">
    <w:name w:val="xl404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2">
    <w:name w:val="xl403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2">
    <w:name w:val="xl243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2">
    <w:name w:val="xl404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2">
    <w:name w:val="xl403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1">
    <w:name w:val="xl243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1">
    <w:name w:val="xl404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1">
    <w:name w:val="xl403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11">
    <w:name w:val="xl243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11">
    <w:name w:val="xl404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11">
    <w:name w:val="xl403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7">
    <w:name w:val="Body Text Indent 3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4">
    <w:name w:val="Body Text Indent 34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2">
    <w:name w:val="Body Text Indent 343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2">
    <w:name w:val="Body Text Indent 23113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2">
    <w:name w:val="заголовок 343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11">
    <w:name w:val="Body Text Indent 343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11">
    <w:name w:val="Body Text Indent 23113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11">
    <w:name w:val="заголовок 343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573">
    <w:name w:val="заголовок5.7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530">
    <w:name w:val="Ñòèëü1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3">
    <w:name w:val="xl408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2">
    <w:name w:val="Ñòèëü115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2">
    <w:name w:val="xl408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1">
    <w:name w:val="Ñòèëü115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1">
    <w:name w:val="xl408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Headintext4">
    <w:name w:val="Head in text4"/>
    <w:basedOn w:val="Textbody"/>
    <w:rsid w:val="00377404"/>
    <w:pPr>
      <w:spacing w:before="160"/>
    </w:pPr>
    <w:rPr>
      <w:b/>
    </w:rPr>
  </w:style>
  <w:style w:type="paragraph" w:customStyle="1" w:styleId="2150">
    <w:name w:val="заголовок 21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88">
    <w:name w:val="цифры1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04">
    <w:name w:val="заголовок 11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31214">
    <w:name w:val="çàãîëîâîê 31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40">
    <w:name w:val="çàãîëîâîê 3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4">
    <w:name w:val="çàãîëîâîê 3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3">
    <w:name w:val="Ñòèëü19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3">
    <w:name w:val="çàãîëîâîê 312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4">
    <w:name w:val="çàãîëîâîê 32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3">
    <w:name w:val="Body Text 2312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30">
    <w:name w:val="çàãîëîâîê 33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4">
    <w:name w:val="çàãîëîâîê 321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45">
    <w:name w:val="текст сноски24"/>
    <w:basedOn w:val="a1"/>
    <w:rsid w:val="00377404"/>
    <w:pPr>
      <w:widowControl w:val="0"/>
    </w:pPr>
    <w:rPr>
      <w:szCs w:val="20"/>
    </w:rPr>
  </w:style>
  <w:style w:type="paragraph" w:customStyle="1" w:styleId="1911113">
    <w:name w:val="Ñòèëü19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4">
    <w:name w:val="çàãîëîâîê 3212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32">
    <w:name w:val="текст сноски213"/>
    <w:basedOn w:val="a1"/>
    <w:rsid w:val="00377404"/>
    <w:pPr>
      <w:widowControl w:val="0"/>
    </w:pPr>
    <w:rPr>
      <w:szCs w:val="20"/>
    </w:rPr>
  </w:style>
  <w:style w:type="paragraph" w:customStyle="1" w:styleId="BodyText231211113">
    <w:name w:val="Body Text 2312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3">
    <w:name w:val="çàãîëîâîê 312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30">
    <w:name w:val="çàãîëîâîê 33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3">
    <w:name w:val="Ñòèëü19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3">
    <w:name w:val="çàãîëîâîê 3212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30">
    <w:name w:val="текст сноски2113"/>
    <w:basedOn w:val="a1"/>
    <w:rsid w:val="00377404"/>
    <w:pPr>
      <w:widowControl w:val="0"/>
    </w:pPr>
    <w:rPr>
      <w:szCs w:val="20"/>
    </w:rPr>
  </w:style>
  <w:style w:type="paragraph" w:customStyle="1" w:styleId="BodyText2312111113">
    <w:name w:val="Body Text 23121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3">
    <w:name w:val="çàãîëîâîê 312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3">
    <w:name w:val="çàãîëîâîê 33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11112">
    <w:name w:val="çàãîëîâîê 3212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11">
    <w:name w:val="Body Text 23121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11">
    <w:name w:val="çàãîëîâîê 312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51">
    <w:name w:val="Body Text Indent 225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11">
    <w:name w:val="xl24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11">
    <w:name w:val="çàãîëîâîê 33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1121">
    <w:name w:val="Ñòèëü19111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321">
    <w:name w:val="xl403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1211111121">
    <w:name w:val="çàãîëîâîê 321211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821">
    <w:name w:val="xl408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21">
    <w:name w:val="xl4061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Headintext5">
    <w:name w:val="Head in text5"/>
    <w:basedOn w:val="Textbody"/>
    <w:rsid w:val="00377404"/>
    <w:pPr>
      <w:spacing w:before="160"/>
    </w:pPr>
    <w:rPr>
      <w:b/>
    </w:rPr>
  </w:style>
  <w:style w:type="paragraph" w:customStyle="1" w:styleId="12252">
    <w:name w:val="заголовок 1225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71">
    <w:name w:val="заголовок 127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60">
    <w:name w:val="заголовок 216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58">
    <w:name w:val="Äîêóìåíò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9">
    <w:name w:val="öèôðû15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71">
    <w:name w:val="заголовок 217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51">
    <w:name w:val="заголовок 1215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Text35">
    <w:name w:val="Body Text 35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Indent211115">
    <w:name w:val="Body Text Indent 21111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6">
    <w:name w:val="Body Text Indent 2111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5">
    <w:name w:val="Body Text 23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16">
    <w:name w:val="Body Text 23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7">
    <w:name w:val="цифры1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a">
    <w:name w:val="заголовок 11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4">
    <w:name w:val="Ñòèëü19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5">
    <w:name w:val="çàãîëîâîê 31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50">
    <w:name w:val="çàãîëîâîê 3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4">
    <w:name w:val="Body Text 231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40">
    <w:name w:val="çàãîëîâîê 33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2114">
    <w:name w:val="çàãîëîâîê 312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5">
    <w:name w:val="çàãîëîâîê 3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4">
    <w:name w:val="Body Text 2312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40">
    <w:name w:val="çàãîëîâîê 33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4">
    <w:name w:val="Ñòèëü19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4">
    <w:name w:val="çàãîëîâîê 312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5">
    <w:name w:val="çàãîëîâîê 32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4">
    <w:name w:val="Body Text 2312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40">
    <w:name w:val="çàãîëîâîê 33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5">
    <w:name w:val="çàãîëîâîê 321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54">
    <w:name w:val="текст сноски25"/>
    <w:basedOn w:val="a1"/>
    <w:rsid w:val="00377404"/>
    <w:pPr>
      <w:widowControl w:val="0"/>
    </w:pPr>
    <w:rPr>
      <w:szCs w:val="20"/>
    </w:rPr>
  </w:style>
  <w:style w:type="paragraph" w:customStyle="1" w:styleId="1911114">
    <w:name w:val="Ñòèëü19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5">
    <w:name w:val="çàãîëîâîê 3212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42">
    <w:name w:val="текст сноски214"/>
    <w:basedOn w:val="a1"/>
    <w:rsid w:val="00377404"/>
    <w:pPr>
      <w:widowControl w:val="0"/>
    </w:pPr>
    <w:rPr>
      <w:szCs w:val="20"/>
    </w:rPr>
  </w:style>
  <w:style w:type="paragraph" w:customStyle="1" w:styleId="BodyText231211114">
    <w:name w:val="Body Text 2312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4">
    <w:name w:val="çàãîëîâîê 312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40">
    <w:name w:val="çàãîëîâîê 33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4">
    <w:name w:val="Ñòèëü19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4">
    <w:name w:val="çàãîëîâîê 3212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4">
    <w:name w:val="текст сноски2114"/>
    <w:basedOn w:val="a1"/>
    <w:rsid w:val="00377404"/>
    <w:pPr>
      <w:widowControl w:val="0"/>
    </w:pPr>
    <w:rPr>
      <w:szCs w:val="20"/>
    </w:rPr>
  </w:style>
  <w:style w:type="paragraph" w:customStyle="1" w:styleId="BodyText2312111114">
    <w:name w:val="Body Text 23121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4">
    <w:name w:val="çàãîëîâîê 312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4">
    <w:name w:val="çàãîëîâîê 33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7111">
    <w:name w:val="xl407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caaieiaie11">
    <w:name w:val="caaieiaie.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  <w:szCs w:val="20"/>
    </w:rPr>
  </w:style>
  <w:style w:type="paragraph" w:customStyle="1" w:styleId="caaieiaie571">
    <w:name w:val="caaieiaie5.7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szCs w:val="20"/>
    </w:rPr>
  </w:style>
  <w:style w:type="paragraph" w:customStyle="1" w:styleId="Headintext20">
    <w:name w:val="Head.in.text2"/>
    <w:basedOn w:val="Textbody0"/>
    <w:rsid w:val="00377404"/>
    <w:pPr>
      <w:overflowPunct w:val="0"/>
      <w:autoSpaceDE w:val="0"/>
      <w:autoSpaceDN w:val="0"/>
      <w:adjustRightInd w:val="0"/>
      <w:spacing w:before="160"/>
      <w:textAlignment w:val="baseline"/>
    </w:pPr>
    <w:rPr>
      <w:b/>
    </w:rPr>
  </w:style>
  <w:style w:type="paragraph" w:customStyle="1" w:styleId="Textbody10">
    <w:name w:val="Text.body1"/>
    <w:rsid w:val="00377404"/>
    <w:pPr>
      <w:overflowPunct w:val="0"/>
      <w:autoSpaceDE w:val="0"/>
      <w:autoSpaceDN w:val="0"/>
      <w:adjustRightInd w:val="0"/>
      <w:spacing w:before="20" w:after="80" w:line="130" w:lineRule="exact"/>
      <w:textAlignment w:val="baseline"/>
    </w:pPr>
    <w:rPr>
      <w:rFonts w:ascii="ACSRS" w:hAnsi="ACSRS"/>
      <w:sz w:val="13"/>
    </w:rPr>
  </w:style>
  <w:style w:type="paragraph" w:customStyle="1" w:styleId="Ieieeeieiioeooe1">
    <w:name w:val="Ie?iee.eieiioeooe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oaenoniinee1">
    <w:name w:val="oaeno.niinee1"/>
    <w:basedOn w:val="a1"/>
    <w:rsid w:val="00377404"/>
    <w:pPr>
      <w:widowControl w:val="0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Aaoieeeieiioeooe11">
    <w:name w:val="Aa?oiee.eieiioeooe1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Tablebody22">
    <w:name w:val="Table.body22"/>
    <w:basedOn w:val="Textbody0"/>
    <w:rsid w:val="00377404"/>
    <w:pPr>
      <w:overflowPunct w:val="0"/>
      <w:autoSpaceDE w:val="0"/>
      <w:autoSpaceDN w:val="0"/>
      <w:adjustRightInd w:val="0"/>
      <w:ind w:right="113"/>
      <w:jc w:val="right"/>
      <w:textAlignment w:val="baseline"/>
    </w:pPr>
  </w:style>
  <w:style w:type="paragraph" w:customStyle="1" w:styleId="Table5name1">
    <w:name w:val="Table5.name1"/>
    <w:rsid w:val="00377404"/>
    <w:pPr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b/>
      <w:sz w:val="18"/>
    </w:rPr>
  </w:style>
  <w:style w:type="paragraph" w:customStyle="1" w:styleId="Table4head2">
    <w:name w:val="Table4.head2"/>
    <w:basedOn w:val="Table5name"/>
    <w:rsid w:val="00377404"/>
    <w:pPr>
      <w:overflowPunct w:val="0"/>
      <w:autoSpaceDE w:val="0"/>
      <w:autoSpaceDN w:val="0"/>
      <w:adjustRightInd w:val="0"/>
      <w:spacing w:before="60" w:after="40" w:line="120" w:lineRule="exact"/>
      <w:textAlignment w:val="baseline"/>
    </w:pPr>
    <w:rPr>
      <w:b w:val="0"/>
      <w:sz w:val="12"/>
    </w:rPr>
  </w:style>
  <w:style w:type="paragraph" w:customStyle="1" w:styleId="BodyText8Indent22">
    <w:name w:val="Body.Text8.Indent.2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6Text7262">
    <w:name w:val="Body6.Text7.26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Table3body12">
    <w:name w:val="Table3.body12"/>
    <w:basedOn w:val="Textbody0"/>
    <w:rsid w:val="00377404"/>
    <w:pPr>
      <w:overflowPunct w:val="0"/>
      <w:autoSpaceDE w:val="0"/>
      <w:autoSpaceDN w:val="0"/>
      <w:adjustRightInd w:val="0"/>
      <w:ind w:right="113"/>
      <w:jc w:val="right"/>
      <w:textAlignment w:val="baseline"/>
    </w:pPr>
  </w:style>
  <w:style w:type="paragraph" w:customStyle="1" w:styleId="Body5Text6Indent3212">
    <w:name w:val="Body5.Text6.Indent3.21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4Text52132">
    <w:name w:val="Body4.Text5.213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Table2name11">
    <w:name w:val="Table2.name11"/>
    <w:rsid w:val="00377404"/>
    <w:pPr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b/>
      <w:sz w:val="18"/>
    </w:rPr>
  </w:style>
  <w:style w:type="paragraph" w:customStyle="1" w:styleId="Table1head12">
    <w:name w:val="Table1.head12"/>
    <w:basedOn w:val="Table5name"/>
    <w:rsid w:val="00377404"/>
    <w:pPr>
      <w:overflowPunct w:val="0"/>
      <w:autoSpaceDE w:val="0"/>
      <w:autoSpaceDN w:val="0"/>
      <w:adjustRightInd w:val="0"/>
      <w:spacing w:before="60" w:after="40" w:line="120" w:lineRule="exact"/>
      <w:textAlignment w:val="baseline"/>
    </w:pPr>
    <w:rPr>
      <w:b w:val="0"/>
      <w:sz w:val="12"/>
    </w:rPr>
  </w:style>
  <w:style w:type="paragraph" w:customStyle="1" w:styleId="caaieiaie4311">
    <w:name w:val="caaieiaie4.3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Head1in1text12">
    <w:name w:val="Head1.in1.text12"/>
    <w:basedOn w:val="Textbody0"/>
    <w:rsid w:val="00377404"/>
    <w:pPr>
      <w:overflowPunct w:val="0"/>
      <w:autoSpaceDE w:val="0"/>
      <w:autoSpaceDN w:val="0"/>
      <w:adjustRightInd w:val="0"/>
      <w:spacing w:before="160"/>
      <w:textAlignment w:val="baseline"/>
    </w:pPr>
    <w:rPr>
      <w:b/>
    </w:rPr>
  </w:style>
  <w:style w:type="paragraph" w:customStyle="1" w:styleId="Text4body111">
    <w:name w:val="Text4.body111"/>
    <w:rsid w:val="00377404"/>
    <w:pPr>
      <w:overflowPunct w:val="0"/>
      <w:autoSpaceDE w:val="0"/>
      <w:autoSpaceDN w:val="0"/>
      <w:adjustRightInd w:val="0"/>
      <w:spacing w:before="20" w:after="80" w:line="130" w:lineRule="exact"/>
      <w:textAlignment w:val="baseline"/>
    </w:pPr>
    <w:rPr>
      <w:rFonts w:ascii="ACSRS" w:hAnsi="ACSRS"/>
      <w:sz w:val="13"/>
    </w:rPr>
  </w:style>
  <w:style w:type="paragraph" w:customStyle="1" w:styleId="Iniiaiie3oaeno4251">
    <w:name w:val="Iniiaiie3.oaeno4.251"/>
    <w:basedOn w:val="a1"/>
    <w:rsid w:val="00377404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szCs w:val="20"/>
    </w:rPr>
  </w:style>
  <w:style w:type="paragraph" w:customStyle="1" w:styleId="Iniiaiie2oaeno3nionooiii31">
    <w:name w:val="Iniiaiie2.oaeno3.n.ionooiii.31"/>
    <w:basedOn w:val="a1"/>
    <w:rsid w:val="00377404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  <w:szCs w:val="20"/>
    </w:rPr>
  </w:style>
  <w:style w:type="paragraph" w:customStyle="1" w:styleId="oaeno2ieiaaiey11">
    <w:name w:val="oaeno2.i?eia?aiey11"/>
    <w:basedOn w:val="a1"/>
    <w:rsid w:val="00377404"/>
    <w:pPr>
      <w:widowControl w:val="0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aaieiaie3321">
    <w:name w:val="caaieiaie3.32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caaieiaie2241">
    <w:name w:val="caaieiaie2.24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  <w:szCs w:val="20"/>
    </w:rPr>
  </w:style>
  <w:style w:type="paragraph" w:customStyle="1" w:styleId="caaieiaie1111">
    <w:name w:val="caaieiaie1.1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  <w:szCs w:val="20"/>
    </w:rPr>
  </w:style>
  <w:style w:type="paragraph" w:customStyle="1" w:styleId="Body3Text3Indent2232">
    <w:name w:val="Body3.Text3.Indent2.23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2Text2Indent12122">
    <w:name w:val="Body2.Text2.Indent1.212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1Text12112">
    <w:name w:val="Body1.Text1.211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Iniiaiie1oaeno1221">
    <w:name w:val="Iniiaiie1.oaeno1.22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Cs w:val="20"/>
    </w:rPr>
  </w:style>
  <w:style w:type="paragraph" w:customStyle="1" w:styleId="caaieiaie32">
    <w:name w:val="caaieiaie 32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Iniiaiie1oaeno1222">
    <w:name w:val="Iniiaiie1.oaeno1.222"/>
    <w:basedOn w:val="Iauiue"/>
    <w:rsid w:val="00377404"/>
    <w:pPr>
      <w:spacing w:before="120"/>
      <w:ind w:firstLine="720"/>
      <w:jc w:val="both"/>
    </w:pPr>
    <w:rPr>
      <w:sz w:val="16"/>
    </w:rPr>
  </w:style>
  <w:style w:type="paragraph" w:customStyle="1" w:styleId="BodyTextIndent38">
    <w:name w:val="Body Text Indent 38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 w:val="20"/>
      <w:szCs w:val="20"/>
    </w:rPr>
  </w:style>
  <w:style w:type="paragraph" w:customStyle="1" w:styleId="2180">
    <w:name w:val="заголовок 218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810">
    <w:name w:val="заголовок 28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afff4">
    <w:name w:val="Îáû÷íûé"/>
    <w:rsid w:val="00377404"/>
    <w:pPr>
      <w:widowControl w:val="0"/>
    </w:pPr>
  </w:style>
  <w:style w:type="paragraph" w:customStyle="1" w:styleId="afff5">
    <w:name w:val="Текст_формат"/>
    <w:basedOn w:val="a1"/>
    <w:rsid w:val="00377404"/>
    <w:pPr>
      <w:spacing w:line="190" w:lineRule="atLeast"/>
      <w:ind w:left="2268" w:firstLine="284"/>
    </w:pPr>
    <w:rPr>
      <w:rFonts w:ascii="OfficinaSansCTT" w:hAnsi="OfficinaSansCTT"/>
      <w:w w:val="90"/>
      <w:sz w:val="18"/>
      <w:szCs w:val="18"/>
    </w:rPr>
  </w:style>
  <w:style w:type="paragraph" w:customStyle="1" w:styleId="afff6">
    <w:name w:val="Цифры"/>
    <w:basedOn w:val="a1"/>
    <w:rsid w:val="00377404"/>
    <w:pPr>
      <w:spacing w:after="40" w:line="170" w:lineRule="exact"/>
      <w:jc w:val="right"/>
    </w:pPr>
    <w:rPr>
      <w:rFonts w:ascii="ACSRS" w:hAnsi="ACSRS"/>
      <w:sz w:val="14"/>
      <w:szCs w:val="14"/>
    </w:rPr>
  </w:style>
  <w:style w:type="paragraph" w:customStyle="1" w:styleId="afff7">
    <w:name w:val="Боковик"/>
    <w:basedOn w:val="a1"/>
    <w:rsid w:val="00377404"/>
    <w:pPr>
      <w:spacing w:after="40" w:line="170" w:lineRule="exact"/>
      <w:jc w:val="left"/>
    </w:pPr>
    <w:rPr>
      <w:rFonts w:ascii="OfficinaSansCTT" w:hAnsi="OfficinaSansCTT"/>
      <w:w w:val="90"/>
      <w:szCs w:val="16"/>
    </w:rPr>
  </w:style>
  <w:style w:type="paragraph" w:customStyle="1" w:styleId="574">
    <w:name w:val="заголовок5.7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54">
    <w:name w:val="Ñòèëü1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4">
    <w:name w:val="xl408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3">
    <w:name w:val="Ñòèëü115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3">
    <w:name w:val="xl408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2">
    <w:name w:val="Ñòèëü115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2">
    <w:name w:val="xl408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11">
    <w:name w:val="Ñòèëü115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11">
    <w:name w:val="xl408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1111">
    <w:name w:val="xl2431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1111">
    <w:name w:val="xl404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1111">
    <w:name w:val="xl4031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111">
    <w:name w:val="xl407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f3">
    <w:name w:val="текст сноски11"/>
    <w:basedOn w:val="a1"/>
    <w:rsid w:val="00377404"/>
    <w:pPr>
      <w:widowControl w:val="0"/>
    </w:pPr>
    <w:rPr>
      <w:szCs w:val="20"/>
    </w:rPr>
  </w:style>
  <w:style w:type="paragraph" w:customStyle="1" w:styleId="47">
    <w:name w:val="Список с маркерами4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0">
    <w:name w:val="Список с номерами4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50">
    <w:name w:val="Список с маркерами4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">
    <w:name w:val="Список с номерами4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72">
    <w:name w:val="заголовок 117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05">
    <w:name w:val="цифры11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5a">
    <w:name w:val="Верхний колонтитул15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51">
    <w:name w:val="Основной текст 215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55">
    <w:name w:val="Верхний колонтитул25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82">
    <w:name w:val="заголовок 118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3201">
    <w:name w:val="Верхний колонтитул320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90">
    <w:name w:val="заголовок 219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BodyText5">
    <w:name w:val="Body Text5"/>
    <w:basedOn w:val="1f7"/>
    <w:rsid w:val="00377404"/>
    <w:pPr>
      <w:widowControl w:val="0"/>
      <w:spacing w:after="120"/>
    </w:pPr>
    <w:rPr>
      <w:sz w:val="20"/>
    </w:rPr>
  </w:style>
  <w:style w:type="paragraph" w:customStyle="1" w:styleId="1361">
    <w:name w:val="заголовок 13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Normal16">
    <w:name w:val="Normal16"/>
    <w:rsid w:val="00377404"/>
    <w:pPr>
      <w:widowControl w:val="0"/>
    </w:pPr>
  </w:style>
  <w:style w:type="paragraph" w:customStyle="1" w:styleId="11160">
    <w:name w:val="заголовок 1116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460">
    <w:name w:val="Список с маркерами4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1">
    <w:name w:val="Список с номерами4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4">
    <w:name w:val="xl404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5">
    <w:name w:val="xl403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4">
    <w:name w:val="xl403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4">
    <w:name w:val="xl404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4">
    <w:name w:val="xl403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4">
    <w:name w:val="xl243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3">
    <w:name w:val="xl404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3">
    <w:name w:val="xl403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14">
    <w:name w:val="xl404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4">
    <w:name w:val="xl403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31">
    <w:name w:val="xl2433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31">
    <w:name w:val="xl404111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31">
    <w:name w:val="xl40311111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111">
    <w:name w:val="Ñòèëü115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111">
    <w:name w:val="xl408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211">
    <w:name w:val="xl401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3">
    <w:name w:val="xl407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2">
    <w:name w:val="xl407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12">
    <w:name w:val="xl407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8">
    <w:name w:val="Список с маркерами4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0">
    <w:name w:val="Список с номерами4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71112">
    <w:name w:val="xl407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1111">
    <w:name w:val="xl407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2200">
    <w:name w:val="заголовок 220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820">
    <w:name w:val="заголовок 28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81">
    <w:name w:val="Body Text Indent 28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jc w:val="left"/>
      <w:textAlignment w:val="baseline"/>
    </w:pPr>
    <w:rPr>
      <w:sz w:val="20"/>
      <w:szCs w:val="20"/>
    </w:rPr>
  </w:style>
  <w:style w:type="paragraph" w:customStyle="1" w:styleId="1117">
    <w:name w:val="текст сноски111"/>
    <w:basedOn w:val="a1"/>
    <w:rsid w:val="00377404"/>
    <w:pPr>
      <w:widowControl w:val="0"/>
      <w:jc w:val="left"/>
    </w:pPr>
    <w:rPr>
      <w:szCs w:val="20"/>
    </w:rPr>
  </w:style>
  <w:style w:type="paragraph" w:customStyle="1" w:styleId="Ieieeeieiioeooe2">
    <w:name w:val="Ie?iee.eieiioeooe2"/>
    <w:basedOn w:val="a1"/>
    <w:rsid w:val="00377404"/>
    <w:pPr>
      <w:tabs>
        <w:tab w:val="center" w:pos="4320"/>
        <w:tab w:val="right" w:pos="8640"/>
      </w:tabs>
    </w:pPr>
    <w:rPr>
      <w:szCs w:val="16"/>
    </w:rPr>
  </w:style>
  <w:style w:type="paragraph" w:customStyle="1" w:styleId="caaieiaie4312">
    <w:name w:val="caaieiaie4.312"/>
    <w:basedOn w:val="a1"/>
    <w:next w:val="a1"/>
    <w:rsid w:val="00377404"/>
    <w:pPr>
      <w:keepNext/>
      <w:spacing w:before="120" w:after="120"/>
      <w:jc w:val="center"/>
    </w:pPr>
    <w:rPr>
      <w:b/>
      <w:bCs/>
      <w:szCs w:val="16"/>
    </w:rPr>
  </w:style>
  <w:style w:type="paragraph" w:customStyle="1" w:styleId="Ieieeeieiioeooe11">
    <w:name w:val="Ie?iee.eieiioeooe1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49">
    <w:name w:val="Список с маркерами4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0">
    <w:name w:val="Список с номерами4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01">
    <w:name w:val="Ñòèëü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67">
    <w:name w:val="заголовок 3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xl2419">
    <w:name w:val="xl241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22">
    <w:name w:val="Верхний колонтитул322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00">
    <w:name w:val="Список с маркерами5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1">
    <w:name w:val="Список с номерами5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17">
    <w:name w:val="Body Text Indent 2311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520">
    <w:name w:val="Список с маркерами5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9">
    <w:name w:val="Body Text Indent 39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5">
    <w:name w:val="Body Text Indent 34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4">
    <w:name w:val="Body Text Indent 343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4">
    <w:name w:val="Body Text Indent 23113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4">
    <w:name w:val="заголовок 343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2">
    <w:name w:val="Body Text Indent 36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540">
    <w:name w:val="Список с маркерами5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1">
    <w:name w:val="Список с номерами5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3241">
    <w:name w:val="Верхний колонтитул324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222">
    <w:name w:val="Ñòèëü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41">
    <w:name w:val="Ñòèëü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31">
    <w:name w:val="Список 14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60">
    <w:name w:val="Список с маркерами5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1">
    <w:name w:val="Список с номерами5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40">
    <w:name w:val="Список 14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70">
    <w:name w:val="Список с маркерами5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6">
    <w:name w:val="Список с номерами5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332">
    <w:name w:val="Body Text Indent 3433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">
    <w:name w:val="Body Text Indent 231133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">
    <w:name w:val="заголовок 3433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245">
    <w:name w:val="Ñòèëü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31">
    <w:name w:val="Ñòèëü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3">
    <w:name w:val="Ñòèëü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3">
    <w:name w:val="Ñòèëü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6">
    <w:name w:val="Body Text 23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3">
    <w:name w:val="Ñòèëü12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3">
    <w:name w:val="Ñòèëü12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3">
    <w:name w:val="Ñòèëü121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30">
    <w:name w:val="Список с маркерами5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1">
    <w:name w:val="Список с номерами5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3">
    <w:name w:val="Ñòèëü1211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3">
    <w:name w:val="Ñòèëü1211111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0">
    <w:name w:val="xl242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21111112112">
    <w:name w:val="Ñòèëü1211111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110">
    <w:name w:val="xl2411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211111121112">
    <w:name w:val="Ñòèëü1211111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3">
    <w:name w:val="Body Text 23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3">
    <w:name w:val="Body Text 22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3">
    <w:name w:val="Ñòèëü121111112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3">
    <w:name w:val="Body Text 26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21">
    <w:name w:val="Ñòèëü121111112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">
    <w:name w:val="Body Text 26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">
    <w:name w:val="Body Text 233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1">
    <w:name w:val="Body Text 222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">
    <w:name w:val="xl4037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14">
    <w:name w:val="Body Text Indent 21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91">
    <w:name w:val="заголовок 119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550">
    <w:name w:val="Список с маркерами5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51">
    <w:name w:val="Список с номерами5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32">
    <w:name w:val="заголовок 143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30">
    <w:name w:val="заголовок 1413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52">
    <w:name w:val="Ñòèëü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120">
    <w:name w:val="заголовок 1411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50">
    <w:name w:val="Ñòèëü19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5">
    <w:name w:val="Ñòèëü19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5">
    <w:name w:val="Ñòèëü19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21">
    <w:name w:val="Ñòèëü19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">
    <w:name w:val="Ñòèëü121111112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1121">
    <w:name w:val="Ñòèëü14121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">
    <w:name w:val="Ñòèëü141211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">
    <w:name w:val="Верхний колонтитул3122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">
    <w:name w:val="xl245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2">
    <w:name w:val="xl409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">
    <w:name w:val="Body Text 210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">
    <w:name w:val="Body Text 223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">
    <w:name w:val="xl248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">
    <w:name w:val="Body Text 2238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7">
    <w:name w:val="çàãîëîâîê 313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">
    <w:name w:val="Верхний колонтитул31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">
    <w:name w:val="xl2421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">
    <w:name w:val="çàãîëîâîê 35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50">
    <w:name w:val="Список 14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80">
    <w:name w:val="Список с маркерами5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1">
    <w:name w:val="Список с номерами5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2">
    <w:name w:val="Ñòèëü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30">
    <w:name w:val="Ñòèëü114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3">
    <w:name w:val="Ñòèëü114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2">
    <w:name w:val="Ñòèëü114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2">
    <w:name w:val="Ñòèëü114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2">
    <w:name w:val="Ñòèëü114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2">
    <w:name w:val="Ñòèëü114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2">
    <w:name w:val="Ñòèëü114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1">
    <w:name w:val="Ñòèëü114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60">
    <w:name w:val="Список 14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9">
    <w:name w:val="Список с маркерами5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213">
    <w:name w:val="Body Text 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10">
    <w:name w:val="Normal10"/>
    <w:rsid w:val="00377404"/>
    <w:pPr>
      <w:widowControl w:val="0"/>
    </w:pPr>
  </w:style>
  <w:style w:type="paragraph" w:customStyle="1" w:styleId="Headintext6">
    <w:name w:val="Head in text6"/>
    <w:basedOn w:val="Textbody"/>
    <w:rsid w:val="00377404"/>
    <w:pPr>
      <w:spacing w:before="160"/>
    </w:pPr>
    <w:rPr>
      <w:b/>
    </w:rPr>
  </w:style>
  <w:style w:type="paragraph" w:customStyle="1" w:styleId="Normal324">
    <w:name w:val="Normal324"/>
    <w:rsid w:val="00377404"/>
    <w:rPr>
      <w:rFonts w:ascii="Times New Roman CYR" w:hAnsi="Times New Roman CYR"/>
      <w:sz w:val="24"/>
    </w:rPr>
  </w:style>
  <w:style w:type="paragraph" w:customStyle="1" w:styleId="75">
    <w:name w:val="текст сноски7"/>
    <w:basedOn w:val="a1"/>
    <w:rsid w:val="00377404"/>
    <w:pPr>
      <w:widowControl w:val="0"/>
    </w:pPr>
    <w:rPr>
      <w:szCs w:val="20"/>
    </w:rPr>
  </w:style>
  <w:style w:type="paragraph" w:customStyle="1" w:styleId="3251">
    <w:name w:val="Верхний колонтитул325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61">
    <w:name w:val="заголовок 1226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80">
    <w:name w:val="заголовок 128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10">
    <w:name w:val="заголовок 22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8">
    <w:name w:val="Body Text Indent 22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66">
    <w:name w:val="Äîêóìåíò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68">
    <w:name w:val="çàãîëîâîê 1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69">
    <w:name w:val="öèôðû1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00">
    <w:name w:val="заголовок 2110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60">
    <w:name w:val="заголовок 1216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Text36">
    <w:name w:val="Body Text 36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5">
    <w:name w:val="Body Text 215"/>
    <w:basedOn w:val="a1"/>
    <w:rsid w:val="00377404"/>
    <w:pPr>
      <w:widowControl w:val="0"/>
      <w:spacing w:before="120"/>
      <w:ind w:firstLine="709"/>
    </w:pPr>
    <w:rPr>
      <w:rFonts w:ascii="Times New Roman CYR" w:hAnsi="Times New Roman CYR"/>
      <w:szCs w:val="20"/>
    </w:rPr>
  </w:style>
  <w:style w:type="paragraph" w:customStyle="1" w:styleId="BodyTextIndent211116">
    <w:name w:val="Body Text Indent 21111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7">
    <w:name w:val="Body Text Indent 2111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7">
    <w:name w:val="Body Text 23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17">
    <w:name w:val="Body Text 23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72">
    <w:name w:val="Ñòèëü1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80">
    <w:name w:val="Ñòèëü122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02">
    <w:name w:val="заголовок 12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60">
    <w:name w:val="Ñòèëü19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50">
    <w:name w:val="çàãîëîâîê 3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51">
    <w:name w:val="çàãîëîâîê 33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5">
    <w:name w:val="Body Text 231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6">
    <w:name w:val="Ñòèëü19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6">
    <w:name w:val="çàãîëîâîê 312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6">
    <w:name w:val="çàãîëîâîê 3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5">
    <w:name w:val="Body Text 2312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50">
    <w:name w:val="çàãîëîâîê 33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6">
    <w:name w:val="Ñòèëü19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5">
    <w:name w:val="çàãîëîâîê 312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6">
    <w:name w:val="çàãîëîâîê 32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5">
    <w:name w:val="Body Text 2312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50">
    <w:name w:val="çàãîëîâîê 33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5">
    <w:name w:val="Ñòèëü19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5">
    <w:name w:val="çàãîëîâîê 312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6">
    <w:name w:val="çàãîëîâîê 32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5">
    <w:name w:val="Body Text 2312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50">
    <w:name w:val="çàãîëîâîê 33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6">
    <w:name w:val="çàãîëîâîê 3212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64">
    <w:name w:val="текст сноски26"/>
    <w:basedOn w:val="a1"/>
    <w:rsid w:val="00377404"/>
    <w:pPr>
      <w:widowControl w:val="0"/>
    </w:pPr>
    <w:rPr>
      <w:szCs w:val="20"/>
    </w:rPr>
  </w:style>
  <w:style w:type="paragraph" w:customStyle="1" w:styleId="1470">
    <w:name w:val="Список 14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00">
    <w:name w:val="Список с маркерами6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1">
    <w:name w:val="Список с номерами6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5">
    <w:name w:val="Ñòèëü19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6">
    <w:name w:val="çàãîëîâîê 3212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52">
    <w:name w:val="текст сноски215"/>
    <w:basedOn w:val="a1"/>
    <w:rsid w:val="00377404"/>
    <w:pPr>
      <w:widowControl w:val="0"/>
    </w:pPr>
    <w:rPr>
      <w:szCs w:val="20"/>
    </w:rPr>
  </w:style>
  <w:style w:type="paragraph" w:customStyle="1" w:styleId="BodyText231211115">
    <w:name w:val="Body Text 2312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5">
    <w:name w:val="çàãîëîâîê 312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50">
    <w:name w:val="çàãîëîâîê 33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5">
    <w:name w:val="xl24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5">
    <w:name w:val="Ñòèëü19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5">
    <w:name w:val="çàãîëîâîê 3212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5">
    <w:name w:val="текст сноски2115"/>
    <w:basedOn w:val="a1"/>
    <w:rsid w:val="00377404"/>
    <w:pPr>
      <w:widowControl w:val="0"/>
    </w:pPr>
    <w:rPr>
      <w:szCs w:val="20"/>
    </w:rPr>
  </w:style>
  <w:style w:type="paragraph" w:customStyle="1" w:styleId="BodyText2312111115">
    <w:name w:val="Body Text 23121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5">
    <w:name w:val="çàãîëîâîê 312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6">
    <w:name w:val="xl242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5">
    <w:name w:val="çàãîëîâîê 33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4">
    <w:name w:val="Верхний колонтитул311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4">
    <w:name w:val="Ñòèëü191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4">
    <w:name w:val="xl245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8">
    <w:name w:val="Верхний колонтитул312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23121111114">
    <w:name w:val="Body Text 231211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4">
    <w:name w:val="çàãîëîâîê 3121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14">
    <w:name w:val="xl242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4">
    <w:name w:val="çàãîëîâîê 331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3">
    <w:name w:val="xl24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4">
    <w:name w:val="çàãîëîâîê 3212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9">
    <w:name w:val="Верхний колонтитул313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2">
    <w:name w:val="Ñòèëü1911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3">
    <w:name w:val="xl409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12111122">
    <w:name w:val="çàãîëîâîê 321211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2">
    <w:name w:val="Body Text 23121111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2">
    <w:name w:val="çàãîëîâîê 3121111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2">
    <w:name w:val="Body Text Indent 2262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23">
    <w:name w:val="xl2421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22">
    <w:name w:val="çàãîëîâîê 331111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61112">
    <w:name w:val="xl406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20">
    <w:name w:val="заголовок 131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60">
    <w:name w:val="заголовок5.76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1">
    <w:name w:val="xl246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11">
    <w:name w:val="xl406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80">
    <w:name w:val="Список 14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490">
    <w:name w:val="Список 14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20">
    <w:name w:val="Список с маркерами6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1">
    <w:name w:val="Список с номерами6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00">
    <w:name w:val="Список 15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30">
    <w:name w:val="Список с маркерами6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31">
    <w:name w:val="Список с номерами6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13321">
    <w:name w:val="Body Text Indent 231133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1">
    <w:name w:val="заголовок 3433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">
    <w:name w:val="Body Text Indent 231133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">
    <w:name w:val="заголовок 3433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3131">
    <w:name w:val="Верхний колонтитул331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f0">
    <w:name w:val="текст сноски12"/>
    <w:basedOn w:val="a1"/>
    <w:rsid w:val="00377404"/>
    <w:pPr>
      <w:widowControl w:val="0"/>
    </w:pPr>
    <w:rPr>
      <w:szCs w:val="20"/>
    </w:rPr>
  </w:style>
  <w:style w:type="paragraph" w:customStyle="1" w:styleId="3172">
    <w:name w:val="заголовок 31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242">
    <w:name w:val="заголовок 3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10">
    <w:name w:val="Body Text Indent 31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6">
    <w:name w:val="Body Text Indent 34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8">
    <w:name w:val="Body Text Indent 23118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3435">
    <w:name w:val="Body Text Indent 343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5">
    <w:name w:val="Body Text Indent 23113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5">
    <w:name w:val="заголовок 343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3">
    <w:name w:val="Body Text Indent 361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24">
    <w:name w:val="заголовок.11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010">
    <w:name w:val="заголовок 310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230">
    <w:name w:val="Ñòèëü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2210">
    <w:name w:val="Ñòèëü1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">
    <w:name w:val="Ñòèëü1211111121111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">
    <w:name w:val="Body Text 233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11">
    <w:name w:val="Body Text 222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">
    <w:name w:val="xl4037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">
    <w:name w:val="xl2420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">
    <w:name w:val="Body Text Indent 28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">
    <w:name w:val="Body Text Indent 214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">
    <w:name w:val="Ñòèëü121111112111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11">
    <w:name w:val="xl405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711">
    <w:name w:val="Ñòèëü117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">
    <w:name w:val="xl2424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111211">
    <w:name w:val="Ñòèëü141211111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">
    <w:name w:val="Ñòèëü14121112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">
    <w:name w:val="Верхний колонтитул3122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">
    <w:name w:val="xl245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0">
    <w:name w:val="цифры113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b">
    <w:name w:val="цифры11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911111123">
    <w:name w:val="Ñòèëü1911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">
    <w:name w:val="xl409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">
    <w:name w:val="xl246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">
    <w:name w:val="xl241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0">
    <w:name w:val="çàãîëîâîê 36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1">
    <w:name w:val="xl401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">
    <w:name w:val="xl406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">
    <w:name w:val="Body Text 23121111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">
    <w:name w:val="xl242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">
    <w:name w:val="çàãîëîâîê 3121111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0">
    <w:name w:val="заголовок 13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">
    <w:name w:val="заголовок5.77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">
    <w:name w:val="xl409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">
    <w:name w:val="Body Text 210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">
    <w:name w:val="Body Text 22311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">
    <w:name w:val="заголовок5.75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">
    <w:name w:val="Body Text Indent 2312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">
    <w:name w:val="xl248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">
    <w:name w:val="Body Text 2238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0">
    <w:name w:val="çàãîëîâîê 313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0">
    <w:name w:val="Верхний колонтитул3113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">
    <w:name w:val="xl24212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">
    <w:name w:val="çàãîëîâîê 3511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7">
    <w:name w:val="Normal17"/>
    <w:rsid w:val="00377404"/>
    <w:pPr>
      <w:widowControl w:val="0"/>
    </w:pPr>
  </w:style>
  <w:style w:type="paragraph" w:customStyle="1" w:styleId="640">
    <w:name w:val="Список с маркерами6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41">
    <w:name w:val="Список с номерами6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0">
    <w:name w:val="Список 15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50">
    <w:name w:val="Список с маркерами6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51">
    <w:name w:val="Список с номерами6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30">
    <w:name w:val="Список 15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60">
    <w:name w:val="Список с маркерами6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61">
    <w:name w:val="Список с номерами6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40">
    <w:name w:val="Список 15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7">
    <w:name w:val="Список с маркерами6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0">
    <w:name w:val="Список с номерами6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11231">
    <w:name w:val="Ñòèëü1911111123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">
    <w:name w:val="xl2461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">
    <w:name w:val="xl24121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0">
    <w:name w:val="çàãîëîâîê 36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">
    <w:name w:val="xl4020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">
    <w:name w:val="xl4013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">
    <w:name w:val="xl406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">
    <w:name w:val="xl402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333">
    <w:name w:val="Body Text Indent 3433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3">
    <w:name w:val="Body Text Indent 231133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3">
    <w:name w:val="заголовок 3433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1">
    <w:name w:val="Body Text Indent 3433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21">
    <w:name w:val="Body Text Indent 2311332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1">
    <w:name w:val="заголовок 34332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23">
    <w:name w:val="цифры13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www-1">
    <w:name w:val="www-1"/>
    <w:basedOn w:val="a1"/>
    <w:autoRedefine/>
    <w:rsid w:val="00377404"/>
    <w:pPr>
      <w:jc w:val="center"/>
    </w:pPr>
    <w:rPr>
      <w:i/>
      <w:sz w:val="24"/>
      <w:szCs w:val="20"/>
      <w:lang w:val="en-US"/>
    </w:rPr>
  </w:style>
  <w:style w:type="paragraph" w:customStyle="1" w:styleId="1550">
    <w:name w:val="Список 15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8">
    <w:name w:val="Список с маркерами6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0">
    <w:name w:val="Список с номерами6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60">
    <w:name w:val="Список 15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9">
    <w:name w:val="Список с маркерами6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90">
    <w:name w:val="Список с номерами6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20">
    <w:name w:val="çàãîëîâîê 39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">
    <w:name w:val="Body Text Indent 2311332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">
    <w:name w:val="заголовок 34332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">
    <w:name w:val="заголовок 13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a">
    <w:name w:val="цифры13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3">
    <w:name w:val="заголовок 133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14">
    <w:name w:val="заголовок 133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141">
    <w:name w:val="Ñòèëü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4">
    <w:name w:val="Ñòèëü12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24">
    <w:name w:val="Body Text 2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4">
    <w:name w:val="Ñòèëü12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4">
    <w:name w:val="Ñòèëü12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4">
    <w:name w:val="Ñòèëü12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4">
    <w:name w:val="Ñòèëü121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4">
    <w:name w:val="Ñòèëü1211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3">
    <w:name w:val="Body Text 26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4">
    <w:name w:val="Ñòèëü1211111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3">
    <w:name w:val="Ñòèëü1211111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3">
    <w:name w:val="Ñòèëü1211111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3">
    <w:name w:val="Body Text 26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4">
    <w:name w:val="Body Text 23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4">
    <w:name w:val="Body Text 22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4">
    <w:name w:val="Ñòèëü121111112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4">
    <w:name w:val="Body Text 26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23">
    <w:name w:val="Ñòèëü121111112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3">
    <w:name w:val="Body Text 26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2">
    <w:name w:val="Body Text 233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2">
    <w:name w:val="Body Text 222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8">
    <w:name w:val="xl4038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15">
    <w:name w:val="Body Text Indent 21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12">
    <w:name w:val="Ñòèëü121111112111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1">
    <w:name w:val="Body Text 261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2">
    <w:name w:val="Body Text 233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2">
    <w:name w:val="xl4017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2">
    <w:name w:val="Body Text 222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2">
    <w:name w:val="xl4037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2">
    <w:name w:val="xl2420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42">
    <w:name w:val="Body Text Indent 214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83">
    <w:name w:val="Body Text Indent 283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3122">
    <w:name w:val="Body Text Indent 231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111111211112111">
    <w:name w:val="Ñòèëü121111112111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1">
    <w:name w:val="Body Text 233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">
    <w:name w:val="xl4017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">
    <w:name w:val="Body Text 222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">
    <w:name w:val="xl4037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">
    <w:name w:val="xl2420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">
    <w:name w:val="Body Text Indent 282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">
    <w:name w:val="Body Text Indent 214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41">
    <w:name w:val="заголовок 14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40">
    <w:name w:val="заголовок 141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81">
    <w:name w:val="Ñòèëü12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130">
    <w:name w:val="заголовок 14113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122">
    <w:name w:val="Ñòèëü19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2">
    <w:name w:val="xl405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4">
    <w:name w:val="Ñòèëü121111112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2">
    <w:name w:val="Ñòèëü12111111211112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2">
    <w:name w:val="xl4018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2">
    <w:name w:val="xl405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">
    <w:name w:val="Ñòèëü12111111211112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">
    <w:name w:val="xl4018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">
    <w:name w:val="xl405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Normal18">
    <w:name w:val="Normal18"/>
    <w:rsid w:val="00377404"/>
    <w:pPr>
      <w:widowControl w:val="0"/>
    </w:pPr>
  </w:style>
  <w:style w:type="paragraph" w:customStyle="1" w:styleId="BodyText37">
    <w:name w:val="Body Text 37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6">
    <w:name w:val="Body Text 2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70">
    <w:name w:val="заголовок 1217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7">
    <w:name w:val="Head in text7"/>
    <w:basedOn w:val="Textbody"/>
    <w:rsid w:val="00377404"/>
    <w:pPr>
      <w:spacing w:before="160"/>
    </w:pPr>
    <w:rPr>
      <w:b/>
    </w:rPr>
  </w:style>
  <w:style w:type="paragraph" w:customStyle="1" w:styleId="Normal325">
    <w:name w:val="Normal325"/>
    <w:rsid w:val="00377404"/>
    <w:rPr>
      <w:rFonts w:ascii="Times New Roman CYR" w:hAnsi="Times New Roman CYR"/>
      <w:sz w:val="24"/>
    </w:rPr>
  </w:style>
  <w:style w:type="paragraph" w:customStyle="1" w:styleId="8b">
    <w:name w:val="текст сноски8"/>
    <w:basedOn w:val="a1"/>
    <w:rsid w:val="00377404"/>
    <w:pPr>
      <w:widowControl w:val="0"/>
    </w:pPr>
    <w:rPr>
      <w:szCs w:val="20"/>
    </w:rPr>
  </w:style>
  <w:style w:type="paragraph" w:customStyle="1" w:styleId="3260">
    <w:name w:val="Верхний колонтитул326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71">
    <w:name w:val="заголовок 1227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90">
    <w:name w:val="заголовок 129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20">
    <w:name w:val="заголовок 22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9">
    <w:name w:val="Body Text Indent 229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76">
    <w:name w:val="Äîêóìåíò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79">
    <w:name w:val="çàãîëîâîê 1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7a">
    <w:name w:val="öèôðû1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10">
    <w:name w:val="заголовок 211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1117">
    <w:name w:val="Body Text Indent 21111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8">
    <w:name w:val="Body Text Indent 2111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25">
    <w:name w:val="Body Text 2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91">
    <w:name w:val="Ñòèëü12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51">
    <w:name w:val="Ñòèëü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42">
    <w:name w:val="Ñòèëü14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8">
    <w:name w:val="Body Text 23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70">
    <w:name w:val="Ñòèëü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73">
    <w:name w:val="цифры11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01">
    <w:name w:val="заголовок 13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29">
    <w:name w:val="Ñòèëü122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8">
    <w:name w:val="Body Text 23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13">
    <w:name w:val="Ñòèëü14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70">
    <w:name w:val="Ñòèëü19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60">
    <w:name w:val="çàãîëîâîê 3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61">
    <w:name w:val="çàãîëîâîê 33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6">
    <w:name w:val="Body Text 231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7">
    <w:name w:val="Ñòèëü19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7">
    <w:name w:val="çàãîëîâîê 312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7">
    <w:name w:val="çàãîëîâîê 3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6">
    <w:name w:val="Body Text 2312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60">
    <w:name w:val="çàãîëîâîê 33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3">
    <w:name w:val="Ñòèëü14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3">
    <w:name w:val="Ñòèëü14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7">
    <w:name w:val="Ñòèëü19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6">
    <w:name w:val="çàãîëîâîê 312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7">
    <w:name w:val="çàãîëîâîê 32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6">
    <w:name w:val="Body Text 2312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60">
    <w:name w:val="çàãîëîâîê 33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6">
    <w:name w:val="Ñòèëü19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6">
    <w:name w:val="çàãîëîâîê 312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7">
    <w:name w:val="çàãîëîâîê 321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6">
    <w:name w:val="Body Text 2312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60">
    <w:name w:val="çàãîëîâîê 33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4">
    <w:name w:val="Body Text 26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4">
    <w:name w:val="Body Text 26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70">
    <w:name w:val="Список 15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00">
    <w:name w:val="Список с маркерами7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1">
    <w:name w:val="Список с номерами7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">
    <w:name w:val="Верхний колонтитул3115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217">
    <w:name w:val="çàãîëîâîê 3212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74">
    <w:name w:val="текст сноски27"/>
    <w:basedOn w:val="a1"/>
    <w:rsid w:val="00377404"/>
    <w:pPr>
      <w:widowControl w:val="0"/>
    </w:pPr>
    <w:rPr>
      <w:szCs w:val="20"/>
    </w:rPr>
  </w:style>
  <w:style w:type="paragraph" w:customStyle="1" w:styleId="1412111113">
    <w:name w:val="Ñòèëü1412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8">
    <w:name w:val="xl242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9">
    <w:name w:val="xl242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6">
    <w:name w:val="çàãîëîâîê 3212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6">
    <w:name w:val="Ñòèëü19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7">
    <w:name w:val="çàãîëîâîê 3212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61">
    <w:name w:val="текст сноски216"/>
    <w:basedOn w:val="a1"/>
    <w:rsid w:val="00377404"/>
    <w:pPr>
      <w:widowControl w:val="0"/>
    </w:pPr>
    <w:rPr>
      <w:szCs w:val="20"/>
    </w:rPr>
  </w:style>
  <w:style w:type="paragraph" w:customStyle="1" w:styleId="BodyText231211116">
    <w:name w:val="Body Text 23121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6">
    <w:name w:val="çàãîëîâîê 312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6">
    <w:name w:val="çàãîëîâîê 33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6">
    <w:name w:val="Ñòèëü19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116">
    <w:name w:val="текст сноски2116"/>
    <w:basedOn w:val="a1"/>
    <w:rsid w:val="00377404"/>
    <w:pPr>
      <w:widowControl w:val="0"/>
    </w:pPr>
    <w:rPr>
      <w:szCs w:val="20"/>
    </w:rPr>
  </w:style>
  <w:style w:type="paragraph" w:customStyle="1" w:styleId="BodyText2312111116">
    <w:name w:val="Body Text 231211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6">
    <w:name w:val="çàãîëîâîê 312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6">
    <w:name w:val="çàãîëîâîê 33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115">
    <w:name w:val="Body Text 26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20">
    <w:name w:val="çàãîëîâîê 35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12">
    <w:name w:val="Body Text 223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4">
    <w:name w:val="Body Text 26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20">
    <w:name w:val="çàãîëîâîê 35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5">
    <w:name w:val="xl245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9">
    <w:name w:val="Верхний колонтитул312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5">
    <w:name w:val="xl242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11122">
    <w:name w:val="Ñòèëü14121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2">
    <w:name w:val="xl245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5">
    <w:name w:val="xl409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24">
    <w:name w:val="xl2421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3">
    <w:name w:val="xl406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4">
    <w:name w:val="заголовок4.314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23">
    <w:name w:val="Ñòèëü1412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2">
    <w:name w:val="Ñòèëü14121112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2">
    <w:name w:val="Верхний колонтитул3122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5">
    <w:name w:val="Ñòèëü191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1111115">
    <w:name w:val="Body Text 231211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5">
    <w:name w:val="çàãîëîâîê 3121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5">
    <w:name w:val="çàãîëîâîê 331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4">
    <w:name w:val="xl241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5">
    <w:name w:val="çàãîëîâîê 3212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100">
    <w:name w:val="Верхний колонтитул31310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4">
    <w:name w:val="Ñòèëü1911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3">
    <w:name w:val="çàãîëîâîê 321211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4">
    <w:name w:val="Body Text 2312111111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4">
    <w:name w:val="çàãîëîâîê 3121111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3">
    <w:name w:val="Body Text Indent 226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3">
    <w:name w:val="çàãîëîâîê 331111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5">
    <w:name w:val="заголовок 131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23113">
    <w:name w:val="Body Text 223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3">
    <w:name w:val="Body Text 26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30">
    <w:name w:val="çàãîëîâîê 35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2">
    <w:name w:val="Body Text 210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2">
    <w:name w:val="Body Text 223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1">
    <w:name w:val="Body Text 2611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22">
    <w:name w:val="çàãîëîâîê 35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6">
    <w:name w:val="Body Text Indent 21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82">
    <w:name w:val="xl248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2">
    <w:name w:val="Body Text 2238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20">
    <w:name w:val="çàãîëîâîê 313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8">
    <w:name w:val="заголовок5.78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2">
    <w:name w:val="xl2424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2">
    <w:name w:val="xl4019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2">
    <w:name w:val="Ñòèëü14121111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2">
    <w:name w:val="Ñòèëü14121112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2">
    <w:name w:val="Верхний колонтитул3122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2">
    <w:name w:val="xl245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20">
    <w:name w:val="цифры113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752">
    <w:name w:val="заголовок5.75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3">
    <w:name w:val="xl246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3">
    <w:name w:val="xl241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20">
    <w:name w:val="çàãîëîâîê 36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2">
    <w:name w:val="xl4013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2">
    <w:name w:val="xl406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3">
    <w:name w:val="Body Text Indent 231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922">
    <w:name w:val="xl4092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2">
    <w:name w:val="Body Text 210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2">
    <w:name w:val="Body Text 22311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2">
    <w:name w:val="Body Text Indent 231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2">
    <w:name w:val="xl248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2">
    <w:name w:val="Body Text 2238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20">
    <w:name w:val="çàãîëîâîê 313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2">
    <w:name w:val="Верхний колонтитул3113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2">
    <w:name w:val="xl24212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2">
    <w:name w:val="çàãîëîâîê 3511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411">
    <w:name w:val="xl2424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">
    <w:name w:val="xl4019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">
    <w:name w:val="Ñòèëü14121111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1">
    <w:name w:val="Ñòèëü14121112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">
    <w:name w:val="Верхний колонтитул3122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1">
    <w:name w:val="xl245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10">
    <w:name w:val="цифры113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3">
    <w:name w:val="цифры116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21">
    <w:name w:val="çàãîëîâîê 36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2">
    <w:name w:val="xl4013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2">
    <w:name w:val="xl406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2">
    <w:name w:val="Ñòèëü1911111123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1">
    <w:name w:val="xl4094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2">
    <w:name w:val="xl2461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2">
    <w:name w:val="xl24121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20">
    <w:name w:val="çàãîëîâîê 36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2">
    <w:name w:val="xl4020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2">
    <w:name w:val="xl4013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2">
    <w:name w:val="xl406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2">
    <w:name w:val="xl4023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1">
    <w:name w:val="Body Text 231211111123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1">
    <w:name w:val="xl2427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1">
    <w:name w:val="çàãîëîâîê 31211111123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1">
    <w:name w:val="заголовок 1313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1">
    <w:name w:val="заголовок5.77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1">
    <w:name w:val="xl409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">
    <w:name w:val="Body Text 210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">
    <w:name w:val="Body Text 22311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">
    <w:name w:val="заголовок5.75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1">
    <w:name w:val="Body Text Indent 2312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1">
    <w:name w:val="xl248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">
    <w:name w:val="Body Text 2238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">
    <w:name w:val="çàãîëîâîê 313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1">
    <w:name w:val="Верхний колонтитул3113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">
    <w:name w:val="xl24212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">
    <w:name w:val="çàãîëîâîê 35112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12311">
    <w:name w:val="Ñòèëü1911111123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1">
    <w:name w:val="xl2461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">
    <w:name w:val="xl24121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0">
    <w:name w:val="çàãîëîâîê 36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">
    <w:name w:val="xl4020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">
    <w:name w:val="xl4013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">
    <w:name w:val="xl406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">
    <w:name w:val="xl402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80">
    <w:name w:val="Список 15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14111111111">
    <w:name w:val="Ñòèëü114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7">
    <w:name w:val="Body Text 2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90">
    <w:name w:val="Список 15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20">
    <w:name w:val="Список с маркерами7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1">
    <w:name w:val="Список с номерами7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styleId="afff8">
    <w:name w:val="Обычный (веб)"/>
    <w:basedOn w:val="a1"/>
    <w:rsid w:val="00377404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3921">
    <w:name w:val="çàãîëîâîê 39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">
    <w:name w:val="Body Text Indent 23113322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">
    <w:name w:val="заголовок 343322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">
    <w:name w:val="заголовок 1314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43">
    <w:name w:val="цифры13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52">
    <w:name w:val="цифры135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15">
    <w:name w:val="Ñòèëü12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5">
    <w:name w:val="Ñòèëü12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5">
    <w:name w:val="Ñòèëü12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5">
    <w:name w:val="Ñòèëü121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5">
    <w:name w:val="Ñòèëü12111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5">
    <w:name w:val="Ñòèëü121111112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4">
    <w:name w:val="Ñòèëü121111112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4">
    <w:name w:val="Ñòèëü121111112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5">
    <w:name w:val="Body Text 233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5">
    <w:name w:val="Body Text 22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5">
    <w:name w:val="Ñòèëü121111112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5">
    <w:name w:val="Ñòèëü1211111121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3">
    <w:name w:val="Body Text 233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3">
    <w:name w:val="Body Text 222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9">
    <w:name w:val="xl4039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13">
    <w:name w:val="Ñòèëü121111112111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2">
    <w:name w:val="Body Text 261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3">
    <w:name w:val="Body Text 233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3">
    <w:name w:val="xl4017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3">
    <w:name w:val="Body Text 222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3">
    <w:name w:val="xl4037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3">
    <w:name w:val="xl2420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43">
    <w:name w:val="Body Text Indent 214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84">
    <w:name w:val="Body Text Indent 284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12111111211112112">
    <w:name w:val="Ñòèëü121111112111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2">
    <w:name w:val="Body Text 233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2">
    <w:name w:val="xl4017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2">
    <w:name w:val="Body Text 222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2">
    <w:name w:val="xl4037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2">
    <w:name w:val="xl2420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2">
    <w:name w:val="Body Text Indent 282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2">
    <w:name w:val="Body Text Indent 214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1111">
    <w:name w:val="Ñòèëü121111112111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11">
    <w:name w:val="Body Text 2332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1">
    <w:name w:val="xl4017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">
    <w:name w:val="Body Text 2222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">
    <w:name w:val="xl4037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">
    <w:name w:val="xl2420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">
    <w:name w:val="Body Text Indent 282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">
    <w:name w:val="Body Text Indent 214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51">
    <w:name w:val="заголовок 14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50">
    <w:name w:val="заголовок 14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302">
    <w:name w:val="Ñòèëü13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140">
    <w:name w:val="заголовок 1411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123">
    <w:name w:val="Ñòèëü19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3">
    <w:name w:val="xl405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6">
    <w:name w:val="Ñòèëü121111112111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3">
    <w:name w:val="Ñòèëü12111111211112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3">
    <w:name w:val="xl4018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3">
    <w:name w:val="xl405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2">
    <w:name w:val="Ñòèëü12111111211112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2">
    <w:name w:val="xl4018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2">
    <w:name w:val="xl405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">
    <w:name w:val="Ñòèëü12111111211112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">
    <w:name w:val="xl4018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">
    <w:name w:val="xl405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600">
    <w:name w:val="Список 16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30">
    <w:name w:val="Список с маркерами7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1">
    <w:name w:val="Список с номерами7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40">
    <w:name w:val="Список с маркерами7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41">
    <w:name w:val="Список с номерами7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7111">
    <w:name w:val="Ñòèëü117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Normal19">
    <w:name w:val="Normal19"/>
    <w:rsid w:val="00377404"/>
    <w:pPr>
      <w:widowControl w:val="0"/>
    </w:pPr>
  </w:style>
  <w:style w:type="paragraph" w:customStyle="1" w:styleId="1620">
    <w:name w:val="Список 16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50">
    <w:name w:val="Список с маркерами7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51">
    <w:name w:val="Список с номерами7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0">
    <w:name w:val="xl243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9">
    <w:name w:val="заголовок5.79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111">
    <w:name w:val="xl2424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">
    <w:name w:val="xl4019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">
    <w:name w:val="Ñòèëü14121111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1111">
    <w:name w:val="xl245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1">
    <w:name w:val="заголовок5.78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">
    <w:name w:val="xl4024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221111">
    <w:name w:val="Ñòèëü14121112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">
    <w:name w:val="Верхний колонтитул3122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111">
    <w:name w:val="цифры113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0">
    <w:name w:val="цифры116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11110">
    <w:name w:val="çàãîëîâîê 36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">
    <w:name w:val="xl4020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">
    <w:name w:val="xl4013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">
    <w:name w:val="xl406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">
    <w:name w:val="xl4023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81">
    <w:name w:val="çàãîëîâîê 318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">
    <w:name w:val="xl4092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">
    <w:name w:val="Body Text 210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">
    <w:name w:val="Body Text 223112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111">
    <w:name w:val="Body Text Indent 2312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11">
    <w:name w:val="xl248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">
    <w:name w:val="Body Text 2238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">
    <w:name w:val="çàãîëîâîê 313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11">
    <w:name w:val="Верхний колонтитул3113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">
    <w:name w:val="xl24212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">
    <w:name w:val="çàãîëîâîê 35112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81">
    <w:name w:val="xl2428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">
    <w:name w:val="xl2427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630">
    <w:name w:val="Список 16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60">
    <w:name w:val="Список с маркерами7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61">
    <w:name w:val="Список с номерами7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40">
    <w:name w:val="Список 16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7">
    <w:name w:val="Список с маркерами7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70">
    <w:name w:val="Список с номерами7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0">
    <w:name w:val="Список 16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8">
    <w:name w:val="Список с маркерами7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80">
    <w:name w:val="Список с номерами7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60">
    <w:name w:val="Список 16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9">
    <w:name w:val="Список с маркерами7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90">
    <w:name w:val="Список с номерами7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70">
    <w:name w:val="Список 16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800">
    <w:name w:val="Список с маркерами8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1">
    <w:name w:val="Список с номерами8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218">
    <w:name w:val="заголовок 31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413">
    <w:name w:val="текст сноски41"/>
    <w:basedOn w:val="a1"/>
    <w:rsid w:val="00377404"/>
    <w:pPr>
      <w:widowControl w:val="0"/>
    </w:pPr>
    <w:rPr>
      <w:szCs w:val="20"/>
    </w:rPr>
  </w:style>
  <w:style w:type="paragraph" w:customStyle="1" w:styleId="34310">
    <w:name w:val="Верхний колонтитул343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1b">
    <w:name w:val="текст сноски121"/>
    <w:basedOn w:val="a1"/>
    <w:rsid w:val="00377404"/>
    <w:pPr>
      <w:widowControl w:val="0"/>
    </w:pPr>
    <w:rPr>
      <w:szCs w:val="20"/>
    </w:rPr>
  </w:style>
  <w:style w:type="paragraph" w:customStyle="1" w:styleId="xl2435">
    <w:name w:val="xl243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1680">
    <w:name w:val="Список 16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690">
    <w:name w:val="Список 16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39211">
    <w:name w:val="çàãîëîâîê 39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">
    <w:name w:val="Body Text Indent 231133222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">
    <w:name w:val="заголовок 3433222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">
    <w:name w:val="заголовок 1314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5">
    <w:name w:val="заголовок.113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631">
    <w:name w:val="çàãîëîâîê 36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83">
    <w:name w:val="xl248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85">
    <w:name w:val="xl4085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133">
    <w:name w:val="xl40133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96">
    <w:name w:val="xl4096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44">
    <w:name w:val="заголовок.114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3170">
    <w:name w:val="Верхний колонтитул31317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910">
    <w:name w:val="Ñòèëü129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">
    <w:name w:val="Ñòèëü121111112111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">
    <w:name w:val="xl2425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">
    <w:name w:val="Body Text 2332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11">
    <w:name w:val="xl4017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">
    <w:name w:val="Body Text 2222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">
    <w:name w:val="xl4037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">
    <w:name w:val="xl2420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">
    <w:name w:val="Body Text Indent 2821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">
    <w:name w:val="Body Text Indent 214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111">
    <w:name w:val="Ñòèëü12111111211112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">
    <w:name w:val="xl4018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">
    <w:name w:val="xl405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700">
    <w:name w:val="Список 17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xl24241111">
    <w:name w:val="xl2424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1">
    <w:name w:val="xl4019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1">
    <w:name w:val="Ñòèëü14121111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01">
    <w:name w:val="xl2430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5211111">
    <w:name w:val="xl245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11">
    <w:name w:val="заголовок5.78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">
    <w:name w:val="xl4024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6">
    <w:name w:val="xl243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33">
    <w:name w:val="Ñòèëü1911111123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2">
    <w:name w:val="xl4094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">
    <w:name w:val="заголовок4.315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24612111">
    <w:name w:val="xl2461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">
    <w:name w:val="xl24121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">
    <w:name w:val="çàãîëîâîê 36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">
    <w:name w:val="xl4020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">
    <w:name w:val="xl4013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">
    <w:name w:val="xl406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">
    <w:name w:val="xl4023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10">
    <w:name w:val="заголовок5.710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4121112211111">
    <w:name w:val="Ñòèëü14121112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1">
    <w:name w:val="Верхний колонтитул3122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1111">
    <w:name w:val="çàãîëîâîê 38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31111">
    <w:name w:val="цифры113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1">
    <w:name w:val="цифры116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233">
    <w:name w:val="xl4023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4">
    <w:name w:val="Body Text Indent 231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272">
    <w:name w:val="xl2427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2">
    <w:name w:val="çàãîëîâîê 31211111123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6">
    <w:name w:val="заголовок 131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32">
    <w:name w:val="заголовок 1313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811">
    <w:name w:val="çàãîëîâîê 318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1">
    <w:name w:val="xl4092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1">
    <w:name w:val="Body Text 210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1">
    <w:name w:val="Body Text 223112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1111">
    <w:name w:val="xl248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1">
    <w:name w:val="Body Text 2238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1">
    <w:name w:val="çàãîëîâîê 313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1">
    <w:name w:val="заголовок5.79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1">
    <w:name w:val="Верхний колонтитул3113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1">
    <w:name w:val="xl24212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1">
    <w:name w:val="çàãîëîâîê 35112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91">
    <w:name w:val="Normal191"/>
    <w:rsid w:val="00377404"/>
    <w:pPr>
      <w:widowControl w:val="0"/>
    </w:pPr>
  </w:style>
  <w:style w:type="paragraph" w:customStyle="1" w:styleId="xl242811">
    <w:name w:val="xl2428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1">
    <w:name w:val="xl2427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720">
    <w:name w:val="Список 17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730">
    <w:name w:val="Список 17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740">
    <w:name w:val="Список 17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141111111111">
    <w:name w:val="Ñòèëü114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1111">
    <w:name w:val="Ñòèëü1141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62">
    <w:name w:val="цифры13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6">
    <w:name w:val="заголовок 1331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11151">
    <w:name w:val="Ñòèëü1211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34334">
    <w:name w:val="Body Text Indent 3433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4">
    <w:name w:val="Body Text Indent 231133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4">
    <w:name w:val="заголовок 3433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2">
    <w:name w:val="Body Text Indent 34332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3">
    <w:name w:val="Body Text Indent 231133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3">
    <w:name w:val="заголовок 34332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3">
    <w:name w:val="Body Text Indent 2311332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3">
    <w:name w:val="заголовок 343322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30">
    <w:name w:val="çàãîëîâîê 39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2">
    <w:name w:val="çàãîëîâîê 39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2">
    <w:name w:val="Body Text Indent 23113322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2">
    <w:name w:val="заголовок 343322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2">
    <w:name w:val="заголовок 1314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2">
    <w:name w:val="çàãîëîâîê 39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2">
    <w:name w:val="Body Text Indent 23113322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2">
    <w:name w:val="заголовок 3433222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2">
    <w:name w:val="заголовок 13141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11">
    <w:name w:val="çàãîëîâîê 392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1">
    <w:name w:val="Body Text Indent 231133222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1">
    <w:name w:val="заголовок 3433222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1">
    <w:name w:val="заголовок 13141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12">
    <w:name w:val="заголовок.113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41351">
    <w:name w:val="Ñòèëü1413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151">
    <w:name w:val="заголовок 13315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335">
    <w:name w:val="Body Text Indent 3433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5">
    <w:name w:val="Body Text Indent 231133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5">
    <w:name w:val="заголовок 3433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3">
    <w:name w:val="Body Text Indent 34332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4">
    <w:name w:val="Body Text Indent 231133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4">
    <w:name w:val="заголовок 3433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4">
    <w:name w:val="Body Text Indent 2311332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4">
    <w:name w:val="заголовок 34332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40">
    <w:name w:val="çàãîëîâîê 39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3">
    <w:name w:val="çàãîëîâîê 39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3">
    <w:name w:val="Body Text Indent 23113322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3">
    <w:name w:val="заголовок 3433222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3">
    <w:name w:val="заголовок 1314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3">
    <w:name w:val="çàãîëîâîê 39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3">
    <w:name w:val="Body Text Indent 231133222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3">
    <w:name w:val="заголовок 3433222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3">
    <w:name w:val="заголовок 1314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55">
    <w:name w:val="заголовок.115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2">
    <w:name w:val="çàãîëîâîê 39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2">
    <w:name w:val="Body Text Indent 231133222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">
    <w:name w:val="заголовок 3433222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2">
    <w:name w:val="заголовок 131411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21">
    <w:name w:val="заголовок.113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41352">
    <w:name w:val="Ñòèëü1413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152">
    <w:name w:val="заголовок 13315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71">
    <w:name w:val="цифры13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81">
    <w:name w:val="цифры13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90">
    <w:name w:val="заголовок 133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17">
    <w:name w:val="заголовок 13317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11152">
    <w:name w:val="Ñòèëü1211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911">
    <w:name w:val="Ñòèëü129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">
    <w:name w:val="Ñòèëü121111112111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">
    <w:name w:val="xl2425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">
    <w:name w:val="Body Text 2332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">
    <w:name w:val="заголовок5.75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711111">
    <w:name w:val="xl4017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">
    <w:name w:val="Body Text 2222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">
    <w:name w:val="xl4037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">
    <w:name w:val="xl2420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1">
    <w:name w:val="Body Text Indent 28211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823">
    <w:name w:val="Body Text Indent 2823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">
    <w:name w:val="Body Text Indent 2141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1111">
    <w:name w:val="Ñòèëü12111111211112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1">
    <w:name w:val="xl4018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">
    <w:name w:val="xl405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53">
    <w:name w:val="Ñòèëü13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63">
    <w:name w:val="Ñòèëü13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80">
    <w:name w:val="Ñòèëü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100">
    <w:name w:val="Ñòèëü122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8">
    <w:name w:val="Body Text 2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750">
    <w:name w:val="Список 17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1820">
    <w:name w:val="Ñòèëü118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2">
    <w:name w:val="Ñòèëü118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2">
    <w:name w:val="Ñòèëü118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2">
    <w:name w:val="Ñòèëü118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2">
    <w:name w:val="Ñòèëü118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2">
    <w:name w:val="Ñòèëü118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53">
    <w:name w:val="Ñòèëü1211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510">
    <w:name w:val="Ñòèëü12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10">
    <w:name w:val="Ñòèëü1210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353">
    <w:name w:val="Ñòèëü1413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lockText1">
    <w:name w:val="Block Text1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1">
    <w:name w:val="Document Map1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95">
    <w:name w:val="текст сноски9"/>
    <w:basedOn w:val="a1"/>
    <w:rsid w:val="00377404"/>
    <w:pPr>
      <w:widowControl w:val="0"/>
      <w:jc w:val="left"/>
    </w:pPr>
    <w:rPr>
      <w:sz w:val="20"/>
      <w:szCs w:val="20"/>
    </w:rPr>
  </w:style>
  <w:style w:type="paragraph" w:customStyle="1" w:styleId="BodyTextIndent2215">
    <w:name w:val="Body Text Indent 2215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2110">
    <w:name w:val="Ñòèëü12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3">
    <w:name w:val="цифры11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2319">
    <w:name w:val="Body Text 23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372">
    <w:name w:val="Ñòèëü13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760">
    <w:name w:val="Список 17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00">
    <w:name w:val="Список с маркерами9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1">
    <w:name w:val="Список с номерами9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720">
    <w:name w:val="Ñòèëü117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712">
    <w:name w:val="Ñòèëü117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7112">
    <w:name w:val="Ñòèëü117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Normal20">
    <w:name w:val="Normal20"/>
    <w:rsid w:val="00377404"/>
    <w:pPr>
      <w:widowControl w:val="0"/>
    </w:pPr>
  </w:style>
  <w:style w:type="paragraph" w:customStyle="1" w:styleId="BodyText38">
    <w:name w:val="Body Text 38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9">
    <w:name w:val="Body Text 2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80">
    <w:name w:val="заголовок 1218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8">
    <w:name w:val="Head in text8"/>
    <w:basedOn w:val="Textbody"/>
    <w:rsid w:val="00377404"/>
    <w:pPr>
      <w:spacing w:before="160"/>
    </w:pPr>
    <w:rPr>
      <w:b/>
    </w:rPr>
  </w:style>
  <w:style w:type="paragraph" w:customStyle="1" w:styleId="Normal326">
    <w:name w:val="Normal326"/>
    <w:rsid w:val="00377404"/>
    <w:rPr>
      <w:rFonts w:ascii="Times New Roman CYR" w:hAnsi="Times New Roman CYR"/>
      <w:sz w:val="24"/>
    </w:rPr>
  </w:style>
  <w:style w:type="paragraph" w:customStyle="1" w:styleId="104">
    <w:name w:val="текст сноски10"/>
    <w:basedOn w:val="a1"/>
    <w:rsid w:val="00377404"/>
    <w:pPr>
      <w:widowControl w:val="0"/>
    </w:pPr>
    <w:rPr>
      <w:szCs w:val="20"/>
    </w:rPr>
  </w:style>
  <w:style w:type="paragraph" w:customStyle="1" w:styleId="3270">
    <w:name w:val="Верхний колонтитул327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81">
    <w:name w:val="заголовок 1228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02">
    <w:name w:val="заголовок 121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30">
    <w:name w:val="заголовок 22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0">
    <w:name w:val="Body Text Indent 2210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8c">
    <w:name w:val="Äîêóìåíò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89">
    <w:name w:val="çàãîëîâîê 18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8a">
    <w:name w:val="öèôðû1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21">
    <w:name w:val="заголовок 211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8">
    <w:name w:val="çàãîëîâîê 32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1118">
    <w:name w:val="Body Text Indent 21111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9">
    <w:name w:val="Body Text Indent 21119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26">
    <w:name w:val="Body Text 2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382">
    <w:name w:val="Ñòèëü13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61">
    <w:name w:val="Ñòèëü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52">
    <w:name w:val="Ñòèëü14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9">
    <w:name w:val="Body Text 23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9">
    <w:name w:val="Ñòèëü1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92">
    <w:name w:val="цифры11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73">
    <w:name w:val="заголовок 13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2120">
    <w:name w:val="Ñòèëü12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10">
    <w:name w:val="Body Text 231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50">
    <w:name w:val="Ñòèëü14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4">
    <w:name w:val="Ñòèëü14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8">
    <w:name w:val="Ñòèëü19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70">
    <w:name w:val="çàãîëîâîê 31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70">
    <w:name w:val="çàãîëîâîê 33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7">
    <w:name w:val="Body Text 231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8">
    <w:name w:val="Ñòèëü19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80">
    <w:name w:val="çàãîëîâîê 312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9">
    <w:name w:val="çàãîëîâîê 32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7">
    <w:name w:val="Body Text 2312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7">
    <w:name w:val="çàãîëîâîê 33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4">
    <w:name w:val="Ñòèëü1412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4">
    <w:name w:val="Ñòèëü1412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8">
    <w:name w:val="Ñòèëü19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7">
    <w:name w:val="çàãîëîâîê 312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8">
    <w:name w:val="çàãîëîâîê 32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7">
    <w:name w:val="Body Text 2312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7">
    <w:name w:val="çàãîëîâîê 33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7">
    <w:name w:val="Ñòèëü19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7">
    <w:name w:val="çàãîëîâîê 312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8">
    <w:name w:val="çàãîëîâîê 3212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7">
    <w:name w:val="Body Text 2312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7">
    <w:name w:val="çàãîëîâîê 33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5">
    <w:name w:val="Body Text 26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5">
    <w:name w:val="Body Text 26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770">
    <w:name w:val="Список 17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31160">
    <w:name w:val="Верхний колонтитул3116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218">
    <w:name w:val="çàãîëîâîê 3212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83">
    <w:name w:val="текст сноски28"/>
    <w:basedOn w:val="a1"/>
    <w:rsid w:val="00377404"/>
    <w:pPr>
      <w:widowControl w:val="0"/>
    </w:pPr>
    <w:rPr>
      <w:szCs w:val="20"/>
    </w:rPr>
  </w:style>
  <w:style w:type="paragraph" w:customStyle="1" w:styleId="1412111114">
    <w:name w:val="Ñòèëü1412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7">
    <w:name w:val="xl243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10">
    <w:name w:val="xl2421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7">
    <w:name w:val="çàãîëîâîê 3212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7">
    <w:name w:val="Ñòèëü19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8">
    <w:name w:val="çàãîëîâîê 3212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72">
    <w:name w:val="текст сноски217"/>
    <w:basedOn w:val="a1"/>
    <w:rsid w:val="00377404"/>
    <w:pPr>
      <w:widowControl w:val="0"/>
    </w:pPr>
    <w:rPr>
      <w:szCs w:val="20"/>
    </w:rPr>
  </w:style>
  <w:style w:type="paragraph" w:customStyle="1" w:styleId="BodyText231211117">
    <w:name w:val="Body Text 23121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7">
    <w:name w:val="çàãîëîâîê 312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7">
    <w:name w:val="çàãîëîâîê 33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7">
    <w:name w:val="Ñòèëü191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117">
    <w:name w:val="текст сноски2117"/>
    <w:basedOn w:val="a1"/>
    <w:rsid w:val="00377404"/>
    <w:pPr>
      <w:widowControl w:val="0"/>
    </w:pPr>
    <w:rPr>
      <w:szCs w:val="20"/>
    </w:rPr>
  </w:style>
  <w:style w:type="paragraph" w:customStyle="1" w:styleId="BodyText2312111117">
    <w:name w:val="Body Text 231211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7">
    <w:name w:val="çàãîëîâîê 312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7">
    <w:name w:val="çàãîëîâîê 33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3">
    <w:name w:val="Body Text 22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6">
    <w:name w:val="Body Text 26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31">
    <w:name w:val="çàãîëîâîê 35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13">
    <w:name w:val="Body Text 223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5">
    <w:name w:val="Body Text 26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30">
    <w:name w:val="çàãîëîâîê 35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6">
    <w:name w:val="xl245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00">
    <w:name w:val="Верхний колонтитул31210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6">
    <w:name w:val="xl242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0">
    <w:name w:val="xl4040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3">
    <w:name w:val="Ñòèëü14121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3">
    <w:name w:val="xl245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7">
    <w:name w:val="xl4097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25">
    <w:name w:val="xl2421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4">
    <w:name w:val="xl406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6">
    <w:name w:val="заголовок4.316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24">
    <w:name w:val="Ñòèëü1412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3">
    <w:name w:val="Ñòèëü14121112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3">
    <w:name w:val="Верхний колонтитул3122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6">
    <w:name w:val="Ñòèëü191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1111116">
    <w:name w:val="Body Text 2312111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6">
    <w:name w:val="çàãîëîâîê 3121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6">
    <w:name w:val="çàãîëîâîê 331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5">
    <w:name w:val="xl241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6">
    <w:name w:val="çàãîëîâîê 3212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18">
    <w:name w:val="Верхний колонтитул3131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5">
    <w:name w:val="Ñòèëü19111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4">
    <w:name w:val="çàãîëîâîê 321211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5">
    <w:name w:val="Body Text 2312111111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5">
    <w:name w:val="çàãîëîâîê 31211111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4">
    <w:name w:val="Body Text Indent 226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4">
    <w:name w:val="çàãîëîâîê 331111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7">
    <w:name w:val="заголовок 1317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23114">
    <w:name w:val="Body Text 223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4">
    <w:name w:val="Body Text 26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40">
    <w:name w:val="çàãîëîâîê 35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3">
    <w:name w:val="Body Text 210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3">
    <w:name w:val="Body Text 223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2">
    <w:name w:val="Body Text 2611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23">
    <w:name w:val="çàãîëîâîê 35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7">
    <w:name w:val="Body Text Indent 21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84">
    <w:name w:val="xl248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3">
    <w:name w:val="Body Text 2238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30">
    <w:name w:val="çàãîëîâîê 313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1">
    <w:name w:val="заголовок5.7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3">
    <w:name w:val="xl2424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3">
    <w:name w:val="xl4019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3">
    <w:name w:val="Ñòèëü14121111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3">
    <w:name w:val="Ñòèëü14121112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3">
    <w:name w:val="Верхний колонтитул3122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3">
    <w:name w:val="xl245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30">
    <w:name w:val="цифры113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753">
    <w:name w:val="заголовок5.75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4">
    <w:name w:val="xl246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4">
    <w:name w:val="xl2412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41">
    <w:name w:val="çàãîëîâîê 36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4">
    <w:name w:val="xl4013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3">
    <w:name w:val="xl406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5">
    <w:name w:val="Body Text Indent 231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923">
    <w:name w:val="xl4092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3">
    <w:name w:val="Body Text 210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3">
    <w:name w:val="Body Text 22311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3">
    <w:name w:val="Body Text Indent 2312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3">
    <w:name w:val="xl248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3">
    <w:name w:val="Body Text 2238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30">
    <w:name w:val="çàãîëîâîê 313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3">
    <w:name w:val="Верхний колонтитул3113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3">
    <w:name w:val="xl24212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3">
    <w:name w:val="çàãîëîâîê 3511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13">
    <w:name w:val="Ñòèëü1412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2">
    <w:name w:val="xl2424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2">
    <w:name w:val="xl4019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2">
    <w:name w:val="Ñòèëü14121111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2">
    <w:name w:val="Ñòèëü14121112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2">
    <w:name w:val="Верхний колонтитул3122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2">
    <w:name w:val="xl245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20">
    <w:name w:val="цифры113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20">
    <w:name w:val="цифры116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30">
    <w:name w:val="çàãîëîâîê 36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3">
    <w:name w:val="xl4013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3">
    <w:name w:val="xl406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4">
    <w:name w:val="Ñòèëü1911111123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3">
    <w:name w:val="xl4094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3">
    <w:name w:val="xl2461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3">
    <w:name w:val="xl24121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30">
    <w:name w:val="çàãîëîâîê 36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3">
    <w:name w:val="xl4020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3">
    <w:name w:val="xl4013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3">
    <w:name w:val="xl406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4">
    <w:name w:val="xl4023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2">
    <w:name w:val="Body Text 231211111123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3">
    <w:name w:val="xl2427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3">
    <w:name w:val="çàãîëîâîê 31211111123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3">
    <w:name w:val="заголовок 1313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2">
    <w:name w:val="заголовок5.77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2">
    <w:name w:val="xl4092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2">
    <w:name w:val="Body Text 210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2">
    <w:name w:val="Body Text 22311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2">
    <w:name w:val="заголовок5.75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2">
    <w:name w:val="Body Text Indent 2312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2">
    <w:name w:val="xl248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2">
    <w:name w:val="Body Text 2238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2">
    <w:name w:val="çàãîëîâîê 313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2">
    <w:name w:val="Верхний колонтитул3113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2">
    <w:name w:val="xl24212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2">
    <w:name w:val="çàãîëîâîê 3511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4112">
    <w:name w:val="xl2424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2">
    <w:name w:val="xl4019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2">
    <w:name w:val="Ñòèëü14121111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1112">
    <w:name w:val="xl245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2">
    <w:name w:val="заголовок5.78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2">
    <w:name w:val="xl4024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54">
    <w:name w:val="Ñòèëü1211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112">
    <w:name w:val="xl2424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2">
    <w:name w:val="xl4019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2">
    <w:name w:val="Ñòèëü14121111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02">
    <w:name w:val="xl2430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262">
    <w:name w:val="xl4026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5211112">
    <w:name w:val="xl245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12">
    <w:name w:val="заголовок5.78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2">
    <w:name w:val="xl4024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411111">
    <w:name w:val="xl2424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11">
    <w:name w:val="xl4019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11">
    <w:name w:val="Ñòèëü14121111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011">
    <w:name w:val="xl2430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281">
    <w:name w:val="xl4028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">
    <w:name w:val="xl4026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52111111">
    <w:name w:val="xl2452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10111">
    <w:name w:val="xl40110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8111">
    <w:name w:val="заголовок5.78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1">
    <w:name w:val="xl4024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61">
    <w:name w:val="xl2436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331">
    <w:name w:val="Ñòèëü19111111233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21">
    <w:name w:val="xl4094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1">
    <w:name w:val="заголовок4.315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246121111">
    <w:name w:val="xl2461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">
    <w:name w:val="xl24121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">
    <w:name w:val="çàãîëîâîê 36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1">
    <w:name w:val="xl4020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">
    <w:name w:val="xl4013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">
    <w:name w:val="xl406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">
    <w:name w:val="xl4023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212112">
    <w:name w:val="xl24121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2">
    <w:name w:val="çàãîëîâîê 36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2">
    <w:name w:val="xl4020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2">
    <w:name w:val="xl4013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2">
    <w:name w:val="xl406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lockText2">
    <w:name w:val="Block Text2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57101">
    <w:name w:val="заголовок5.710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12">
    <w:name w:val="Body Text Indent 2312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DocumentMap2">
    <w:name w:val="Document Map2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318">
    <w:name w:val="çàãîëîâîê 131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1412111221112">
    <w:name w:val="Ñòèëü14121112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2">
    <w:name w:val="Верхний колонтитул3122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112">
    <w:name w:val="цифры113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20">
    <w:name w:val="цифры116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121112211112">
    <w:name w:val="Ñòèëü14121112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2">
    <w:name w:val="Верхний колонтитул31221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1112">
    <w:name w:val="çàãîëîâîê 38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31112">
    <w:name w:val="цифры1131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2">
    <w:name w:val="цифры116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9214">
    <w:name w:val="çàãîëîâîê 39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22111111">
    <w:name w:val="Ñòèëü14121112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11">
    <w:name w:val="Верхний колонтитул31221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11111">
    <w:name w:val="çàãîëîâîê 38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311111">
    <w:name w:val="цифры1131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11">
    <w:name w:val="цифры116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91111112312">
    <w:name w:val="Ñòèëü1911111123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2">
    <w:name w:val="xl2461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2">
    <w:name w:val="xl24121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20">
    <w:name w:val="çàãîëîâîê 36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2">
    <w:name w:val="xl4020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2">
    <w:name w:val="xl4013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2">
    <w:name w:val="xl406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2">
    <w:name w:val="xl4023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2">
    <w:name w:val="xl2461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23112">
    <w:name w:val="xl4023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6111112">
    <w:name w:val="çàãîëîâîê 36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2">
    <w:name w:val="xl4020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2">
    <w:name w:val="xl4013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2">
    <w:name w:val="xl4061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2">
    <w:name w:val="xl4023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51">
    <w:name w:val="Ñòèëü121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70">
    <w:name w:val="Ñòèëü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8">
    <w:name w:val="Body Text Indent 218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3510">
    <w:name w:val="цифры135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410">
    <w:name w:val="цифры134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1414">
    <w:name w:val="заголовок 1314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11">
    <w:name w:val="Body Text Indent 3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1a">
    <w:name w:val="Ñòèëü21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32010">
    <w:name w:val="çàãîëîâîê 320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331">
    <w:name w:val="xl4023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41">
    <w:name w:val="Body Text Indent 23124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2721">
    <w:name w:val="xl2427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21">
    <w:name w:val="çàãîëîâîê 31211111123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61">
    <w:name w:val="заголовок 1316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321">
    <w:name w:val="заголовок 13132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21">
    <w:name w:val="xl4011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81">
    <w:name w:val="Список 1581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BodyTextIndent2112">
    <w:name w:val="Body Text Indent 2112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216">
    <w:name w:val="Body Text Indent 2216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911111123111">
    <w:name w:val="Ñòèëü1911111123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82">
    <w:name w:val="çàãîëîâîê 318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2">
    <w:name w:val="xl4092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2">
    <w:name w:val="Body Text 210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2">
    <w:name w:val="Body Text 22311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112">
    <w:name w:val="xl248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2">
    <w:name w:val="Body Text 2238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2">
    <w:name w:val="çàãîëîâîê 313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12">
    <w:name w:val="Верхний колонтитул3113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2">
    <w:name w:val="xl24212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2">
    <w:name w:val="çàãîëîâîê 35112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81">
    <w:name w:val="Normal181"/>
    <w:rsid w:val="00377404"/>
    <w:pPr>
      <w:widowControl w:val="0"/>
    </w:pPr>
  </w:style>
  <w:style w:type="paragraph" w:customStyle="1" w:styleId="xl24282">
    <w:name w:val="xl2428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2">
    <w:name w:val="xl2427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812">
    <w:name w:val="çàãîëîâîê 318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2">
    <w:name w:val="xl4092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2">
    <w:name w:val="Body Text 210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2">
    <w:name w:val="Body Text 223112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1111">
    <w:name w:val="Body Text Indent 23121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112">
    <w:name w:val="xl248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2">
    <w:name w:val="Body Text 2238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2">
    <w:name w:val="çàãîëîâîê 313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2">
    <w:name w:val="заголовок5.79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2">
    <w:name w:val="Верхний колонтитул3113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2">
    <w:name w:val="xl24212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2">
    <w:name w:val="çàãîëîâîê 35112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92">
    <w:name w:val="Normal192"/>
    <w:rsid w:val="00377404"/>
    <w:pPr>
      <w:widowControl w:val="0"/>
    </w:pPr>
  </w:style>
  <w:style w:type="paragraph" w:customStyle="1" w:styleId="xl242812">
    <w:name w:val="xl2428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2">
    <w:name w:val="xl2427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8111">
    <w:name w:val="çàãîëîâîê 318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11">
    <w:name w:val="xl4092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11">
    <w:name w:val="Body Text 210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11">
    <w:name w:val="Body Text 223112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11111">
    <w:name w:val="xl248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11">
    <w:name w:val="Body Text 2238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11">
    <w:name w:val="çàãîëîâîê 313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11">
    <w:name w:val="заголовок5.79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11">
    <w:name w:val="Верхний колонтитул3113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11">
    <w:name w:val="xl24212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11">
    <w:name w:val="çàãîëîâîê 35112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911">
    <w:name w:val="Normal1911"/>
    <w:rsid w:val="00377404"/>
    <w:pPr>
      <w:widowControl w:val="0"/>
    </w:pPr>
  </w:style>
  <w:style w:type="paragraph" w:customStyle="1" w:styleId="xl2428111">
    <w:name w:val="xl2428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11">
    <w:name w:val="xl2427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1121">
    <w:name w:val="Ñòèëü1412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780">
    <w:name w:val="Список 17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20">
    <w:name w:val="Список с маркерами9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1">
    <w:name w:val="Список с номерами9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90">
    <w:name w:val="Список 17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30">
    <w:name w:val="Список с маркерами9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31">
    <w:name w:val="Список с номерами9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00">
    <w:name w:val="Список 18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40">
    <w:name w:val="Список с маркерами9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41">
    <w:name w:val="Список с номерами9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111111111111">
    <w:name w:val="Ñòèëü11411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950">
    <w:name w:val="Список с маркерами9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51">
    <w:name w:val="Список с номерами9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20">
    <w:name w:val="Список 18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6">
    <w:name w:val="Список с маркерами9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60">
    <w:name w:val="Список с номерами9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30">
    <w:name w:val="Список 18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7">
    <w:name w:val="Список с маркерами9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70">
    <w:name w:val="Список с номерами9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0">
    <w:name w:val="Список 18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8">
    <w:name w:val="Список с маркерами9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80">
    <w:name w:val="Список с номерами9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52">
    <w:name w:val="заголовок 3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6">
    <w:name w:val="Body Text Indent 343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6">
    <w:name w:val="Body Text Indent 23113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6">
    <w:name w:val="заголовок 343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6">
    <w:name w:val="Body Text Indent 3433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6">
    <w:name w:val="Body Text Indent 231133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6">
    <w:name w:val="заголовок 3433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4">
    <w:name w:val="Body Text Indent 34332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5">
    <w:name w:val="Body Text Indent 231133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5">
    <w:name w:val="заголовок 3433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5">
    <w:name w:val="Body Text Indent 2311332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5">
    <w:name w:val="заголовок 34332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5">
    <w:name w:val="çàãîëîâîê 39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4">
    <w:name w:val="çàãîëîâîê 39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4">
    <w:name w:val="Body Text Indent 23113322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4">
    <w:name w:val="заголовок 343322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4">
    <w:name w:val="заголовок 1314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13322214">
    <w:name w:val="Body Text Indent 231133222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4">
    <w:name w:val="заголовок 3433222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6c">
    <w:name w:val="заголовок.116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3">
    <w:name w:val="çàãîëîâîê 39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3">
    <w:name w:val="Body Text Indent 231133222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3">
    <w:name w:val="заголовок 3433222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3">
    <w:name w:val="заголовок 13141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31">
    <w:name w:val="заголовок.1133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3153">
    <w:name w:val="заголовок 13315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121">
    <w:name w:val="çàãîëîâîê 392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14">
    <w:name w:val="заголовок.115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BodyTextIndent2311332221121">
    <w:name w:val="Body Text Indent 23113322211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1">
    <w:name w:val="заголовок 343322211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3210">
    <w:name w:val="заголовок.1132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141121">
    <w:name w:val="заголовок 1314112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27">
    <w:name w:val="Абзац22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91">
    <w:name w:val="цифры13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011">
    <w:name w:val="Список 12101"/>
    <w:basedOn w:val="a1"/>
    <w:rsid w:val="00377404"/>
    <w:pPr>
      <w:tabs>
        <w:tab w:val="num" w:pos="417"/>
      </w:tabs>
      <w:spacing w:before="120" w:after="120"/>
      <w:ind w:left="417"/>
    </w:pPr>
    <w:rPr>
      <w:szCs w:val="20"/>
    </w:rPr>
  </w:style>
  <w:style w:type="paragraph" w:customStyle="1" w:styleId="236">
    <w:name w:val="Абзац23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100">
    <w:name w:val="цифры131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46">
    <w:name w:val="Абзац24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112">
    <w:name w:val="цифры13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56">
    <w:name w:val="Абзац25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310">
    <w:name w:val="заголовок 13310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310">
    <w:name w:val="xl40310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18">
    <w:name w:val="заголовок 13318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38">
    <w:name w:val="Ñòèëü1413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9111">
    <w:name w:val="Ñòèëü129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1">
    <w:name w:val="Ñòèëü1211111121111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1">
    <w:name w:val="xl2425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1">
    <w:name w:val="Body Text 2332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1">
    <w:name w:val="заголовок5.751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7111111">
    <w:name w:val="xl4017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1">
    <w:name w:val="Body Text 2222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1">
    <w:name w:val="xl4037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1">
    <w:name w:val="xl2420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31">
    <w:name w:val="Body Text Indent 2823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1">
    <w:name w:val="Body Text Indent 21411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11111">
    <w:name w:val="Ñòèëü12111111211112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11">
    <w:name w:val="xl4018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1">
    <w:name w:val="xl405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5">
    <w:name w:val="xl404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411112">
    <w:name w:val="xl2424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12">
    <w:name w:val="xl4019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01">
    <w:name w:val="xl4040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811">
    <w:name w:val="xl4028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1">
    <w:name w:val="xl4026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611">
    <w:name w:val="xl2436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3311">
    <w:name w:val="Ñòèëü19111111233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211">
    <w:name w:val="xl4094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51">
    <w:name w:val="Body Text Indent 23125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1211111">
    <w:name w:val="xl2461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1">
    <w:name w:val="xl24121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1">
    <w:name w:val="çàãîëîâîê 36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431511">
    <w:name w:val="заголовок4.3151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01111111">
    <w:name w:val="xl4020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1">
    <w:name w:val="xl4013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1">
    <w:name w:val="xl4023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1">
    <w:name w:val="xl4061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7">
    <w:name w:val="заголовок4.317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112111112">
    <w:name w:val="Ñòèëü14121111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11111">
    <w:name w:val="Ñòèëü14121112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91">
    <w:name w:val="Body Text 219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30111">
    <w:name w:val="xl2430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371">
    <w:name w:val="xl2437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111">
    <w:name w:val="заголовок5.7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221111111">
    <w:name w:val="Верхний колонтитул312211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11111">
    <w:name w:val="xl24521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8111111">
    <w:name w:val="çàãîëîâîê 38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4111111">
    <w:name w:val="xl2424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101111">
    <w:name w:val="xl40110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81111">
    <w:name w:val="заголовок5.781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11">
    <w:name w:val="xl4024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3111111">
    <w:name w:val="цифры11311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111">
    <w:name w:val="цифры1161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9111111">
    <w:name w:val="xl4019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011">
    <w:name w:val="çàãîëîâîê 320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011">
    <w:name w:val="заголовок5.710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3311">
    <w:name w:val="xl4023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411">
    <w:name w:val="Body Text Indent 23124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27211">
    <w:name w:val="xl2427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211">
    <w:name w:val="çàãîëîâîê 31211111123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611">
    <w:name w:val="заголовок 1316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3211">
    <w:name w:val="заголовок 13132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211">
    <w:name w:val="xl4011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8112">
    <w:name w:val="çàãîëîâîê 318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38">
    <w:name w:val="xl243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00">
    <w:name w:val="çàãîëîâîê 33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12">
    <w:name w:val="xl4092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12">
    <w:name w:val="Body Text 210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3012">
    <w:name w:val="xl2430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112111112">
    <w:name w:val="Body Text 22311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10112">
    <w:name w:val="xl40110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8112">
    <w:name w:val="заголовок5.781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57102">
    <w:name w:val="заголовок5.710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2">
    <w:name w:val="xl4024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12">
    <w:name w:val="заголовок5.7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82">
    <w:name w:val="xl4028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8111112">
    <w:name w:val="xl2481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12">
    <w:name w:val="Body Text 2238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12">
    <w:name w:val="çàãîëîâîê 313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12">
    <w:name w:val="заголовок5.79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12">
    <w:name w:val="Верхний колонтитул31131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12">
    <w:name w:val="xl24212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12">
    <w:name w:val="çàãîëîâîê 35112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2111112">
    <w:name w:val="xl24521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8112">
    <w:name w:val="xl2428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9">
    <w:name w:val="öèôðû1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71112">
    <w:name w:val="xl2427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8111111111">
    <w:name w:val="Ñòèëü118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42">
    <w:name w:val="xl244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437">
    <w:name w:val="çàãîëîâîê 34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55">
    <w:name w:val="заголовок5.755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5717">
    <w:name w:val="заголовок5.717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50">
    <w:name w:val="xl4050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42">
    <w:name w:val="Body Text Indent 24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245">
    <w:name w:val="xl2424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9">
    <w:name w:val="Body Text Indent 219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850">
    <w:name w:val="Список 18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9">
    <w:name w:val="Список с маркерами9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90">
    <w:name w:val="Список с номерами9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5">
    <w:name w:val="Абзац26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92">
    <w:name w:val="Ñòèëü13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40">
    <w:name w:val="Ñòèëü114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4">
    <w:name w:val="Ñòèëü114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3">
    <w:name w:val="Ñòèëü114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3">
    <w:name w:val="Ñòèëü114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38">
    <w:name w:val="çàãîëîâîê 33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39">
    <w:name w:val="xl243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411113">
    <w:name w:val="Ñòèëü114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3">
    <w:name w:val="Ñòèëü114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3">
    <w:name w:val="Ñòèëü1141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46">
    <w:name w:val="xl404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411111112">
    <w:name w:val="Ñòèëü114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3126">
    <w:name w:val="Body Text Indent 2312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14111111112">
    <w:name w:val="Ñòèëü114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713">
    <w:name w:val="заголовок5.71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220">
    <w:name w:val="Body Text 22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41111111112">
    <w:name w:val="Ñòèëü1141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71">
    <w:name w:val="Body Text 217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411111111112">
    <w:name w:val="Ñòèëü11411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52">
    <w:name w:val="Ñòèëü121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03">
    <w:name w:val="цифры12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83">
    <w:name w:val="заголовок 138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52">
    <w:name w:val="Ñòèëü12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11112">
    <w:name w:val="Ñòèëü114111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20">
    <w:name w:val="Список 12102"/>
    <w:basedOn w:val="a1"/>
    <w:rsid w:val="00377404"/>
    <w:pPr>
      <w:tabs>
        <w:tab w:val="num" w:pos="1236"/>
      </w:tabs>
      <w:spacing w:before="120" w:after="120"/>
      <w:ind w:left="1236"/>
    </w:pPr>
    <w:rPr>
      <w:szCs w:val="20"/>
    </w:rPr>
  </w:style>
  <w:style w:type="paragraph" w:customStyle="1" w:styleId="BlockText3">
    <w:name w:val="Block Text3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3">
    <w:name w:val="Document Map3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41354">
    <w:name w:val="Ñòèëü1413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24">
    <w:name w:val="çàãîëîâîê 132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BodyTextIndent312">
    <w:name w:val="Body Text Indent 3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41111111111111">
    <w:name w:val="Ñòèëü114111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154">
    <w:name w:val="заголовок 13315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8">
    <w:name w:val="Ñòèëü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10">
    <w:name w:val="Body Text Indent 2110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3520">
    <w:name w:val="цифры135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8">
    <w:name w:val="Ñòèëü22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BodyTextIndent2113">
    <w:name w:val="Body Text Indent 2113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3420">
    <w:name w:val="цифры134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11110">
    <w:name w:val="Body Text Indent 211110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19">
    <w:name w:val="Body Text Indent 211119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117">
    <w:name w:val="Верхний колонтитул3117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860">
    <w:name w:val="Список 18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00">
    <w:name w:val="Список с маркерами10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1">
    <w:name w:val="Список с номерами10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5">
    <w:name w:val="Абзац27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47">
    <w:name w:val="xl4047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7">
    <w:name w:val="Body Text 2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9">
    <w:name w:val="çàãîëîâîê 33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4">
    <w:name w:val="заголовок5.71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2131">
    <w:name w:val="Body Text 213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55">
    <w:name w:val="Ñòèëü121115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53">
    <w:name w:val="Ñòèëü121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93">
    <w:name w:val="заголовок 139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53">
    <w:name w:val="Ñòèëü12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21">
    <w:name w:val="Ñòèëü1210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3">
    <w:name w:val="Список 12103"/>
    <w:basedOn w:val="a1"/>
    <w:rsid w:val="00377404"/>
    <w:pPr>
      <w:tabs>
        <w:tab w:val="num" w:pos="1236"/>
      </w:tabs>
      <w:spacing w:before="120" w:after="120"/>
      <w:ind w:left="1236"/>
    </w:pPr>
    <w:rPr>
      <w:szCs w:val="20"/>
    </w:rPr>
  </w:style>
  <w:style w:type="paragraph" w:customStyle="1" w:styleId="BodyTextIndent220">
    <w:name w:val="Body Text Indent 22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1355">
    <w:name w:val="Ñòèëü14135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lockText4">
    <w:name w:val="Block Text4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133155">
    <w:name w:val="заголовок 13315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DocumentMap4">
    <w:name w:val="Document Map4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3361">
    <w:name w:val="заголовок 1336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01">
    <w:name w:val="Ñòèëü14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Normal23">
    <w:name w:val="Normal23"/>
    <w:rsid w:val="00377404"/>
    <w:pPr>
      <w:widowControl w:val="0"/>
    </w:pPr>
  </w:style>
  <w:style w:type="paragraph" w:customStyle="1" w:styleId="Headintext9">
    <w:name w:val="Head in text9"/>
    <w:basedOn w:val="Textbody"/>
    <w:rsid w:val="00377404"/>
    <w:pPr>
      <w:spacing w:before="160"/>
    </w:pPr>
    <w:rPr>
      <w:b/>
    </w:rPr>
  </w:style>
  <w:style w:type="paragraph" w:customStyle="1" w:styleId="Textbody2">
    <w:name w:val="Text body2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Normal327">
    <w:name w:val="Normal327"/>
    <w:rsid w:val="00377404"/>
    <w:rPr>
      <w:rFonts w:ascii="Times New Roman CYR" w:hAnsi="Times New Roman CYR"/>
      <w:sz w:val="24"/>
    </w:rPr>
  </w:style>
  <w:style w:type="paragraph" w:customStyle="1" w:styleId="13b">
    <w:name w:val="текст сноски13"/>
    <w:basedOn w:val="a1"/>
    <w:rsid w:val="00377404"/>
    <w:pPr>
      <w:widowControl w:val="0"/>
    </w:pPr>
    <w:rPr>
      <w:szCs w:val="20"/>
    </w:rPr>
  </w:style>
  <w:style w:type="paragraph" w:customStyle="1" w:styleId="3280">
    <w:name w:val="Верхний колонтитул328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90">
    <w:name w:val="заголовок 1229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90">
    <w:name w:val="заголовок 1219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42">
    <w:name w:val="заголовок 22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7">
    <w:name w:val="Body Text Indent 221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9a">
    <w:name w:val="Äîêóìåíò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a">
    <w:name w:val="çàãîëîâîê 19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06">
    <w:name w:val="öèôðû11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31">
    <w:name w:val="заголовок 211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101">
    <w:name w:val="заголовок 1211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400">
    <w:name w:val="çàãîëîâîê 34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39">
    <w:name w:val="Body Text 39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28">
    <w:name w:val="Body Text 228"/>
    <w:basedOn w:val="a1"/>
    <w:rsid w:val="00377404"/>
    <w:pPr>
      <w:widowControl w:val="0"/>
      <w:spacing w:before="120"/>
      <w:ind w:firstLine="709"/>
    </w:pPr>
    <w:rPr>
      <w:rFonts w:ascii="Times New Roman CYR" w:hAnsi="Times New Roman CYR"/>
      <w:szCs w:val="20"/>
    </w:rPr>
  </w:style>
  <w:style w:type="paragraph" w:customStyle="1" w:styleId="BodyTextIndent2111110">
    <w:name w:val="Body Text Indent 2111110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20">
    <w:name w:val="Body Text Indent 211120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10">
    <w:name w:val="Body Text 23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121">
    <w:name w:val="çàãîëîâîê 3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11">
    <w:name w:val="Body Text 23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61">
    <w:name w:val="Ñòèëü14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130">
    <w:name w:val="Ñòèëü12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a">
    <w:name w:val="цифры12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02">
    <w:name w:val="заголовок 14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90">
    <w:name w:val="Ñòèëü19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80">
    <w:name w:val="çàãîëîâîê 312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00">
    <w:name w:val="çàãîëîâîê 33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8">
    <w:name w:val="Body Text 2312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9">
    <w:name w:val="Ñòèëü19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9">
    <w:name w:val="çàãîëîâîê 312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00">
    <w:name w:val="çàãîëîâîê 32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8">
    <w:name w:val="Body Text 2312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8">
    <w:name w:val="çàãîëîâîê 33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9">
    <w:name w:val="Ñòèëü19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8">
    <w:name w:val="çàãîëîâîê 312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9">
    <w:name w:val="çàãîëîâîê 32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8">
    <w:name w:val="Body Text 2312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8">
    <w:name w:val="çàãîëîâîê 33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8">
    <w:name w:val="Ñòèëü19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8">
    <w:name w:val="çàãîëîâîê 312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9">
    <w:name w:val="çàãîëîâîê 3212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8">
    <w:name w:val="Body Text 2312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8">
    <w:name w:val="çàãîëîâîê 33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9">
    <w:name w:val="çàãîëîâîê 3212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93">
    <w:name w:val="текст сноски29"/>
    <w:basedOn w:val="a1"/>
    <w:rsid w:val="00377404"/>
    <w:pPr>
      <w:widowControl w:val="0"/>
    </w:pPr>
    <w:rPr>
      <w:szCs w:val="20"/>
    </w:rPr>
  </w:style>
  <w:style w:type="paragraph" w:customStyle="1" w:styleId="1870">
    <w:name w:val="Список 18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10">
    <w:name w:val="Список с маркерами101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1">
    <w:name w:val="Список с номерами101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911118">
    <w:name w:val="Ñòèëü19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9">
    <w:name w:val="çàãîëîâîê 3212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81">
    <w:name w:val="текст сноски218"/>
    <w:basedOn w:val="a1"/>
    <w:rsid w:val="00377404"/>
    <w:pPr>
      <w:widowControl w:val="0"/>
    </w:pPr>
    <w:rPr>
      <w:szCs w:val="20"/>
    </w:rPr>
  </w:style>
  <w:style w:type="paragraph" w:customStyle="1" w:styleId="BodyText231211118">
    <w:name w:val="Body Text 23121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8">
    <w:name w:val="çàãîëîâîê 312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8">
    <w:name w:val="çàãîëîâîê 33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40">
    <w:name w:val="xl244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8">
    <w:name w:val="Ñòèëü191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8">
    <w:name w:val="çàãîëîâîê 3212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8">
    <w:name w:val="текст сноски2118"/>
    <w:basedOn w:val="a1"/>
    <w:rsid w:val="00377404"/>
    <w:pPr>
      <w:widowControl w:val="0"/>
    </w:pPr>
    <w:rPr>
      <w:szCs w:val="20"/>
    </w:rPr>
  </w:style>
  <w:style w:type="paragraph" w:customStyle="1" w:styleId="BodyText2312111118">
    <w:name w:val="Body Text 231211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8">
    <w:name w:val="çàãîëîâîê 312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17">
    <w:name w:val="xl2421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8">
    <w:name w:val="çàãîëîâîê 33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8">
    <w:name w:val="Верхний колонтитул311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7">
    <w:name w:val="Ñòèëü1911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7">
    <w:name w:val="xl245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121111117">
    <w:name w:val="Body Text 2312111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7">
    <w:name w:val="çàãîëîâîê 3121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18">
    <w:name w:val="xl2421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7">
    <w:name w:val="çàãîëîâîê 331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48">
    <w:name w:val="xl4048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6">
    <w:name w:val="xl241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7">
    <w:name w:val="çàãîëîâîê 3212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19">
    <w:name w:val="Верхний колонтитул3131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6">
    <w:name w:val="Ñòèëü1911111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8">
    <w:name w:val="xl4098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5">
    <w:name w:val="xl246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25">
    <w:name w:val="çàãîëîâîê 3212111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6">
    <w:name w:val="Body Text 2312111111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6">
    <w:name w:val="çàãîëîâîê 31211111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5">
    <w:name w:val="Body Text Indent 226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26">
    <w:name w:val="xl24212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25">
    <w:name w:val="çàãîëîâîê 3311111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61115">
    <w:name w:val="xl406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80">
    <w:name w:val="заголовок 1318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15">
    <w:name w:val="заголовок5.715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5">
    <w:name w:val="xl246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5">
    <w:name w:val="xl2412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50">
    <w:name w:val="çàãîëîâîê 36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5">
    <w:name w:val="xl4013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4">
    <w:name w:val="xl406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6140">
    <w:name w:val="çàãîëîâîê 36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4">
    <w:name w:val="xl4013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4">
    <w:name w:val="xl406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5">
    <w:name w:val="Ñòèëü1911111123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4">
    <w:name w:val="xl4094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4">
    <w:name w:val="xl2461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4">
    <w:name w:val="xl24121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4">
    <w:name w:val="çàãîëîâîê 36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4">
    <w:name w:val="xl4020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4">
    <w:name w:val="xl4013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4">
    <w:name w:val="xl4061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5">
    <w:name w:val="xl4023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3">
    <w:name w:val="Body Text 23121111112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4">
    <w:name w:val="xl2427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4">
    <w:name w:val="çàãîëîâîê 31211111123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4">
    <w:name w:val="заголовок 1313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3">
    <w:name w:val="заголовок5.77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7">
    <w:name w:val="Body Text Indent 23127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91111112313">
    <w:name w:val="Ñòèëü1911111123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3">
    <w:name w:val="xl2461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3">
    <w:name w:val="xl24121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3">
    <w:name w:val="çàãîëîâîê 36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3">
    <w:name w:val="xl4020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3">
    <w:name w:val="xl4013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3">
    <w:name w:val="xl4061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3">
    <w:name w:val="xl4023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3">
    <w:name w:val="xl24612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3">
    <w:name w:val="xl241212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3">
    <w:name w:val="çàãîëîâîê 36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3">
    <w:name w:val="xl4020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3">
    <w:name w:val="xl4013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3">
    <w:name w:val="xl40611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3">
    <w:name w:val="xl4023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56">
    <w:name w:val="Ñòèëü121115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6111113">
    <w:name w:val="çàãîëîâîê 36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3">
    <w:name w:val="xl4020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3">
    <w:name w:val="xl4013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3">
    <w:name w:val="xl4026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3">
    <w:name w:val="xl406111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3">
    <w:name w:val="xl4023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54">
    <w:name w:val="Ñòèëü121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9">
    <w:name w:val="Ñòèëü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14">
    <w:name w:val="Body Text Indent 2114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4318">
    <w:name w:val="заголовок4.318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83">
    <w:name w:val="xl4028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2">
    <w:name w:val="заголовок4.3152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612">
    <w:name w:val="xl4026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12">
    <w:name w:val="xl2461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2">
    <w:name w:val="xl24121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2">
    <w:name w:val="çàãîëîâîê 36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2">
    <w:name w:val="xl4020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2">
    <w:name w:val="xl4013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2">
    <w:name w:val="xl40611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2">
    <w:name w:val="xl4023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02">
    <w:name w:val="xl4040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52">
    <w:name w:val="Body Text Indent 23125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812">
    <w:name w:val="xl4028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2">
    <w:name w:val="xl4026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12">
    <w:name w:val="заголовок4.31512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2461211112">
    <w:name w:val="xl2461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2">
    <w:name w:val="xl24121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2">
    <w:name w:val="çàãîëîâîê 361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12">
    <w:name w:val="xl4020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2">
    <w:name w:val="xl4013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2">
    <w:name w:val="xl406111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2">
    <w:name w:val="xl4023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1113">
    <w:name w:val="Body Text Indent 2312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0">
    <w:name w:val="Body Text Indent 23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lockText5">
    <w:name w:val="Block Text5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BodyTextIndent2312511">
    <w:name w:val="Body Text Indent 23125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12111111">
    <w:name w:val="xl24612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11">
    <w:name w:val="xl241212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11">
    <w:name w:val="çàãîëîâîê 361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4315111">
    <w:name w:val="заголовок4.31511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011111111">
    <w:name w:val="xl4020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11">
    <w:name w:val="xl4026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11">
    <w:name w:val="xl4013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11">
    <w:name w:val="xl4023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11">
    <w:name w:val="xl40611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8111">
    <w:name w:val="xl4028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011">
    <w:name w:val="xl4040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71">
    <w:name w:val="заголовок4.317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Normal24">
    <w:name w:val="Normal24"/>
    <w:rsid w:val="00377404"/>
    <w:pPr>
      <w:widowControl w:val="0"/>
    </w:pPr>
  </w:style>
  <w:style w:type="paragraph" w:customStyle="1" w:styleId="BodyText3100">
    <w:name w:val="Body Text 310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29">
    <w:name w:val="Body Text 22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6">
    <w:name w:val="заголовок 121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100">
    <w:name w:val="Head in text10"/>
    <w:basedOn w:val="Textbody"/>
    <w:rsid w:val="00377404"/>
    <w:pPr>
      <w:spacing w:before="160"/>
    </w:pPr>
    <w:rPr>
      <w:b/>
    </w:rPr>
  </w:style>
  <w:style w:type="paragraph" w:customStyle="1" w:styleId="Textbody3">
    <w:name w:val="Text body3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Normal328">
    <w:name w:val="Normal328"/>
    <w:rsid w:val="00377404"/>
    <w:rPr>
      <w:rFonts w:ascii="Times New Roman CYR" w:hAnsi="Times New Roman CYR"/>
      <w:sz w:val="24"/>
    </w:rPr>
  </w:style>
  <w:style w:type="paragraph" w:customStyle="1" w:styleId="14d">
    <w:name w:val="текст сноски14"/>
    <w:basedOn w:val="a1"/>
    <w:rsid w:val="00377404"/>
    <w:pPr>
      <w:widowControl w:val="0"/>
    </w:pPr>
    <w:rPr>
      <w:szCs w:val="20"/>
    </w:rPr>
  </w:style>
  <w:style w:type="paragraph" w:customStyle="1" w:styleId="3290">
    <w:name w:val="Верхний колонтитул329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101">
    <w:name w:val="заголовок 1221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200">
    <w:name w:val="заголовок 122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33">
    <w:name w:val="Normal33"/>
    <w:rsid w:val="00377404"/>
    <w:rPr>
      <w:sz w:val="24"/>
    </w:rPr>
  </w:style>
  <w:style w:type="paragraph" w:customStyle="1" w:styleId="2250">
    <w:name w:val="заголовок 22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8">
    <w:name w:val="Body Text Indent 221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05">
    <w:name w:val="Äîêóìåíò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07">
    <w:name w:val="çàãîëîâîê 11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1a">
    <w:name w:val="öèôðû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40">
    <w:name w:val="заголовок 211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422">
    <w:name w:val="çàãîëîâîê 34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11111">
    <w:name w:val="Body Text Indent 211111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21">
    <w:name w:val="Body Text Indent 21112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210">
    <w:name w:val="Body Text 22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71">
    <w:name w:val="Ñòèëü14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00">
    <w:name w:val="Ñòèëü1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81">
    <w:name w:val="Ñòèëü14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20">
    <w:name w:val="Body Text 232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100">
    <w:name w:val="Ñòèëü11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33">
    <w:name w:val="цифры12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62">
    <w:name w:val="заголовок 14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2140">
    <w:name w:val="Ñòèëü12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130">
    <w:name w:val="çàãîëîâîê 3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12">
    <w:name w:val="Body Text 23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6">
    <w:name w:val="Ñòèëü14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5">
    <w:name w:val="Ñòèëü1412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00">
    <w:name w:val="Ñòèëü19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90">
    <w:name w:val="çàãîëîâîê 312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9">
    <w:name w:val="çàãîëîâîê 33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9">
    <w:name w:val="Body Text 2312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0">
    <w:name w:val="Ñòèëü19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00">
    <w:name w:val="çàãîëîâîê 312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200">
    <w:name w:val="çàãîëîâîê 322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9">
    <w:name w:val="Body Text 2312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00">
    <w:name w:val="çàãîëîâîê 33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5">
    <w:name w:val="Ñòèëü1412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5">
    <w:name w:val="Ñòèëü1412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0">
    <w:name w:val="Ñòèëü19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9">
    <w:name w:val="çàãîëîâîê 312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100">
    <w:name w:val="çàãîëîâîê 32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9">
    <w:name w:val="Body Text 2312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9">
    <w:name w:val="çàãîëîâîê 33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9">
    <w:name w:val="Ñòèëü19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9">
    <w:name w:val="çàãîëîâîê 312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0">
    <w:name w:val="çàãîëîâîê 3212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9">
    <w:name w:val="Body Text 23121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9">
    <w:name w:val="çàãîëîâîê 33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6">
    <w:name w:val="Body Text 26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6">
    <w:name w:val="Body Text 26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880">
    <w:name w:val="Список 18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20">
    <w:name w:val="Список с маркерами10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1">
    <w:name w:val="Список с номерами10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19">
    <w:name w:val="Верхний колонтитул311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2110">
    <w:name w:val="çàãîëîâîê 3212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01">
    <w:name w:val="текст сноски210"/>
    <w:basedOn w:val="a1"/>
    <w:rsid w:val="00377404"/>
    <w:pPr>
      <w:widowControl w:val="0"/>
    </w:pPr>
    <w:rPr>
      <w:szCs w:val="20"/>
    </w:rPr>
  </w:style>
  <w:style w:type="paragraph" w:customStyle="1" w:styleId="1412111115">
    <w:name w:val="Ñòèëü1412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19">
    <w:name w:val="xl2421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9">
    <w:name w:val="çàãîëîâîê 3212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83">
    <w:name w:val="xl283"/>
    <w:basedOn w:val="a1"/>
    <w:rsid w:val="0037740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 CYR" w:hAnsi="Times New Roman CYR"/>
      <w:sz w:val="24"/>
    </w:rPr>
  </w:style>
  <w:style w:type="paragraph" w:customStyle="1" w:styleId="1911119">
    <w:name w:val="Ñòèëü191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0">
    <w:name w:val="çàãîëîâîê 32121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91">
    <w:name w:val="текст сноски219"/>
    <w:basedOn w:val="a1"/>
    <w:rsid w:val="00377404"/>
    <w:pPr>
      <w:widowControl w:val="0"/>
    </w:pPr>
    <w:rPr>
      <w:szCs w:val="20"/>
    </w:rPr>
  </w:style>
  <w:style w:type="paragraph" w:customStyle="1" w:styleId="BodyText231211119">
    <w:name w:val="Body Text 231211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9">
    <w:name w:val="çàãîëîâîê 312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9">
    <w:name w:val="çàãîëîâîê 33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9">
    <w:name w:val="Ñòèëü1911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119">
    <w:name w:val="текст сноски2119"/>
    <w:basedOn w:val="a1"/>
    <w:rsid w:val="00377404"/>
    <w:pPr>
      <w:widowControl w:val="0"/>
    </w:pPr>
    <w:rPr>
      <w:szCs w:val="20"/>
    </w:rPr>
  </w:style>
  <w:style w:type="paragraph" w:customStyle="1" w:styleId="BodyText2312111119">
    <w:name w:val="Body Text 2312111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9">
    <w:name w:val="çàãîëîâîê 3121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9">
    <w:name w:val="çàãîëîâîê 331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4">
    <w:name w:val="Body Text 22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25">
    <w:name w:val="Normal25"/>
    <w:rsid w:val="00377404"/>
    <w:pPr>
      <w:widowControl w:val="0"/>
    </w:pPr>
  </w:style>
  <w:style w:type="paragraph" w:customStyle="1" w:styleId="BodyText26117">
    <w:name w:val="Body Text 26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40">
    <w:name w:val="çàãîëîâîê 35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14">
    <w:name w:val="Body Text 223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6">
    <w:name w:val="Body Text 26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4">
    <w:name w:val="çàãîëîâîê 35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8">
    <w:name w:val="xl245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110">
    <w:name w:val="xl24211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9">
    <w:name w:val="xl4049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4">
    <w:name w:val="Ñòèëü14121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4">
    <w:name w:val="xl245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9">
    <w:name w:val="xl4099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6">
    <w:name w:val="xl246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6">
    <w:name w:val="xl2412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127">
    <w:name w:val="xl24212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6">
    <w:name w:val="xl406111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9">
    <w:name w:val="заголовок4.319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25">
    <w:name w:val="Ñòèëü1412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4">
    <w:name w:val="Ñòèëü14121112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4">
    <w:name w:val="Верхний колонтитул3122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8">
    <w:name w:val="Ñòèëü1911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1111118">
    <w:name w:val="Body Text 2312111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8">
    <w:name w:val="çàãîëîâîê 3121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8">
    <w:name w:val="çàãîëîâîê 331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7">
    <w:name w:val="xl2411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8">
    <w:name w:val="çàãîëîâîê 3212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200">
    <w:name w:val="Верхний колонтитул31320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7">
    <w:name w:val="Ñòèëü19111111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6">
    <w:name w:val="çàãîëîâîê 3212111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7">
    <w:name w:val="Body Text 2312111111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7">
    <w:name w:val="çàãîëîâîê 312111111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6">
    <w:name w:val="Body Text Indent 226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6">
    <w:name w:val="çàãîëîâîê 3311111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9">
    <w:name w:val="заголовок 131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23115">
    <w:name w:val="Body Text 223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5">
    <w:name w:val="Body Text 26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41">
    <w:name w:val="Normal41"/>
    <w:rsid w:val="00377404"/>
    <w:pPr>
      <w:widowControl w:val="0"/>
    </w:pPr>
  </w:style>
  <w:style w:type="paragraph" w:customStyle="1" w:styleId="35115">
    <w:name w:val="çàãîëîâîê 35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4">
    <w:name w:val="Body Text 210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4">
    <w:name w:val="Body Text 22311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3">
    <w:name w:val="Body Text 2611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61">
    <w:name w:val="Normal61"/>
    <w:rsid w:val="00377404"/>
    <w:pPr>
      <w:widowControl w:val="0"/>
    </w:pPr>
  </w:style>
  <w:style w:type="paragraph" w:customStyle="1" w:styleId="351124">
    <w:name w:val="çàãîëîâîê 35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40">
    <w:name w:val="Body Text Indent 24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85">
    <w:name w:val="xl248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4">
    <w:name w:val="Body Text 2238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40">
    <w:name w:val="çàãîëîâîê 313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6">
    <w:name w:val="заголовок5.716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4">
    <w:name w:val="xl2424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4">
    <w:name w:val="xl4019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4">
    <w:name w:val="Ñòèëü14121111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4">
    <w:name w:val="Ñòèëü14121112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4">
    <w:name w:val="Верхний колонтитул31221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4">
    <w:name w:val="xl2452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40">
    <w:name w:val="цифры113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754">
    <w:name w:val="заголовок5.75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6">
    <w:name w:val="xl246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6">
    <w:name w:val="xl2412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6">
    <w:name w:val="çàãîëîâîê 36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6">
    <w:name w:val="xl4013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5">
    <w:name w:val="xl4061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8">
    <w:name w:val="Body Text Indent 23128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924">
    <w:name w:val="xl4092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4">
    <w:name w:val="Body Text 210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4">
    <w:name w:val="Body Text 22311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4">
    <w:name w:val="Body Text Indent 2312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4">
    <w:name w:val="xl248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4">
    <w:name w:val="Body Text 2238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40">
    <w:name w:val="çàãîëîâîê 313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4">
    <w:name w:val="Верхний колонтитул3113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4">
    <w:name w:val="xl24212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4">
    <w:name w:val="çàãîëîâîê 3511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91">
    <w:name w:val="Normal91"/>
    <w:rsid w:val="00377404"/>
    <w:pPr>
      <w:widowControl w:val="0"/>
    </w:pPr>
  </w:style>
  <w:style w:type="paragraph" w:customStyle="1" w:styleId="141211114">
    <w:name w:val="Ñòèëü1412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3">
    <w:name w:val="xl2424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3">
    <w:name w:val="xl4019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3">
    <w:name w:val="Ñòèëü14121111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3">
    <w:name w:val="Ñòèëü14121112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3">
    <w:name w:val="Верхний колонтитул31221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3">
    <w:name w:val="xl2452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3">
    <w:name w:val="цифры1131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30">
    <w:name w:val="цифры116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5">
    <w:name w:val="çàãîëîâîê 36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5">
    <w:name w:val="xl4013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5">
    <w:name w:val="xl40611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6">
    <w:name w:val="Ñòèëü1911111123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5">
    <w:name w:val="xl4094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5">
    <w:name w:val="xl2461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5">
    <w:name w:val="xl24121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5">
    <w:name w:val="çàãîëîâîê 36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5">
    <w:name w:val="xl4020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5">
    <w:name w:val="xl4013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5">
    <w:name w:val="xl406111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6">
    <w:name w:val="xl4023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4">
    <w:name w:val="Body Text 23121111112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5">
    <w:name w:val="xl2427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5">
    <w:name w:val="çàãîëîâîê 31211111123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5">
    <w:name w:val="заголовок 1313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4">
    <w:name w:val="заголовок5.77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3">
    <w:name w:val="xl4092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3">
    <w:name w:val="Body Text 210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3">
    <w:name w:val="Body Text 22311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3">
    <w:name w:val="заголовок5.751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3">
    <w:name w:val="Body Text Indent 2312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3">
    <w:name w:val="xl248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3">
    <w:name w:val="Body Text 2238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3">
    <w:name w:val="çàãîëîâîê 313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3">
    <w:name w:val="Верхний колонтитул3113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3">
    <w:name w:val="xl24212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3">
    <w:name w:val="çàãîëîâîê 3511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71">
    <w:name w:val="Normal171"/>
    <w:rsid w:val="00377404"/>
    <w:pPr>
      <w:widowControl w:val="0"/>
    </w:pPr>
  </w:style>
  <w:style w:type="paragraph" w:customStyle="1" w:styleId="xl2424113">
    <w:name w:val="xl2424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3">
    <w:name w:val="xl4019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3">
    <w:name w:val="Ñòèëü14121111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1113">
    <w:name w:val="xl24521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8113">
    <w:name w:val="çàãîëîâîê 38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83">
    <w:name w:val="заголовок5.78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3">
    <w:name w:val="xl4024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4">
    <w:name w:val="xl246121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4">
    <w:name w:val="xl2412121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4">
    <w:name w:val="çàãîëîâîê 36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4">
    <w:name w:val="xl4020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4">
    <w:name w:val="xl4013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4">
    <w:name w:val="xl406111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4">
    <w:name w:val="xl4023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character" w:customStyle="1" w:styleId="aff5">
    <w:name w:val="Текст выноски Знак"/>
    <w:link w:val="aff4"/>
    <w:semiHidden/>
    <w:locked/>
    <w:rsid w:val="00377404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3261">
    <w:name w:val="заголовок 32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7">
    <w:name w:val="Body Text Indent 34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7">
    <w:name w:val="Body Text Indent 343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7">
    <w:name w:val="Body Text Indent 231137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70">
    <w:name w:val="заголовок 343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7">
    <w:name w:val="Body Text Indent 3433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7">
    <w:name w:val="Body Text Indent 2311337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7">
    <w:name w:val="заголовок 3433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5">
    <w:name w:val="Body Text Indent 34332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6">
    <w:name w:val="Body Text Indent 2311332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6">
    <w:name w:val="заголовок 34332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6">
    <w:name w:val="Body Text Indent 23113322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6">
    <w:name w:val="заголовок 343322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6">
    <w:name w:val="çàãîëîâîê 39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5">
    <w:name w:val="çàãîëîâîê 39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5">
    <w:name w:val="Body Text Indent 23113322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5">
    <w:name w:val="заголовок 343322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5">
    <w:name w:val="заголовок 1314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5">
    <w:name w:val="çàãîëîâîê 39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5">
    <w:name w:val="Body Text Indent 231133222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5">
    <w:name w:val="заголовок 3433222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5">
    <w:name w:val="заголовок 13141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74">
    <w:name w:val="заголовок.117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4">
    <w:name w:val="çàãîëîâîê 392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4">
    <w:name w:val="Body Text Indent 231133222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4">
    <w:name w:val="заголовок 3433222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4">
    <w:name w:val="заголовок 13141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41">
    <w:name w:val="заголовок.1134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22">
    <w:name w:val="çàãîëîâîê 392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21">
    <w:name w:val="заголовок.115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BodyTextIndent2311332221122">
    <w:name w:val="Body Text Indent 23113322211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2">
    <w:name w:val="заголовок 343322211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322">
    <w:name w:val="заголовок.1132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141122">
    <w:name w:val="заголовок 1314112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1211">
    <w:name w:val="çàãîëîâîê 39211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110">
    <w:name w:val="заголовок.115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BodyTextIndent23113322211211">
    <w:name w:val="Body Text Indent 231133222112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11">
    <w:name w:val="заголовок 3433222112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3211">
    <w:name w:val="заголовок.1132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1411211">
    <w:name w:val="заголовок 1314112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21">
    <w:name w:val="цифры13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84">
    <w:name w:val="заголовок.118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styleId="7a">
    <w:name w:val="toc 7"/>
    <w:basedOn w:val="a1"/>
    <w:next w:val="a1"/>
    <w:autoRedefine/>
    <w:semiHidden/>
    <w:rsid w:val="00377404"/>
    <w:pPr>
      <w:widowControl w:val="0"/>
      <w:ind w:left="1680"/>
      <w:jc w:val="left"/>
    </w:pPr>
    <w:rPr>
      <w:sz w:val="28"/>
    </w:rPr>
  </w:style>
  <w:style w:type="paragraph" w:styleId="8d">
    <w:name w:val="toc 8"/>
    <w:basedOn w:val="a1"/>
    <w:next w:val="a1"/>
    <w:autoRedefine/>
    <w:semiHidden/>
    <w:rsid w:val="00377404"/>
    <w:pPr>
      <w:widowControl w:val="0"/>
      <w:ind w:left="1960"/>
      <w:jc w:val="left"/>
    </w:pPr>
    <w:rPr>
      <w:sz w:val="28"/>
    </w:rPr>
  </w:style>
  <w:style w:type="paragraph" w:styleId="3f0">
    <w:name w:val="toc 3"/>
    <w:basedOn w:val="a1"/>
    <w:next w:val="a1"/>
    <w:autoRedefine/>
    <w:semiHidden/>
    <w:rsid w:val="00377404"/>
    <w:pPr>
      <w:widowControl w:val="0"/>
      <w:ind w:left="560"/>
      <w:jc w:val="left"/>
    </w:pPr>
    <w:rPr>
      <w:sz w:val="28"/>
    </w:rPr>
  </w:style>
  <w:style w:type="paragraph" w:customStyle="1" w:styleId="13136">
    <w:name w:val="цифры131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93">
    <w:name w:val="заголовок.119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319">
    <w:name w:val="заголовок 1331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6310">
    <w:name w:val="çàãîëîâîê 363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831">
    <w:name w:val="xl2483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851">
    <w:name w:val="xl40851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71">
    <w:name w:val="заголовок 1337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331">
    <w:name w:val="xl401331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961">
    <w:name w:val="xl40961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415">
    <w:name w:val="заголовок.114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3171">
    <w:name w:val="Верхний колонтитул31317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83">
    <w:name w:val="заголовок 318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320">
    <w:name w:val="заголовок 13320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110">
    <w:name w:val="заголовок 133110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39">
    <w:name w:val="Ñòèëü1413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02">
    <w:name w:val="заголовок.1110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xl2491">
    <w:name w:val="xl249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styleId="2f4">
    <w:name w:val="toc 2"/>
    <w:basedOn w:val="a1"/>
    <w:next w:val="a1"/>
    <w:autoRedefine/>
    <w:semiHidden/>
    <w:rsid w:val="00377404"/>
    <w:pPr>
      <w:widowControl w:val="0"/>
      <w:tabs>
        <w:tab w:val="right" w:leader="dot" w:pos="9060"/>
      </w:tabs>
      <w:spacing w:before="120"/>
      <w:ind w:left="280"/>
      <w:jc w:val="left"/>
    </w:pPr>
    <w:rPr>
      <w:b/>
      <w:bCs/>
      <w:i/>
      <w:iCs/>
      <w:noProof/>
      <w:sz w:val="28"/>
      <w:szCs w:val="32"/>
    </w:rPr>
  </w:style>
  <w:style w:type="paragraph" w:customStyle="1" w:styleId="12161">
    <w:name w:val="Ñòèëü12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71">
    <w:name w:val="Ñòèëü12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10">
    <w:name w:val="Body Text 21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6">
    <w:name w:val="Ñòèëü12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60">
    <w:name w:val="Ñòèëü12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6">
    <w:name w:val="Ñòèëü12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6">
    <w:name w:val="Ñòèëü12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6">
    <w:name w:val="Ñòèëü121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6">
    <w:name w:val="Ñòèëü1211111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6">
    <w:name w:val="Ñòèëü121111112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5">
    <w:name w:val="Ñòèëü121111112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5">
    <w:name w:val="Ñòèëü121111112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6">
    <w:name w:val="Body Text 233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6">
    <w:name w:val="Body Text 22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6">
    <w:name w:val="Ñòèëü121111112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7">
    <w:name w:val="Ñòèëü1211111121111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4">
    <w:name w:val="Body Text 233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4">
    <w:name w:val="Body Text 222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16">
    <w:name w:val="xl4031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14">
    <w:name w:val="Ñòèëü121111112111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3">
    <w:name w:val="Body Text 261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4">
    <w:name w:val="Body Text 233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4">
    <w:name w:val="xl4017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4">
    <w:name w:val="Body Text 222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4">
    <w:name w:val="xl4037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4">
    <w:name w:val="xl2420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44">
    <w:name w:val="Body Text Indent 214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85">
    <w:name w:val="Body Text Indent 285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12111111211112113">
    <w:name w:val="Ñòèëü121111112111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3">
    <w:name w:val="Body Text 233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3">
    <w:name w:val="xl4017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3">
    <w:name w:val="Body Text 222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3">
    <w:name w:val="xl4037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3">
    <w:name w:val="xl2420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4">
    <w:name w:val="Body Text Indent 2824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3">
    <w:name w:val="Body Text Indent 2141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1112">
    <w:name w:val="Ñòèëü121111112111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12">
    <w:name w:val="Body Text 233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2">
    <w:name w:val="xl4017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2">
    <w:name w:val="Body Text 222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2">
    <w:name w:val="xl4037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2">
    <w:name w:val="xl2420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2">
    <w:name w:val="Body Text Indent 2821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2">
    <w:name w:val="Body Text Indent 214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2">
    <w:name w:val="Ñòèëü129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2">
    <w:name w:val="Ñòèëü121111112111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2">
    <w:name w:val="xl2425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2">
    <w:name w:val="Body Text 2332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12">
    <w:name w:val="xl4017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2">
    <w:name w:val="Body Text 2222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2">
    <w:name w:val="xl4037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2">
    <w:name w:val="xl2420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2">
    <w:name w:val="Body Text Indent 28211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2">
    <w:name w:val="Body Text Indent 2141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12">
    <w:name w:val="Ñòèëü129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2">
    <w:name w:val="Ñòèëü121111112111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2">
    <w:name w:val="xl2425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2">
    <w:name w:val="Body Text 233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2">
    <w:name w:val="заголовок5.751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91113">
    <w:name w:val="xl4019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711112">
    <w:name w:val="xl4017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2">
    <w:name w:val="Body Text 222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2">
    <w:name w:val="xl4037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2">
    <w:name w:val="xl2420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2">
    <w:name w:val="Body Text Indent 282111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2">
    <w:name w:val="Body Text Indent 21411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112">
    <w:name w:val="Ñòèëü129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2">
    <w:name w:val="Ñòèëü12111111211112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2">
    <w:name w:val="xl2425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2">
    <w:name w:val="Body Text 23321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2">
    <w:name w:val="заголовок5.7511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911113">
    <w:name w:val="xl4019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7111112">
    <w:name w:val="xl4017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2">
    <w:name w:val="Body Text 22221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2">
    <w:name w:val="xl4037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2">
    <w:name w:val="xl24201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11">
    <w:name w:val="Body Text Indent 282111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8232">
    <w:name w:val="Body Text Indent 2823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2">
    <w:name w:val="Body Text Indent 214111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1111">
    <w:name w:val="Ñòèëü129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11">
    <w:name w:val="Ñòèëü12111111211112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11">
    <w:name w:val="xl2425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11">
    <w:name w:val="Body Text 23321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11">
    <w:name w:val="заголовок5.7511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9111112">
    <w:name w:val="xl4019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71111111">
    <w:name w:val="xl4017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11">
    <w:name w:val="Body Text 22221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11">
    <w:name w:val="xl4037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11">
    <w:name w:val="xl24201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311">
    <w:name w:val="Body Text Indent 2823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11">
    <w:name w:val="Body Text Indent 214111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160">
    <w:name w:val="заголовок 141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150">
    <w:name w:val="заголовок 141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124">
    <w:name w:val="Ñòèëü19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4">
    <w:name w:val="xl405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8">
    <w:name w:val="Ñòèëü12111111211112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4">
    <w:name w:val="Ñòèëü12111111211112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4">
    <w:name w:val="xl4018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4">
    <w:name w:val="xl405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3">
    <w:name w:val="Ñòèëü12111111211112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3">
    <w:name w:val="xl4018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3">
    <w:name w:val="xl405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2">
    <w:name w:val="Ñòèëü12111111211112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2">
    <w:name w:val="xl4018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2">
    <w:name w:val="xl405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2">
    <w:name w:val="Ñòèëü12111111211112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2">
    <w:name w:val="xl4018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2">
    <w:name w:val="xl405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12">
    <w:name w:val="Ñòèëü12111111211112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2">
    <w:name w:val="xl4018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2">
    <w:name w:val="xl405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430">
    <w:name w:val="цифры134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111112111122111112">
    <w:name w:val="Ñòèëü12111111211112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12">
    <w:name w:val="xl4018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2">
    <w:name w:val="xl405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1111">
    <w:name w:val="Ñòèëü12111111211112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793">
    <w:name w:val="заголовок5.79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91">
    <w:name w:val="xl4029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81111111">
    <w:name w:val="xl4018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11">
    <w:name w:val="xl405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91">
    <w:name w:val="Ñòèëü14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101">
    <w:name w:val="Ñòèëü13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11">
    <w:name w:val="Ñòèëü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46">
    <w:name w:val="цифры12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2150">
    <w:name w:val="Ñòèëü122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0">
    <w:name w:val="Body Text 23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890">
    <w:name w:val="Список 18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30">
    <w:name w:val="Список с маркерами10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31">
    <w:name w:val="Список с номерами10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30">
    <w:name w:val="Ñòèëü118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3">
    <w:name w:val="Ñòèëü118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3129">
    <w:name w:val="Body Text Indent 23129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18113">
    <w:name w:val="Ñòèëü118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95">
    <w:name w:val="xl4019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350">
    <w:name w:val="цифры1135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81113">
    <w:name w:val="Ñòèëü118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3">
    <w:name w:val="Ñòèëü118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3">
    <w:name w:val="Ñòèëü118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57">
    <w:name w:val="Ñòèëü121115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54">
    <w:name w:val="Ñòèëü12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72">
    <w:name w:val="заголовок 14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030">
    <w:name w:val="Ñòèëü1210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12">
    <w:name w:val="Ñòèëü118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356">
    <w:name w:val="Ñòèëü14135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lockText6">
    <w:name w:val="Block Text6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133156">
    <w:name w:val="заголовок 13315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DocumentMap5">
    <w:name w:val="Document Map5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1811111112">
    <w:name w:val="Ñòèëü118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b">
    <w:name w:val="çàãîëîâîê 133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BodyTextIndent313">
    <w:name w:val="Body Text Indent 31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37">
    <w:name w:val="Ñòèëü23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11200">
    <w:name w:val="Ñòèëü112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15">
    <w:name w:val="Body Text Indent 2115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6">
    <w:name w:val="Body Text Indent 2116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22">
    <w:name w:val="Body Text Indent 211122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112">
    <w:name w:val="Body Text Indent 2111112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311">
    <w:name w:val="Body Text 311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1125">
    <w:name w:val="öèôðû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1b">
    <w:name w:val="çàãîëîâîê 1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f4">
    <w:name w:val="Äîêóìåíò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219">
    <w:name w:val="Body Text Indent 2219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2260">
    <w:name w:val="заголовок 226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Normal34">
    <w:name w:val="Normal34"/>
    <w:rsid w:val="00377404"/>
    <w:rPr>
      <w:sz w:val="24"/>
    </w:rPr>
  </w:style>
  <w:style w:type="paragraph" w:customStyle="1" w:styleId="12300">
    <w:name w:val="заголовок 123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26">
    <w:name w:val="Normal26"/>
    <w:rsid w:val="00377404"/>
    <w:rPr>
      <w:sz w:val="24"/>
    </w:rPr>
  </w:style>
  <w:style w:type="paragraph" w:customStyle="1" w:styleId="122116">
    <w:name w:val="заголовок 122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301">
    <w:name w:val="Верхний колонтитул330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5b">
    <w:name w:val="текст сноски15"/>
    <w:basedOn w:val="a1"/>
    <w:rsid w:val="00377404"/>
    <w:pPr>
      <w:widowControl w:val="0"/>
    </w:pPr>
    <w:rPr>
      <w:szCs w:val="20"/>
    </w:rPr>
  </w:style>
  <w:style w:type="paragraph" w:customStyle="1" w:styleId="Normal329">
    <w:name w:val="Normal329"/>
    <w:rsid w:val="00377404"/>
    <w:rPr>
      <w:sz w:val="24"/>
    </w:rPr>
  </w:style>
  <w:style w:type="paragraph" w:customStyle="1" w:styleId="Textbody4">
    <w:name w:val="Text body4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11">
    <w:name w:val="Head in text11"/>
    <w:basedOn w:val="Textbody"/>
    <w:rsid w:val="00377404"/>
    <w:pPr>
      <w:spacing w:before="160"/>
    </w:pPr>
    <w:rPr>
      <w:b/>
    </w:rPr>
  </w:style>
  <w:style w:type="paragraph" w:customStyle="1" w:styleId="121120">
    <w:name w:val="заголовок 12112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150">
    <w:name w:val="заголовок 211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10">
    <w:name w:val="Body Text Indent 22110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181">
    <w:name w:val="Ñòèëü1218"/>
    <w:basedOn w:val="a6"/>
    <w:rsid w:val="00377404"/>
    <w:pPr>
      <w:jc w:val="center"/>
    </w:pPr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ca-fs-05/doklad/2024/05/vvp.xls!&#1051;&#1080;&#1089;&#1090;%202!%5bvvp.xls%5d&#1051;&#1080;&#1089;&#1090;%202%20&#1044;&#1080;&#1072;&#1075;&#1088;&#1072;&#1084;&#1084;&#1072;%2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</vt:lpstr>
    </vt:vector>
  </TitlesOfParts>
  <Company>ГКС РФ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Константинов</dc:creator>
  <cp:keywords/>
  <cp:lastModifiedBy>Хчоян Вильсон Амаякович</cp:lastModifiedBy>
  <cp:revision>2</cp:revision>
  <cp:lastPrinted>2022-09-27T06:19:00Z</cp:lastPrinted>
  <dcterms:created xsi:type="dcterms:W3CDTF">2024-09-01T08:55:00Z</dcterms:created>
  <dcterms:modified xsi:type="dcterms:W3CDTF">2024-09-01T08:55:00Z</dcterms:modified>
</cp:coreProperties>
</file>